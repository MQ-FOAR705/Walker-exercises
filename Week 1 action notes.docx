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D1DA6" w14:textId="1C024E55"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Week 1: digital humanities critical action notes</w:t>
      </w:r>
    </w:p>
    <w:p w14:paraId="4A98D861" w14:textId="77777777" w:rsidR="00E80D1E" w:rsidRDefault="00E80D1E" w:rsidP="00E80D1E">
      <w:pPr>
        <w:autoSpaceDE w:val="0"/>
        <w:autoSpaceDN w:val="0"/>
        <w:adjustRightInd w:val="0"/>
        <w:rPr>
          <w:rFonts w:ascii="AppleSystemUIFont" w:hAnsi="AppleSystemUIFont" w:cs="AppleSystemUIFont"/>
          <w:color w:val="353535"/>
          <w:lang w:val="en-US"/>
        </w:rPr>
      </w:pPr>
    </w:p>
    <w:p w14:paraId="4308430D" w14:textId="499740AC"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Consultation Hours: Friday 12:45-1:45pm (AHH Level 2 lobby) and 4:15-5:15pm, campus hub (before and after seminar) </w:t>
      </w:r>
    </w:p>
    <w:p w14:paraId="2F011C25" w14:textId="77777777" w:rsidR="00E80D1E" w:rsidRDefault="00E80D1E" w:rsidP="00E80D1E">
      <w:pPr>
        <w:autoSpaceDE w:val="0"/>
        <w:autoSpaceDN w:val="0"/>
        <w:adjustRightInd w:val="0"/>
        <w:rPr>
          <w:rFonts w:ascii="AppleSystemUIFont" w:hAnsi="AppleSystemUIFont" w:cs="AppleSystemUIFont"/>
          <w:color w:val="353535"/>
          <w:lang w:val="en-US"/>
        </w:rPr>
      </w:pPr>
    </w:p>
    <w:p w14:paraId="58A189C9" w14:textId="77777777" w:rsidR="00E80D1E" w:rsidRDefault="00E80D1E" w:rsidP="00E80D1E">
      <w:pPr>
        <w:autoSpaceDE w:val="0"/>
        <w:autoSpaceDN w:val="0"/>
        <w:adjustRightInd w:val="0"/>
        <w:rPr>
          <w:rFonts w:ascii="AppleSystemUIFont" w:hAnsi="AppleSystemUIFont" w:cs="AppleSystemUIFont"/>
          <w:color w:val="353535"/>
          <w:lang w:val="en-US"/>
        </w:rPr>
      </w:pPr>
    </w:p>
    <w:p w14:paraId="482FD5C3" w14:textId="77777777"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Action list digital humanities</w:t>
      </w:r>
    </w:p>
    <w:p w14:paraId="6E286956" w14:textId="77777777" w:rsidR="00E80D1E" w:rsidRDefault="00E80D1E" w:rsidP="00E80D1E">
      <w:pPr>
        <w:autoSpaceDE w:val="0"/>
        <w:autoSpaceDN w:val="0"/>
        <w:adjustRightInd w:val="0"/>
        <w:rPr>
          <w:rFonts w:ascii="AppleSystemUIFont" w:hAnsi="AppleSystemUIFont" w:cs="AppleSystemUIFont"/>
          <w:color w:val="353535"/>
          <w:lang w:val="en-US"/>
        </w:rPr>
      </w:pPr>
    </w:p>
    <w:p w14:paraId="1F5DFDBB" w14:textId="77777777"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Assignments:</w:t>
      </w:r>
    </w:p>
    <w:p w14:paraId="73DBC194" w14:textId="77777777" w:rsidR="00E80D1E" w:rsidRDefault="00E80D1E" w:rsidP="00E80D1E">
      <w:pPr>
        <w:autoSpaceDE w:val="0"/>
        <w:autoSpaceDN w:val="0"/>
        <w:adjustRightInd w:val="0"/>
        <w:rPr>
          <w:rFonts w:ascii="AppleSystemUIFont" w:hAnsi="AppleSystemUIFont" w:cs="AppleSystemUIFont"/>
          <w:color w:val="353535"/>
          <w:lang w:val="en-US"/>
        </w:rPr>
      </w:pPr>
    </w:p>
    <w:p w14:paraId="509E3204" w14:textId="77777777"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Scoping Exercise is not due next </w:t>
      </w:r>
      <w:bookmarkStart w:id="0" w:name="_GoBack"/>
      <w:bookmarkEnd w:id="0"/>
      <w:r>
        <w:rPr>
          <w:rFonts w:ascii="AppleSystemUIFont" w:hAnsi="AppleSystemUIFont" w:cs="AppleSystemUIFont"/>
          <w:color w:val="353535"/>
          <w:lang w:val="en-US"/>
        </w:rPr>
        <w:t>week, due in week 3 instead.</w:t>
      </w:r>
    </w:p>
    <w:p w14:paraId="5FF1A8FB" w14:textId="77777777" w:rsidR="00E80D1E" w:rsidRDefault="00E80D1E" w:rsidP="00E80D1E">
      <w:pPr>
        <w:autoSpaceDE w:val="0"/>
        <w:autoSpaceDN w:val="0"/>
        <w:adjustRightInd w:val="0"/>
        <w:rPr>
          <w:rFonts w:ascii="AppleSystemUIFont" w:hAnsi="AppleSystemUIFont" w:cs="AppleSystemUIFont"/>
          <w:color w:val="353535"/>
          <w:lang w:val="en-US"/>
        </w:rPr>
      </w:pPr>
    </w:p>
    <w:p w14:paraId="54EC83BE" w14:textId="77777777"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For next week, everyone should:</w:t>
      </w:r>
    </w:p>
    <w:p w14:paraId="1086F2B5" w14:textId="77777777" w:rsidR="00E80D1E" w:rsidRDefault="00E80D1E" w:rsidP="00E80D1E">
      <w:pPr>
        <w:autoSpaceDE w:val="0"/>
        <w:autoSpaceDN w:val="0"/>
        <w:adjustRightInd w:val="0"/>
        <w:rPr>
          <w:rFonts w:ascii="AppleSystemUIFont" w:hAnsi="AppleSystemUIFont" w:cs="AppleSystemUIFont"/>
          <w:color w:val="353535"/>
          <w:lang w:val="en-US"/>
        </w:rPr>
      </w:pPr>
    </w:p>
    <w:p w14:paraId="2419C5B3" w14:textId="7CE7416D" w:rsidR="00E80D1E" w:rsidRDefault="00E80D1E" w:rsidP="00E80D1E">
      <w:pPr>
        <w:numPr>
          <w:ilvl w:val="0"/>
          <w:numId w:val="1"/>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Think about frustrating and repetitive practices in your research process from collection to publication. </w:t>
      </w:r>
      <w:r w:rsidR="00C21FEF">
        <w:rPr>
          <w:rFonts w:ascii="AppleSystemUIFont" w:hAnsi="AppleSystemUIFont" w:cs="AppleSystemUIFont"/>
          <w:color w:val="353535"/>
          <w:lang w:val="en-US"/>
        </w:rPr>
        <w:t>Key concepts and terms for drafting, with reference to key authors.</w:t>
      </w:r>
    </w:p>
    <w:p w14:paraId="0BC2237F" w14:textId="50CE2004" w:rsidR="00E80D1E" w:rsidRDefault="00E80D1E" w:rsidP="00E80D1E">
      <w:pPr>
        <w:numPr>
          <w:ilvl w:val="0"/>
          <w:numId w:val="1"/>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Try to restore a file from a 6 month or older backup. Document how it goes.</w:t>
      </w:r>
      <w:r w:rsidR="00C21FEF">
        <w:rPr>
          <w:rFonts w:ascii="AppleSystemUIFont" w:hAnsi="AppleSystemUIFont" w:cs="AppleSystemUIFont"/>
          <w:color w:val="353535"/>
          <w:lang w:val="en-US"/>
        </w:rPr>
        <w:t xml:space="preserve"> I use the cloud, so I can access my files from multiple devices. It’s worked well so far. Only one glitch two years back when I muddled up passwords for devices and the cloud locked me out. After a day on the phone to Apple genius, recovered cloud and device access okay. I’ve sometimes had trouble with version control between the laptop and desktop computers.</w:t>
      </w:r>
    </w:p>
    <w:p w14:paraId="31D86CD8" w14:textId="77777777" w:rsidR="00E80D1E" w:rsidRDefault="00E80D1E" w:rsidP="00E80D1E">
      <w:pPr>
        <w:numPr>
          <w:ilvl w:val="0"/>
          <w:numId w:val="2"/>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Sign into </w:t>
      </w:r>
      <w:hyperlink r:id="rId5" w:history="1">
        <w:r>
          <w:rPr>
            <w:rFonts w:ascii="AppleSystemUIFont" w:hAnsi="AppleSystemUIFont" w:cs="AppleSystemUIFont"/>
            <w:color w:val="DCA10D"/>
            <w:lang w:val="en-US"/>
          </w:rPr>
          <w:t>https://foar705.slack.com/</w:t>
        </w:r>
      </w:hyperlink>
      <w:r>
        <w:rPr>
          <w:rFonts w:ascii="AppleSystemUIFont" w:hAnsi="AppleSystemUIFont" w:cs="AppleSystemUIFont"/>
          <w:color w:val="353535"/>
          <w:lang w:val="en-US"/>
        </w:rPr>
        <w:t xml:space="preserve"> and say hi. Take a look at </w:t>
      </w:r>
      <w:proofErr w:type="gramStart"/>
      <w:r>
        <w:rPr>
          <w:rFonts w:ascii="AppleSystemUIFont" w:hAnsi="AppleSystemUIFont" w:cs="AppleSystemUIFont"/>
          <w:color w:val="353535"/>
          <w:lang w:val="en-US"/>
        </w:rPr>
        <w:t>two year old</w:t>
      </w:r>
      <w:proofErr w:type="gramEnd"/>
      <w:r>
        <w:rPr>
          <w:rFonts w:ascii="AppleSystemUIFont" w:hAnsi="AppleSystemUIFont" w:cs="AppleSystemUIFont"/>
          <w:color w:val="353535"/>
          <w:lang w:val="en-US"/>
        </w:rPr>
        <w:t xml:space="preserve"> </w:t>
      </w:r>
      <w:proofErr w:type="spellStart"/>
      <w:r>
        <w:rPr>
          <w:rFonts w:ascii="AppleSystemUIFont" w:hAnsi="AppleSystemUIFont" w:cs="AppleSystemUIFont"/>
          <w:color w:val="353535"/>
          <w:lang w:val="en-US"/>
        </w:rPr>
        <w:t>convos</w:t>
      </w:r>
      <w:proofErr w:type="spellEnd"/>
      <w:r>
        <w:rPr>
          <w:rFonts w:ascii="AppleSystemUIFont" w:hAnsi="AppleSystemUIFont" w:cs="AppleSystemUIFont"/>
          <w:color w:val="353535"/>
          <w:lang w:val="en-US"/>
        </w:rPr>
        <w:t>. Lots of interesting links (usually from me) in #random. [tick]</w:t>
      </w:r>
    </w:p>
    <w:p w14:paraId="56D46CAA" w14:textId="77777777" w:rsidR="00E80D1E" w:rsidRDefault="00E80D1E" w:rsidP="00E80D1E">
      <w:pPr>
        <w:numPr>
          <w:ilvl w:val="0"/>
          <w:numId w:val="2"/>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Sign into </w:t>
      </w:r>
      <w:proofErr w:type="spellStart"/>
      <w:r>
        <w:rPr>
          <w:rFonts w:ascii="AppleSystemUIFont" w:hAnsi="AppleSystemUIFont" w:cs="AppleSystemUIFont"/>
          <w:color w:val="353535"/>
          <w:lang w:val="en-US"/>
        </w:rPr>
        <w:t>cloudstor</w:t>
      </w:r>
      <w:proofErr w:type="spellEnd"/>
      <w:r>
        <w:rPr>
          <w:rFonts w:ascii="AppleSystemUIFont" w:hAnsi="AppleSystemUIFont" w:cs="AppleSystemUIFont"/>
          <w:color w:val="353535"/>
          <w:lang w:val="en-US"/>
        </w:rPr>
        <w:t xml:space="preserve">: </w:t>
      </w:r>
      <w:hyperlink r:id="rId6" w:history="1">
        <w:r>
          <w:rPr>
            <w:rFonts w:ascii="AppleSystemUIFont" w:hAnsi="AppleSystemUIFont" w:cs="AppleSystemUIFont"/>
            <w:color w:val="DCA10D"/>
            <w:lang w:val="en-US"/>
          </w:rPr>
          <w:t>https://cloudstor.aarnet.edu.au/plus/index.php</w:t>
        </w:r>
      </w:hyperlink>
      <w:r>
        <w:rPr>
          <w:rFonts w:ascii="AppleSystemUIFont" w:hAnsi="AppleSystemUIFont" w:cs="AppleSystemUIFont"/>
          <w:color w:val="353535"/>
          <w:lang w:val="en-US"/>
        </w:rPr>
        <w:t xml:space="preserve"> and let us know in slack when you have, so we can add you to a group.</w:t>
      </w:r>
    </w:p>
    <w:p w14:paraId="2E599990" w14:textId="00ADCBBB" w:rsidR="00E80D1E" w:rsidRDefault="00E80D1E" w:rsidP="00E80D1E">
      <w:pPr>
        <w:numPr>
          <w:ilvl w:val="0"/>
          <w:numId w:val="3"/>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Look into "project management tools" like Trello, Jira, and Asana, and form opinions. </w:t>
      </w:r>
      <w:r w:rsidR="00C21FEF">
        <w:rPr>
          <w:rFonts w:ascii="AppleSystemUIFont" w:hAnsi="AppleSystemUIFont" w:cs="AppleSystemUIFont"/>
          <w:color w:val="353535"/>
          <w:lang w:val="en-US"/>
        </w:rPr>
        <w:t xml:space="preserve">I’ve used Slack for professional coordination of an online journal, it works well however the organization did not purchase the full use, so files were wiped after seven days. That meant we had to use additional tools to document resource files and links. As this was standard operating procedure it worked okay. However, team members often cited, oops message lost, gobbled by Slack. Also used Slack for </w:t>
      </w:r>
      <w:r w:rsidR="00202AB7">
        <w:rPr>
          <w:rFonts w:ascii="AppleSystemUIFont" w:hAnsi="AppleSystemUIFont" w:cs="AppleSystemUIFont"/>
          <w:color w:val="353535"/>
          <w:lang w:val="en-US"/>
        </w:rPr>
        <w:t xml:space="preserve">coordination of team in a </w:t>
      </w:r>
      <w:proofErr w:type="spellStart"/>
      <w:r w:rsidR="00202AB7">
        <w:rPr>
          <w:rFonts w:ascii="AppleSystemUIFont" w:hAnsi="AppleSystemUIFont" w:cs="AppleSystemUIFont"/>
          <w:color w:val="353535"/>
          <w:lang w:val="en-US"/>
        </w:rPr>
        <w:t>Tedx</w:t>
      </w:r>
      <w:proofErr w:type="spellEnd"/>
      <w:r w:rsidR="00202AB7">
        <w:rPr>
          <w:rFonts w:ascii="AppleSystemUIFont" w:hAnsi="AppleSystemUIFont" w:cs="AppleSystemUIFont"/>
          <w:color w:val="353535"/>
          <w:lang w:val="en-US"/>
        </w:rPr>
        <w:t xml:space="preserve"> project.</w:t>
      </w:r>
    </w:p>
    <w:p w14:paraId="3E65010E" w14:textId="77777777" w:rsidR="00E80D1E" w:rsidRDefault="00E80D1E" w:rsidP="00E80D1E">
      <w:pPr>
        <w:numPr>
          <w:ilvl w:val="0"/>
          <w:numId w:val="4"/>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Read: </w:t>
      </w:r>
      <w:hyperlink r:id="rId7" w:history="1">
        <w:r>
          <w:rPr>
            <w:rFonts w:ascii="AppleSystemUIFont" w:hAnsi="AppleSystemUIFont" w:cs="AppleSystemUIFont"/>
            <w:color w:val="DCA10D"/>
            <w:lang w:val="en-US"/>
          </w:rPr>
          <w:t>https://impossiblehq.com/an-unexpected-ass-kicking/</w:t>
        </w:r>
      </w:hyperlink>
    </w:p>
    <w:p w14:paraId="43E64476" w14:textId="77777777"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Extra optional: Read program or be programmed by </w:t>
      </w:r>
      <w:proofErr w:type="spellStart"/>
      <w:r>
        <w:rPr>
          <w:rFonts w:ascii="AppleSystemUIFont" w:hAnsi="AppleSystemUIFont" w:cs="AppleSystemUIFont"/>
          <w:color w:val="353535"/>
          <w:lang w:val="en-US"/>
        </w:rPr>
        <w:t>Rushkoff</w:t>
      </w:r>
      <w:proofErr w:type="spellEnd"/>
    </w:p>
    <w:p w14:paraId="73DD3C8E" w14:textId="77777777" w:rsidR="00E80D1E" w:rsidRDefault="00E80D1E" w:rsidP="00E80D1E">
      <w:pPr>
        <w:numPr>
          <w:ilvl w:val="0"/>
          <w:numId w:val="5"/>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Sign into: </w:t>
      </w:r>
      <w:hyperlink r:id="rId8" w:history="1">
        <w:r>
          <w:rPr>
            <w:rFonts w:ascii="AppleSystemUIFont" w:hAnsi="AppleSystemUIFont" w:cs="AppleSystemUIFont"/>
            <w:color w:val="DCA10D"/>
            <w:lang w:val="en-US"/>
          </w:rPr>
          <w:t>https://github.com</w:t>
        </w:r>
      </w:hyperlink>
      <w:r>
        <w:rPr>
          <w:rFonts w:ascii="AppleSystemUIFont" w:hAnsi="AppleSystemUIFont" w:cs="AppleSystemUIFont"/>
          <w:color w:val="353535"/>
          <w:lang w:val="en-US"/>
        </w:rPr>
        <w:t xml:space="preserve"> and tell me your username on slack.</w:t>
      </w:r>
    </w:p>
    <w:p w14:paraId="0968FDB0" w14:textId="77777777" w:rsidR="00E80D1E" w:rsidRDefault="00E80D1E" w:rsidP="00E80D1E">
      <w:pPr>
        <w:numPr>
          <w:ilvl w:val="0"/>
          <w:numId w:val="6"/>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Make sure you have followed setup instructions at: </w:t>
      </w:r>
      <w:hyperlink r:id="rId9" w:history="1">
        <w:r>
          <w:rPr>
            <w:rFonts w:ascii="AppleSystemUIFont" w:hAnsi="AppleSystemUIFont" w:cs="AppleSystemUIFont"/>
            <w:color w:val="DCA10D"/>
            <w:lang w:val="en-US"/>
          </w:rPr>
          <w:t>https://datacarpentry.org/spreadsheets-socialsci/setup.html</w:t>
        </w:r>
      </w:hyperlink>
    </w:p>
    <w:p w14:paraId="1BD90435" w14:textId="77777777" w:rsidR="00E80D1E" w:rsidRDefault="00E80D1E" w:rsidP="00E80D1E">
      <w:pPr>
        <w:autoSpaceDE w:val="0"/>
        <w:autoSpaceDN w:val="0"/>
        <w:adjustRightInd w:val="0"/>
        <w:rPr>
          <w:rFonts w:ascii="AppleSystemUIFont" w:hAnsi="AppleSystemUIFont" w:cs="AppleSystemUIFont"/>
          <w:color w:val="353535"/>
          <w:lang w:val="en-US"/>
        </w:rPr>
      </w:pPr>
    </w:p>
    <w:p w14:paraId="173E02BB" w14:textId="414A3DE8"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Viewing: Played Video</w:t>
      </w:r>
      <w:r w:rsidR="004E358A">
        <w:rPr>
          <w:rFonts w:ascii="AppleSystemUIFont" w:hAnsi="AppleSystemUIFont" w:cs="AppleSystemUIFont"/>
          <w:color w:val="353535"/>
          <w:lang w:val="en-US"/>
        </w:rPr>
        <w:t xml:space="preserve"> </w:t>
      </w:r>
      <w:r w:rsidR="00202AB7">
        <w:rPr>
          <w:rFonts w:ascii="AppleSystemUIFont" w:hAnsi="AppleSystemUIFont" w:cs="AppleSystemUIFont"/>
          <w:color w:val="353535"/>
          <w:lang w:val="en-US"/>
        </w:rPr>
        <w:t>“</w:t>
      </w:r>
      <w:r w:rsidR="004E358A">
        <w:rPr>
          <w:rFonts w:ascii="AppleSystemUIFont" w:hAnsi="AppleSystemUIFont" w:cs="AppleSystemUIFont"/>
          <w:color w:val="353535"/>
          <w:lang w:val="en-US"/>
        </w:rPr>
        <w:t>2 minute madness showcase</w:t>
      </w:r>
      <w:r w:rsidR="00202AB7">
        <w:rPr>
          <w:rFonts w:ascii="AppleSystemUIFont" w:hAnsi="AppleSystemUIFont" w:cs="AppleSystemUIFont"/>
          <w:color w:val="353535"/>
          <w:lang w:val="en-US"/>
        </w:rPr>
        <w:t>”.</w:t>
      </w:r>
    </w:p>
    <w:p w14:paraId="40FB8ED5" w14:textId="77777777"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 </w:t>
      </w:r>
    </w:p>
    <w:p w14:paraId="0DA3657D" w14:textId="77777777"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Slides:</w:t>
      </w:r>
    </w:p>
    <w:p w14:paraId="4FE62EDD" w14:textId="64666671" w:rsidR="00E80D1E" w:rsidRDefault="005708A9" w:rsidP="00E80D1E">
      <w:pPr>
        <w:autoSpaceDE w:val="0"/>
        <w:autoSpaceDN w:val="0"/>
        <w:adjustRightInd w:val="0"/>
        <w:rPr>
          <w:rFonts w:ascii="AppleSystemUIFont" w:hAnsi="AppleSystemUIFont" w:cs="AppleSystemUIFont"/>
          <w:color w:val="353535"/>
          <w:lang w:val="en-US"/>
        </w:rPr>
      </w:pPr>
      <w:hyperlink r:id="rId10" w:history="1">
        <w:r w:rsidR="00E80D1E">
          <w:rPr>
            <w:rFonts w:ascii="AppleSystemUIFont" w:hAnsi="AppleSystemUIFont" w:cs="AppleSystemUIFont"/>
            <w:color w:val="DCA10D"/>
            <w:lang w:val="en-US"/>
          </w:rPr>
          <w:t>https://github.com/MQ-FOAR705/MQ-FOAR705-Week1/raw/master/MQ_FOAR705_W1.pdf</w:t>
        </w:r>
      </w:hyperlink>
    </w:p>
    <w:p w14:paraId="4CA0AF79" w14:textId="77777777" w:rsidR="00E80D1E" w:rsidRDefault="00E80D1E" w:rsidP="00E80D1E">
      <w:pPr>
        <w:numPr>
          <w:ilvl w:val="0"/>
          <w:numId w:val="7"/>
        </w:numPr>
        <w:autoSpaceDE w:val="0"/>
        <w:autoSpaceDN w:val="0"/>
        <w:adjustRightInd w:val="0"/>
        <w:ind w:left="0" w:firstLine="0"/>
        <w:rPr>
          <w:rFonts w:ascii="AppleSystemUIFont" w:hAnsi="AppleSystemUIFont" w:cs="AppleSystemUIFont"/>
          <w:color w:val="353535"/>
          <w:lang w:val="en-US"/>
        </w:rPr>
      </w:pPr>
      <w:r>
        <w:rPr>
          <w:rFonts w:ascii="AppleSystemUIFont" w:hAnsi="AppleSystemUIFont" w:cs="AppleSystemUIFont"/>
          <w:color w:val="353535"/>
          <w:lang w:val="en-US"/>
        </w:rPr>
        <w:t xml:space="preserve">reading on backup plans </w:t>
      </w:r>
      <w:hyperlink r:id="rId11" w:history="1">
        <w:r>
          <w:rPr>
            <w:rFonts w:ascii="AppleSystemUIFont" w:hAnsi="AppleSystemUIFont" w:cs="AppleSystemUIFont"/>
            <w:color w:val="DCA10D"/>
            <w:lang w:val="en-US"/>
          </w:rPr>
          <w:t>https://www.grahamcluley.com/create-robust-data-backup-plan-make-sure-works/</w:t>
        </w:r>
      </w:hyperlink>
    </w:p>
    <w:p w14:paraId="4B7890F8" w14:textId="77777777"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lastRenderedPageBreak/>
        <w:t>https://datacarpentry.org/socialsci-workshop/</w:t>
      </w:r>
    </w:p>
    <w:p w14:paraId="1D1745E1" w14:textId="06396F10" w:rsidR="00E80D1E" w:rsidRDefault="00E80D1E" w:rsidP="00E80D1E">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https://datacarpentry.org/spreadsheets-socialsci/setup.html</w:t>
      </w:r>
    </w:p>
    <w:p w14:paraId="2FA05FEF" w14:textId="77777777" w:rsidR="00E80D1E" w:rsidRDefault="00E80D1E" w:rsidP="00E80D1E">
      <w:pPr>
        <w:autoSpaceDE w:val="0"/>
        <w:autoSpaceDN w:val="0"/>
        <w:adjustRightInd w:val="0"/>
        <w:rPr>
          <w:rFonts w:ascii="AppleSystemUIFont" w:hAnsi="AppleSystemUIFont" w:cs="AppleSystemUIFont"/>
          <w:color w:val="353535"/>
          <w:lang w:val="en-US"/>
        </w:rPr>
      </w:pPr>
    </w:p>
    <w:p w14:paraId="7AFCFD63" w14:textId="77777777" w:rsidR="009C29E1" w:rsidRDefault="005708A9"/>
    <w:sectPr w:rsidR="009C29E1" w:rsidSect="006A54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1E"/>
    <w:rsid w:val="00076BA3"/>
    <w:rsid w:val="000D2B49"/>
    <w:rsid w:val="00166D76"/>
    <w:rsid w:val="001815D1"/>
    <w:rsid w:val="00202AB7"/>
    <w:rsid w:val="00445D60"/>
    <w:rsid w:val="004828C8"/>
    <w:rsid w:val="004A5C49"/>
    <w:rsid w:val="004D236D"/>
    <w:rsid w:val="004E358A"/>
    <w:rsid w:val="005439A1"/>
    <w:rsid w:val="005708A9"/>
    <w:rsid w:val="005D50CA"/>
    <w:rsid w:val="006243AE"/>
    <w:rsid w:val="00677BE0"/>
    <w:rsid w:val="006973D2"/>
    <w:rsid w:val="006B4F02"/>
    <w:rsid w:val="007D4758"/>
    <w:rsid w:val="007F2A0E"/>
    <w:rsid w:val="008B2C75"/>
    <w:rsid w:val="00952458"/>
    <w:rsid w:val="009616EB"/>
    <w:rsid w:val="009A2C68"/>
    <w:rsid w:val="009F76A7"/>
    <w:rsid w:val="00AE3280"/>
    <w:rsid w:val="00B622D6"/>
    <w:rsid w:val="00B979DB"/>
    <w:rsid w:val="00C21FEF"/>
    <w:rsid w:val="00C243D3"/>
    <w:rsid w:val="00C533FA"/>
    <w:rsid w:val="00CB00C1"/>
    <w:rsid w:val="00D44875"/>
    <w:rsid w:val="00D855E2"/>
    <w:rsid w:val="00E23C1C"/>
    <w:rsid w:val="00E53AB1"/>
    <w:rsid w:val="00E807F6"/>
    <w:rsid w:val="00E80D1E"/>
    <w:rsid w:val="00E93F1C"/>
    <w:rsid w:val="00EA05D2"/>
    <w:rsid w:val="00ED4DF9"/>
    <w:rsid w:val="00F25DC3"/>
    <w:rsid w:val="00FC6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C1E494"/>
  <w14:defaultImageDpi w14:val="32767"/>
  <w15:chartTrackingRefBased/>
  <w15:docId w15:val="{D70F1A4A-D77F-3D40-AF48-A3F038F0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redir.net/link?url=https%3A%2F%2F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lack-redir.net/link?url=https%3A%2F%2Fimpossiblehq.com%2Fan-unexpected-ass-kicking%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redir.net/link?url=https%3A%2F%2Fcloudstor.aarnet.edu.au%2Fplus%2Findex.php" TargetMode="External"/><Relationship Id="rId11" Type="http://schemas.openxmlformats.org/officeDocument/2006/relationships/hyperlink" Target="https://www.grahamcluley.com/create-robust-data-backup-plan-make-sure-works/" TargetMode="External"/><Relationship Id="rId5" Type="http://schemas.openxmlformats.org/officeDocument/2006/relationships/hyperlink" Target="https://foar705.slack.com/" TargetMode="External"/><Relationship Id="rId10" Type="http://schemas.openxmlformats.org/officeDocument/2006/relationships/hyperlink" Target="https://github.com/MQ-FOAR705/MQ-FOAR705-Week1/raw/master/MQ_FOAR705_W1.pdf" TargetMode="External"/><Relationship Id="rId4" Type="http://schemas.openxmlformats.org/officeDocument/2006/relationships/webSettings" Target="webSettings.xml"/><Relationship Id="rId9" Type="http://schemas.openxmlformats.org/officeDocument/2006/relationships/hyperlink" Target="https://slack-redir.net/link?url=https%3A%2F%2Fdatacarpentry.org%2Fspreadsheets-socialsci%2F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2</cp:revision>
  <dcterms:created xsi:type="dcterms:W3CDTF">2019-08-09T05:24:00Z</dcterms:created>
  <dcterms:modified xsi:type="dcterms:W3CDTF">2019-08-09T05:24:00Z</dcterms:modified>
</cp:coreProperties>
</file>