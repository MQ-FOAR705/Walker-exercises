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3E7D" w14:textId="77777777" w:rsidR="00466F50" w:rsidRPr="00236A80" w:rsidRDefault="00341A27" w:rsidP="00466F50">
      <w:pPr>
        <w:rPr>
          <w:b/>
        </w:rPr>
      </w:pPr>
      <w:bookmarkStart w:id="0" w:name="_top"/>
      <w:bookmarkEnd w:id="0"/>
      <w:r w:rsidRPr="00236A80">
        <w:rPr>
          <w:b/>
        </w:rPr>
        <w:t xml:space="preserve">Roslyn Walker, </w:t>
      </w:r>
      <w:r w:rsidR="00466F50" w:rsidRPr="00236A80">
        <w:rPr>
          <w:b/>
        </w:rPr>
        <w:t>Student number 45149631</w:t>
      </w:r>
    </w:p>
    <w:p w14:paraId="384C12C8" w14:textId="77777777" w:rsidR="00236A80" w:rsidRDefault="00466F50" w:rsidP="006272B7">
      <w:r>
        <w:t xml:space="preserve">Learning Journal </w:t>
      </w:r>
    </w:p>
    <w:p w14:paraId="59796689" w14:textId="77777777" w:rsidR="00341A27" w:rsidRDefault="00466F50" w:rsidP="006272B7">
      <w:r>
        <w:t>FOAR705 Digital Humanities</w:t>
      </w:r>
    </w:p>
    <w:p w14:paraId="215F747B" w14:textId="06897755" w:rsidR="00466F50" w:rsidRDefault="00466F50" w:rsidP="006272B7">
      <w:r>
        <w:t xml:space="preserve">Week </w:t>
      </w:r>
      <w:r w:rsidR="004A0A3D">
        <w:t>6</w:t>
      </w:r>
      <w:r>
        <w:t xml:space="preserve">. </w:t>
      </w:r>
      <w:r w:rsidR="004A0A3D">
        <w:t>6</w:t>
      </w:r>
      <w:r>
        <w:t xml:space="preserve"> </w:t>
      </w:r>
      <w:r w:rsidR="004A0A3D">
        <w:t>September</w:t>
      </w:r>
      <w:r>
        <w:t xml:space="preserve"> 2019</w:t>
      </w:r>
    </w:p>
    <w:p w14:paraId="66045CEF" w14:textId="082A8B3B" w:rsidR="00466F50" w:rsidRDefault="00CA5E42" w:rsidP="006272B7">
      <w:r>
        <w:t>=======================================================</w:t>
      </w:r>
    </w:p>
    <w:p w14:paraId="632BFB39" w14:textId="318CA4D8" w:rsidR="00B70C3E" w:rsidRDefault="00B70C3E" w:rsidP="006272B7">
      <w:r>
        <w:t>Contents</w:t>
      </w:r>
    </w:p>
    <w:p w14:paraId="64612DB2" w14:textId="295B2F55" w:rsidR="00B70C3E" w:rsidRDefault="00B70C3E" w:rsidP="002D5891">
      <w:pPr>
        <w:pStyle w:val="TOC2"/>
        <w:rPr>
          <w:rFonts w:eastAsiaTheme="minorEastAsia" w:cstheme="minorBidi"/>
          <w:noProof/>
        </w:rPr>
      </w:pPr>
      <w:r>
        <w:fldChar w:fldCharType="begin"/>
      </w:r>
      <w:r>
        <w:instrText xml:space="preserve"> TOC \o "1-2" \h \z \u </w:instrText>
      </w:r>
      <w:r>
        <w:fldChar w:fldCharType="separate"/>
      </w:r>
      <w:hyperlink w:anchor="_Toc18335634" w:history="1">
        <w:r w:rsidRPr="002458EF">
          <w:rPr>
            <w:rStyle w:val="Hyperlink"/>
            <w:b/>
            <w:bCs/>
            <w:noProof/>
          </w:rPr>
          <w:t>(1) Technology deployment</w:t>
        </w:r>
        <w:r>
          <w:rPr>
            <w:noProof/>
            <w:webHidden/>
          </w:rPr>
          <w:tab/>
        </w:r>
        <w:r>
          <w:rPr>
            <w:noProof/>
            <w:webHidden/>
          </w:rPr>
          <w:fldChar w:fldCharType="begin"/>
        </w:r>
        <w:r>
          <w:rPr>
            <w:noProof/>
            <w:webHidden/>
          </w:rPr>
          <w:instrText xml:space="preserve"> PAGEREF _Toc18335634 \h </w:instrText>
        </w:r>
        <w:r>
          <w:rPr>
            <w:noProof/>
            <w:webHidden/>
          </w:rPr>
        </w:r>
        <w:r>
          <w:rPr>
            <w:noProof/>
            <w:webHidden/>
          </w:rPr>
          <w:fldChar w:fldCharType="separate"/>
        </w:r>
        <w:r>
          <w:rPr>
            <w:noProof/>
            <w:webHidden/>
          </w:rPr>
          <w:t>1</w:t>
        </w:r>
        <w:r>
          <w:rPr>
            <w:noProof/>
            <w:webHidden/>
          </w:rPr>
          <w:fldChar w:fldCharType="end"/>
        </w:r>
      </w:hyperlink>
    </w:p>
    <w:p w14:paraId="7F22EA10" w14:textId="02650256" w:rsidR="00B70C3E" w:rsidRDefault="00E22466" w:rsidP="002D5891">
      <w:pPr>
        <w:pStyle w:val="TOC2"/>
        <w:rPr>
          <w:rFonts w:eastAsiaTheme="minorEastAsia" w:cstheme="minorBidi"/>
          <w:noProof/>
        </w:rPr>
      </w:pPr>
      <w:hyperlink w:anchor="_Toc18335635" w:history="1">
        <w:r w:rsidR="00B70C3E" w:rsidRPr="002458EF">
          <w:rPr>
            <w:rStyle w:val="Hyperlink"/>
            <w:b/>
            <w:noProof/>
          </w:rPr>
          <w:t>(2) Data carpentry exercise notes</w:t>
        </w:r>
        <w:r w:rsidR="00B70C3E">
          <w:rPr>
            <w:noProof/>
            <w:webHidden/>
          </w:rPr>
          <w:tab/>
        </w:r>
        <w:r w:rsidR="00B70C3E">
          <w:rPr>
            <w:noProof/>
            <w:webHidden/>
          </w:rPr>
          <w:fldChar w:fldCharType="begin"/>
        </w:r>
        <w:r w:rsidR="00B70C3E">
          <w:rPr>
            <w:noProof/>
            <w:webHidden/>
          </w:rPr>
          <w:instrText xml:space="preserve"> PAGEREF _Toc18335635 \h </w:instrText>
        </w:r>
        <w:r w:rsidR="00B70C3E">
          <w:rPr>
            <w:noProof/>
            <w:webHidden/>
          </w:rPr>
        </w:r>
        <w:r w:rsidR="00B70C3E">
          <w:rPr>
            <w:noProof/>
            <w:webHidden/>
          </w:rPr>
          <w:fldChar w:fldCharType="separate"/>
        </w:r>
        <w:r w:rsidR="00B70C3E">
          <w:rPr>
            <w:noProof/>
            <w:webHidden/>
          </w:rPr>
          <w:t>6</w:t>
        </w:r>
        <w:r w:rsidR="00B70C3E">
          <w:rPr>
            <w:noProof/>
            <w:webHidden/>
          </w:rPr>
          <w:fldChar w:fldCharType="end"/>
        </w:r>
      </w:hyperlink>
    </w:p>
    <w:p w14:paraId="7B9CB753" w14:textId="058898F9" w:rsidR="00B70C3E" w:rsidRDefault="00B70C3E" w:rsidP="002D5891">
      <w:r>
        <w:fldChar w:fldCharType="end"/>
      </w:r>
    </w:p>
    <w:p w14:paraId="09FF27DD" w14:textId="36CA01D3" w:rsidR="00CA5E42" w:rsidRDefault="00CA5E42" w:rsidP="006272B7">
      <w:r>
        <w:t>======================================================</w:t>
      </w:r>
    </w:p>
    <w:p w14:paraId="696FF5AA" w14:textId="77777777" w:rsidR="00B70C3E" w:rsidRDefault="00B70C3E" w:rsidP="006272B7"/>
    <w:p w14:paraId="0A5C94F1" w14:textId="0C4BE968" w:rsidR="00CA5E42" w:rsidRPr="00B70C3E" w:rsidRDefault="00CA5E42" w:rsidP="00B70C3E">
      <w:pPr>
        <w:pStyle w:val="Heading2"/>
        <w:rPr>
          <w:b/>
          <w:bCs/>
        </w:rPr>
      </w:pPr>
      <w:bookmarkStart w:id="1" w:name="_Toc18335634"/>
      <w:r w:rsidRPr="00B70C3E">
        <w:rPr>
          <w:b/>
          <w:bCs/>
        </w:rPr>
        <w:t>(1) Technology deployment</w:t>
      </w:r>
      <w:bookmarkEnd w:id="1"/>
    </w:p>
    <w:p w14:paraId="5745F2C0" w14:textId="1FDD4040" w:rsidR="00C7726F" w:rsidRDefault="00C7726F" w:rsidP="00F51EEA"/>
    <w:p w14:paraId="74B9D202" w14:textId="762AA75A" w:rsidR="00E22466" w:rsidRPr="00E22466" w:rsidRDefault="00A31787" w:rsidP="00E22466">
      <w:pPr>
        <w:rPr>
          <w:rFonts w:ascii="AppleSystemUIFont" w:eastAsiaTheme="minorHAnsi" w:hAnsi="AppleSystemUIFont" w:cs="AppleSystemUIFont"/>
          <w:b/>
          <w:bCs/>
          <w:lang w:val="en-GB" w:eastAsia="en-US"/>
        </w:rPr>
      </w:pPr>
      <w:r>
        <w:t xml:space="preserve">6 September 2019. </w:t>
      </w:r>
      <w:r w:rsidRPr="00E22466">
        <w:rPr>
          <w:b/>
          <w:bCs/>
        </w:rPr>
        <w:t xml:space="preserve">Objective. </w:t>
      </w:r>
      <w:r w:rsidR="00E22466" w:rsidRPr="00E22466">
        <w:rPr>
          <w:rFonts w:ascii="AppleSystemUIFont" w:eastAsiaTheme="minorHAnsi" w:hAnsi="AppleSystemUIFont" w:cs="AppleSystemUIFont"/>
          <w:b/>
          <w:bCs/>
          <w:lang w:val="en-GB" w:eastAsia="en-US"/>
        </w:rPr>
        <w:t>How to generate API key.</w:t>
      </w:r>
    </w:p>
    <w:p w14:paraId="4B1AE7D1" w14:textId="1306EDDC"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Steps: </w:t>
      </w:r>
      <w:r>
        <w:rPr>
          <w:rFonts w:ascii="AppleSystemUIFont" w:eastAsiaTheme="minorHAnsi" w:hAnsi="AppleSystemUIFont" w:cs="AppleSystemUIFont"/>
          <w:lang w:val="en-GB" w:eastAsia="en-US"/>
        </w:rPr>
        <w:t>Make Twitter account for developer use.</w:t>
      </w:r>
      <w:r>
        <w:rPr>
          <w:rFonts w:ascii="AppleSystemUIFont" w:eastAsiaTheme="minorHAnsi" w:hAnsi="AppleSystemUIFont" w:cs="AppleSystemUIFont"/>
          <w:lang w:val="en-GB" w:eastAsia="en-US"/>
        </w:rPr>
        <w:t xml:space="preserve"> </w:t>
      </w:r>
      <w:r>
        <w:rPr>
          <w:rFonts w:ascii="AppleSystemUIFont" w:eastAsiaTheme="minorHAnsi" w:hAnsi="AppleSystemUIFont" w:cs="AppleSystemUIFont"/>
          <w:lang w:val="en-GB" w:eastAsia="en-US"/>
        </w:rPr>
        <w:t>Apply for API key.</w:t>
      </w:r>
      <w:r>
        <w:rPr>
          <w:rFonts w:ascii="AppleSystemUIFont" w:eastAsiaTheme="minorHAnsi" w:hAnsi="AppleSystemUIFont" w:cs="AppleSystemUIFont"/>
          <w:lang w:val="en-GB" w:eastAsia="en-US"/>
        </w:rPr>
        <w:t xml:space="preserve"> </w:t>
      </w:r>
      <w:r>
        <w:rPr>
          <w:rFonts w:ascii="AppleSystemUIFont" w:eastAsiaTheme="minorHAnsi" w:hAnsi="AppleSystemUIFont" w:cs="AppleSystemUIFont"/>
          <w:lang w:val="en-GB" w:eastAsia="en-US"/>
        </w:rPr>
        <w:t>Alternative paths: use own data or once I have access to API limit to seven day historical timeline search to test process. Then try 30 historical timeline. Intention to develop a method of analysis for accessing Twitter.</w:t>
      </w:r>
    </w:p>
    <w:p w14:paraId="3B325304" w14:textId="77777777"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Result: </w:t>
      </w:r>
      <w:r>
        <w:rPr>
          <w:rFonts w:ascii="AppleSystemUIFont" w:eastAsiaTheme="minorHAnsi" w:hAnsi="AppleSystemUIFont" w:cs="AppleSystemUIFont"/>
          <w:lang w:val="en-GB" w:eastAsia="en-US"/>
        </w:rPr>
        <w:t xml:space="preserve">Interact with source data. Identify software applications. Potential for integration with open source application. Initial source trial with </w:t>
      </w:r>
      <w:hyperlink r:id="rId5" w:history="1">
        <w:r>
          <w:rPr>
            <w:rFonts w:ascii="AppleSystemUIFont" w:eastAsiaTheme="minorHAnsi" w:hAnsi="AppleSystemUIFont" w:cs="AppleSystemUIFont"/>
            <w:color w:val="DCA10D"/>
            <w:u w:val="single" w:color="DCA10D"/>
            <w:lang w:val="en-GB" w:eastAsia="en-US"/>
          </w:rPr>
          <w:t>https://developer.twitter.com/en/docs/tweets/post-and-engage/api-reference/post-statuses-update</w:t>
        </w:r>
      </w:hyperlink>
    </w:p>
    <w:p w14:paraId="0BDFC334" w14:textId="4F22FBCF"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p>
    <w:p w14:paraId="623C2A8B" w14:textId="77777777"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p>
    <w:p w14:paraId="2DDA5D34" w14:textId="760E3661" w:rsidR="00E22466" w:rsidRPr="00E22466" w:rsidRDefault="00E22466" w:rsidP="00E22466">
      <w:pPr>
        <w:autoSpaceDE w:val="0"/>
        <w:autoSpaceDN w:val="0"/>
        <w:adjustRightInd w:val="0"/>
        <w:spacing w:after="0"/>
        <w:rPr>
          <w:rFonts w:ascii="AppleSystemUIFont" w:eastAsiaTheme="minorHAnsi" w:hAnsi="AppleSystemUIFont" w:cs="AppleSystemUIFont"/>
          <w:b/>
          <w:bCs/>
          <w:lang w:val="en-GB" w:eastAsia="en-US"/>
        </w:rPr>
      </w:pPr>
      <w:r w:rsidRPr="00E22466">
        <w:rPr>
          <w:rFonts w:ascii="AppleSystemUIFont" w:eastAsiaTheme="minorHAnsi" w:hAnsi="AppleSystemUIFont" w:cs="AppleSystemUIFont"/>
          <w:b/>
          <w:bCs/>
          <w:lang w:val="en-GB" w:eastAsia="en-US"/>
        </w:rPr>
        <w:t>Objective:</w:t>
      </w:r>
      <w:r w:rsidRPr="00E22466">
        <w:rPr>
          <w:rFonts w:ascii="AppleSystemUIFont" w:eastAsiaTheme="minorHAnsi" w:hAnsi="AppleSystemUIFont" w:cs="AppleSystemUIFont"/>
          <w:b/>
          <w:bCs/>
          <w:lang w:val="en-GB" w:eastAsia="en-US"/>
        </w:rPr>
        <w:t xml:space="preserve"> Identify what data to look at in Twitter files.</w:t>
      </w:r>
    </w:p>
    <w:p w14:paraId="0D6182F6" w14:textId="07A01D70"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Steps: </w:t>
      </w:r>
      <w:r>
        <w:rPr>
          <w:rFonts w:ascii="AppleSystemUIFont" w:eastAsiaTheme="minorHAnsi" w:hAnsi="AppleSystemUIFont" w:cs="AppleSystemUIFont"/>
          <w:lang w:val="en-GB" w:eastAsia="en-US"/>
        </w:rPr>
        <w:t>View files.</w:t>
      </w:r>
      <w:r>
        <w:rPr>
          <w:rFonts w:ascii="AppleSystemUIFont" w:eastAsiaTheme="minorHAnsi" w:hAnsi="AppleSystemUIFont" w:cs="AppleSystemUIFont"/>
          <w:lang w:val="en-GB" w:eastAsia="en-US"/>
        </w:rPr>
        <w:t xml:space="preserve"> </w:t>
      </w:r>
      <w:r>
        <w:rPr>
          <w:rFonts w:ascii="AppleSystemUIFont" w:eastAsiaTheme="minorHAnsi" w:hAnsi="AppleSystemUIFont" w:cs="AppleSystemUIFont"/>
          <w:lang w:val="en-GB" w:eastAsia="en-US"/>
        </w:rPr>
        <w:t>Test two files containing images and Tweet messages.</w:t>
      </w:r>
    </w:p>
    <w:p w14:paraId="5661F7C2" w14:textId="77777777"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Look at data tags in files. </w:t>
      </w:r>
    </w:p>
    <w:p w14:paraId="076AAA51" w14:textId="7625EF93"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Explore historical timelines</w:t>
      </w:r>
      <w:r>
        <w:rPr>
          <w:rFonts w:ascii="AppleSystemUIFont" w:eastAsiaTheme="minorHAnsi" w:hAnsi="AppleSystemUIFont" w:cs="AppleSystemUIFont"/>
          <w:lang w:val="en-GB" w:eastAsia="en-US"/>
        </w:rPr>
        <w:t xml:space="preserve"> application.</w:t>
      </w:r>
    </w:p>
    <w:p w14:paraId="22149AED" w14:textId="5F47693D"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Result: </w:t>
      </w:r>
      <w:r>
        <w:rPr>
          <w:rFonts w:ascii="AppleSystemUIFont" w:eastAsiaTheme="minorHAnsi" w:hAnsi="AppleSystemUIFont" w:cs="AppleSystemUIFont"/>
          <w:lang w:val="en-GB" w:eastAsia="en-US"/>
        </w:rPr>
        <w:t xml:space="preserve">Downloaded files and uploaded to </w:t>
      </w:r>
      <w:proofErr w:type="spellStart"/>
      <w:r>
        <w:rPr>
          <w:rFonts w:ascii="AppleSystemUIFont" w:eastAsiaTheme="minorHAnsi" w:hAnsi="AppleSystemUIFont" w:cs="AppleSystemUIFont"/>
          <w:lang w:val="en-GB" w:eastAsia="en-US"/>
        </w:rPr>
        <w:t>Github</w:t>
      </w:r>
      <w:proofErr w:type="spellEnd"/>
      <w:r>
        <w:rPr>
          <w:rFonts w:ascii="AppleSystemUIFont" w:eastAsiaTheme="minorHAnsi" w:hAnsi="AppleSystemUIFont" w:cs="AppleSystemUIFont"/>
          <w:lang w:val="en-GB" w:eastAsia="en-US"/>
        </w:rPr>
        <w:t xml:space="preserve"> as txt files.</w:t>
      </w:r>
    </w:p>
    <w:p w14:paraId="41823556" w14:textId="0E606D8B"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Next steps. </w:t>
      </w:r>
      <w:r>
        <w:rPr>
          <w:rFonts w:ascii="AppleSystemUIFont" w:eastAsiaTheme="minorHAnsi" w:hAnsi="AppleSystemUIFont" w:cs="AppleSystemUIFont"/>
          <w:lang w:val="en-GB" w:eastAsia="en-US"/>
        </w:rPr>
        <w:t>Explore historical timelines application</w:t>
      </w:r>
      <w:r>
        <w:rPr>
          <w:rFonts w:ascii="AppleSystemUIFont" w:eastAsiaTheme="minorHAnsi" w:hAnsi="AppleSystemUIFont" w:cs="AppleSystemUIFont"/>
          <w:lang w:val="en-GB" w:eastAsia="en-US"/>
        </w:rPr>
        <w:t xml:space="preserve"> in relation to data source files in git. </w:t>
      </w:r>
    </w:p>
    <w:p w14:paraId="3B44EAFA" w14:textId="77777777"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p>
    <w:p w14:paraId="711D123E" w14:textId="77777777"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p>
    <w:p w14:paraId="0351B64F" w14:textId="7E261B10"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r w:rsidRPr="00E22466">
        <w:rPr>
          <w:rFonts w:ascii="AppleSystemUIFont" w:eastAsiaTheme="minorHAnsi" w:hAnsi="AppleSystemUIFont" w:cs="AppleSystemUIFont"/>
          <w:b/>
          <w:bCs/>
          <w:lang w:val="en-GB" w:eastAsia="en-US"/>
        </w:rPr>
        <w:t xml:space="preserve">Test: </w:t>
      </w:r>
      <w:r w:rsidRPr="00E22466">
        <w:rPr>
          <w:rFonts w:ascii="AppleSystemUIFont" w:eastAsiaTheme="minorHAnsi" w:hAnsi="AppleSystemUIFont" w:cs="AppleSystemUIFont"/>
          <w:b/>
          <w:bCs/>
          <w:lang w:val="en-GB" w:eastAsia="en-US"/>
        </w:rPr>
        <w:t>Objective understand coding in Twitter data</w:t>
      </w:r>
      <w:r>
        <w:rPr>
          <w:rFonts w:ascii="AppleSystemUIFont" w:eastAsiaTheme="minorHAnsi" w:hAnsi="AppleSystemUIFont" w:cs="AppleSystemUIFont"/>
          <w:b/>
          <w:bCs/>
          <w:lang w:val="en-GB" w:eastAsia="en-US"/>
        </w:rPr>
        <w:t xml:space="preserve"> reference </w:t>
      </w:r>
      <w:r>
        <w:rPr>
          <w:rFonts w:ascii="AppleSystemUIFont" w:eastAsiaTheme="minorHAnsi" w:hAnsi="AppleSystemUIFont" w:cs="AppleSystemUIFont"/>
          <w:color w:val="DCA10D"/>
          <w:lang w:val="en-GB" w:eastAsia="en-US"/>
        </w:rPr>
        <w:t>https://dev.twitterdeveloper.twitter.com/en/docs/apitweets/1.1timelines/getapi-reference/statuses/get-statuses-home_timeline</w:t>
      </w:r>
    </w:p>
    <w:p w14:paraId="70CBA9D2" w14:textId="3F8198DC" w:rsidR="00E22466" w:rsidRPr="00E22466" w:rsidRDefault="00E22466" w:rsidP="00E22466">
      <w:pPr>
        <w:autoSpaceDE w:val="0"/>
        <w:autoSpaceDN w:val="0"/>
        <w:adjustRightInd w:val="0"/>
        <w:spacing w:after="0"/>
        <w:rPr>
          <w:rFonts w:eastAsiaTheme="minorHAnsi"/>
        </w:rPr>
      </w:pPr>
      <w:r>
        <w:rPr>
          <w:rFonts w:eastAsiaTheme="minorHAnsi"/>
        </w:rPr>
        <w:t xml:space="preserve">Steps. Explore setup for </w:t>
      </w:r>
      <w:r w:rsidRPr="00E22466">
        <w:rPr>
          <w:rFonts w:eastAsiaTheme="minorHAnsi"/>
        </w:rPr>
        <w:t>GET statuses/</w:t>
      </w:r>
      <w:proofErr w:type="spellStart"/>
      <w:r w:rsidRPr="00E22466">
        <w:rPr>
          <w:rFonts w:eastAsiaTheme="minorHAnsi"/>
        </w:rPr>
        <w:t>home_timeline</w:t>
      </w:r>
      <w:proofErr w:type="spellEnd"/>
    </w:p>
    <w:p w14:paraId="15637F7E" w14:textId="77777777" w:rsidR="00E22466" w:rsidRDefault="00E22466" w:rsidP="00E22466">
      <w:pPr>
        <w:rPr>
          <w:rFonts w:eastAsiaTheme="minorHAnsi"/>
        </w:rPr>
      </w:pPr>
      <w:r w:rsidRPr="00E22466">
        <w:rPr>
          <w:rFonts w:eastAsiaTheme="minorHAnsi"/>
        </w:rPr>
        <w:t xml:space="preserve">Result: </w:t>
      </w:r>
      <w:r>
        <w:rPr>
          <w:rFonts w:eastAsiaTheme="minorHAnsi"/>
        </w:rPr>
        <w:t>Documented by Twitter this r</w:t>
      </w:r>
      <w:r w:rsidRPr="00E22466">
        <w:rPr>
          <w:rFonts w:eastAsiaTheme="minorHAnsi"/>
        </w:rPr>
        <w:t>eturns a collection of the most recent </w:t>
      </w:r>
      <w:hyperlink r:id="rId6" w:history="1">
        <w:r w:rsidRPr="00E22466">
          <w:rPr>
            <w:rFonts w:eastAsiaTheme="minorHAnsi"/>
          </w:rPr>
          <w:t>Tweets</w:t>
        </w:r>
      </w:hyperlink>
      <w:r w:rsidRPr="00E22466">
        <w:rPr>
          <w:rFonts w:eastAsiaTheme="minorHAnsi"/>
        </w:rPr>
        <w:t> and Retweets posted by the authenticating user and the users they follow. The home timeline is central to how most users interact with the Twitter service.</w:t>
      </w:r>
    </w:p>
    <w:p w14:paraId="2AA5E91C" w14:textId="16E93BD6" w:rsidR="00E22466" w:rsidRPr="00E22466" w:rsidRDefault="00E22466" w:rsidP="00E22466">
      <w:pPr>
        <w:rPr>
          <w:rFonts w:eastAsiaTheme="minorHAnsi"/>
        </w:rPr>
      </w:pPr>
      <w:r>
        <w:rPr>
          <w:rFonts w:eastAsiaTheme="minorHAnsi"/>
        </w:rPr>
        <w:t>Twitter advise u</w:t>
      </w:r>
      <w:r w:rsidRPr="00E22466">
        <w:rPr>
          <w:rFonts w:eastAsiaTheme="minorHAnsi"/>
        </w:rPr>
        <w:t>p to 800 Tweets are obtainable on the home timeline</w:t>
      </w:r>
      <w:r>
        <w:rPr>
          <w:rFonts w:eastAsiaTheme="minorHAnsi"/>
        </w:rPr>
        <w:t xml:space="preserve"> this is</w:t>
      </w:r>
      <w:r w:rsidRPr="00E22466">
        <w:rPr>
          <w:rFonts w:eastAsiaTheme="minorHAnsi"/>
        </w:rPr>
        <w:t xml:space="preserve"> volatile for users frequent</w:t>
      </w:r>
      <w:r>
        <w:rPr>
          <w:rFonts w:eastAsiaTheme="minorHAnsi"/>
        </w:rPr>
        <w:t xml:space="preserve"> Tweeter users.</w:t>
      </w:r>
    </w:p>
    <w:p w14:paraId="379902FD" w14:textId="77777777" w:rsidR="00E22466" w:rsidRDefault="00E22466" w:rsidP="00E22466">
      <w:pPr>
        <w:spacing w:after="0"/>
      </w:pPr>
      <w:r>
        <w:rPr>
          <w:rFonts w:eastAsiaTheme="minorHAnsi"/>
        </w:rPr>
        <w:lastRenderedPageBreak/>
        <w:t xml:space="preserve">Next steps: </w:t>
      </w:r>
      <w:r w:rsidRPr="00E22466">
        <w:rPr>
          <w:rFonts w:eastAsiaTheme="minorHAnsi"/>
        </w:rPr>
        <w:t>See </w:t>
      </w:r>
      <w:hyperlink r:id="rId7" w:history="1">
        <w:r w:rsidRPr="00E22466">
          <w:rPr>
            <w:rFonts w:eastAsiaTheme="minorHAnsi"/>
          </w:rPr>
          <w:t>Wor</w:t>
        </w:r>
        <w:r w:rsidRPr="00E22466">
          <w:rPr>
            <w:rFonts w:eastAsiaTheme="minorHAnsi"/>
          </w:rPr>
          <w:t>k</w:t>
        </w:r>
        <w:r w:rsidRPr="00E22466">
          <w:rPr>
            <w:rFonts w:eastAsiaTheme="minorHAnsi"/>
          </w:rPr>
          <w:t>ing with Timelines</w:t>
        </w:r>
      </w:hyperlink>
      <w:r w:rsidRPr="00E22466">
        <w:rPr>
          <w:rFonts w:eastAsiaTheme="minorHAnsi"/>
        </w:rPr>
        <w:t> for instructions on traversing timelines efficiently.</w:t>
      </w:r>
      <w:r>
        <w:rPr>
          <w:rFonts w:eastAsiaTheme="minorHAnsi"/>
        </w:rPr>
        <w:t xml:space="preserve"> </w:t>
      </w:r>
      <w:hyperlink r:id="rId8" w:history="1">
        <w:r>
          <w:rPr>
            <w:rStyle w:val="Hyperlink"/>
          </w:rPr>
          <w:t>https://developer.twitter.com/en/docs/tweets/timelines/guides/working-with-timelines</w:t>
        </w:r>
      </w:hyperlink>
    </w:p>
    <w:p w14:paraId="1077EDE5" w14:textId="77777777" w:rsidR="00A31787" w:rsidRDefault="00A31787" w:rsidP="00A31787">
      <w:bookmarkStart w:id="2" w:name="_GoBack"/>
      <w:bookmarkEnd w:id="2"/>
    </w:p>
    <w:p w14:paraId="110A58F3" w14:textId="3695A7E6" w:rsidR="00E07121" w:rsidRPr="00A31787" w:rsidRDefault="00E07121" w:rsidP="00F51EEA">
      <w:pPr>
        <w:rPr>
          <w:b/>
          <w:bCs/>
        </w:rPr>
      </w:pPr>
      <w:r w:rsidRPr="00A31787">
        <w:rPr>
          <w:b/>
          <w:bCs/>
        </w:rPr>
        <w:t xml:space="preserve">6 September 2019. Objective. </w:t>
      </w:r>
      <w:r w:rsidR="00996CE0" w:rsidRPr="00A31787">
        <w:rPr>
          <w:b/>
          <w:bCs/>
        </w:rPr>
        <w:t xml:space="preserve">Source data testing. Duty </w:t>
      </w:r>
      <w:r w:rsidR="00A31787" w:rsidRPr="00A31787">
        <w:rPr>
          <w:b/>
          <w:bCs/>
        </w:rPr>
        <w:t xml:space="preserve">2 of Elaboration plan. </w:t>
      </w:r>
      <w:r w:rsidRPr="00A31787">
        <w:rPr>
          <w:b/>
          <w:bCs/>
        </w:rPr>
        <w:t xml:space="preserve">Identify relevant source files from Twitter </w:t>
      </w:r>
    </w:p>
    <w:p w14:paraId="11AFFE2F" w14:textId="77777777" w:rsidR="00A31787" w:rsidRDefault="00E07121" w:rsidP="00E07121">
      <w:r>
        <w:t xml:space="preserve">Steps. </w:t>
      </w:r>
      <w:r w:rsidR="00DA33B0">
        <w:t>L</w:t>
      </w:r>
      <w:r w:rsidR="00DA33B0" w:rsidRPr="0009354B">
        <w:t xml:space="preserve">ook at </w:t>
      </w:r>
      <w:r w:rsidR="00DA33B0">
        <w:t xml:space="preserve">format of source </w:t>
      </w:r>
      <w:r w:rsidR="00DA33B0" w:rsidRPr="0009354B">
        <w:t>file</w:t>
      </w:r>
      <w:r w:rsidR="00DA33B0">
        <w:t>s from Twitter</w:t>
      </w:r>
      <w:r w:rsidR="00DA33B0" w:rsidRPr="0009354B">
        <w:t xml:space="preserve"> in </w:t>
      </w:r>
      <w:hyperlink r:id="rId9" w:tgtFrame="_blank" w:history="1">
        <w:r w:rsidR="00DA33B0" w:rsidRPr="0009354B">
          <w:t>atom.io</w:t>
        </w:r>
      </w:hyperlink>
      <w:r w:rsidR="00DA33B0" w:rsidRPr="0009354B">
        <w:t> </w:t>
      </w:r>
      <w:r w:rsidR="00DA33B0">
        <w:t xml:space="preserve"> </w:t>
      </w:r>
      <w:r>
        <w:t xml:space="preserve">Unzip pack of files. </w:t>
      </w:r>
    </w:p>
    <w:p w14:paraId="6781B5C9" w14:textId="1082E44B" w:rsidR="00DA33B0" w:rsidRDefault="00A31787" w:rsidP="00E07121">
      <w:r>
        <w:t xml:space="preserve">Result. </w:t>
      </w:r>
      <w:r w:rsidR="00E07121" w:rsidRPr="00E07121">
        <w:t>There are 47 items</w:t>
      </w:r>
      <w:r w:rsidR="00E07121">
        <w:t xml:space="preserve">. </w:t>
      </w:r>
    </w:p>
    <w:p w14:paraId="3B2F4BA2" w14:textId="101286C9" w:rsidR="00E07121" w:rsidRDefault="00E07121" w:rsidP="00E07121">
      <w:r>
        <w:t>Start</w:t>
      </w:r>
      <w:r w:rsidR="00DA33B0">
        <w:t xml:space="preserve"> with</w:t>
      </w:r>
      <w:r>
        <w:t xml:space="preserve"> elaboration testing with two files: images and tweets. </w:t>
      </w:r>
    </w:p>
    <w:p w14:paraId="18EE6F27" w14:textId="3247B8B8" w:rsidR="00E07121" w:rsidRDefault="00E07121" w:rsidP="00E07121">
      <w:r>
        <w:t xml:space="preserve">Filenames: tweet-media-part 1 contains 34 images. </w:t>
      </w:r>
      <w:r w:rsidR="00F2692B">
        <w:t>t</w:t>
      </w:r>
      <w:r w:rsidR="00DA33B0">
        <w:t>weet</w:t>
      </w:r>
      <w:r w:rsidR="00F2692B">
        <w:t>.js</w:t>
      </w:r>
      <w:r w:rsidR="00DA33B0">
        <w:t xml:space="preserve"> </w:t>
      </w:r>
      <w:r w:rsidR="00A31787">
        <w:t>contains text file.</w:t>
      </w:r>
    </w:p>
    <w:p w14:paraId="72381A3F" w14:textId="6436A823" w:rsidR="00E07121" w:rsidRPr="00E07121" w:rsidRDefault="00F2692B" w:rsidP="00E07121">
      <w:r>
        <w:t>Results:</w:t>
      </w:r>
      <w:r w:rsidR="008B6975">
        <w:t xml:space="preserve"> first 39 lines of tweet.js</w:t>
      </w:r>
    </w:p>
    <w:p w14:paraId="6EF48C0B" w14:textId="77777777" w:rsidR="008B6975" w:rsidRPr="008B6975" w:rsidRDefault="008B6975" w:rsidP="008B6975">
      <w:pPr>
        <w:rPr>
          <w:rFonts w:ascii="Arial" w:hAnsi="Arial" w:cs="Arial"/>
          <w:sz w:val="18"/>
          <w:szCs w:val="18"/>
        </w:rPr>
      </w:pPr>
      <w:r w:rsidRPr="008B6975">
        <w:rPr>
          <w:rFonts w:ascii="Arial" w:hAnsi="Arial" w:cs="Arial"/>
          <w:sz w:val="18"/>
          <w:szCs w:val="18"/>
        </w:rPr>
        <w:t>window.YTD.tweet.part0 = [ {</w:t>
      </w:r>
    </w:p>
    <w:p w14:paraId="36AD63C7"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"retweeted" : false,</w:t>
      </w:r>
    </w:p>
    <w:p w14:paraId="34D9A4C8"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"source" : "&lt;a </w:t>
      </w:r>
      <w:proofErr w:type="spellStart"/>
      <w:r w:rsidRPr="008B6975">
        <w:rPr>
          <w:rFonts w:ascii="Arial" w:hAnsi="Arial" w:cs="Arial"/>
          <w:sz w:val="18"/>
          <w:szCs w:val="18"/>
        </w:rPr>
        <w:t>href</w:t>
      </w:r>
      <w:proofErr w:type="spellEnd"/>
      <w:r w:rsidRPr="008B6975">
        <w:rPr>
          <w:rFonts w:ascii="Arial" w:hAnsi="Arial" w:cs="Arial"/>
          <w:sz w:val="18"/>
          <w:szCs w:val="18"/>
        </w:rPr>
        <w:t>=\"http://twitter.com/download/</w:t>
      </w:r>
      <w:proofErr w:type="spellStart"/>
      <w:r w:rsidRPr="008B6975">
        <w:rPr>
          <w:rFonts w:ascii="Arial" w:hAnsi="Arial" w:cs="Arial"/>
          <w:sz w:val="18"/>
          <w:szCs w:val="18"/>
        </w:rPr>
        <w:t>iphone</w:t>
      </w:r>
      <w:proofErr w:type="spellEnd"/>
      <w:r w:rsidRPr="008B6975">
        <w:rPr>
          <w:rFonts w:ascii="Arial" w:hAnsi="Arial" w:cs="Arial"/>
          <w:sz w:val="18"/>
          <w:szCs w:val="18"/>
        </w:rPr>
        <w:t xml:space="preserve">\" </w:t>
      </w:r>
      <w:proofErr w:type="spellStart"/>
      <w:r w:rsidRPr="008B6975">
        <w:rPr>
          <w:rFonts w:ascii="Arial" w:hAnsi="Arial" w:cs="Arial"/>
          <w:sz w:val="18"/>
          <w:szCs w:val="18"/>
        </w:rPr>
        <w:t>rel</w:t>
      </w:r>
      <w:proofErr w:type="spellEnd"/>
      <w:r w:rsidRPr="008B6975">
        <w:rPr>
          <w:rFonts w:ascii="Arial" w:hAnsi="Arial" w:cs="Arial"/>
          <w:sz w:val="18"/>
          <w:szCs w:val="18"/>
        </w:rPr>
        <w:t>=\"</w:t>
      </w:r>
      <w:proofErr w:type="spellStart"/>
      <w:r w:rsidRPr="008B6975">
        <w:rPr>
          <w:rFonts w:ascii="Arial" w:hAnsi="Arial" w:cs="Arial"/>
          <w:sz w:val="18"/>
          <w:szCs w:val="18"/>
        </w:rPr>
        <w:t>nofollow</w:t>
      </w:r>
      <w:proofErr w:type="spellEnd"/>
      <w:r w:rsidRPr="008B6975">
        <w:rPr>
          <w:rFonts w:ascii="Arial" w:hAnsi="Arial" w:cs="Arial"/>
          <w:sz w:val="18"/>
          <w:szCs w:val="18"/>
        </w:rPr>
        <w:t>\"&gt;Twitter for iPhone&lt;/a&gt;",</w:t>
      </w:r>
    </w:p>
    <w:p w14:paraId="1C935E2E"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"entities" : {</w:t>
      </w:r>
    </w:p>
    <w:p w14:paraId="5C90D62A"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"hashtags" : [ ],</w:t>
      </w:r>
    </w:p>
    <w:p w14:paraId="3B74DFBA"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"symbols" : [ ],</w:t>
      </w:r>
    </w:p>
    <w:p w14:paraId="0DB7AD94"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user_mentions</w:t>
      </w:r>
      <w:proofErr w:type="spellEnd"/>
      <w:r w:rsidRPr="008B6975">
        <w:rPr>
          <w:rFonts w:ascii="Arial" w:hAnsi="Arial" w:cs="Arial"/>
          <w:sz w:val="18"/>
          <w:szCs w:val="18"/>
        </w:rPr>
        <w:t>" : [ ],</w:t>
      </w:r>
    </w:p>
    <w:p w14:paraId="5A8AB36C"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urls</w:t>
      </w:r>
      <w:proofErr w:type="spellEnd"/>
      <w:r w:rsidRPr="008B6975">
        <w:rPr>
          <w:rFonts w:ascii="Arial" w:hAnsi="Arial" w:cs="Arial"/>
          <w:sz w:val="18"/>
          <w:szCs w:val="18"/>
        </w:rPr>
        <w:t>" : [ {</w:t>
      </w:r>
    </w:p>
    <w:p w14:paraId="161219F8"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url</w:t>
      </w:r>
      <w:proofErr w:type="spellEnd"/>
      <w:r w:rsidRPr="008B6975">
        <w:rPr>
          <w:rFonts w:ascii="Arial" w:hAnsi="Arial" w:cs="Arial"/>
          <w:sz w:val="18"/>
          <w:szCs w:val="18"/>
        </w:rPr>
        <w:t>" : "https://t.co/YGf8nDBvbJ",</w:t>
      </w:r>
    </w:p>
    <w:p w14:paraId="4F7AE981"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expanded_url</w:t>
      </w:r>
      <w:proofErr w:type="spellEnd"/>
      <w:r w:rsidRPr="008B6975">
        <w:rPr>
          <w:rFonts w:ascii="Arial" w:hAnsi="Arial" w:cs="Arial"/>
          <w:sz w:val="18"/>
          <w:szCs w:val="18"/>
        </w:rPr>
        <w:t>" : "https://www.theguardian.com/environment/2019/jun/14/pope-francis-declares-climate-emergency-and-urges-action?CMP=Share_iOSApp_Other",</w:t>
      </w:r>
    </w:p>
    <w:p w14:paraId="395CCC5C"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display_url</w:t>
      </w:r>
      <w:proofErr w:type="spellEnd"/>
      <w:r w:rsidRPr="008B6975">
        <w:rPr>
          <w:rFonts w:ascii="Arial" w:hAnsi="Arial" w:cs="Arial"/>
          <w:sz w:val="18"/>
          <w:szCs w:val="18"/>
        </w:rPr>
        <w:t>" : "theguardian.com/environment/20…",</w:t>
      </w:r>
    </w:p>
    <w:p w14:paraId="3818BEBD"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"indices" : [ "59", "82" ]</w:t>
      </w:r>
    </w:p>
    <w:p w14:paraId="285A1FEB"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 ]</w:t>
      </w:r>
    </w:p>
    <w:p w14:paraId="24874A3F"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
    <w:p w14:paraId="75381E7D"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display_text_range</w:t>
      </w:r>
      <w:proofErr w:type="spellEnd"/>
      <w:r w:rsidRPr="008B6975">
        <w:rPr>
          <w:rFonts w:ascii="Arial" w:hAnsi="Arial" w:cs="Arial"/>
          <w:sz w:val="18"/>
          <w:szCs w:val="18"/>
        </w:rPr>
        <w:t>" : [ "0", "82" ],</w:t>
      </w:r>
    </w:p>
    <w:p w14:paraId="04F685D1"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favorite_count</w:t>
      </w:r>
      <w:proofErr w:type="spellEnd"/>
      <w:r w:rsidRPr="008B6975">
        <w:rPr>
          <w:rFonts w:ascii="Arial" w:hAnsi="Arial" w:cs="Arial"/>
          <w:sz w:val="18"/>
          <w:szCs w:val="18"/>
        </w:rPr>
        <w:t>" : "0",</w:t>
      </w:r>
    </w:p>
    <w:p w14:paraId="007865B1"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id_str</w:t>
      </w:r>
      <w:proofErr w:type="spellEnd"/>
      <w:r w:rsidRPr="008B6975">
        <w:rPr>
          <w:rFonts w:ascii="Arial" w:hAnsi="Arial" w:cs="Arial"/>
          <w:sz w:val="18"/>
          <w:szCs w:val="18"/>
        </w:rPr>
        <w:t>" : "1139720038326259712",</w:t>
      </w:r>
    </w:p>
    <w:p w14:paraId="25E1E4B6"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"truncated" : false,</w:t>
      </w:r>
    </w:p>
    <w:p w14:paraId="660FD070"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retweet_count</w:t>
      </w:r>
      <w:proofErr w:type="spellEnd"/>
      <w:r w:rsidRPr="008B6975">
        <w:rPr>
          <w:rFonts w:ascii="Arial" w:hAnsi="Arial" w:cs="Arial"/>
          <w:sz w:val="18"/>
          <w:szCs w:val="18"/>
        </w:rPr>
        <w:t>" : "0",</w:t>
      </w:r>
    </w:p>
    <w:p w14:paraId="07BC587B"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"id" : "1139720038326259712",</w:t>
      </w:r>
    </w:p>
    <w:p w14:paraId="5F9B252C"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possibly_sensitive</w:t>
      </w:r>
      <w:proofErr w:type="spellEnd"/>
      <w:r w:rsidRPr="008B6975">
        <w:rPr>
          <w:rFonts w:ascii="Arial" w:hAnsi="Arial" w:cs="Arial"/>
          <w:sz w:val="18"/>
          <w:szCs w:val="18"/>
        </w:rPr>
        <w:t>" : false,</w:t>
      </w:r>
    </w:p>
    <w:p w14:paraId="5DEDF58E"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created_at</w:t>
      </w:r>
      <w:proofErr w:type="spellEnd"/>
      <w:r w:rsidRPr="008B6975">
        <w:rPr>
          <w:rFonts w:ascii="Arial" w:hAnsi="Arial" w:cs="Arial"/>
          <w:sz w:val="18"/>
          <w:szCs w:val="18"/>
        </w:rPr>
        <w:t>" : "Sat Jun 15 02:23:26 +0000 2019",</w:t>
      </w:r>
    </w:p>
    <w:p w14:paraId="0CF229FF"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"favorited" : false,</w:t>
      </w:r>
    </w:p>
    <w:p w14:paraId="4141D435"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full_text</w:t>
      </w:r>
      <w:proofErr w:type="spellEnd"/>
      <w:r w:rsidRPr="008B6975">
        <w:rPr>
          <w:rFonts w:ascii="Arial" w:hAnsi="Arial" w:cs="Arial"/>
          <w:sz w:val="18"/>
          <w:szCs w:val="18"/>
        </w:rPr>
        <w:t>" : "Pope Francis declares 'climate emergency' and urges action https://t.co/YGf8nDBvbJ",</w:t>
      </w:r>
    </w:p>
    <w:p w14:paraId="1576D46A"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lang</w:t>
      </w:r>
      <w:proofErr w:type="spellEnd"/>
      <w:r w:rsidRPr="008B6975">
        <w:rPr>
          <w:rFonts w:ascii="Arial" w:hAnsi="Arial" w:cs="Arial"/>
          <w:sz w:val="18"/>
          <w:szCs w:val="18"/>
        </w:rPr>
        <w:t>" : "</w:t>
      </w:r>
      <w:proofErr w:type="spellStart"/>
      <w:r w:rsidRPr="008B6975">
        <w:rPr>
          <w:rFonts w:ascii="Arial" w:hAnsi="Arial" w:cs="Arial"/>
          <w:sz w:val="18"/>
          <w:szCs w:val="18"/>
        </w:rPr>
        <w:t>en</w:t>
      </w:r>
      <w:proofErr w:type="spellEnd"/>
      <w:r w:rsidRPr="008B6975">
        <w:rPr>
          <w:rFonts w:ascii="Arial" w:hAnsi="Arial" w:cs="Arial"/>
          <w:sz w:val="18"/>
          <w:szCs w:val="18"/>
        </w:rPr>
        <w:t>"</w:t>
      </w:r>
    </w:p>
    <w:p w14:paraId="0ABFB436" w14:textId="77777777" w:rsidR="008B6975" w:rsidRPr="008B6975" w:rsidRDefault="008B6975" w:rsidP="008B6975">
      <w:pPr>
        <w:rPr>
          <w:rFonts w:ascii="Arial" w:hAnsi="Arial" w:cs="Arial"/>
          <w:sz w:val="18"/>
          <w:szCs w:val="18"/>
        </w:rPr>
      </w:pPr>
      <w:r w:rsidRPr="008B6975">
        <w:rPr>
          <w:rFonts w:ascii="Arial" w:hAnsi="Arial" w:cs="Arial"/>
          <w:sz w:val="18"/>
          <w:szCs w:val="18"/>
        </w:rPr>
        <w:t>}, {</w:t>
      </w:r>
    </w:p>
    <w:p w14:paraId="77713CF4"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"retweeted" : false,</w:t>
      </w:r>
    </w:p>
    <w:p w14:paraId="4E3C4577"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"source" : "&lt;a </w:t>
      </w:r>
      <w:proofErr w:type="spellStart"/>
      <w:r w:rsidRPr="008B6975">
        <w:rPr>
          <w:rFonts w:ascii="Arial" w:hAnsi="Arial" w:cs="Arial"/>
          <w:sz w:val="18"/>
          <w:szCs w:val="18"/>
        </w:rPr>
        <w:t>href</w:t>
      </w:r>
      <w:proofErr w:type="spellEnd"/>
      <w:r w:rsidRPr="008B6975">
        <w:rPr>
          <w:rFonts w:ascii="Arial" w:hAnsi="Arial" w:cs="Arial"/>
          <w:sz w:val="18"/>
          <w:szCs w:val="18"/>
        </w:rPr>
        <w:t>=\"http://twitter.com/download/</w:t>
      </w:r>
      <w:proofErr w:type="spellStart"/>
      <w:r w:rsidRPr="008B6975">
        <w:rPr>
          <w:rFonts w:ascii="Arial" w:hAnsi="Arial" w:cs="Arial"/>
          <w:sz w:val="18"/>
          <w:szCs w:val="18"/>
        </w:rPr>
        <w:t>iphone</w:t>
      </w:r>
      <w:proofErr w:type="spellEnd"/>
      <w:r w:rsidRPr="008B6975">
        <w:rPr>
          <w:rFonts w:ascii="Arial" w:hAnsi="Arial" w:cs="Arial"/>
          <w:sz w:val="18"/>
          <w:szCs w:val="18"/>
        </w:rPr>
        <w:t xml:space="preserve">\" </w:t>
      </w:r>
      <w:proofErr w:type="spellStart"/>
      <w:r w:rsidRPr="008B6975">
        <w:rPr>
          <w:rFonts w:ascii="Arial" w:hAnsi="Arial" w:cs="Arial"/>
          <w:sz w:val="18"/>
          <w:szCs w:val="18"/>
        </w:rPr>
        <w:t>rel</w:t>
      </w:r>
      <w:proofErr w:type="spellEnd"/>
      <w:r w:rsidRPr="008B6975">
        <w:rPr>
          <w:rFonts w:ascii="Arial" w:hAnsi="Arial" w:cs="Arial"/>
          <w:sz w:val="18"/>
          <w:szCs w:val="18"/>
        </w:rPr>
        <w:t>=\"</w:t>
      </w:r>
      <w:proofErr w:type="spellStart"/>
      <w:r w:rsidRPr="008B6975">
        <w:rPr>
          <w:rFonts w:ascii="Arial" w:hAnsi="Arial" w:cs="Arial"/>
          <w:sz w:val="18"/>
          <w:szCs w:val="18"/>
        </w:rPr>
        <w:t>nofollow</w:t>
      </w:r>
      <w:proofErr w:type="spellEnd"/>
      <w:r w:rsidRPr="008B6975">
        <w:rPr>
          <w:rFonts w:ascii="Arial" w:hAnsi="Arial" w:cs="Arial"/>
          <w:sz w:val="18"/>
          <w:szCs w:val="18"/>
        </w:rPr>
        <w:t>\"&gt;Twitter for iPhone&lt;/a&gt;",</w:t>
      </w:r>
    </w:p>
    <w:p w14:paraId="7941C490"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"entities" : {</w:t>
      </w:r>
    </w:p>
    <w:p w14:paraId="6B1EBC73"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"hashtags" : [ ],</w:t>
      </w:r>
    </w:p>
    <w:p w14:paraId="15307699" w14:textId="77777777" w:rsidR="008B6975" w:rsidRPr="008B6975" w:rsidRDefault="008B6975" w:rsidP="008B6975">
      <w:pPr>
        <w:rPr>
          <w:rFonts w:ascii="Arial" w:hAnsi="Arial" w:cs="Arial"/>
          <w:sz w:val="18"/>
          <w:szCs w:val="18"/>
        </w:rPr>
      </w:pPr>
      <w:r w:rsidRPr="008B6975">
        <w:rPr>
          <w:rFonts w:ascii="Arial" w:hAnsi="Arial" w:cs="Arial"/>
          <w:sz w:val="18"/>
          <w:szCs w:val="18"/>
        </w:rPr>
        <w:lastRenderedPageBreak/>
        <w:t xml:space="preserve">    "symbols" : [ ],</w:t>
      </w:r>
    </w:p>
    <w:p w14:paraId="7F4297EE"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user_mentions</w:t>
      </w:r>
      <w:proofErr w:type="spellEnd"/>
      <w:r w:rsidRPr="008B6975">
        <w:rPr>
          <w:rFonts w:ascii="Arial" w:hAnsi="Arial" w:cs="Arial"/>
          <w:sz w:val="18"/>
          <w:szCs w:val="18"/>
        </w:rPr>
        <w:t>" : [ {</w:t>
      </w:r>
    </w:p>
    <w:p w14:paraId="38CB8930"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"name" : "Linda Mottram",</w:t>
      </w:r>
    </w:p>
    <w:p w14:paraId="735AB680"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screen_name</w:t>
      </w:r>
      <w:proofErr w:type="spellEnd"/>
      <w:r w:rsidRPr="008B6975">
        <w:rPr>
          <w:rFonts w:ascii="Arial" w:hAnsi="Arial" w:cs="Arial"/>
          <w:sz w:val="18"/>
          <w:szCs w:val="18"/>
        </w:rPr>
        <w:t>" : "</w:t>
      </w:r>
      <w:proofErr w:type="spellStart"/>
      <w:r w:rsidRPr="008B6975">
        <w:rPr>
          <w:rFonts w:ascii="Arial" w:hAnsi="Arial" w:cs="Arial"/>
          <w:sz w:val="18"/>
          <w:szCs w:val="18"/>
        </w:rPr>
        <w:t>LindaMottram</w:t>
      </w:r>
      <w:proofErr w:type="spellEnd"/>
      <w:r w:rsidRPr="008B6975">
        <w:rPr>
          <w:rFonts w:ascii="Arial" w:hAnsi="Arial" w:cs="Arial"/>
          <w:sz w:val="18"/>
          <w:szCs w:val="18"/>
        </w:rPr>
        <w:t>",</w:t>
      </w:r>
    </w:p>
    <w:p w14:paraId="7A1831F3"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"indices" : [ "3", "16" ],</w:t>
      </w:r>
    </w:p>
    <w:p w14:paraId="0D413563"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id_str</w:t>
      </w:r>
      <w:proofErr w:type="spellEnd"/>
      <w:r w:rsidRPr="008B6975">
        <w:rPr>
          <w:rFonts w:ascii="Arial" w:hAnsi="Arial" w:cs="Arial"/>
          <w:sz w:val="18"/>
          <w:szCs w:val="18"/>
        </w:rPr>
        <w:t>" : "82790149",</w:t>
      </w:r>
    </w:p>
    <w:p w14:paraId="19A9BF0E"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"id" : "82790149"</w:t>
      </w:r>
    </w:p>
    <w:p w14:paraId="20133662" w14:textId="77777777" w:rsidR="008B6975" w:rsidRPr="008B6975" w:rsidRDefault="008B6975" w:rsidP="008B6975">
      <w:pPr>
        <w:rPr>
          <w:rFonts w:ascii="Arial" w:hAnsi="Arial" w:cs="Arial"/>
          <w:sz w:val="18"/>
          <w:szCs w:val="18"/>
        </w:rPr>
      </w:pPr>
      <w:r w:rsidRPr="008B6975">
        <w:rPr>
          <w:rFonts w:ascii="Arial" w:hAnsi="Arial" w:cs="Arial"/>
          <w:sz w:val="18"/>
          <w:szCs w:val="18"/>
        </w:rPr>
        <w:t xml:space="preserve">    } ],</w:t>
      </w:r>
    </w:p>
    <w:p w14:paraId="7429AA7A" w14:textId="1C1A0D38" w:rsidR="00E07121" w:rsidRPr="008B6975" w:rsidRDefault="008B6975" w:rsidP="008B6975">
      <w:pPr>
        <w:rPr>
          <w:rFonts w:ascii="Arial" w:hAnsi="Arial" w:cs="Arial"/>
          <w:sz w:val="18"/>
          <w:szCs w:val="18"/>
        </w:rPr>
      </w:pPr>
      <w:r w:rsidRPr="008B6975">
        <w:rPr>
          <w:rFonts w:ascii="Arial" w:hAnsi="Arial" w:cs="Arial"/>
          <w:sz w:val="18"/>
          <w:szCs w:val="18"/>
        </w:rPr>
        <w:t xml:space="preserve">    "</w:t>
      </w:r>
      <w:proofErr w:type="spellStart"/>
      <w:r w:rsidRPr="008B6975">
        <w:rPr>
          <w:rFonts w:ascii="Arial" w:hAnsi="Arial" w:cs="Arial"/>
          <w:sz w:val="18"/>
          <w:szCs w:val="18"/>
        </w:rPr>
        <w:t>urls</w:t>
      </w:r>
      <w:proofErr w:type="spellEnd"/>
      <w:r w:rsidRPr="008B6975">
        <w:rPr>
          <w:rFonts w:ascii="Arial" w:hAnsi="Arial" w:cs="Arial"/>
          <w:sz w:val="18"/>
          <w:szCs w:val="18"/>
        </w:rPr>
        <w:t>" : [ ]</w:t>
      </w:r>
    </w:p>
    <w:p w14:paraId="681BA05A" w14:textId="54136CBA" w:rsidR="00E07121" w:rsidRDefault="008B6975" w:rsidP="00F51EEA">
      <w:r>
        <w:t>Next steps: Generate shell script to scrap data in readable form.</w:t>
      </w:r>
    </w:p>
    <w:p w14:paraId="0A2CFE3F" w14:textId="1DC94649" w:rsidR="008B6975" w:rsidRDefault="0039591D" w:rsidP="00F51EEA">
      <w:r>
        <w:t>File</w:t>
      </w:r>
      <w:r w:rsidR="00A31787">
        <w:t>d</w:t>
      </w:r>
      <w:r>
        <w:t xml:space="preserve"> </w:t>
      </w:r>
      <w:r w:rsidR="00A31787">
        <w:t xml:space="preserve">source data </w:t>
      </w:r>
      <w:r>
        <w:t>in Git.</w:t>
      </w:r>
    </w:p>
    <w:p w14:paraId="73E111BD" w14:textId="77777777" w:rsidR="008B6975" w:rsidRDefault="008B6975" w:rsidP="00F51EEA"/>
    <w:p w14:paraId="2162B800" w14:textId="4E3432EC" w:rsidR="004A0A3D" w:rsidRPr="00E07121" w:rsidRDefault="004A0A3D" w:rsidP="00F51EEA">
      <w:pPr>
        <w:rPr>
          <w:b/>
          <w:bCs/>
        </w:rPr>
      </w:pPr>
      <w:r w:rsidRPr="00E07121">
        <w:rPr>
          <w:b/>
          <w:bCs/>
        </w:rPr>
        <w:t xml:space="preserve">6 September 2019. Objective. Open Twitter account for developing content and accessing source data. </w:t>
      </w:r>
    </w:p>
    <w:p w14:paraId="7147B70D" w14:textId="2EF7F2E3" w:rsidR="004A0A3D" w:rsidRPr="004A0A3D" w:rsidRDefault="004A0A3D" w:rsidP="004A0A3D">
      <w:pPr>
        <w:autoSpaceDE w:val="0"/>
        <w:autoSpaceDN w:val="0"/>
        <w:adjustRightInd w:val="0"/>
        <w:spacing w:after="0"/>
        <w:rPr>
          <w:lang w:val="en-GB" w:eastAsia="en-US"/>
        </w:rPr>
      </w:pPr>
      <w:r w:rsidRPr="004A0A3D">
        <w:t xml:space="preserve">Steps: Registered for new account: name: </w:t>
      </w:r>
      <w:r w:rsidRPr="004A0A3D">
        <w:rPr>
          <w:rFonts w:eastAsiaTheme="minorHAnsi"/>
        </w:rPr>
        <w:t>Carrier Pigeon @Carrier71958443</w:t>
      </w:r>
    </w:p>
    <w:p w14:paraId="4D3A4D94" w14:textId="001601C3" w:rsidR="004A0A3D" w:rsidRPr="004A0A3D" w:rsidRDefault="004A0A3D" w:rsidP="004A0A3D">
      <w:pPr>
        <w:shd w:val="clear" w:color="auto" w:fill="FFFFFF"/>
        <w:spacing w:after="0"/>
      </w:pPr>
      <w:r w:rsidRPr="004A0A3D">
        <w:t>Notification from Twitter to apply for a Twitter developer account</w:t>
      </w:r>
    </w:p>
    <w:p w14:paraId="5637B0E4" w14:textId="51E06A47" w:rsidR="004A0A3D" w:rsidRDefault="00DA33B0" w:rsidP="004A0A3D">
      <w:r>
        <w:t>"</w:t>
      </w:r>
      <w:r w:rsidR="004A0A3D" w:rsidRPr="004A0A3D">
        <w:t>You may continue managing your existing apps but if you would like to create new apps or use Twitter premium APIs, please apply for a developer account.</w:t>
      </w:r>
      <w:r w:rsidR="004A0A3D">
        <w:t xml:space="preserve"> </w:t>
      </w:r>
      <w:r w:rsidR="004A0A3D" w:rsidRPr="004A0A3D">
        <w:t>As a developer platform, our first responsibility is to our users: to provide a place that supports the health of conversation on Twitter. To continue to prevent misuse of our platform, we have introduced a few new requirements for developers.</w:t>
      </w:r>
      <w:r>
        <w:t>"</w:t>
      </w:r>
    </w:p>
    <w:p w14:paraId="161CB84D" w14:textId="7D15B511" w:rsidR="004A0A3D" w:rsidRDefault="004A0A3D" w:rsidP="004A0A3D">
      <w:r>
        <w:t xml:space="preserve">Result: Profile to register for developer account active. </w:t>
      </w:r>
    </w:p>
    <w:p w14:paraId="7E331F44" w14:textId="77777777" w:rsidR="00E07121" w:rsidRDefault="004A0A3D" w:rsidP="00E07121">
      <w:pPr>
        <w:spacing w:after="0"/>
      </w:pPr>
      <w:r>
        <w:t>Next steps: apply for a developer account on Twitter to access API.</w:t>
      </w:r>
      <w:r w:rsidR="00E07121">
        <w:t xml:space="preserve"> Register at </w:t>
      </w:r>
      <w:hyperlink r:id="rId10" w:history="1">
        <w:r w:rsidR="00E07121">
          <w:rPr>
            <w:rStyle w:val="Hyperlink"/>
          </w:rPr>
          <w:t>https://developer.twitter.com/en/apps</w:t>
        </w:r>
      </w:hyperlink>
    </w:p>
    <w:p w14:paraId="4B6FE181" w14:textId="7321B990" w:rsidR="004A0A3D" w:rsidRDefault="004A0A3D" w:rsidP="004A0A3D"/>
    <w:p w14:paraId="2C12F205" w14:textId="34F1067E" w:rsidR="004A0A3D" w:rsidRPr="00E07121" w:rsidRDefault="004A0A3D" w:rsidP="004A0A3D">
      <w:pPr>
        <w:rPr>
          <w:b/>
          <w:bCs/>
        </w:rPr>
      </w:pPr>
      <w:r w:rsidRPr="00E07121">
        <w:rPr>
          <w:b/>
          <w:bCs/>
        </w:rPr>
        <w:t xml:space="preserve">6 September 2019: Objective. Explore request requirements </w:t>
      </w:r>
      <w:r w:rsidR="000543D1" w:rsidRPr="00E07121">
        <w:rPr>
          <w:b/>
          <w:bCs/>
        </w:rPr>
        <w:t xml:space="preserve">use of Public Twitter content. </w:t>
      </w:r>
    </w:p>
    <w:p w14:paraId="5D2B4962" w14:textId="1D92F24E" w:rsidR="000543D1" w:rsidRDefault="000543D1" w:rsidP="004A0A3D">
      <w:r>
        <w:t>Steps</w:t>
      </w:r>
      <w:r w:rsidR="004A0A3D" w:rsidRPr="004A0A3D">
        <w:t xml:space="preserve">: </w:t>
      </w:r>
      <w:r>
        <w:t xml:space="preserve">Ref </w:t>
      </w:r>
      <w:hyperlink r:id="rId11" w:history="1">
        <w:r w:rsidRPr="004A0A3D">
          <w:t>https://developer.twitter.com/en/docs/tutorials/one-time-historical-powertrack-jobs.html</w:t>
        </w:r>
      </w:hyperlink>
      <w:r>
        <w:t xml:space="preserve">Discovery that </w:t>
      </w:r>
      <w:r w:rsidR="004A0A3D" w:rsidRPr="004A0A3D">
        <w:t xml:space="preserve">Public Twitter content dating back to the first Tweet in 2006 is available through request to Twitter, </w:t>
      </w:r>
      <w:r>
        <w:t xml:space="preserve">but </w:t>
      </w:r>
      <w:r w:rsidR="004A0A3D" w:rsidRPr="004A0A3D">
        <w:t xml:space="preserve">requires purchase. </w:t>
      </w:r>
    </w:p>
    <w:p w14:paraId="3A928DAF" w14:textId="77777777" w:rsidR="000543D1" w:rsidRDefault="000543D1" w:rsidP="004A0A3D">
      <w:r>
        <w:t xml:space="preserve">Result: </w:t>
      </w:r>
      <w:r w:rsidR="004A0A3D" w:rsidRPr="004A0A3D">
        <w:t xml:space="preserve">As there is no budget for this project, in addition project is not endorsed for research by ethics committee. </w:t>
      </w:r>
      <w:r>
        <w:t>These are b</w:t>
      </w:r>
      <w:r w:rsidR="004A0A3D" w:rsidRPr="004A0A3D">
        <w:t xml:space="preserve">arriers to </w:t>
      </w:r>
      <w:r>
        <w:t xml:space="preserve">the </w:t>
      </w:r>
      <w:r w:rsidR="004A0A3D" w:rsidRPr="004A0A3D">
        <w:t xml:space="preserve">exploration of public Twitter content. </w:t>
      </w:r>
    </w:p>
    <w:p w14:paraId="0978070A" w14:textId="05B6749D" w:rsidR="00E07121" w:rsidRPr="00785FAE" w:rsidRDefault="000543D1" w:rsidP="00E07121">
      <w:pPr>
        <w:rPr>
          <w:b/>
        </w:rPr>
      </w:pPr>
      <w:r>
        <w:t>Next steps. Continue e</w:t>
      </w:r>
      <w:r w:rsidR="004A0A3D" w:rsidRPr="004A0A3D">
        <w:t>xplo</w:t>
      </w:r>
      <w:r>
        <w:t>re</w:t>
      </w:r>
      <w:r w:rsidR="004A0A3D" w:rsidRPr="004A0A3D">
        <w:t xml:space="preserve"> workflow application through investigation of my own Twitter content and data files. </w:t>
      </w:r>
      <w:r w:rsidR="00E07121" w:rsidRPr="00E07121">
        <w:t>[Cross ref: Learning Journal Date: 15 August 2019. Objective: Download data from my Twitter account.]</w:t>
      </w:r>
    </w:p>
    <w:p w14:paraId="263C1FAC" w14:textId="1234AD8D" w:rsidR="00E22466" w:rsidRDefault="00E22466" w:rsidP="00E22466">
      <w:pPr>
        <w:autoSpaceDE w:val="0"/>
        <w:autoSpaceDN w:val="0"/>
        <w:adjustRightInd w:val="0"/>
        <w:spacing w:after="0"/>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 xml:space="preserve">Next </w:t>
      </w:r>
      <w:proofErr w:type="spellStart"/>
      <w:r>
        <w:rPr>
          <w:rFonts w:ascii="AppleSystemUIFont" w:eastAsiaTheme="minorHAnsi" w:hAnsi="AppleSystemUIFont" w:cs="AppleSystemUIFont"/>
          <w:lang w:val="en-GB" w:eastAsia="en-US"/>
        </w:rPr>
        <w:t>stesp</w:t>
      </w:r>
      <w:proofErr w:type="spellEnd"/>
      <w:r>
        <w:rPr>
          <w:rFonts w:ascii="AppleSystemUIFont" w:eastAsiaTheme="minorHAnsi" w:hAnsi="AppleSystemUIFont" w:cs="AppleSystemUIFont"/>
          <w:lang w:val="en-GB" w:eastAsia="en-US"/>
        </w:rPr>
        <w:t>. Consider l</w:t>
      </w:r>
      <w:r>
        <w:rPr>
          <w:rFonts w:ascii="AppleSystemUIFont" w:eastAsiaTheme="minorHAnsi" w:hAnsi="AppleSystemUIFont" w:cs="AppleSystemUIFont"/>
          <w:lang w:val="en-GB" w:eastAsia="en-US"/>
        </w:rPr>
        <w:t>egal access to source data. Can I get at source data. Testing two approaches. Access to my own data on Twitter, source data my own historical activity.</w:t>
      </w:r>
    </w:p>
    <w:p w14:paraId="78090668" w14:textId="77777777" w:rsidR="004A0A3D" w:rsidRDefault="004A0A3D" w:rsidP="00F51EEA"/>
    <w:p w14:paraId="4E6B65E9" w14:textId="240EBB5D" w:rsidR="00A31787" w:rsidRPr="00A31787" w:rsidRDefault="00F51EEA" w:rsidP="00A31787">
      <w:pPr>
        <w:rPr>
          <w:b/>
          <w:bCs/>
        </w:rPr>
      </w:pPr>
      <w:r w:rsidRPr="00A31787">
        <w:rPr>
          <w:b/>
          <w:bCs/>
        </w:rPr>
        <w:t>5 September. Objective. Understand Git and writing a git commit message.</w:t>
      </w:r>
      <w:r w:rsidR="00A31787" w:rsidRPr="00A31787">
        <w:rPr>
          <w:b/>
          <w:bCs/>
        </w:rPr>
        <w:t xml:space="preserve"> Testing. 6. Data governance (Testing duty 5</w:t>
      </w:r>
      <w:r w:rsidR="00A31787">
        <w:rPr>
          <w:b/>
          <w:bCs/>
        </w:rPr>
        <w:t xml:space="preserve"> of Elaboration plan</w:t>
      </w:r>
      <w:r w:rsidR="00A31787" w:rsidRPr="00A31787">
        <w:rPr>
          <w:b/>
          <w:bCs/>
        </w:rPr>
        <w:t xml:space="preserve"> )</w:t>
      </w:r>
    </w:p>
    <w:p w14:paraId="1B1CCD47" w14:textId="22A95711" w:rsidR="005653BE" w:rsidRDefault="00F51EEA" w:rsidP="00A31787">
      <w:r>
        <w:lastRenderedPageBreak/>
        <w:t xml:space="preserve">Action: Read Ref: </w:t>
      </w:r>
      <w:hyperlink r:id="rId12" w:history="1">
        <w:r>
          <w:rPr>
            <w:rStyle w:val="Hyperlink"/>
          </w:rPr>
          <w:t>https://chris.beams.io/posts/git-commit/</w:t>
        </w:r>
      </w:hyperlink>
      <w:r w:rsidRPr="005653BE">
        <w:t xml:space="preserve">Note: </w:t>
      </w:r>
      <w:r w:rsidR="00532AFD" w:rsidRPr="005653BE">
        <w:t xml:space="preserve">Write in the </w:t>
      </w:r>
      <w:r w:rsidRPr="005653BE">
        <w:t xml:space="preserve">Git repository log </w:t>
      </w:r>
      <w:r w:rsidR="00532AFD" w:rsidRPr="005653BE">
        <w:t xml:space="preserve">with </w:t>
      </w:r>
      <w:r w:rsidRPr="005653BE">
        <w:t xml:space="preserve">concise and consistent </w:t>
      </w:r>
      <w:r w:rsidR="00532AFD" w:rsidRPr="005653BE">
        <w:t>entries. Communicate</w:t>
      </w:r>
      <w:r w:rsidRPr="005653BE">
        <w:t xml:space="preserve"> </w:t>
      </w:r>
      <w:r w:rsidR="00532AFD" w:rsidRPr="005653BE">
        <w:t xml:space="preserve">the </w:t>
      </w:r>
      <w:r w:rsidRPr="005653BE">
        <w:t xml:space="preserve">context around </w:t>
      </w:r>
      <w:r w:rsidR="00532AFD" w:rsidRPr="005653BE">
        <w:t>the</w:t>
      </w:r>
      <w:r w:rsidRPr="005653BE">
        <w:t xml:space="preserve"> change</w:t>
      </w:r>
      <w:r w:rsidR="00532AFD" w:rsidRPr="005653BE">
        <w:t>.</w:t>
      </w:r>
      <w:r w:rsidR="005653BE" w:rsidRPr="005653BE">
        <w:t xml:space="preserve"> Provides revision history. Seven rules</w:t>
      </w:r>
      <w:r w:rsidR="005653BE">
        <w:t xml:space="preserve"> from Chris Beams:</w:t>
      </w:r>
    </w:p>
    <w:p w14:paraId="62876961" w14:textId="63BE1B56" w:rsidR="005653BE" w:rsidRPr="005653BE" w:rsidRDefault="005653BE" w:rsidP="005653BE">
      <w:pPr>
        <w:pStyle w:val="ListParagraph"/>
        <w:numPr>
          <w:ilvl w:val="0"/>
          <w:numId w:val="50"/>
        </w:numPr>
      </w:pPr>
      <w:r w:rsidRPr="005653BE">
        <w:t>Separate subject from body with a blank line</w:t>
      </w:r>
    </w:p>
    <w:p w14:paraId="7FE294F6" w14:textId="19663D12" w:rsidR="005653BE" w:rsidRPr="005653BE" w:rsidRDefault="005653BE" w:rsidP="005653BE">
      <w:pPr>
        <w:pStyle w:val="ListParagraph"/>
        <w:numPr>
          <w:ilvl w:val="0"/>
          <w:numId w:val="50"/>
        </w:numPr>
      </w:pPr>
      <w:r w:rsidRPr="005653BE">
        <w:t>Limit the subject line to 50 characters</w:t>
      </w:r>
    </w:p>
    <w:p w14:paraId="3279A2B2" w14:textId="2B93E4D2" w:rsidR="005653BE" w:rsidRPr="005653BE" w:rsidRDefault="005653BE" w:rsidP="005653BE">
      <w:pPr>
        <w:pStyle w:val="ListParagraph"/>
        <w:numPr>
          <w:ilvl w:val="0"/>
          <w:numId w:val="50"/>
        </w:numPr>
      </w:pPr>
      <w:r w:rsidRPr="005653BE">
        <w:t>Capitalize the subject line</w:t>
      </w:r>
    </w:p>
    <w:p w14:paraId="7F634DEB" w14:textId="6F8A1F46" w:rsidR="005653BE" w:rsidRPr="005653BE" w:rsidRDefault="005653BE" w:rsidP="005653BE">
      <w:pPr>
        <w:pStyle w:val="ListParagraph"/>
        <w:numPr>
          <w:ilvl w:val="0"/>
          <w:numId w:val="50"/>
        </w:numPr>
      </w:pPr>
      <w:r w:rsidRPr="005653BE">
        <w:t>Do not end the subject line with a period</w:t>
      </w:r>
    </w:p>
    <w:p w14:paraId="1FB1269C" w14:textId="5FDBF906" w:rsidR="005653BE" w:rsidRPr="005653BE" w:rsidRDefault="005653BE" w:rsidP="005653BE">
      <w:pPr>
        <w:pStyle w:val="ListParagraph"/>
        <w:numPr>
          <w:ilvl w:val="0"/>
          <w:numId w:val="50"/>
        </w:numPr>
      </w:pPr>
      <w:r w:rsidRPr="005653BE">
        <w:t>Use the imperative mood in the subject line</w:t>
      </w:r>
    </w:p>
    <w:p w14:paraId="6A22FA6C" w14:textId="19569F73" w:rsidR="005653BE" w:rsidRPr="005653BE" w:rsidRDefault="005653BE" w:rsidP="005653BE">
      <w:pPr>
        <w:pStyle w:val="ListParagraph"/>
        <w:numPr>
          <w:ilvl w:val="0"/>
          <w:numId w:val="50"/>
        </w:numPr>
      </w:pPr>
      <w:r w:rsidRPr="005653BE">
        <w:t>Wrap the body at 72 characters</w:t>
      </w:r>
    </w:p>
    <w:p w14:paraId="5AEDF393" w14:textId="277B2085" w:rsidR="005653BE" w:rsidRPr="005653BE" w:rsidRDefault="005653BE" w:rsidP="005653BE">
      <w:pPr>
        <w:pStyle w:val="ListParagraph"/>
        <w:numPr>
          <w:ilvl w:val="0"/>
          <w:numId w:val="50"/>
        </w:numPr>
      </w:pPr>
      <w:r w:rsidRPr="005653BE">
        <w:t>Use the body to explain </w:t>
      </w:r>
      <w:r w:rsidRPr="005653BE">
        <w:rPr>
          <w:rFonts w:eastAsiaTheme="majorEastAsia"/>
        </w:rPr>
        <w:t>what</w:t>
      </w:r>
      <w:r w:rsidRPr="005653BE">
        <w:t> and </w:t>
      </w:r>
      <w:r w:rsidRPr="005653BE">
        <w:rPr>
          <w:rFonts w:eastAsiaTheme="majorEastAsia"/>
        </w:rPr>
        <w:t>why</w:t>
      </w:r>
      <w:r w:rsidRPr="005653BE">
        <w:t> vs. </w:t>
      </w:r>
      <w:r w:rsidRPr="005653BE">
        <w:rPr>
          <w:rFonts w:eastAsiaTheme="majorEastAsia"/>
        </w:rPr>
        <w:t>how</w:t>
      </w:r>
    </w:p>
    <w:p w14:paraId="63F4D644" w14:textId="40639240" w:rsidR="00F51EEA" w:rsidRDefault="00E07121" w:rsidP="0009354B">
      <w:r>
        <w:t xml:space="preserve">Result. </w:t>
      </w:r>
      <w:r w:rsidR="005653BE">
        <w:t xml:space="preserve">Explain the problem the commit solves. </w:t>
      </w:r>
    </w:p>
    <w:p w14:paraId="495DDE51" w14:textId="77777777" w:rsidR="00F51EEA" w:rsidRDefault="00F51EEA" w:rsidP="0009354B"/>
    <w:p w14:paraId="694068AB" w14:textId="64009253" w:rsidR="00B70C3E" w:rsidRDefault="00177B80" w:rsidP="0009354B">
      <w:r>
        <w:t xml:space="preserve">3 September 2019: Objective </w:t>
      </w:r>
      <w:r w:rsidR="00F51EEA">
        <w:t xml:space="preserve">resolve </w:t>
      </w:r>
      <w:r>
        <w:t xml:space="preserve">unresponsive terminal Max </w:t>
      </w:r>
      <w:proofErr w:type="spellStart"/>
      <w:r>
        <w:t>Os</w:t>
      </w:r>
      <w:proofErr w:type="spellEnd"/>
    </w:p>
    <w:p w14:paraId="04FA5678" w14:textId="5007ACB0" w:rsidR="00F51EEA" w:rsidRDefault="00F51EEA" w:rsidP="0009354B">
      <w:r>
        <w:t>Error: non response in terminal</w:t>
      </w:r>
    </w:p>
    <w:p w14:paraId="2322A0C9" w14:textId="4150F5DC" w:rsidR="00177B80" w:rsidRDefault="00177B80" w:rsidP="0009354B">
      <w:r>
        <w:t xml:space="preserve">Action: </w:t>
      </w:r>
      <w:r w:rsidRPr="0039618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Control-L</w:t>
      </w:r>
    </w:p>
    <w:p w14:paraId="0DB8B188" w14:textId="4DC5C70A" w:rsidR="00177B80" w:rsidRDefault="00177B80" w:rsidP="00177B80">
      <w:pPr>
        <w:spacing w:after="0"/>
      </w:pPr>
      <w:r>
        <w:t xml:space="preserve">Result: cleared screen and displayed prompt. Screen redrew. Notes </w:t>
      </w:r>
      <w:r w:rsidR="005362A2">
        <w:t xml:space="preserve">for corrective steps </w:t>
      </w:r>
      <w:r>
        <w:t xml:space="preserve">ref: </w:t>
      </w:r>
      <w:hyperlink r:id="rId13" w:history="1">
        <w:r>
          <w:rPr>
            <w:rStyle w:val="Hyperlink"/>
          </w:rPr>
          <w:t>https://www.oreilly.com/library/view/learning-unix-for/0596004702/ch01s04.html</w:t>
        </w:r>
      </w:hyperlink>
    </w:p>
    <w:p w14:paraId="59F4DB74" w14:textId="63C8258A" w:rsidR="00177B80" w:rsidRDefault="00177B80" w:rsidP="0009354B"/>
    <w:p w14:paraId="10594617" w14:textId="160EE13B" w:rsidR="00C7726F" w:rsidRPr="00E07121" w:rsidRDefault="00C7726F" w:rsidP="0009354B">
      <w:pPr>
        <w:rPr>
          <w:b/>
          <w:bCs/>
        </w:rPr>
      </w:pPr>
      <w:r w:rsidRPr="00E07121">
        <w:rPr>
          <w:b/>
          <w:bCs/>
        </w:rPr>
        <w:t>2 September 2019: Objective access a text editor</w:t>
      </w:r>
      <w:r w:rsidR="00B70C3E" w:rsidRPr="00E07121">
        <w:rPr>
          <w:b/>
          <w:bCs/>
        </w:rPr>
        <w:t>.</w:t>
      </w:r>
    </w:p>
    <w:p w14:paraId="05CBE337" w14:textId="5338F112" w:rsidR="00C7726F" w:rsidRDefault="00C7726F" w:rsidP="00C7726F">
      <w:r>
        <w:t xml:space="preserve">Action: Download </w:t>
      </w:r>
      <w:hyperlink r:id="rId14" w:history="1">
        <w:r>
          <w:rPr>
            <w:rFonts w:ascii="AppleSystemUIFont" w:eastAsiaTheme="minorHAnsi" w:hAnsi="AppleSystemUIFont" w:cs="AppleSystemUIFont"/>
            <w:color w:val="DCA10D"/>
            <w:u w:val="single" w:color="DCA10D"/>
            <w:lang w:val="en-GB"/>
          </w:rPr>
          <w:t>https://atom.io/</w:t>
        </w:r>
      </w:hyperlink>
      <w:r>
        <w:rPr>
          <w:rFonts w:ascii="AppleSystemUIFont" w:eastAsiaTheme="minorHAnsi" w:hAnsi="AppleSystemUIFont" w:cstheme="minorBidi"/>
          <w:lang w:val="en-GB"/>
        </w:rPr>
        <w:t xml:space="preserve"> </w:t>
      </w:r>
      <w:r>
        <w:rPr>
          <w:rFonts w:ascii="AppleSystemUIFont" w:eastAsiaTheme="minorHAnsi" w:hAnsi="AppleSystemUIFont" w:cs="AppleSystemUIFont"/>
          <w:lang w:val="en-GB"/>
        </w:rPr>
        <w:t>for use as nonspecific program data format</w:t>
      </w:r>
      <w:r w:rsidR="00B70C3E">
        <w:rPr>
          <w:rFonts w:ascii="AppleSystemUIFont" w:eastAsiaTheme="minorHAnsi" w:hAnsi="AppleSystemUIFont" w:cs="AppleSystemUIFont"/>
          <w:lang w:val="en-GB"/>
        </w:rPr>
        <w:t>.</w:t>
      </w:r>
    </w:p>
    <w:p w14:paraId="7AB22624" w14:textId="1BDC0297" w:rsidR="00B70C3E" w:rsidRPr="00B70C3E" w:rsidRDefault="00C7726F" w:rsidP="00C7726F">
      <w:pPr>
        <w:rPr>
          <w:rFonts w:ascii="AppleSystemUIFont" w:eastAsiaTheme="minorHAnsi" w:hAnsi="AppleSystemUIFont" w:cs="AppleSystemUIFont"/>
          <w:lang w:val="en-GB"/>
        </w:rPr>
      </w:pPr>
      <w:r w:rsidRPr="00C7726F">
        <w:rPr>
          <w:rFonts w:eastAsiaTheme="minorHAnsi"/>
        </w:rPr>
        <w:t>Result: Download</w:t>
      </w:r>
      <w:r w:rsidR="00B70C3E">
        <w:rPr>
          <w:rFonts w:eastAsiaTheme="minorHAnsi"/>
        </w:rPr>
        <w:t>ed</w:t>
      </w:r>
      <w:r>
        <w:rPr>
          <w:rFonts w:ascii="AppleSystemUIFont" w:eastAsiaTheme="minorHAnsi" w:hAnsi="AppleSystemUIFont" w:cs="AppleSystemUIFont"/>
          <w:lang w:val="en-GB"/>
        </w:rPr>
        <w:t xml:space="preserve"> text </w:t>
      </w:r>
      <w:hyperlink r:id="rId15" w:history="1">
        <w:r>
          <w:rPr>
            <w:rFonts w:ascii="AppleSystemUIFont" w:eastAsiaTheme="minorHAnsi" w:hAnsi="AppleSystemUIFont" w:cs="AppleSystemUIFont"/>
            <w:color w:val="DCA10D"/>
            <w:lang w:val="en-GB"/>
          </w:rPr>
          <w:t>editorAtom.io</w:t>
        </w:r>
      </w:hyperlink>
      <w:r w:rsidR="00B70C3E">
        <w:rPr>
          <w:rFonts w:ascii="AppleSystemUIFont" w:eastAsiaTheme="minorHAnsi" w:hAnsi="AppleSystemUIFont" w:cs="AppleSystemUIFont"/>
          <w:lang w:val="en-GB"/>
        </w:rPr>
        <w:t>, installed in dock. Atom. Note. Provides version control with Git.</w:t>
      </w:r>
    </w:p>
    <w:p w14:paraId="435354FA" w14:textId="77777777" w:rsidR="00204FD6" w:rsidRDefault="00204FD6" w:rsidP="0009354B"/>
    <w:p w14:paraId="0B5FA422" w14:textId="23ADE9C0" w:rsidR="00FB51D1" w:rsidRPr="00E07121" w:rsidRDefault="00A225E2" w:rsidP="0009354B">
      <w:pPr>
        <w:rPr>
          <w:rFonts w:ascii="AppleSystemUIFont" w:eastAsiaTheme="minorHAnsi" w:hAnsi="AppleSystemUIFont" w:cs="AppleSystemUIFont"/>
          <w:b/>
          <w:bCs/>
          <w:color w:val="353535"/>
          <w:lang w:val="en-US"/>
        </w:rPr>
      </w:pPr>
      <w:r w:rsidRPr="00E07121">
        <w:rPr>
          <w:b/>
          <w:bCs/>
        </w:rPr>
        <w:t>23 August 2019: Objective: transfer ownership of</w:t>
      </w:r>
      <w:r w:rsidR="00095E1D" w:rsidRPr="00E07121">
        <w:rPr>
          <w:b/>
          <w:bCs/>
        </w:rPr>
        <w:t xml:space="preserve"> </w:t>
      </w:r>
      <w:r w:rsidR="001E17D7" w:rsidRPr="00E07121">
        <w:rPr>
          <w:b/>
          <w:bCs/>
        </w:rPr>
        <w:t xml:space="preserve">my </w:t>
      </w:r>
      <w:proofErr w:type="spellStart"/>
      <w:r w:rsidR="00095E1D" w:rsidRPr="00E07121">
        <w:rPr>
          <w:b/>
          <w:bCs/>
        </w:rPr>
        <w:t>Github</w:t>
      </w:r>
      <w:proofErr w:type="spellEnd"/>
      <w:r w:rsidRPr="00E07121">
        <w:rPr>
          <w:b/>
          <w:bCs/>
        </w:rPr>
        <w:t xml:space="preserve"> files</w:t>
      </w:r>
      <w:r w:rsidR="001E17D7" w:rsidRPr="00E07121">
        <w:rPr>
          <w:b/>
          <w:bCs/>
        </w:rPr>
        <w:t xml:space="preserve"> from private ownership</w:t>
      </w:r>
      <w:r w:rsidRPr="00E07121">
        <w:rPr>
          <w:b/>
          <w:bCs/>
        </w:rPr>
        <w:t xml:space="preserve"> </w:t>
      </w:r>
      <w:r w:rsidR="001E17D7" w:rsidRPr="00E07121">
        <w:rPr>
          <w:rFonts w:ascii="AppleSystemUIFont" w:eastAsiaTheme="minorHAnsi" w:hAnsi="AppleSystemUIFont" w:cs="AppleSystemUIFont"/>
          <w:b/>
          <w:bCs/>
          <w:color w:val="353535"/>
          <w:lang w:val="en-US"/>
        </w:rPr>
        <w:t xml:space="preserve">Roslyn007 </w:t>
      </w:r>
      <w:r w:rsidRPr="00E07121">
        <w:rPr>
          <w:b/>
          <w:bCs/>
        </w:rPr>
        <w:t xml:space="preserve">to </w:t>
      </w:r>
      <w:r w:rsidR="00095E1D" w:rsidRPr="00E07121">
        <w:rPr>
          <w:rFonts w:ascii="AppleSystemUIFont" w:eastAsiaTheme="minorHAnsi" w:hAnsi="AppleSystemUIFont" w:cs="AppleSystemUIFont"/>
          <w:b/>
          <w:bCs/>
          <w:color w:val="353535"/>
          <w:lang w:val="en-US"/>
        </w:rPr>
        <w:t>MQ-FOAR705.</w:t>
      </w:r>
    </w:p>
    <w:p w14:paraId="5ACD84D1" w14:textId="422A402E" w:rsidR="00095E1D" w:rsidRDefault="00095E1D" w:rsidP="0009354B">
      <w:pPr>
        <w:rPr>
          <w:rFonts w:ascii="AppleSystemUIFont" w:eastAsiaTheme="minorHAnsi" w:hAnsi="AppleSystemUIFont" w:cs="AppleSystemUIFont"/>
          <w:color w:val="353535"/>
          <w:lang w:val="en-US"/>
        </w:rPr>
      </w:pPr>
      <w:r>
        <w:t xml:space="preserve">Action: In </w:t>
      </w:r>
      <w:proofErr w:type="spellStart"/>
      <w:r>
        <w:t>Github</w:t>
      </w:r>
      <w:proofErr w:type="spellEnd"/>
      <w:r>
        <w:t xml:space="preserve"> reassign owner to </w:t>
      </w:r>
      <w:r>
        <w:rPr>
          <w:rFonts w:ascii="AppleSystemUIFont" w:eastAsiaTheme="minorHAnsi" w:hAnsi="AppleSystemUIFont" w:cs="AppleSystemUIFont"/>
          <w:color w:val="353535"/>
          <w:lang w:val="en-US"/>
        </w:rPr>
        <w:t>MQ-FOAR705, through settings.</w:t>
      </w:r>
    </w:p>
    <w:p w14:paraId="69ED0D62" w14:textId="0EE7778D" w:rsidR="00095E1D" w:rsidRDefault="00095E1D" w:rsidP="0009354B">
      <w:pPr>
        <w:rPr>
          <w:rFonts w:ascii="AppleSystemUIFont" w:eastAsiaTheme="minorHAnsi" w:hAnsi="AppleSystemUIFont" w:cs="AppleSystemUIFont"/>
          <w:color w:val="353535"/>
          <w:lang w:val="en-US"/>
        </w:rPr>
      </w:pPr>
      <w:r>
        <w:t xml:space="preserve">In Overleaf, save to </w:t>
      </w:r>
      <w:r>
        <w:rPr>
          <w:rFonts w:ascii="AppleSystemUIFont" w:eastAsiaTheme="minorHAnsi" w:hAnsi="AppleSystemUIFont" w:cs="AppleSystemUIFont"/>
          <w:color w:val="353535"/>
          <w:lang w:val="en-US"/>
        </w:rPr>
        <w:t>MQ-FOAR705 not Roslyn007.</w:t>
      </w:r>
    </w:p>
    <w:p w14:paraId="60E20ECC" w14:textId="7D405218" w:rsidR="00095E1D" w:rsidRDefault="00095E1D" w:rsidP="0009354B">
      <w:r>
        <w:t xml:space="preserve">Result: File ownership transferred to </w:t>
      </w:r>
      <w:r>
        <w:rPr>
          <w:rFonts w:ascii="AppleSystemUIFont" w:eastAsiaTheme="minorHAnsi" w:hAnsi="AppleSystemUIFont" w:cs="AppleSystemUIFont"/>
          <w:color w:val="353535"/>
          <w:lang w:val="en-US"/>
        </w:rPr>
        <w:t xml:space="preserve">MQ-FOAR705 so </w:t>
      </w:r>
      <w:r w:rsidR="00C7726F">
        <w:rPr>
          <w:rFonts w:ascii="AppleSystemUIFont" w:eastAsiaTheme="minorHAnsi" w:hAnsi="AppleSystemUIFont" w:cs="AppleSystemUIFont"/>
          <w:color w:val="353535"/>
          <w:lang w:val="en-US"/>
        </w:rPr>
        <w:t>the files ar</w:t>
      </w:r>
      <w:r w:rsidR="005362A2">
        <w:rPr>
          <w:rFonts w:ascii="AppleSystemUIFont" w:eastAsiaTheme="minorHAnsi" w:hAnsi="AppleSystemUIFont" w:cs="AppleSystemUIFont"/>
          <w:color w:val="353535"/>
          <w:lang w:val="en-US"/>
        </w:rPr>
        <w:t>e</w:t>
      </w:r>
      <w:r w:rsidR="00C7726F">
        <w:rPr>
          <w:rFonts w:ascii="AppleSystemUIFont" w:eastAsiaTheme="minorHAnsi" w:hAnsi="AppleSystemUIFont" w:cs="AppleSystemUIFont"/>
          <w:color w:val="353535"/>
          <w:lang w:val="en-US"/>
        </w:rPr>
        <w:t xml:space="preserve"> </w:t>
      </w:r>
      <w:r>
        <w:rPr>
          <w:rFonts w:ascii="AppleSystemUIFont" w:eastAsiaTheme="minorHAnsi" w:hAnsi="AppleSystemUIFont" w:cs="AppleSystemUIFont"/>
          <w:color w:val="353535"/>
          <w:lang w:val="en-US"/>
        </w:rPr>
        <w:t xml:space="preserve">visible to teaching. </w:t>
      </w:r>
    </w:p>
    <w:p w14:paraId="495DFC80" w14:textId="35AC9BD5" w:rsidR="00FB51D1" w:rsidRDefault="00FB51D1" w:rsidP="0009354B"/>
    <w:p w14:paraId="39E31258" w14:textId="47C7B2FA" w:rsidR="00FB51D1" w:rsidRPr="00C7726F" w:rsidRDefault="00FB51D1" w:rsidP="0009354B">
      <w:pPr>
        <w:rPr>
          <w:b/>
          <w:bCs/>
        </w:rPr>
      </w:pPr>
      <w:r w:rsidRPr="00C7726F">
        <w:rPr>
          <w:b/>
          <w:bCs/>
        </w:rPr>
        <w:t xml:space="preserve">23 August 2019: Objective: Investigate application </w:t>
      </w:r>
      <w:proofErr w:type="spellStart"/>
      <w:r w:rsidRPr="00C7726F">
        <w:rPr>
          <w:b/>
          <w:bCs/>
        </w:rPr>
        <w:t>Github</w:t>
      </w:r>
      <w:proofErr w:type="spellEnd"/>
      <w:r w:rsidRPr="00C7726F">
        <w:rPr>
          <w:b/>
          <w:bCs/>
        </w:rPr>
        <w:t>.</w:t>
      </w:r>
    </w:p>
    <w:p w14:paraId="2FF77EB4" w14:textId="77777777" w:rsidR="00FB51D1" w:rsidRPr="00FB51D1" w:rsidRDefault="00FB51D1" w:rsidP="00FB51D1">
      <w:pPr>
        <w:spacing w:after="0"/>
      </w:pPr>
      <w:r w:rsidRPr="00FB51D1">
        <w:t xml:space="preserve">Action: </w:t>
      </w:r>
      <w:r w:rsidRPr="00FB51D1">
        <w:rPr>
          <w:highlight w:val="yellow"/>
        </w:rPr>
        <w:t xml:space="preserve">For a demonstration of </w:t>
      </w:r>
      <w:proofErr w:type="spellStart"/>
      <w:r w:rsidRPr="00FB51D1">
        <w:rPr>
          <w:highlight w:val="yellow"/>
        </w:rPr>
        <w:t>hyperref</w:t>
      </w:r>
      <w:proofErr w:type="spellEnd"/>
      <w:r w:rsidRPr="00FB51D1">
        <w:rPr>
          <w:highlight w:val="yellow"/>
        </w:rPr>
        <w:t xml:space="preserve"> for the Learning journal HD cross-referencing </w:t>
      </w:r>
      <w:hyperlink r:id="rId16" w:tgtFrame="_blank" w:history="1">
        <w:r w:rsidRPr="00FB51D1">
          <w:rPr>
            <w:highlight w:val="yellow"/>
          </w:rPr>
          <w:t>https://github.com/MQ-FOAR705/Demonstration-of-Hyperref</w:t>
        </w:r>
      </w:hyperlink>
      <w:r w:rsidRPr="00FB51D1">
        <w:rPr>
          <w:highlight w:val="yellow"/>
        </w:rPr>
        <w:t xml:space="preserve"> </w:t>
      </w:r>
      <w:hyperlink r:id="rId17" w:tgtFrame="_blank" w:history="1">
        <w:r w:rsidRPr="00FB51D1">
          <w:t>https://github.com/MQ-FOAR705/Demonstration-of-crossreftools</w:t>
        </w:r>
      </w:hyperlink>
      <w:r w:rsidRPr="00FB51D1">
        <w:t> and this demo requires only one declaration</w:t>
      </w:r>
    </w:p>
    <w:p w14:paraId="4B95B496" w14:textId="77777777" w:rsidR="00FB51D1" w:rsidRDefault="00FB51D1" w:rsidP="0009354B"/>
    <w:p w14:paraId="529B91BB" w14:textId="24536ABD" w:rsidR="001F1C3D" w:rsidRPr="00C7726F" w:rsidRDefault="0034555F" w:rsidP="0009354B">
      <w:pPr>
        <w:rPr>
          <w:b/>
          <w:bCs/>
        </w:rPr>
      </w:pPr>
      <w:r w:rsidRPr="00C7726F">
        <w:rPr>
          <w:b/>
          <w:bCs/>
        </w:rPr>
        <w:t>23 August 2019: Objective: Understand application of Computational thinking.</w:t>
      </w:r>
    </w:p>
    <w:p w14:paraId="68F5B76E" w14:textId="5C02C017" w:rsidR="0034555F" w:rsidRDefault="0034555F" w:rsidP="0034555F">
      <w:pPr>
        <w:spacing w:after="0"/>
      </w:pPr>
      <w:r>
        <w:t xml:space="preserve">Steps: noted </w:t>
      </w:r>
      <w:r w:rsidR="0020518E">
        <w:t xml:space="preserve">with reference </w:t>
      </w:r>
      <w:r>
        <w:t>in Slack:</w:t>
      </w:r>
    </w:p>
    <w:p w14:paraId="03352C8F" w14:textId="77777777" w:rsidR="0034555F" w:rsidRDefault="0034555F" w:rsidP="0020518E">
      <w:pPr>
        <w:spacing w:after="0"/>
      </w:pPr>
      <w:r w:rsidRPr="0034555F">
        <w:t>Decomposition: Breaking down data, processes, or problems into smaller, manageable parts</w:t>
      </w:r>
    </w:p>
    <w:p w14:paraId="0A8E3769" w14:textId="77777777" w:rsidR="0034555F" w:rsidRDefault="0034555F" w:rsidP="0020518E">
      <w:pPr>
        <w:spacing w:after="0"/>
      </w:pPr>
      <w:r w:rsidRPr="0034555F">
        <w:t>Pattern Recognition: Observing patterns, trends, and regularities in data.</w:t>
      </w:r>
    </w:p>
    <w:p w14:paraId="7DEDEC94" w14:textId="77777777" w:rsidR="0034555F" w:rsidRDefault="0034555F" w:rsidP="0020518E">
      <w:pPr>
        <w:spacing w:after="0"/>
      </w:pPr>
      <w:r w:rsidRPr="0034555F">
        <w:lastRenderedPageBreak/>
        <w:t>Algorithm Design: Developing the step by step instructions for solving this and similar problems</w:t>
      </w:r>
    </w:p>
    <w:p w14:paraId="493BF1A7" w14:textId="77777777" w:rsidR="0034555F" w:rsidRDefault="0034555F" w:rsidP="0034555F">
      <w:pPr>
        <w:pStyle w:val="ListParagraph"/>
        <w:numPr>
          <w:ilvl w:val="0"/>
          <w:numId w:val="23"/>
        </w:numPr>
        <w:spacing w:after="0"/>
      </w:pPr>
      <w:r w:rsidRPr="0034555F">
        <w:t xml:space="preserve">First (and most important), decompose the activities that involve ‘pains’, opportunities for ‘gains’, and any solutions you proposed into small parts and/or discrete steps. </w:t>
      </w:r>
    </w:p>
    <w:p w14:paraId="27E63CFA" w14:textId="77777777" w:rsidR="0034555F" w:rsidRDefault="0034555F" w:rsidP="0034555F">
      <w:pPr>
        <w:pStyle w:val="ListParagraph"/>
        <w:numPr>
          <w:ilvl w:val="0"/>
          <w:numId w:val="23"/>
        </w:numPr>
        <w:spacing w:after="0"/>
      </w:pPr>
      <w:r w:rsidRPr="0034555F">
        <w:t xml:space="preserve">Next (if possible), identify patterns in the problems you are trying to solve or the solutions you are proposing. </w:t>
      </w:r>
    </w:p>
    <w:p w14:paraId="0A4010CD" w14:textId="77777777" w:rsidR="0034555F" w:rsidRDefault="0034555F" w:rsidP="0034555F">
      <w:pPr>
        <w:pStyle w:val="ListParagraph"/>
        <w:numPr>
          <w:ilvl w:val="0"/>
          <w:numId w:val="23"/>
        </w:numPr>
        <w:spacing w:after="0"/>
      </w:pPr>
      <w:r w:rsidRPr="0034555F">
        <w:t>Finally, revise the solutions you developed during BA to produce a step-by-step guide describing what you want to accomplish.</w:t>
      </w:r>
    </w:p>
    <w:p w14:paraId="3663BFEE" w14:textId="77777777" w:rsidR="0020518E" w:rsidRDefault="0034555F" w:rsidP="0034555F">
      <w:pPr>
        <w:pStyle w:val="ListParagraph"/>
        <w:numPr>
          <w:ilvl w:val="0"/>
          <w:numId w:val="23"/>
        </w:numPr>
        <w:spacing w:after="0"/>
      </w:pPr>
      <w:r w:rsidRPr="0034555F">
        <w:t>To rephrase the above, scoping II now takes the amorphous pains/gains from Scoping I and will "output" a list of steps, a recipe, an algorithm, for individual tasks which must be done (even if you don't know how to do them) to go from start to finish.</w:t>
      </w:r>
    </w:p>
    <w:p w14:paraId="12484AC6" w14:textId="2C372307" w:rsidR="0034555F" w:rsidRPr="0034555F" w:rsidRDefault="0020518E" w:rsidP="002D5891">
      <w:pPr>
        <w:spacing w:after="0"/>
      </w:pPr>
      <w:r>
        <w:t>Result: specifically interested in</w:t>
      </w:r>
      <w:r w:rsidR="0034555F" w:rsidRPr="0034555F">
        <w:t xml:space="preserve"> automated transcription</w:t>
      </w:r>
      <w:r>
        <w:t xml:space="preserve"> for </w:t>
      </w:r>
      <w:r w:rsidR="0034555F" w:rsidRPr="0034555F">
        <w:t xml:space="preserve">better ways to do </w:t>
      </w:r>
      <w:r>
        <w:t>reference from Brian to</w:t>
      </w:r>
      <w:r w:rsidR="0034555F" w:rsidRPr="0034555F">
        <w:t xml:space="preserve"> </w:t>
      </w:r>
      <w:proofErr w:type="spellStart"/>
      <w:r w:rsidR="0034555F" w:rsidRPr="0034555F">
        <w:t>Alveo's</w:t>
      </w:r>
      <w:proofErr w:type="spellEnd"/>
      <w:r w:rsidR="0034555F" w:rsidRPr="0034555F">
        <w:t xml:space="preserve"> transcriber tool</w:t>
      </w:r>
      <w:r>
        <w:t>:</w:t>
      </w:r>
      <w:r w:rsidR="0034555F" w:rsidRPr="0034555F">
        <w:t xml:space="preserve"> "Data storage with appropriate metadata &gt; Loading it into a program which can extract audio from individual files &gt; Sending that audio to The Cloud &gt; Rendering the returns as appropriate text &gt; Saving the text and metadata into a machine readable format that humans can also use"</w:t>
      </w:r>
      <w:r>
        <w:t>.</w:t>
      </w:r>
    </w:p>
    <w:p w14:paraId="31221167" w14:textId="7061339F" w:rsidR="0034555F" w:rsidRDefault="0020518E" w:rsidP="0009354B">
      <w:r>
        <w:t xml:space="preserve">Next steps: consider steps in application of automated transcription of social media under hashtag publics and </w:t>
      </w:r>
      <w:proofErr w:type="spellStart"/>
      <w:r>
        <w:t>counterpublics</w:t>
      </w:r>
      <w:proofErr w:type="spellEnd"/>
      <w:r>
        <w:t>. Retain message and image frame.</w:t>
      </w:r>
    </w:p>
    <w:p w14:paraId="612B48A1" w14:textId="77777777" w:rsidR="00FB51D1" w:rsidRPr="00FB51D1" w:rsidRDefault="00FB51D1" w:rsidP="00FB51D1">
      <w:r w:rsidRPr="00FB51D1">
        <w:t>Further reading on application: computational thinking - </w:t>
      </w:r>
      <w:hyperlink r:id="rId18" w:tgtFrame="_blank" w:history="1">
        <w:r w:rsidRPr="00FB51D1">
          <w:t>https://robbotresources.com/new-blog/2018/11/3/what-is-computational-thinking</w:t>
        </w:r>
      </w:hyperlink>
    </w:p>
    <w:p w14:paraId="1034D704" w14:textId="13DA212A" w:rsidR="0034555F" w:rsidRDefault="0034555F" w:rsidP="00FB51D1"/>
    <w:p w14:paraId="3C54BF39" w14:textId="1A38B39E" w:rsidR="00FB51D1" w:rsidRDefault="00FB51D1" w:rsidP="0009354B"/>
    <w:p w14:paraId="0C4F79EF" w14:textId="77777777" w:rsidR="00FB51D1" w:rsidRDefault="00FB51D1" w:rsidP="0009354B"/>
    <w:p w14:paraId="3692E656" w14:textId="4531533F" w:rsidR="001F1C3D" w:rsidRPr="00600153" w:rsidRDefault="001F1C3D" w:rsidP="0009354B">
      <w:pPr>
        <w:rPr>
          <w:b/>
        </w:rPr>
      </w:pPr>
      <w:r w:rsidRPr="00600153">
        <w:rPr>
          <w:b/>
        </w:rPr>
        <w:t>23 August 2019: Objective. Task for Scoping II. Computational thinking.</w:t>
      </w:r>
    </w:p>
    <w:p w14:paraId="10537134" w14:textId="6073BC0D" w:rsidR="001F1C3D" w:rsidRDefault="001F1C3D" w:rsidP="0009354B">
      <w:r>
        <w:t xml:space="preserve">Action: seeking </w:t>
      </w:r>
      <w:r w:rsidR="00600153">
        <w:t>advice on path and</w:t>
      </w:r>
      <w:r>
        <w:t xml:space="preserve"> application relating to repository and data organisation for image objects as archives.</w:t>
      </w:r>
    </w:p>
    <w:p w14:paraId="7F156533" w14:textId="77777777" w:rsidR="001F1C3D" w:rsidRDefault="001F1C3D" w:rsidP="001F1C3D">
      <w:r w:rsidRPr="001F1C3D">
        <w:t>Steps:</w:t>
      </w:r>
      <w:r>
        <w:t xml:space="preserve"> </w:t>
      </w:r>
    </w:p>
    <w:p w14:paraId="6D514F79" w14:textId="26A41063" w:rsidR="001F1C3D" w:rsidRDefault="001F1C3D" w:rsidP="00600153">
      <w:pPr>
        <w:pStyle w:val="ListParagraph"/>
        <w:numPr>
          <w:ilvl w:val="0"/>
          <w:numId w:val="22"/>
        </w:numPr>
      </w:pPr>
      <w:r>
        <w:t xml:space="preserve">Noted in </w:t>
      </w:r>
      <w:r w:rsidRPr="001F1C3D">
        <w:t xml:space="preserve">my scoping paper tasks for developing a dataset for cataloguing and adding contextual information about works in an archive collection (i.e. thematic tagging, making connections between objects, people, places). </w:t>
      </w:r>
    </w:p>
    <w:p w14:paraId="2C8C8A58" w14:textId="77777777" w:rsidR="001F1C3D" w:rsidRDefault="001F1C3D" w:rsidP="00600153">
      <w:pPr>
        <w:pStyle w:val="ListParagraph"/>
        <w:numPr>
          <w:ilvl w:val="0"/>
          <w:numId w:val="22"/>
        </w:numPr>
      </w:pPr>
      <w:r>
        <w:t>Take</w:t>
      </w:r>
      <w:r w:rsidRPr="001F1C3D">
        <w:t xml:space="preserve"> an existing list in a word document and plac</w:t>
      </w:r>
      <w:r>
        <w:t>e</w:t>
      </w:r>
      <w:r w:rsidRPr="001F1C3D">
        <w:t xml:space="preserve"> this information into a spreadsheet format (Excel). </w:t>
      </w:r>
    </w:p>
    <w:p w14:paraId="721E2481" w14:textId="77777777" w:rsidR="001F1C3D" w:rsidRDefault="001F1C3D" w:rsidP="00600153">
      <w:pPr>
        <w:pStyle w:val="ListParagraph"/>
        <w:numPr>
          <w:ilvl w:val="0"/>
          <w:numId w:val="22"/>
        </w:numPr>
      </w:pPr>
      <w:r w:rsidRPr="001F1C3D">
        <w:t>The list for word has been generated from a list of terms used by other ephemeral art institutions in their archive repositories. I've noted these steps in my learning journal about starting work on the data set.</w:t>
      </w:r>
    </w:p>
    <w:p w14:paraId="78145C63" w14:textId="77636C06" w:rsidR="001F1C3D" w:rsidRPr="001F1C3D" w:rsidRDefault="001F1C3D" w:rsidP="00600153">
      <w:pPr>
        <w:pStyle w:val="ListParagraph"/>
        <w:numPr>
          <w:ilvl w:val="0"/>
          <w:numId w:val="22"/>
        </w:numPr>
      </w:pPr>
      <w:r w:rsidRPr="001F1C3D">
        <w:t xml:space="preserve">My question </w:t>
      </w:r>
      <w:r w:rsidR="009618CD">
        <w:t>in</w:t>
      </w:r>
      <w:r w:rsidRPr="001F1C3D">
        <w:t xml:space="preserve"> developing this data:</w:t>
      </w:r>
      <w:r>
        <w:t xml:space="preserve"> </w:t>
      </w:r>
      <w:r w:rsidRPr="001F1C3D">
        <w:t xml:space="preserve">What conventions should I use and work on first -- some ideas from today: coding sheet of terms, Readme files, control vocabulary --that will make </w:t>
      </w:r>
      <w:r w:rsidR="009618CD">
        <w:t>my</w:t>
      </w:r>
      <w:r w:rsidRPr="001F1C3D">
        <w:t xml:space="preserve"> task of tagging digital records easier when posting them to the repository. </w:t>
      </w:r>
    </w:p>
    <w:p w14:paraId="0655A5FB" w14:textId="0B8F36D7" w:rsidR="001F1C3D" w:rsidRPr="00600153" w:rsidRDefault="001F1C3D" w:rsidP="00600153">
      <w:pPr>
        <w:pStyle w:val="ListParagraph"/>
        <w:numPr>
          <w:ilvl w:val="0"/>
          <w:numId w:val="22"/>
        </w:numPr>
        <w:shd w:val="clear" w:color="auto" w:fill="FFFFFF"/>
        <w:spacing w:after="0"/>
      </w:pPr>
      <w:r w:rsidRPr="00600153">
        <w:t>How do I start to generate a useful list of terms for tagging an object in the repository?</w:t>
      </w:r>
    </w:p>
    <w:p w14:paraId="3260064C" w14:textId="77777777" w:rsidR="00600153" w:rsidRDefault="00600153" w:rsidP="00600153">
      <w:pPr>
        <w:spacing w:after="0"/>
      </w:pPr>
    </w:p>
    <w:p w14:paraId="1FA06691" w14:textId="3897CB53" w:rsidR="00600153" w:rsidRDefault="00600153" w:rsidP="00600153">
      <w:pPr>
        <w:spacing w:after="0"/>
      </w:pPr>
      <w:r w:rsidRPr="00600153">
        <w:lastRenderedPageBreak/>
        <w:t>Result: Advice from Shawn: To answer your question: you're in the realm of a number of existing platforms / systems. I think we discussed this last week: you are somewhere between </w:t>
      </w:r>
      <w:hyperlink r:id="rId19" w:tgtFrame="_blank" w:history="1">
        <w:r w:rsidRPr="00600153">
          <w:t>https://tropy.org/</w:t>
        </w:r>
      </w:hyperlink>
      <w:r w:rsidRPr="00600153">
        <w:t> and a content or document management system (CMS or DMS). You could even use bibliography software like Zotero to do this (it's worth investigating during elaboration at least).</w:t>
      </w:r>
    </w:p>
    <w:p w14:paraId="70D2AB8C" w14:textId="17D2A009" w:rsidR="00600153" w:rsidRPr="00600153" w:rsidRDefault="00600153" w:rsidP="00600153">
      <w:pPr>
        <w:spacing w:after="0"/>
      </w:pPr>
      <w:r>
        <w:t xml:space="preserve">Next steps. Trial applications across: bibliographic management: content and document management, and image repositories. Consider specific application to archive of social media content and images in preparation for analysis and curation. </w:t>
      </w:r>
      <w:r w:rsidR="009618CD">
        <w:t>Test data thematic tagging and process data collection from source to filter content.</w:t>
      </w:r>
    </w:p>
    <w:p w14:paraId="1291D614" w14:textId="26D56F0B" w:rsidR="001F1C3D" w:rsidRPr="001F1C3D" w:rsidRDefault="001F1C3D" w:rsidP="0009354B"/>
    <w:p w14:paraId="76A6963C" w14:textId="53C3479C" w:rsidR="001F1C3D" w:rsidRDefault="001F1C3D" w:rsidP="001F1C3D">
      <w:r>
        <w:t xml:space="preserve">19 August 2019. </w:t>
      </w:r>
      <w:r w:rsidRPr="00ED6051">
        <w:rPr>
          <w:b/>
        </w:rPr>
        <w:t>Objective.</w:t>
      </w:r>
      <w:r>
        <w:t xml:space="preserve"> Submit assignment in </w:t>
      </w:r>
      <w:proofErr w:type="spellStart"/>
      <w:r>
        <w:t>LaTex</w:t>
      </w:r>
      <w:proofErr w:type="spellEnd"/>
      <w:r>
        <w:t xml:space="preserve"> on </w:t>
      </w:r>
      <w:proofErr w:type="spellStart"/>
      <w:r>
        <w:t>Cloudstor</w:t>
      </w:r>
      <w:proofErr w:type="spellEnd"/>
      <w:r>
        <w:t>.</w:t>
      </w:r>
    </w:p>
    <w:p w14:paraId="6FDE6FDC" w14:textId="77777777" w:rsidR="001F1C3D" w:rsidRPr="00ED6051" w:rsidRDefault="001F1C3D" w:rsidP="001F1C3D">
      <w:pPr>
        <w:rPr>
          <w:b/>
        </w:rPr>
      </w:pPr>
      <w:r w:rsidRPr="00ED6051">
        <w:rPr>
          <w:b/>
        </w:rPr>
        <w:t xml:space="preserve">Action. </w:t>
      </w:r>
      <w:r w:rsidRPr="005737B5">
        <w:t xml:space="preserve">I worked through </w:t>
      </w:r>
      <w:proofErr w:type="spellStart"/>
      <w:r w:rsidRPr="005737B5">
        <w:t>LaTex</w:t>
      </w:r>
      <w:proofErr w:type="spellEnd"/>
      <w:r w:rsidRPr="005737B5">
        <w:t xml:space="preserve"> and converted my scoping study by pasting text into Overleaf and formatted it through RTF. I exported to PDF okay and submitted, and exported in format as .zip file to submit on </w:t>
      </w:r>
      <w:proofErr w:type="spellStart"/>
      <w:r w:rsidRPr="005737B5">
        <w:t>Cloudstor</w:t>
      </w:r>
      <w:proofErr w:type="spellEnd"/>
      <w:r w:rsidRPr="005737B5">
        <w:t>.</w:t>
      </w:r>
    </w:p>
    <w:p w14:paraId="437632B3" w14:textId="77777777" w:rsidR="001F1C3D" w:rsidRDefault="001F1C3D" w:rsidP="001F1C3D">
      <w:pPr>
        <w:spacing w:after="0"/>
      </w:pPr>
      <w:r w:rsidRPr="00ED6051">
        <w:rPr>
          <w:b/>
        </w:rPr>
        <w:t>Error.</w:t>
      </w:r>
      <w:r w:rsidRPr="005737B5">
        <w:t xml:space="preserve"> How do I preserve .</w:t>
      </w:r>
      <w:proofErr w:type="spellStart"/>
      <w:r w:rsidRPr="005737B5">
        <w:t>tex</w:t>
      </w:r>
      <w:proofErr w:type="spellEnd"/>
      <w:r w:rsidRPr="005737B5">
        <w:t xml:space="preserve"> when uploading to </w:t>
      </w:r>
      <w:proofErr w:type="spellStart"/>
      <w:r w:rsidRPr="005737B5">
        <w:t>Cloudstor</w:t>
      </w:r>
      <w:proofErr w:type="spellEnd"/>
      <w:r w:rsidRPr="005737B5">
        <w:t>? Files in the submission folder appear to be .</w:t>
      </w:r>
      <w:proofErr w:type="spellStart"/>
      <w:r w:rsidRPr="005737B5">
        <w:t>tex</w:t>
      </w:r>
      <w:proofErr w:type="spellEnd"/>
      <w:r w:rsidRPr="005737B5">
        <w:t xml:space="preserve"> and pdf and zip. I repeated steps and got the same result. Why are some folders in the submission folder bright orange folders and others file extensions as noted. Some tips and steps for the best path would be great</w:t>
      </w:r>
      <w:r>
        <w:t>.</w:t>
      </w:r>
    </w:p>
    <w:p w14:paraId="2883C689" w14:textId="1617F6C0" w:rsidR="001F1C3D" w:rsidRDefault="001F1C3D" w:rsidP="001F1C3D">
      <w:pPr>
        <w:spacing w:after="0"/>
      </w:pPr>
      <w:r>
        <w:t xml:space="preserve">Next steps: Solution some folders have </w:t>
      </w:r>
      <w:proofErr w:type="spellStart"/>
      <w:r>
        <w:t>tex</w:t>
      </w:r>
      <w:proofErr w:type="spellEnd"/>
      <w:r>
        <w:t xml:space="preserve"> files in them submission as described above is okay.</w:t>
      </w:r>
    </w:p>
    <w:p w14:paraId="41BC7A24" w14:textId="77777777" w:rsidR="001F1C3D" w:rsidRPr="0009354B" w:rsidRDefault="001F1C3D" w:rsidP="0009354B"/>
    <w:p w14:paraId="27BFEC4E" w14:textId="20C28856" w:rsidR="0009354B" w:rsidRPr="001F1C3D" w:rsidRDefault="001F1C3D" w:rsidP="0009354B">
      <w:pPr>
        <w:rPr>
          <w:b/>
        </w:rPr>
      </w:pPr>
      <w:r w:rsidRPr="001F1C3D">
        <w:rPr>
          <w:b/>
        </w:rPr>
        <w:t xml:space="preserve">19 August. </w:t>
      </w:r>
      <w:r w:rsidR="0009354B" w:rsidRPr="001F1C3D">
        <w:rPr>
          <w:b/>
        </w:rPr>
        <w:t>Objective: clarify scoping task for submission.</w:t>
      </w:r>
    </w:p>
    <w:p w14:paraId="720B78BA" w14:textId="4374DF0D" w:rsidR="0009354B" w:rsidRPr="0009354B" w:rsidRDefault="001F1C3D" w:rsidP="0009354B">
      <w:r>
        <w:t xml:space="preserve">Action: </w:t>
      </w:r>
      <w:r w:rsidR="0009354B" w:rsidRPr="0009354B">
        <w:t xml:space="preserve">I feel I've gone off topic in my scoping exercise by using my PACE research internship role and task to produce a virtual exhibition of documentation through a digitised archive. I've added a note that I am using the proof of concept to build a repository for images online from social media that will form data for my thesis. </w:t>
      </w:r>
    </w:p>
    <w:p w14:paraId="757DF93A" w14:textId="77777777" w:rsidR="001F1C3D" w:rsidRDefault="0009354B" w:rsidP="0009354B">
      <w:r w:rsidRPr="0009354B">
        <w:t>This means two task</w:t>
      </w:r>
      <w:r w:rsidR="001F1C3D">
        <w:t>s: (1)</w:t>
      </w:r>
      <w:r w:rsidRPr="0009354B">
        <w:t xml:space="preserve"> develop proof of concept building the virtual database and </w:t>
      </w:r>
      <w:r w:rsidR="001F1C3D">
        <w:t xml:space="preserve">(2) </w:t>
      </w:r>
      <w:r w:rsidRPr="0009354B">
        <w:t>application to social media.</w:t>
      </w:r>
      <w:r w:rsidR="001F1C3D">
        <w:t xml:space="preserve"> </w:t>
      </w:r>
    </w:p>
    <w:p w14:paraId="6F42EFF6" w14:textId="77777777" w:rsidR="001F1C3D" w:rsidRDefault="0009354B" w:rsidP="0009354B">
      <w:r w:rsidRPr="0009354B">
        <w:t>I note that instructions asked for "Think about a major research project you have completed, and about your thesis. Imagine yourself going through the process of producing a 100+ page thesis and:</w:t>
      </w:r>
      <w:r w:rsidR="001F1C3D">
        <w:t xml:space="preserve"> </w:t>
      </w:r>
      <w:r w:rsidRPr="0009354B">
        <w:t xml:space="preserve">"I wonder if this might put the exercise out of sync somewhere and if I should focus on page production instead? </w:t>
      </w:r>
    </w:p>
    <w:p w14:paraId="2F1DE2F5" w14:textId="1A0F91EE" w:rsidR="0009354B" w:rsidRPr="0009354B" w:rsidRDefault="001F1C3D" w:rsidP="0009354B">
      <w:r>
        <w:t xml:space="preserve">Seeking advice from Brian on approach. </w:t>
      </w:r>
    </w:p>
    <w:p w14:paraId="25FD3EA7" w14:textId="78312A74" w:rsidR="0009354B" w:rsidRPr="0009354B" w:rsidRDefault="0009354B" w:rsidP="0009354B">
      <w:r w:rsidRPr="0009354B">
        <w:t xml:space="preserve">Result: Advice response from Brian: “I think having a specific and productive need for your proof of concept is far better than generic thesis support. One of the things we are grading for in the scoping is "hole in the literature" (for HD, I mean) -- so if you can demonstrate there don't exist well documented solutions for virtual exhibitions, especially as they apply </w:t>
      </w:r>
      <w:r w:rsidRPr="0009354B">
        <w:lastRenderedPageBreak/>
        <w:t>to X, I feel that satisfies criteria well. The way to think about it is more "How would I get a journal article out of this?"</w:t>
      </w:r>
    </w:p>
    <w:p w14:paraId="59071D02" w14:textId="470AA4F6" w:rsidR="0009354B" w:rsidRDefault="0009354B" w:rsidP="0009354B">
      <w:r w:rsidRPr="0009354B">
        <w:t xml:space="preserve">Error. </w:t>
      </w:r>
      <w:r w:rsidR="001F1C3D">
        <w:t xml:space="preserve">Focus on Scoping paper II and defining the boundaries of what is in and out of the scope of the project: requires definition of boundaries </w:t>
      </w:r>
      <w:proofErr w:type="spellStart"/>
      <w:r w:rsidR="001F1C3D">
        <w:t>eg</w:t>
      </w:r>
      <w:proofErr w:type="spellEnd"/>
      <w:r w:rsidR="001F1C3D">
        <w:t xml:space="preserve"> what’s in and what’s out. Include the type of data to be used in the proof of concept. On technical aspects, commit in version control and document in Learning Journal. </w:t>
      </w:r>
    </w:p>
    <w:p w14:paraId="7E673A92" w14:textId="7B1326D8" w:rsidR="001F1C3D" w:rsidRPr="0009354B" w:rsidRDefault="001F1C3D" w:rsidP="0009354B">
      <w:r>
        <w:t xml:space="preserve">Next steps. Address errors and consider/explore aspects of “hole in the literature” that would be improved by a technical solution. </w:t>
      </w:r>
    </w:p>
    <w:p w14:paraId="2EA88709" w14:textId="77777777" w:rsidR="0009354B" w:rsidRPr="0009354B" w:rsidRDefault="0009354B" w:rsidP="0009354B"/>
    <w:p w14:paraId="57753E9E" w14:textId="77777777" w:rsidR="00CA5E42" w:rsidRDefault="00CA5E42" w:rsidP="00CA5E42">
      <w:r>
        <w:t>Date: 15 August 2019. 20:52</w:t>
      </w:r>
    </w:p>
    <w:p w14:paraId="47F01913" w14:textId="77777777" w:rsidR="00CA5E42" w:rsidRPr="00466F50" w:rsidRDefault="00CA5E42" w:rsidP="00CA5E42">
      <w:pPr>
        <w:rPr>
          <w:b/>
        </w:rPr>
      </w:pPr>
      <w:r w:rsidRPr="00466F50">
        <w:rPr>
          <w:b/>
        </w:rPr>
        <w:t>Example one: Download Twitter Content.</w:t>
      </w:r>
    </w:p>
    <w:p w14:paraId="60FEDA66" w14:textId="77777777" w:rsidR="00CA5E42" w:rsidRPr="00785FAE" w:rsidRDefault="00CA5E42" w:rsidP="00CA5E42">
      <w:pPr>
        <w:rPr>
          <w:b/>
        </w:rPr>
      </w:pPr>
      <w:r w:rsidRPr="00785FAE">
        <w:rPr>
          <w:b/>
        </w:rPr>
        <w:t>Objective: Download data from my Twitter account.</w:t>
      </w:r>
    </w:p>
    <w:p w14:paraId="2C0D557F" w14:textId="77777777" w:rsidR="00CA5E42" w:rsidRPr="00466F50" w:rsidRDefault="00CA5E42" w:rsidP="00CA5E42">
      <w:r w:rsidRPr="00466F50">
        <w:t>As a test</w:t>
      </w:r>
      <w:r>
        <w:t xml:space="preserve"> example of data retrieval for my discipline: Journalism.</w:t>
      </w:r>
      <w:r w:rsidRPr="00466F50">
        <w:t xml:space="preserve"> I am downloading data from my own Twitter archive. Following instructions posted at: download your Twitter archive</w:t>
      </w:r>
      <w:r>
        <w:t xml:space="preserve">: </w:t>
      </w:r>
      <w:r w:rsidRPr="00466F50">
        <w:t>https://help.twitter.com/en/managing-your-account/how-to-download-your-twitter-archive</w:t>
      </w:r>
    </w:p>
    <w:p w14:paraId="1695A5D5" w14:textId="77777777" w:rsidR="00CA5E42" w:rsidRPr="000B6DA5" w:rsidRDefault="00CA5E42" w:rsidP="00CA5E42">
      <w:pPr>
        <w:rPr>
          <w:b/>
        </w:rPr>
      </w:pPr>
      <w:r w:rsidRPr="000B6DA5">
        <w:rPr>
          <w:b/>
        </w:rPr>
        <w:t xml:space="preserve">Action from Twitter help menu: </w:t>
      </w:r>
    </w:p>
    <w:p w14:paraId="060794CE" w14:textId="77777777" w:rsidR="00CA5E42" w:rsidRDefault="00CA5E42" w:rsidP="00CA5E42">
      <w:pPr>
        <w:pStyle w:val="ListParagraph"/>
        <w:numPr>
          <w:ilvl w:val="0"/>
          <w:numId w:val="8"/>
        </w:numPr>
      </w:pPr>
      <w:r w:rsidRPr="00466F50">
        <w:t>Go to your Account settings by clicking on the more icon in the navigation bar, and selecting Settings and privacy from the menu.</w:t>
      </w:r>
    </w:p>
    <w:p w14:paraId="6BE44DB1" w14:textId="77777777" w:rsidR="00CA5E42" w:rsidRPr="00466F50" w:rsidRDefault="00CA5E42" w:rsidP="00CA5E42">
      <w:pPr>
        <w:pStyle w:val="ListParagraph"/>
        <w:numPr>
          <w:ilvl w:val="0"/>
          <w:numId w:val="8"/>
        </w:numPr>
      </w:pPr>
      <w:r w:rsidRPr="00466F50">
        <w:t>Under the Account section, click Your Twitter data.</w:t>
      </w:r>
    </w:p>
    <w:p w14:paraId="30857B9C" w14:textId="77777777" w:rsidR="00CA5E42" w:rsidRPr="00466F50" w:rsidRDefault="00CA5E42" w:rsidP="00CA5E42">
      <w:pPr>
        <w:pStyle w:val="ListParagraph"/>
        <w:numPr>
          <w:ilvl w:val="0"/>
          <w:numId w:val="8"/>
        </w:numPr>
      </w:pPr>
      <w:r w:rsidRPr="00466F50">
        <w:t>Enter your password under Download your Twitter data, then click Confirm.</w:t>
      </w:r>
    </w:p>
    <w:p w14:paraId="0BE3D057" w14:textId="77777777" w:rsidR="00CA5E42" w:rsidRPr="00466F50" w:rsidRDefault="00CA5E42" w:rsidP="00CA5E42">
      <w:pPr>
        <w:pStyle w:val="ListParagraph"/>
        <w:numPr>
          <w:ilvl w:val="0"/>
          <w:numId w:val="8"/>
        </w:numPr>
      </w:pPr>
      <w:r w:rsidRPr="00466F50">
        <w:t>Click the Request data button. If your Twitter account is connected to Periscope, you’ll have the option to Request data from Periscope as well.</w:t>
      </w:r>
    </w:p>
    <w:p w14:paraId="3DBC43B7" w14:textId="77777777" w:rsidR="00CA5E42" w:rsidRPr="00466F50" w:rsidRDefault="00CA5E42" w:rsidP="00CA5E42">
      <w:pPr>
        <w:pStyle w:val="ListParagraph"/>
        <w:numPr>
          <w:ilvl w:val="0"/>
          <w:numId w:val="8"/>
        </w:numPr>
      </w:pPr>
      <w:r w:rsidRPr="00466F50">
        <w:t>When your download is ready, we'll send an email to your connected email account. From your settings, you can click the Download data button under the Download data section.</w:t>
      </w:r>
    </w:p>
    <w:p w14:paraId="66DEDF07" w14:textId="40546E38" w:rsidR="00CA5E42" w:rsidRPr="001F1C3D" w:rsidRDefault="00CA5E42" w:rsidP="00CA5E42">
      <w:pPr>
        <w:rPr>
          <w:b/>
        </w:rPr>
      </w:pPr>
      <w:r w:rsidRPr="00236A80">
        <w:rPr>
          <w:b/>
        </w:rPr>
        <w:t>Error:</w:t>
      </w:r>
      <w:r w:rsidR="001F1C3D">
        <w:rPr>
          <w:b/>
        </w:rPr>
        <w:t xml:space="preserve"> </w:t>
      </w:r>
      <w:r>
        <w:t>Needed to reset password to account, as password is saved and hidden. Completed.</w:t>
      </w:r>
    </w:p>
    <w:p w14:paraId="0F1EFBAB" w14:textId="77777777" w:rsidR="00CA5E42" w:rsidRDefault="00CA5E42" w:rsidP="00CA5E42">
      <w:r>
        <w:t>1. Step one, there is no more icon, click on the profile picture, Settings and privacy is in the drop down menu.</w:t>
      </w:r>
    </w:p>
    <w:p w14:paraId="2CA21224" w14:textId="04F407E6" w:rsidR="00CA5E42" w:rsidRPr="001F1C3D" w:rsidRDefault="00CA5E42" w:rsidP="00CA5E42">
      <w:pPr>
        <w:rPr>
          <w:b/>
        </w:rPr>
      </w:pPr>
      <w:r w:rsidRPr="00236A80">
        <w:rPr>
          <w:b/>
        </w:rPr>
        <w:t xml:space="preserve">Result: </w:t>
      </w:r>
      <w:r>
        <w:t>Twitter advises in a note on help that it</w:t>
      </w:r>
      <w:r w:rsidRPr="0057516F">
        <w:t xml:space="preserve"> may take a few days for </w:t>
      </w:r>
      <w:r>
        <w:t>them</w:t>
      </w:r>
      <w:r w:rsidRPr="0057516F">
        <w:t xml:space="preserve"> to prepare the download of </w:t>
      </w:r>
      <w:r>
        <w:t>my</w:t>
      </w:r>
      <w:r w:rsidRPr="0057516F">
        <w:t xml:space="preserve"> Twitter archive.</w:t>
      </w:r>
      <w:r>
        <w:t xml:space="preserve"> I hadn’t received the data by the end of this training session. I will check again tomorrow. This exercise flags data preparation and may take several days to retrieve from Twitter.</w:t>
      </w:r>
    </w:p>
    <w:p w14:paraId="609ECBFD" w14:textId="77777777" w:rsidR="00CA5E42" w:rsidRDefault="00CA5E42" w:rsidP="00CA5E42">
      <w:r>
        <w:t>I am interested in seeing how they return the data and formatting/presentation whether the data will need to be formatting for consistency and useability in a spreadsheet format.</w:t>
      </w:r>
    </w:p>
    <w:p w14:paraId="643FDB8A" w14:textId="77777777" w:rsidR="001F1C3D" w:rsidRDefault="0009354B" w:rsidP="0009354B">
      <w:pPr>
        <w:spacing w:after="0"/>
      </w:pPr>
      <w:r w:rsidRPr="0009354B">
        <w:t xml:space="preserve">Action: Sought </w:t>
      </w:r>
      <w:proofErr w:type="spellStart"/>
      <w:r w:rsidRPr="0009354B">
        <w:t>advise</w:t>
      </w:r>
      <w:proofErr w:type="spellEnd"/>
      <w:r w:rsidRPr="0009354B">
        <w:t xml:space="preserve"> from Brian, note to try </w:t>
      </w:r>
      <w:r>
        <w:t xml:space="preserve">to </w:t>
      </w:r>
      <w:r w:rsidRPr="0009354B">
        <w:t>look at the file in a real text editor like </w:t>
      </w:r>
      <w:hyperlink r:id="rId20" w:tgtFrame="_blank" w:history="1">
        <w:r w:rsidRPr="0009354B">
          <w:t>atom.io</w:t>
        </w:r>
      </w:hyperlink>
      <w:r w:rsidRPr="0009354B">
        <w:t> or sublime text. There are ways of reading json, but step 1 is to take a look at it, and to look for the metadata</w:t>
      </w:r>
      <w:r>
        <w:t xml:space="preserve">. </w:t>
      </w:r>
    </w:p>
    <w:p w14:paraId="6D6BB198" w14:textId="0D6C0B23" w:rsidR="0009354B" w:rsidRPr="0009354B" w:rsidRDefault="001F1C3D" w:rsidP="0009354B">
      <w:pPr>
        <w:spacing w:after="0"/>
      </w:pPr>
      <w:r>
        <w:t xml:space="preserve">Next steps: </w:t>
      </w:r>
      <w:r w:rsidR="0009354B">
        <w:t>I will return to trial this</w:t>
      </w:r>
      <w:r>
        <w:t xml:space="preserve"> approach. I would also like to download my Instagram data</w:t>
      </w:r>
    </w:p>
    <w:p w14:paraId="47048BBE" w14:textId="5AD76BBA" w:rsidR="00CA5E42" w:rsidRPr="0009354B" w:rsidRDefault="00CA5E42" w:rsidP="00CA5E42"/>
    <w:p w14:paraId="1471C1E8" w14:textId="77777777" w:rsidR="00CA5E42" w:rsidRPr="00466F50" w:rsidRDefault="00CA5E42" w:rsidP="00CA5E42">
      <w:pPr>
        <w:rPr>
          <w:b/>
        </w:rPr>
      </w:pPr>
      <w:r w:rsidRPr="00466F50">
        <w:rPr>
          <w:b/>
        </w:rPr>
        <w:lastRenderedPageBreak/>
        <w:t xml:space="preserve">Example </w:t>
      </w:r>
      <w:r>
        <w:rPr>
          <w:b/>
        </w:rPr>
        <w:t>two</w:t>
      </w:r>
      <w:r w:rsidRPr="00466F50">
        <w:rPr>
          <w:b/>
        </w:rPr>
        <w:t xml:space="preserve">: </w:t>
      </w:r>
      <w:r>
        <w:rPr>
          <w:b/>
        </w:rPr>
        <w:t>Preparing metadata for digitisation of archives project</w:t>
      </w:r>
      <w:r w:rsidRPr="00466F50">
        <w:rPr>
          <w:b/>
        </w:rPr>
        <w:t>.</w:t>
      </w:r>
    </w:p>
    <w:p w14:paraId="6B289880" w14:textId="77777777" w:rsidR="00CA5E42" w:rsidRPr="00785FAE" w:rsidRDefault="00CA5E42" w:rsidP="00CA5E42">
      <w:pPr>
        <w:rPr>
          <w:b/>
        </w:rPr>
      </w:pPr>
      <w:r w:rsidRPr="00785FAE">
        <w:rPr>
          <w:b/>
        </w:rPr>
        <w:t xml:space="preserve">Objective: </w:t>
      </w:r>
      <w:r w:rsidRPr="003B73D6">
        <w:t>Set up a data table to collate categories and identifying tags for an online database of digital archives.</w:t>
      </w:r>
    </w:p>
    <w:p w14:paraId="0F6F61AF" w14:textId="77777777" w:rsidR="00CA5E42" w:rsidRDefault="00CA5E42" w:rsidP="00CA5E42">
      <w:r>
        <w:t>I am building a data set of metadata tags for my Research Internship placement. My host organisation started building a list in a word document as tables. There were multiple tables and inconsistent data entry in the tables.</w:t>
      </w:r>
    </w:p>
    <w:p w14:paraId="3F0341BA" w14:textId="77777777" w:rsidR="00CA5E42" w:rsidRDefault="00CA5E42" w:rsidP="00CA5E42">
      <w:r>
        <w:t>Action: Open new spreadsheet in Excel.</w:t>
      </w:r>
    </w:p>
    <w:p w14:paraId="7AFD5D86" w14:textId="77777777" w:rsidR="00CA5E42" w:rsidRDefault="00CA5E42" w:rsidP="00CA5E42">
      <w:pPr>
        <w:pStyle w:val="ListParagraph"/>
        <w:numPr>
          <w:ilvl w:val="0"/>
          <w:numId w:val="13"/>
        </w:numPr>
      </w:pPr>
      <w:r>
        <w:t>Import table from Word to Excel by copying table in Word and pasting it to Excel</w:t>
      </w:r>
    </w:p>
    <w:p w14:paraId="64F9DF87" w14:textId="77777777" w:rsidR="00CA5E42" w:rsidRDefault="00CA5E42" w:rsidP="00CA5E42">
      <w:pPr>
        <w:pStyle w:val="ListParagraph"/>
        <w:numPr>
          <w:ilvl w:val="0"/>
          <w:numId w:val="13"/>
        </w:numPr>
      </w:pPr>
      <w:r>
        <w:t>I’ve opened a new spreadsheet and placed the data in the first tab.</w:t>
      </w:r>
    </w:p>
    <w:p w14:paraId="61013600" w14:textId="77777777" w:rsidR="00CA5E42" w:rsidRDefault="00CA5E42" w:rsidP="00CA5E42">
      <w:pPr>
        <w:pStyle w:val="ListParagraph"/>
        <w:numPr>
          <w:ilvl w:val="0"/>
          <w:numId w:val="13"/>
        </w:numPr>
      </w:pPr>
      <w:r>
        <w:t>In a new tab titles revised tag, started to clean data.</w:t>
      </w:r>
    </w:p>
    <w:p w14:paraId="068196CA" w14:textId="77777777" w:rsidR="00CA5E42" w:rsidRDefault="00CA5E42" w:rsidP="00CA5E42">
      <w:pPr>
        <w:pStyle w:val="ListParagraph"/>
        <w:numPr>
          <w:ilvl w:val="0"/>
          <w:numId w:val="13"/>
        </w:numPr>
      </w:pPr>
      <w:r>
        <w:t>Removed formatting and changed heading using checklist for tidy data rules</w:t>
      </w:r>
    </w:p>
    <w:p w14:paraId="34826F5E" w14:textId="77777777" w:rsidR="00CA5E42" w:rsidRDefault="00CA5E42" w:rsidP="00CA5E42">
      <w:r>
        <w:t>Result: Placing the data in a spreadsheet provides easier access and viewing of complete set of tags. I can view the gaps in the data. I can clean up descriptors and edit for consistency.</w:t>
      </w:r>
    </w:p>
    <w:p w14:paraId="0AF73488" w14:textId="77777777" w:rsidR="00CA5E42" w:rsidRDefault="00CA5E42" w:rsidP="00CA5E42">
      <w:r>
        <w:t>I can build a tag list without fussing with formatting and table building in Word.</w:t>
      </w:r>
    </w:p>
    <w:p w14:paraId="48A6EE8B" w14:textId="77777777" w:rsidR="00CA5E42" w:rsidRDefault="00CA5E42" w:rsidP="00CA5E42"/>
    <w:p w14:paraId="4F55BB68" w14:textId="4A6C755F" w:rsidR="00CA5E42" w:rsidRDefault="00CA5E42" w:rsidP="00CA5E42">
      <w:r>
        <w:t>16 August 2019.</w:t>
      </w:r>
      <w:r w:rsidR="0009354B">
        <w:t xml:space="preserve"> </w:t>
      </w:r>
      <w:r w:rsidRPr="00B40D92">
        <w:rPr>
          <w:b/>
        </w:rPr>
        <w:t>Objective:</w:t>
      </w:r>
      <w:r>
        <w:t xml:space="preserve"> Open data set received from Twitter.</w:t>
      </w:r>
    </w:p>
    <w:p w14:paraId="27036C09" w14:textId="77777777" w:rsidR="00CA5E42" w:rsidRDefault="00CA5E42" w:rsidP="00CA5E42">
      <w:r>
        <w:t xml:space="preserve">Action: I received an email yesterday as a result of my inquiry to Twitter to access my data on Twitter. </w:t>
      </w:r>
    </w:p>
    <w:p w14:paraId="49545449" w14:textId="77777777" w:rsidR="00CA5E42" w:rsidRDefault="00CA5E42" w:rsidP="00CA5E42">
      <w:pPr>
        <w:pStyle w:val="ListParagraph"/>
        <w:numPr>
          <w:ilvl w:val="0"/>
          <w:numId w:val="14"/>
        </w:numPr>
      </w:pPr>
      <w:r>
        <w:t>The email was sent to an email account I don’t frequently used, but often link to applications to screen junk mail. The email was received within an hour of the request. The email provides a link to download, that is noted as expiring in a month.</w:t>
      </w:r>
    </w:p>
    <w:p w14:paraId="43324524" w14:textId="77777777" w:rsidR="00CA5E42" w:rsidRDefault="00CA5E42" w:rsidP="00CA5E42">
      <w:pPr>
        <w:pStyle w:val="ListParagraph"/>
        <w:numPr>
          <w:ilvl w:val="0"/>
          <w:numId w:val="14"/>
        </w:numPr>
      </w:pPr>
      <w:r>
        <w:t>The link goes back to my Twitter account and asks for my password. I entered my password and arrived at new page with a download link.</w:t>
      </w:r>
    </w:p>
    <w:p w14:paraId="7A9360FF" w14:textId="77777777" w:rsidR="00CA5E42" w:rsidRDefault="00CA5E42" w:rsidP="00CA5E42">
      <w:pPr>
        <w:pStyle w:val="ListParagraph"/>
        <w:numPr>
          <w:ilvl w:val="0"/>
          <w:numId w:val="14"/>
        </w:numPr>
      </w:pPr>
      <w:r>
        <w:t xml:space="preserve">Download is a twitter zip file with 47 items, with two folders </w:t>
      </w:r>
      <w:proofErr w:type="spellStart"/>
      <w:r>
        <w:t>profile_media</w:t>
      </w:r>
      <w:proofErr w:type="spellEnd"/>
      <w:r>
        <w:t xml:space="preserve"> and </w:t>
      </w:r>
      <w:proofErr w:type="spellStart"/>
      <w:r>
        <w:t>tweet_media</w:t>
      </w:r>
      <w:proofErr w:type="spellEnd"/>
      <w:r>
        <w:t>, files have a .</w:t>
      </w:r>
      <w:proofErr w:type="spellStart"/>
      <w:r>
        <w:t>js</w:t>
      </w:r>
      <w:proofErr w:type="spellEnd"/>
      <w:r>
        <w:t xml:space="preserve"> extension.</w:t>
      </w:r>
    </w:p>
    <w:p w14:paraId="02FD1E90" w14:textId="77777777" w:rsidR="00CA5E42" w:rsidRDefault="00CA5E42" w:rsidP="00CA5E42">
      <w:r>
        <w:t>Error: Unable to utilise data without further knowledge on which files to access or what data I want to retrieve. Note the term your Twitter data includes range of a files including periscope.</w:t>
      </w:r>
    </w:p>
    <w:p w14:paraId="196D2153" w14:textId="2BDF836C" w:rsidR="0009354B" w:rsidRPr="001F1C3D" w:rsidRDefault="0009354B" w:rsidP="0009354B">
      <w:pPr>
        <w:rPr>
          <w:b/>
        </w:rPr>
      </w:pPr>
      <w:r w:rsidRPr="001F1C3D">
        <w:rPr>
          <w:b/>
        </w:rPr>
        <w:t>1</w:t>
      </w:r>
      <w:r w:rsidR="001F1C3D" w:rsidRPr="001F1C3D">
        <w:rPr>
          <w:b/>
        </w:rPr>
        <w:t>6</w:t>
      </w:r>
      <w:r w:rsidR="00B96A6D">
        <w:rPr>
          <w:b/>
        </w:rPr>
        <w:t xml:space="preserve"> </w:t>
      </w:r>
      <w:r w:rsidRPr="001F1C3D">
        <w:rPr>
          <w:b/>
        </w:rPr>
        <w:t xml:space="preserve">August 2019. Objective: explore version management on </w:t>
      </w:r>
      <w:proofErr w:type="spellStart"/>
      <w:r w:rsidRPr="001F1C3D">
        <w:rPr>
          <w:b/>
        </w:rPr>
        <w:t>Github</w:t>
      </w:r>
      <w:proofErr w:type="spellEnd"/>
    </w:p>
    <w:p w14:paraId="0AA42DBE" w14:textId="77777777" w:rsidR="0009354B" w:rsidRPr="0009354B" w:rsidRDefault="0009354B" w:rsidP="0009354B">
      <w:r>
        <w:t>Action: Asked question to channel: W</w:t>
      </w:r>
      <w:r w:rsidRPr="0009354B">
        <w:t xml:space="preserve">hen uploading a new version of a document to </w:t>
      </w:r>
      <w:proofErr w:type="spellStart"/>
      <w:r w:rsidRPr="0009354B">
        <w:t>github</w:t>
      </w:r>
      <w:proofErr w:type="spellEnd"/>
      <w:r w:rsidRPr="0009354B">
        <w:t xml:space="preserve">, </w:t>
      </w:r>
      <w:r>
        <w:t xml:space="preserve">and </w:t>
      </w:r>
      <w:r w:rsidRPr="0009354B">
        <w:t>the file name has changed will version control apply to the document along with earlier versions of the document under different title names?</w:t>
      </w:r>
    </w:p>
    <w:p w14:paraId="577B9B87" w14:textId="77777777" w:rsidR="0009354B" w:rsidRDefault="0009354B" w:rsidP="0009354B">
      <w:r>
        <w:t xml:space="preserve">Result: Advice from Brian. </w:t>
      </w:r>
      <w:proofErr w:type="spellStart"/>
      <w:r w:rsidRPr="0009354B">
        <w:t>Github</w:t>
      </w:r>
      <w:proofErr w:type="spellEnd"/>
      <w:r w:rsidRPr="0009354B">
        <w:t xml:space="preserve"> tracks changes line by line in your documents, and tries to identify your documents by content. When it's a zip file (</w:t>
      </w:r>
      <w:proofErr w:type="spellStart"/>
      <w:r w:rsidRPr="0009354B">
        <w:t>i.e</w:t>
      </w:r>
      <w:proofErr w:type="spellEnd"/>
      <w:r w:rsidRPr="0009354B">
        <w:t xml:space="preserve"> docx) then it's much harder for git to see inside. (For a fun time, rename the .docx to .zip and see what's inside). </w:t>
      </w:r>
    </w:p>
    <w:p w14:paraId="3C0A6B27" w14:textId="77777777" w:rsidR="0009354B" w:rsidRDefault="0009354B" w:rsidP="0009354B">
      <w:r w:rsidRPr="0009354B">
        <w:t>However, for text based files, yes it will absolutely track their names as they change. There are also manual ways to tell git that it's the same file</w:t>
      </w:r>
      <w:r>
        <w:t>.</w:t>
      </w:r>
    </w:p>
    <w:p w14:paraId="76BD7A3A" w14:textId="77777777" w:rsidR="0009354B" w:rsidRDefault="0009354B" w:rsidP="0009354B">
      <w:r>
        <w:t xml:space="preserve">Result: uploaded files to </w:t>
      </w:r>
      <w:proofErr w:type="spellStart"/>
      <w:r>
        <w:t>Github</w:t>
      </w:r>
      <w:proofErr w:type="spellEnd"/>
      <w:r>
        <w:t xml:space="preserve"> and downloaded, next tested new versions on existing documents and annotating in commit.</w:t>
      </w:r>
    </w:p>
    <w:p w14:paraId="723A5331" w14:textId="42967CE8" w:rsidR="00CA5E42" w:rsidRDefault="00CA5E42" w:rsidP="006272B7"/>
    <w:p w14:paraId="22429EBC" w14:textId="70D04C97" w:rsidR="00CA5E42" w:rsidRDefault="00CA5E42" w:rsidP="006272B7"/>
    <w:p w14:paraId="387D53BB" w14:textId="7A256898" w:rsidR="00C7726F" w:rsidRDefault="00E22466" w:rsidP="00B70C3E">
      <w:pPr>
        <w:pStyle w:val="Heading2"/>
      </w:pPr>
      <w:hyperlink w:anchor="_top" w:history="1">
        <w:bookmarkStart w:id="3" w:name="_Toc18335635"/>
        <w:r w:rsidR="0009354B" w:rsidRPr="00B70C3E">
          <w:rPr>
            <w:rStyle w:val="Hyperlink"/>
            <w:b/>
          </w:rPr>
          <w:t>(2) Data carpentry exercise notes</w:t>
        </w:r>
        <w:bookmarkEnd w:id="3"/>
      </w:hyperlink>
    </w:p>
    <w:p w14:paraId="277AA45D" w14:textId="77777777" w:rsidR="0081210D" w:rsidRDefault="0081210D" w:rsidP="0081210D">
      <w:pPr>
        <w:spacing w:after="0"/>
        <w:rPr>
          <w:b/>
          <w:bCs/>
        </w:rPr>
      </w:pPr>
    </w:p>
    <w:p w14:paraId="714C5246" w14:textId="77777777" w:rsidR="00732681" w:rsidRPr="00732681" w:rsidRDefault="0081210D" w:rsidP="00732681">
      <w:pPr>
        <w:spacing w:after="0"/>
      </w:pPr>
      <w:r>
        <w:rPr>
          <w:b/>
          <w:bCs/>
        </w:rPr>
        <w:t>Objective: Complete lesson on Finding Things</w:t>
      </w:r>
      <w:r w:rsidRPr="000E5E9D">
        <w:rPr>
          <w:b/>
          <w:bCs/>
        </w:rPr>
        <w:t>.</w:t>
      </w:r>
      <w:r>
        <w:rPr>
          <w:b/>
          <w:bCs/>
        </w:rPr>
        <w:t xml:space="preserve"> </w:t>
      </w:r>
      <w:r>
        <w:rPr>
          <w:rStyle w:val="Strong"/>
          <w:rFonts w:ascii="Helvetica Neue" w:hAnsi="Helvetica Neue"/>
          <w:color w:val="333333"/>
          <w:sz w:val="21"/>
          <w:szCs w:val="21"/>
          <w:shd w:val="clear" w:color="auto" w:fill="FFFFFF"/>
        </w:rPr>
        <w:t>Teaching:</w:t>
      </w:r>
      <w:r>
        <w:rPr>
          <w:rFonts w:ascii="Helvetica Neue" w:hAnsi="Helvetica Neue"/>
          <w:color w:val="333333"/>
          <w:sz w:val="21"/>
          <w:szCs w:val="21"/>
          <w:shd w:val="clear" w:color="auto" w:fill="FFFFFF"/>
        </w:rPr>
        <w:t> 25 min </w:t>
      </w:r>
      <w:r>
        <w:rPr>
          <w:rStyle w:val="Strong"/>
          <w:rFonts w:ascii="Helvetica Neue" w:hAnsi="Helvetica Neue"/>
          <w:color w:val="333333"/>
          <w:sz w:val="21"/>
          <w:szCs w:val="21"/>
          <w:shd w:val="clear" w:color="auto" w:fill="FFFFFF"/>
        </w:rPr>
        <w:t>Exercises:</w:t>
      </w:r>
      <w:r>
        <w:rPr>
          <w:rFonts w:ascii="Helvetica Neue" w:hAnsi="Helvetica Neue"/>
          <w:color w:val="333333"/>
          <w:sz w:val="21"/>
          <w:szCs w:val="21"/>
          <w:shd w:val="clear" w:color="auto" w:fill="FFFFFF"/>
        </w:rPr>
        <w:t> 20 min</w:t>
      </w:r>
      <w:r w:rsidR="00732681">
        <w:rPr>
          <w:rFonts w:ascii="Helvetica Neue" w:hAnsi="Helvetica Neue"/>
          <w:color w:val="333333"/>
          <w:sz w:val="21"/>
          <w:szCs w:val="21"/>
          <w:shd w:val="clear" w:color="auto" w:fill="FFFFFF"/>
        </w:rPr>
        <w:t xml:space="preserve"> </w:t>
      </w:r>
      <w:hyperlink r:id="rId21" w:history="1">
        <w:r w:rsidR="00732681" w:rsidRPr="00732681">
          <w:rPr>
            <w:color w:val="0000FF"/>
            <w:u w:val="single"/>
          </w:rPr>
          <w:t>https://swcarpentry.github.io/shell-novice/07-find/index.html</w:t>
        </w:r>
      </w:hyperlink>
    </w:p>
    <w:p w14:paraId="57CE1CD7" w14:textId="65A95EBA" w:rsidR="0081210D" w:rsidRDefault="0081210D" w:rsidP="00732681">
      <w:pPr>
        <w:rPr>
          <w:shd w:val="clear" w:color="auto" w:fill="FFFFFF"/>
        </w:rPr>
      </w:pPr>
    </w:p>
    <w:p w14:paraId="205B6386" w14:textId="77777777" w:rsidR="00DE3A89" w:rsidRPr="00DE3A89" w:rsidRDefault="00DE3A89" w:rsidP="00DE3A89">
      <w:r>
        <w:rPr>
          <w:shd w:val="clear" w:color="auto" w:fill="FFFFFF"/>
        </w:rPr>
        <w:t xml:space="preserve">Objective: </w:t>
      </w:r>
      <w:r w:rsidRPr="00DE3A89">
        <w:t>Use </w:t>
      </w:r>
      <w:r w:rsidRPr="00DE3A89">
        <w:rPr>
          <w:rFonts w:ascii="Menlo" w:hAnsi="Menlo" w:cs="Menlo"/>
          <w:color w:val="3D90D9"/>
          <w:sz w:val="19"/>
          <w:szCs w:val="19"/>
          <w:shd w:val="clear" w:color="auto" w:fill="E7E7E7"/>
        </w:rPr>
        <w:t>grep</w:t>
      </w:r>
      <w:r w:rsidRPr="00DE3A89">
        <w:t> to select lines from text files that match simple patterns.</w:t>
      </w:r>
    </w:p>
    <w:p w14:paraId="6D05D76E" w14:textId="77777777" w:rsidR="00DE3A89" w:rsidRPr="00DE3A89" w:rsidRDefault="00DE3A89" w:rsidP="00DE3A89">
      <w:r w:rsidRPr="00DE3A89">
        <w:t>Use </w:t>
      </w:r>
      <w:r w:rsidRPr="00DE3A89">
        <w:rPr>
          <w:rFonts w:ascii="Menlo" w:hAnsi="Menlo" w:cs="Menlo"/>
          <w:color w:val="3D90D9"/>
          <w:sz w:val="19"/>
          <w:szCs w:val="19"/>
          <w:shd w:val="clear" w:color="auto" w:fill="E7E7E7"/>
        </w:rPr>
        <w:t>find</w:t>
      </w:r>
      <w:r w:rsidRPr="00DE3A89">
        <w:t> to find files and directories whose names match simple patterns.</w:t>
      </w:r>
    </w:p>
    <w:p w14:paraId="1426894E" w14:textId="77777777" w:rsidR="00DE3A89" w:rsidRPr="00DE3A89" w:rsidRDefault="00DE3A89" w:rsidP="00DE3A89">
      <w:r w:rsidRPr="00DE3A89">
        <w:t>Use the output of one command as the command-line argument(s) to another command.</w:t>
      </w:r>
    </w:p>
    <w:p w14:paraId="256E3002" w14:textId="77777777" w:rsidR="00DE3A89" w:rsidRPr="00DE3A89" w:rsidRDefault="00DE3A89" w:rsidP="00DE3A89">
      <w:r w:rsidRPr="00DE3A89">
        <w:t>Explain what is meant by ‘text’ and ‘binary’ files, and why many common tools don’t handle the latter well.</w:t>
      </w:r>
    </w:p>
    <w:p w14:paraId="375AB672" w14:textId="7DBC7C3F" w:rsidR="00DE3A89" w:rsidRDefault="00DE3A89" w:rsidP="0081210D">
      <w:r>
        <w:t>Objective: find specific text in file:</w:t>
      </w:r>
    </w:p>
    <w:p w14:paraId="68D93872" w14:textId="77777777" w:rsidR="00DE3A89" w:rsidRDefault="00DE3A89" w:rsidP="00DE3A8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Pr>
          <w:rStyle w:val="nv"/>
          <w:rFonts w:ascii="Menlo" w:hAnsi="Menlo" w:cs="Menlo"/>
          <w:color w:val="19177C"/>
        </w:rPr>
        <w:t xml:space="preserve">$ </w:t>
      </w:r>
      <w:r>
        <w:rPr>
          <w:rStyle w:val="nb"/>
          <w:rFonts w:ascii="Menlo" w:hAnsi="Menlo" w:cs="Menlo"/>
          <w:color w:val="008000"/>
        </w:rPr>
        <w:t xml:space="preserve">cat </w:t>
      </w:r>
      <w:r>
        <w:rPr>
          <w:rStyle w:val="HTMLCode"/>
          <w:rFonts w:ascii="Menlo" w:eastAsiaTheme="majorEastAsia" w:hAnsi="Menlo" w:cs="Menlo"/>
          <w:color w:val="6E5494"/>
        </w:rPr>
        <w:t>haiku.txt</w:t>
      </w:r>
    </w:p>
    <w:p w14:paraId="3D862BDD" w14:textId="23CC25EC" w:rsidR="00DE3A89" w:rsidRPr="00DE3A89" w:rsidRDefault="00DE3A89" w:rsidP="0081210D">
      <w:pPr>
        <w:rPr>
          <w:rFonts w:ascii="Arial" w:hAnsi="Arial" w:cs="Arial"/>
          <w:sz w:val="20"/>
          <w:szCs w:val="20"/>
        </w:rPr>
      </w:pPr>
      <w:r w:rsidRPr="00DE3A89">
        <w:rPr>
          <w:rFonts w:ascii="Arial" w:hAnsi="Arial" w:cs="Arial"/>
          <w:sz w:val="20"/>
          <w:szCs w:val="20"/>
        </w:rPr>
        <w:t>Result:</w:t>
      </w:r>
    </w:p>
    <w:p w14:paraId="703E801B"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E3A89">
        <w:rPr>
          <w:rFonts w:ascii="Arial" w:eastAsiaTheme="minorHAnsi" w:hAnsi="Arial" w:cs="Arial"/>
          <w:color w:val="000000"/>
          <w:sz w:val="20"/>
          <w:szCs w:val="20"/>
          <w:lang w:val="en-GB" w:eastAsia="en-US"/>
        </w:rPr>
        <w:t>Roslyns</w:t>
      </w:r>
      <w:proofErr w:type="spellEnd"/>
      <w:r w:rsidRPr="00DE3A89">
        <w:rPr>
          <w:rFonts w:ascii="Arial" w:eastAsiaTheme="minorHAnsi" w:hAnsi="Arial" w:cs="Arial"/>
          <w:color w:val="000000"/>
          <w:sz w:val="20"/>
          <w:szCs w:val="20"/>
          <w:lang w:val="en-GB" w:eastAsia="en-US"/>
        </w:rPr>
        <w:t xml:space="preserve">-iMac:~ </w:t>
      </w:r>
      <w:proofErr w:type="spellStart"/>
      <w:r w:rsidRPr="00DE3A89">
        <w:rPr>
          <w:rFonts w:ascii="Arial" w:eastAsiaTheme="minorHAnsi" w:hAnsi="Arial" w:cs="Arial"/>
          <w:color w:val="000000"/>
          <w:sz w:val="20"/>
          <w:szCs w:val="20"/>
          <w:lang w:val="en-GB" w:eastAsia="en-US"/>
        </w:rPr>
        <w:t>Tquestudio</w:t>
      </w:r>
      <w:proofErr w:type="spellEnd"/>
      <w:r w:rsidRPr="00DE3A89">
        <w:rPr>
          <w:rFonts w:ascii="Arial" w:eastAsiaTheme="minorHAnsi" w:hAnsi="Arial" w:cs="Arial"/>
          <w:color w:val="000000"/>
          <w:sz w:val="20"/>
          <w:szCs w:val="20"/>
          <w:lang w:val="en-GB" w:eastAsia="en-US"/>
        </w:rPr>
        <w:t>$ cd Desktop/data-shell/writing</w:t>
      </w:r>
    </w:p>
    <w:p w14:paraId="28C58738"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E3A89">
        <w:rPr>
          <w:rFonts w:ascii="Arial" w:eastAsiaTheme="minorHAnsi" w:hAnsi="Arial" w:cs="Arial"/>
          <w:color w:val="000000"/>
          <w:sz w:val="20"/>
          <w:szCs w:val="20"/>
          <w:lang w:val="en-GB" w:eastAsia="en-US"/>
        </w:rPr>
        <w:t>Roslyns-iMac:writing</w:t>
      </w:r>
      <w:proofErr w:type="spellEnd"/>
      <w:r w:rsidRPr="00DE3A89">
        <w:rPr>
          <w:rFonts w:ascii="Arial" w:eastAsiaTheme="minorHAnsi" w:hAnsi="Arial" w:cs="Arial"/>
          <w:color w:val="000000"/>
          <w:sz w:val="20"/>
          <w:szCs w:val="20"/>
          <w:lang w:val="en-GB" w:eastAsia="en-US"/>
        </w:rPr>
        <w:t xml:space="preserve"> </w:t>
      </w:r>
      <w:proofErr w:type="spellStart"/>
      <w:r w:rsidRPr="00DE3A89">
        <w:rPr>
          <w:rFonts w:ascii="Arial" w:eastAsiaTheme="minorHAnsi" w:hAnsi="Arial" w:cs="Arial"/>
          <w:color w:val="000000"/>
          <w:sz w:val="20"/>
          <w:szCs w:val="20"/>
          <w:lang w:val="en-GB" w:eastAsia="en-US"/>
        </w:rPr>
        <w:t>Tquestudio</w:t>
      </w:r>
      <w:proofErr w:type="spellEnd"/>
      <w:r w:rsidRPr="00DE3A89">
        <w:rPr>
          <w:rFonts w:ascii="Arial" w:eastAsiaTheme="minorHAnsi" w:hAnsi="Arial" w:cs="Arial"/>
          <w:color w:val="000000"/>
          <w:sz w:val="20"/>
          <w:szCs w:val="20"/>
          <w:lang w:val="en-GB" w:eastAsia="en-US"/>
        </w:rPr>
        <w:t>$ cat haiku.txt</w:t>
      </w:r>
    </w:p>
    <w:p w14:paraId="3CE1291D"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The Tao that is seen</w:t>
      </w:r>
    </w:p>
    <w:p w14:paraId="24F31919"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Is not the true Tao, until</w:t>
      </w:r>
    </w:p>
    <w:p w14:paraId="1D16AC93"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You bring fresh toner.</w:t>
      </w:r>
    </w:p>
    <w:p w14:paraId="09E74ABD"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092AE524"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With searching comes loss</w:t>
      </w:r>
    </w:p>
    <w:p w14:paraId="4DA55D8F"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and the presence of absence:</w:t>
      </w:r>
    </w:p>
    <w:p w14:paraId="5C031BBA"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"My Thesis" not found.</w:t>
      </w:r>
    </w:p>
    <w:p w14:paraId="7E4B942B"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34804183"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Yesterday it worked</w:t>
      </w:r>
    </w:p>
    <w:p w14:paraId="375E1D3A"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Today it is not working</w:t>
      </w:r>
    </w:p>
    <w:p w14:paraId="69D79504" w14:textId="3093FD5B" w:rsidR="00DE3A89" w:rsidRPr="00DE3A89" w:rsidRDefault="00DE3A89" w:rsidP="00DE3A89">
      <w:pPr>
        <w:rPr>
          <w:rFonts w:ascii="Arial" w:hAnsi="Arial" w:cs="Arial"/>
          <w:sz w:val="20"/>
          <w:szCs w:val="20"/>
        </w:rPr>
      </w:pPr>
      <w:r w:rsidRPr="00DE3A89">
        <w:rPr>
          <w:rFonts w:ascii="Arial" w:eastAsiaTheme="minorHAnsi" w:hAnsi="Arial" w:cs="Arial"/>
          <w:color w:val="000000"/>
          <w:sz w:val="20"/>
          <w:szCs w:val="20"/>
          <w:lang w:val="en-GB" w:eastAsia="en-US"/>
        </w:rPr>
        <w:t>Software is like that.</w:t>
      </w:r>
    </w:p>
    <w:p w14:paraId="6B0BDDB0" w14:textId="41449B21" w:rsidR="00DE3A89" w:rsidRDefault="00DE3A89" w:rsidP="0081210D"/>
    <w:p w14:paraId="000013F0" w14:textId="0B429759" w:rsidR="00DE3A89" w:rsidRDefault="00DE3A89" w:rsidP="0081210D">
      <w:r>
        <w:t>Objective: locate line containing the word "not".</w:t>
      </w:r>
    </w:p>
    <w:p w14:paraId="1AACCBE5" w14:textId="77777777" w:rsidR="00DE3A89" w:rsidRDefault="00DE3A89" w:rsidP="00DE3A8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Pr>
          <w:rStyle w:val="nv"/>
          <w:rFonts w:ascii="Menlo" w:hAnsi="Menlo" w:cs="Menlo"/>
          <w:color w:val="19177C"/>
        </w:rPr>
        <w:t xml:space="preserve">$ </w:t>
      </w:r>
      <w:r>
        <w:rPr>
          <w:rStyle w:val="nb"/>
          <w:rFonts w:ascii="Menlo" w:hAnsi="Menlo" w:cs="Menlo"/>
          <w:color w:val="008000"/>
        </w:rPr>
        <w:t xml:space="preserve">grep </w:t>
      </w:r>
      <w:r>
        <w:rPr>
          <w:rStyle w:val="HTMLCode"/>
          <w:rFonts w:ascii="Menlo" w:eastAsiaTheme="majorEastAsia" w:hAnsi="Menlo" w:cs="Menlo"/>
          <w:color w:val="6E5494"/>
        </w:rPr>
        <w:t>not haiku.txt</w:t>
      </w:r>
    </w:p>
    <w:p w14:paraId="776F077E"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E3A89">
        <w:rPr>
          <w:rFonts w:ascii="Arial" w:eastAsiaTheme="minorHAnsi" w:hAnsi="Arial" w:cs="Arial"/>
          <w:color w:val="000000"/>
          <w:sz w:val="20"/>
          <w:szCs w:val="20"/>
          <w:lang w:val="en-GB" w:eastAsia="en-US"/>
        </w:rPr>
        <w:t>Roslyns-iMac:writing</w:t>
      </w:r>
      <w:proofErr w:type="spellEnd"/>
      <w:r w:rsidRPr="00DE3A89">
        <w:rPr>
          <w:rFonts w:ascii="Arial" w:eastAsiaTheme="minorHAnsi" w:hAnsi="Arial" w:cs="Arial"/>
          <w:color w:val="000000"/>
          <w:sz w:val="20"/>
          <w:szCs w:val="20"/>
          <w:lang w:val="en-GB" w:eastAsia="en-US"/>
        </w:rPr>
        <w:t xml:space="preserve"> </w:t>
      </w:r>
      <w:proofErr w:type="spellStart"/>
      <w:r w:rsidRPr="00DE3A89">
        <w:rPr>
          <w:rFonts w:ascii="Arial" w:eastAsiaTheme="minorHAnsi" w:hAnsi="Arial" w:cs="Arial"/>
          <w:color w:val="000000"/>
          <w:sz w:val="20"/>
          <w:szCs w:val="20"/>
          <w:lang w:val="en-GB" w:eastAsia="en-US"/>
        </w:rPr>
        <w:t>Tquestudio</w:t>
      </w:r>
      <w:proofErr w:type="spellEnd"/>
      <w:r w:rsidRPr="00DE3A89">
        <w:rPr>
          <w:rFonts w:ascii="Arial" w:eastAsiaTheme="minorHAnsi" w:hAnsi="Arial" w:cs="Arial"/>
          <w:color w:val="000000"/>
          <w:sz w:val="20"/>
          <w:szCs w:val="20"/>
          <w:lang w:val="en-GB" w:eastAsia="en-US"/>
        </w:rPr>
        <w:t>$ grep not haiku.txt</w:t>
      </w:r>
    </w:p>
    <w:p w14:paraId="797F7597"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Is not the true Tao, until</w:t>
      </w:r>
    </w:p>
    <w:p w14:paraId="29CF15C5"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"My Thesis" not found.</w:t>
      </w:r>
    </w:p>
    <w:p w14:paraId="3D91DC9F" w14:textId="7216DF9D" w:rsidR="00DE3A89" w:rsidRPr="00DE3A89" w:rsidRDefault="00DE3A89" w:rsidP="00DE3A89">
      <w:pPr>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Today it is not working</w:t>
      </w:r>
    </w:p>
    <w:p w14:paraId="728D788D" w14:textId="3451AD09" w:rsidR="00DE3A89" w:rsidRDefault="00DE3A89" w:rsidP="00DE3A89">
      <w:pPr>
        <w:rPr>
          <w:rFonts w:ascii="Menlo" w:eastAsiaTheme="minorHAnsi" w:hAnsi="Menlo" w:cs="Menlo"/>
          <w:color w:val="000000"/>
          <w:sz w:val="22"/>
          <w:szCs w:val="22"/>
          <w:lang w:val="en-GB" w:eastAsia="en-US"/>
        </w:rPr>
      </w:pPr>
    </w:p>
    <w:p w14:paraId="3C680D28" w14:textId="1734B760" w:rsidR="00DE3A89" w:rsidRDefault="00DE3A89" w:rsidP="00DE3A89">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Objective: variations on options using grep</w:t>
      </w:r>
    </w:p>
    <w:p w14:paraId="53490BAC" w14:textId="77777777" w:rsidR="00DE3A89" w:rsidRDefault="00DE3A89" w:rsidP="00DE3A8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Pr>
          <w:rStyle w:val="nv"/>
          <w:rFonts w:ascii="Menlo" w:hAnsi="Menlo" w:cs="Menlo"/>
          <w:color w:val="19177C"/>
        </w:rPr>
        <w:t xml:space="preserve">$ </w:t>
      </w:r>
      <w:r>
        <w:rPr>
          <w:rStyle w:val="nb"/>
          <w:rFonts w:ascii="Menlo" w:hAnsi="Menlo" w:cs="Menlo"/>
          <w:color w:val="008000"/>
        </w:rPr>
        <w:t>grep</w:t>
      </w:r>
      <w:r>
        <w:rPr>
          <w:rStyle w:val="HTMLCode"/>
          <w:rFonts w:ascii="Menlo" w:eastAsiaTheme="majorEastAsia" w:hAnsi="Menlo" w:cs="Menlo"/>
          <w:color w:val="6E5494"/>
        </w:rPr>
        <w:t xml:space="preserve"> </w:t>
      </w:r>
      <w:r>
        <w:rPr>
          <w:rStyle w:val="nt"/>
          <w:rFonts w:ascii="Menlo" w:hAnsi="Menlo" w:cs="Menlo"/>
          <w:b/>
          <w:bCs/>
          <w:color w:val="008000"/>
        </w:rPr>
        <w:t>--help</w:t>
      </w:r>
    </w:p>
    <w:p w14:paraId="71A16184" w14:textId="31F53A02" w:rsidR="00DE3A89" w:rsidRDefault="00DE3A89" w:rsidP="00DE3A89">
      <w:r>
        <w:t>Result: lists commands.</w:t>
      </w:r>
    </w:p>
    <w:p w14:paraId="27BF3F76" w14:textId="77777777" w:rsidR="00DE3A89" w:rsidRDefault="00DE3A89" w:rsidP="00DE3A89"/>
    <w:p w14:paraId="4FD605AE" w14:textId="4B0E6D73" w:rsidR="0081210D" w:rsidRDefault="00DE3A89" w:rsidP="00DE3A89">
      <w:r>
        <w:t xml:space="preserve">Objective: </w:t>
      </w:r>
      <w:r w:rsidRPr="00DE3A89">
        <w:t>Shortcut for reference on finding things.</w:t>
      </w:r>
    </w:p>
    <w:p w14:paraId="0389A554" w14:textId="62867FFA" w:rsidR="00DE3A89" w:rsidRPr="00DE3A89" w:rsidRDefault="00DE3A89" w:rsidP="00DE3A89">
      <w:r>
        <w:lastRenderedPageBreak/>
        <w:t>Result:</w:t>
      </w:r>
    </w:p>
    <w:p w14:paraId="2658639D" w14:textId="77777777" w:rsidR="00DE3A89" w:rsidRPr="00DE3A89" w:rsidRDefault="00DE3A89" w:rsidP="00DE3A89">
      <w:pPr>
        <w:rPr>
          <w:color w:val="333333"/>
        </w:rPr>
      </w:pPr>
      <w:r w:rsidRPr="00DE3A89">
        <w:rPr>
          <w:color w:val="3D90D9"/>
          <w:shd w:val="clear" w:color="auto" w:fill="E7E7E7"/>
        </w:rPr>
        <w:t>find</w:t>
      </w:r>
      <w:r w:rsidRPr="00DE3A89">
        <w:rPr>
          <w:color w:val="333333"/>
        </w:rPr>
        <w:t> finds files with specific properties that match patterns.</w:t>
      </w:r>
    </w:p>
    <w:p w14:paraId="27F23496" w14:textId="77777777" w:rsidR="00DE3A89" w:rsidRPr="00DE3A89" w:rsidRDefault="00DE3A89" w:rsidP="00DE3A89">
      <w:pPr>
        <w:rPr>
          <w:color w:val="333333"/>
        </w:rPr>
      </w:pPr>
      <w:r w:rsidRPr="00DE3A89">
        <w:rPr>
          <w:color w:val="3D90D9"/>
          <w:shd w:val="clear" w:color="auto" w:fill="E7E7E7"/>
        </w:rPr>
        <w:t>grep</w:t>
      </w:r>
      <w:r w:rsidRPr="00DE3A89">
        <w:rPr>
          <w:color w:val="333333"/>
        </w:rPr>
        <w:t> selects lines in files that match patterns.</w:t>
      </w:r>
    </w:p>
    <w:p w14:paraId="11D81AF6" w14:textId="77777777" w:rsidR="00DE3A89" w:rsidRPr="00DE3A89" w:rsidRDefault="00DE3A89" w:rsidP="00DE3A89">
      <w:pPr>
        <w:rPr>
          <w:color w:val="333333"/>
        </w:rPr>
      </w:pPr>
      <w:r w:rsidRPr="00DE3A89">
        <w:rPr>
          <w:color w:val="3D90D9"/>
          <w:shd w:val="clear" w:color="auto" w:fill="E7E7E7"/>
        </w:rPr>
        <w:t>--help</w:t>
      </w:r>
      <w:r w:rsidRPr="00DE3A89">
        <w:rPr>
          <w:color w:val="333333"/>
        </w:rPr>
        <w:t> is an option supported by many bash commands, and programs that can be run from within Bash, to display more information on how to use these commands or programs.</w:t>
      </w:r>
    </w:p>
    <w:p w14:paraId="2A8F1940" w14:textId="77777777" w:rsidR="00DE3A89" w:rsidRPr="00DE3A89" w:rsidRDefault="00DE3A89" w:rsidP="00DE3A89">
      <w:pPr>
        <w:rPr>
          <w:color w:val="333333"/>
        </w:rPr>
      </w:pPr>
      <w:r w:rsidRPr="00DE3A89">
        <w:rPr>
          <w:color w:val="3D90D9"/>
          <w:shd w:val="clear" w:color="auto" w:fill="E7E7E7"/>
        </w:rPr>
        <w:t>man command</w:t>
      </w:r>
      <w:r w:rsidRPr="00DE3A89">
        <w:rPr>
          <w:color w:val="333333"/>
        </w:rPr>
        <w:t> displays the manual page for a given command.</w:t>
      </w:r>
    </w:p>
    <w:p w14:paraId="4EC86379" w14:textId="77777777" w:rsidR="00DE3A89" w:rsidRPr="00DE3A89" w:rsidRDefault="00DE3A89" w:rsidP="00DE3A89">
      <w:pPr>
        <w:rPr>
          <w:color w:val="333333"/>
        </w:rPr>
      </w:pPr>
      <w:r w:rsidRPr="00DE3A89">
        <w:rPr>
          <w:color w:val="3D90D9"/>
          <w:shd w:val="clear" w:color="auto" w:fill="E7E7E7"/>
        </w:rPr>
        <w:t>$(command)</w:t>
      </w:r>
      <w:r w:rsidRPr="00DE3A89">
        <w:rPr>
          <w:color w:val="333333"/>
        </w:rPr>
        <w:t> inserts a command’s output in place.</w:t>
      </w:r>
    </w:p>
    <w:p w14:paraId="1A1F6B82" w14:textId="77777777" w:rsidR="00DE3A89" w:rsidRPr="00DE3A89" w:rsidRDefault="00DE3A89" w:rsidP="00DE3A89">
      <w:pPr>
        <w:rPr>
          <w:b/>
          <w:bCs/>
        </w:rPr>
      </w:pPr>
    </w:p>
    <w:p w14:paraId="2E85A315" w14:textId="77777777" w:rsidR="0081210D" w:rsidRPr="00DE3A89" w:rsidRDefault="0081210D" w:rsidP="0081210D">
      <w:pPr>
        <w:spacing w:after="0"/>
        <w:rPr>
          <w:b/>
          <w:bCs/>
        </w:rPr>
      </w:pPr>
    </w:p>
    <w:p w14:paraId="2A20DB56" w14:textId="60A4D4D4" w:rsidR="0081210D" w:rsidRPr="00886169" w:rsidRDefault="0081210D" w:rsidP="0081210D">
      <w:pPr>
        <w:spacing w:after="0"/>
        <w:rPr>
          <w:b/>
          <w:bCs/>
        </w:rPr>
      </w:pPr>
      <w:r w:rsidRPr="00886169">
        <w:rPr>
          <w:b/>
          <w:bCs/>
        </w:rPr>
        <w:t>Objective: Complete lesson on Shell scripts Teaching: 30 min Exercises: 15 min</w:t>
      </w:r>
    </w:p>
    <w:p w14:paraId="0A8722B4" w14:textId="135396ED" w:rsidR="00B637B8" w:rsidRDefault="00B637B8" w:rsidP="0081210D">
      <w:r w:rsidRPr="00B637B8">
        <w:t>Action:</w:t>
      </w:r>
    </w:p>
    <w:p w14:paraId="7EA8A9F5" w14:textId="77777777" w:rsidR="00B637B8" w:rsidRPr="00B637B8" w:rsidRDefault="00B637B8" w:rsidP="00B637B8">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B637B8">
        <w:rPr>
          <w:rFonts w:ascii="Menlo" w:hAnsi="Menlo" w:cs="Menlo"/>
          <w:color w:val="6E5494"/>
          <w:sz w:val="20"/>
          <w:szCs w:val="20"/>
        </w:rPr>
        <w:t>head -n 15 octane.pdb | tail -n 5</w:t>
      </w:r>
    </w:p>
    <w:p w14:paraId="08D1C4CA" w14:textId="0F769F37" w:rsidR="00B637B8" w:rsidRDefault="00B637B8" w:rsidP="0081210D">
      <w:r>
        <w:t xml:space="preserve">Opened </w:t>
      </w:r>
      <w:proofErr w:type="spellStart"/>
      <w:r>
        <w:t>nano</w:t>
      </w:r>
      <w:proofErr w:type="spellEnd"/>
      <w:r>
        <w:t xml:space="preserve"> and created file middle.sh, added </w:t>
      </w:r>
      <w:r w:rsidR="00AF090F">
        <w:t xml:space="preserve">pipe to select lines 11-15 of the file octane.pdb. </w:t>
      </w:r>
    </w:p>
    <w:p w14:paraId="498B44AA" w14:textId="7CB86A0E" w:rsidR="0081210D" w:rsidRPr="00B637B8" w:rsidRDefault="00B637B8" w:rsidP="00B637B8">
      <w:r w:rsidRPr="00B637B8">
        <w:t>Result</w:t>
      </w:r>
    </w:p>
    <w:p w14:paraId="75500E62"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37B8">
        <w:rPr>
          <w:rFonts w:ascii="Arial" w:eastAsiaTheme="minorHAnsi" w:hAnsi="Arial" w:cs="Arial"/>
          <w:color w:val="000000"/>
          <w:sz w:val="20"/>
          <w:szCs w:val="20"/>
          <w:lang w:val="en-GB" w:eastAsia="en-US"/>
        </w:rPr>
        <w:t>Roslyns-iMac:molecules</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Tquestudio</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nano</w:t>
      </w:r>
      <w:proofErr w:type="spellEnd"/>
      <w:r w:rsidRPr="00B637B8">
        <w:rPr>
          <w:rFonts w:ascii="Arial" w:eastAsiaTheme="minorHAnsi" w:hAnsi="Arial" w:cs="Arial"/>
          <w:color w:val="000000"/>
          <w:sz w:val="20"/>
          <w:szCs w:val="20"/>
          <w:lang w:val="en-GB" w:eastAsia="en-US"/>
        </w:rPr>
        <w:t xml:space="preserve"> middle.sh</w:t>
      </w:r>
    </w:p>
    <w:p w14:paraId="1B44C2F6"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37B8">
        <w:rPr>
          <w:rFonts w:ascii="Arial" w:eastAsiaTheme="minorHAnsi" w:hAnsi="Arial" w:cs="Arial"/>
          <w:color w:val="000000"/>
          <w:sz w:val="20"/>
          <w:szCs w:val="20"/>
          <w:lang w:val="en-GB" w:eastAsia="en-US"/>
        </w:rPr>
        <w:t>Roslyns-iMac:molecules</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Tquestudio</w:t>
      </w:r>
      <w:proofErr w:type="spellEnd"/>
      <w:r w:rsidRPr="00B637B8">
        <w:rPr>
          <w:rFonts w:ascii="Arial" w:eastAsiaTheme="minorHAnsi" w:hAnsi="Arial" w:cs="Arial"/>
          <w:color w:val="000000"/>
          <w:sz w:val="20"/>
          <w:szCs w:val="20"/>
          <w:lang w:val="en-GB" w:eastAsia="en-US"/>
        </w:rPr>
        <w:t>$ ls</w:t>
      </w:r>
    </w:p>
    <w:p w14:paraId="37F8067F"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cubane.pdb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methane.pdb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propane.pdb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testfile02.txt</w:t>
      </w:r>
    </w:p>
    <w:p w14:paraId="411E19A4"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ethane.pdb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middle.sh</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sorted-lenghts.txt</w:t>
      </w:r>
    </w:p>
    <w:p w14:paraId="3ACA8ACF"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final.txt</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octane.pdb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sorted-lengths.txt</w:t>
      </w:r>
    </w:p>
    <w:p w14:paraId="073C0610"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lengths.txt</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pentane.pdb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testfile01.txt</w:t>
      </w:r>
    </w:p>
    <w:p w14:paraId="24C145A4"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37B8">
        <w:rPr>
          <w:rFonts w:ascii="Arial" w:eastAsiaTheme="minorHAnsi" w:hAnsi="Arial" w:cs="Arial"/>
          <w:color w:val="000000"/>
          <w:sz w:val="20"/>
          <w:szCs w:val="20"/>
          <w:lang w:val="en-GB" w:eastAsia="en-US"/>
        </w:rPr>
        <w:t>Roslyns-iMac:molecules</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Tquestudio</w:t>
      </w:r>
      <w:proofErr w:type="spellEnd"/>
      <w:r w:rsidRPr="00B637B8">
        <w:rPr>
          <w:rFonts w:ascii="Arial" w:eastAsiaTheme="minorHAnsi" w:hAnsi="Arial" w:cs="Arial"/>
          <w:color w:val="000000"/>
          <w:sz w:val="20"/>
          <w:szCs w:val="20"/>
          <w:lang w:val="en-GB" w:eastAsia="en-US"/>
        </w:rPr>
        <w:t xml:space="preserve">$ </w:t>
      </w:r>
    </w:p>
    <w:p w14:paraId="72CED72F" w14:textId="77777777" w:rsidR="0081210D" w:rsidRPr="00B637B8" w:rsidRDefault="0081210D" w:rsidP="0081210D">
      <w:pPr>
        <w:rPr>
          <w:rFonts w:ascii="Arial" w:hAnsi="Arial" w:cs="Arial"/>
          <w:b/>
          <w:sz w:val="20"/>
          <w:szCs w:val="20"/>
        </w:rPr>
      </w:pPr>
    </w:p>
    <w:p w14:paraId="6DE517FC" w14:textId="4D3AEE4D" w:rsidR="00C7726F" w:rsidRDefault="00AF090F" w:rsidP="0009354B">
      <w:r w:rsidRPr="00AF090F">
        <w:t>Action:</w:t>
      </w:r>
      <w:r>
        <w:t xml:space="preserve"> execute the command in file middle.sh</w:t>
      </w:r>
    </w:p>
    <w:p w14:paraId="128AD736" w14:textId="77777777" w:rsidR="00AF090F" w:rsidRPr="00AF090F" w:rsidRDefault="00AF090F" w:rsidP="00AF090F">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AF090F">
        <w:rPr>
          <w:rFonts w:ascii="Menlo" w:hAnsi="Menlo" w:cs="Menlo"/>
          <w:color w:val="6E5494"/>
          <w:sz w:val="20"/>
          <w:szCs w:val="20"/>
        </w:rPr>
        <w:t>bash middle.sh</w:t>
      </w:r>
    </w:p>
    <w:p w14:paraId="68D4EE0A" w14:textId="7F6EF4FC" w:rsidR="00AF090F" w:rsidRDefault="00AF090F" w:rsidP="0009354B">
      <w:r>
        <w:t>Result.</w:t>
      </w:r>
    </w:p>
    <w:p w14:paraId="6BFFB5B0"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proofErr w:type="spellStart"/>
      <w:r w:rsidRPr="00AF090F">
        <w:rPr>
          <w:rFonts w:ascii="Arial" w:eastAsiaTheme="minorHAnsi" w:hAnsi="Arial" w:cs="Arial"/>
          <w:sz w:val="20"/>
          <w:szCs w:val="20"/>
        </w:rPr>
        <w:t>Roslyns-iMac:molecules</w:t>
      </w:r>
      <w:proofErr w:type="spellEnd"/>
      <w:r w:rsidRPr="00AF090F">
        <w:rPr>
          <w:rFonts w:ascii="Arial" w:eastAsiaTheme="minorHAnsi" w:hAnsi="Arial" w:cs="Arial"/>
          <w:sz w:val="20"/>
          <w:szCs w:val="20"/>
        </w:rPr>
        <w:t xml:space="preserve"> </w:t>
      </w:r>
      <w:proofErr w:type="spellStart"/>
      <w:r w:rsidRPr="00AF090F">
        <w:rPr>
          <w:rFonts w:ascii="Arial" w:eastAsiaTheme="minorHAnsi" w:hAnsi="Arial" w:cs="Arial"/>
          <w:sz w:val="20"/>
          <w:szCs w:val="20"/>
        </w:rPr>
        <w:t>Tquestudio</w:t>
      </w:r>
      <w:proofErr w:type="spellEnd"/>
      <w:r w:rsidRPr="00AF090F">
        <w:rPr>
          <w:rFonts w:ascii="Arial" w:eastAsiaTheme="minorHAnsi" w:hAnsi="Arial" w:cs="Arial"/>
          <w:sz w:val="20"/>
          <w:szCs w:val="20"/>
        </w:rPr>
        <w:t>$  bash middle.sh</w:t>
      </w:r>
    </w:p>
    <w:p w14:paraId="4BEA05A4"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9  H           1      -4.502   0.681   0.785  1.00  0.00</w:t>
      </w:r>
    </w:p>
    <w:p w14:paraId="6BE74336"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10  H           1      -5.254  -0.243  -0.537  1.00  0.00</w:t>
      </w:r>
    </w:p>
    <w:p w14:paraId="220A5845"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11  H           1      -4.357   1.252  -0.895  1.00  0.00</w:t>
      </w:r>
    </w:p>
    <w:p w14:paraId="01E9070B"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12  H           1      -3.009  -0.741  -1.467  1.00  0.00</w:t>
      </w:r>
    </w:p>
    <w:p w14:paraId="63BFD868"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13  H           1      -3.172  -1.337   0.206  1.00  0.00</w:t>
      </w:r>
    </w:p>
    <w:p w14:paraId="4433DD62" w14:textId="77777777" w:rsidR="00886169" w:rsidRDefault="00886169" w:rsidP="00886169"/>
    <w:p w14:paraId="21F81EFE" w14:textId="03A4C112" w:rsidR="00886169" w:rsidRDefault="00886169" w:rsidP="00886169">
      <w:r>
        <w:t xml:space="preserve">Objective: double-quotes around arguments. </w:t>
      </w:r>
    </w:p>
    <w:p w14:paraId="5EB957A3" w14:textId="77777777" w:rsidR="00AF090F" w:rsidRPr="00AF090F" w:rsidRDefault="00AF090F" w:rsidP="0009354B"/>
    <w:p w14:paraId="27290159" w14:textId="77777777" w:rsidR="00AF090F" w:rsidRPr="00AF090F" w:rsidRDefault="00AF090F" w:rsidP="00AF090F">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303030"/>
        </w:rPr>
      </w:pPr>
      <w:r>
        <w:t xml:space="preserve">Action: </w:t>
      </w:r>
      <w:r w:rsidRPr="00AF090F">
        <w:rPr>
          <w:rFonts w:ascii="Menlo" w:hAnsi="Menlo" w:cs="Menlo"/>
          <w:color w:val="303030"/>
        </w:rPr>
        <w:t>head -n "$2" "$1" | tail -n "$3"</w:t>
      </w:r>
    </w:p>
    <w:p w14:paraId="41DB4EB4" w14:textId="79382473" w:rsidR="00B96A6D" w:rsidRDefault="00AF090F" w:rsidP="0009354B">
      <w:r>
        <w:t xml:space="preserve">Note: modifies pipe in middle.sh so the filenames don't require rewriting. </w:t>
      </w:r>
      <w:r w:rsidR="00DC246F">
        <w:t xml:space="preserve">using double quotes </w:t>
      </w:r>
      <w:r>
        <w:t xml:space="preserve">Execute. </w:t>
      </w:r>
    </w:p>
    <w:p w14:paraId="03C7F651" w14:textId="77777777" w:rsidR="00AF090F" w:rsidRPr="00AF090F" w:rsidRDefault="00AF090F" w:rsidP="00AF090F">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AF090F">
        <w:rPr>
          <w:rFonts w:ascii="Menlo" w:hAnsi="Menlo" w:cs="Menlo"/>
          <w:color w:val="19177C"/>
          <w:sz w:val="20"/>
          <w:szCs w:val="20"/>
        </w:rPr>
        <w:lastRenderedPageBreak/>
        <w:t xml:space="preserve">$ </w:t>
      </w:r>
      <w:r w:rsidRPr="00AF090F">
        <w:rPr>
          <w:rFonts w:ascii="Menlo" w:hAnsi="Menlo" w:cs="Menlo"/>
          <w:color w:val="6E5494"/>
          <w:sz w:val="20"/>
          <w:szCs w:val="20"/>
        </w:rPr>
        <w:t>bash middle.sh pentane.pdb 15 5</w:t>
      </w:r>
    </w:p>
    <w:p w14:paraId="3FB183C6" w14:textId="1E1A8A8E" w:rsidR="00AF090F" w:rsidRPr="00AF090F" w:rsidRDefault="00AF090F" w:rsidP="0009354B">
      <w:pPr>
        <w:rPr>
          <w:rFonts w:ascii="Arial" w:hAnsi="Arial" w:cs="Arial"/>
          <w:sz w:val="20"/>
          <w:szCs w:val="20"/>
        </w:rPr>
      </w:pPr>
      <w:r w:rsidRPr="00AF090F">
        <w:rPr>
          <w:rFonts w:ascii="Arial" w:hAnsi="Arial" w:cs="Arial"/>
          <w:sz w:val="20"/>
          <w:szCs w:val="20"/>
        </w:rPr>
        <w:t>Results:</w:t>
      </w:r>
    </w:p>
    <w:p w14:paraId="55585084"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AF090F">
        <w:rPr>
          <w:rFonts w:ascii="Arial" w:eastAsiaTheme="minorHAnsi" w:hAnsi="Arial" w:cs="Arial"/>
          <w:color w:val="000000"/>
          <w:sz w:val="20"/>
          <w:szCs w:val="20"/>
          <w:lang w:val="en-GB" w:eastAsia="en-US"/>
        </w:rPr>
        <w:t>Roslyns-iMac:molecules</w:t>
      </w:r>
      <w:proofErr w:type="spellEnd"/>
      <w:r w:rsidRPr="00AF090F">
        <w:rPr>
          <w:rFonts w:ascii="Arial" w:eastAsiaTheme="minorHAnsi" w:hAnsi="Arial" w:cs="Arial"/>
          <w:color w:val="000000"/>
          <w:sz w:val="20"/>
          <w:szCs w:val="20"/>
          <w:lang w:val="en-GB" w:eastAsia="en-US"/>
        </w:rPr>
        <w:t xml:space="preserve"> </w:t>
      </w:r>
      <w:proofErr w:type="spellStart"/>
      <w:r w:rsidRPr="00AF090F">
        <w:rPr>
          <w:rFonts w:ascii="Arial" w:eastAsiaTheme="minorHAnsi" w:hAnsi="Arial" w:cs="Arial"/>
          <w:color w:val="000000"/>
          <w:sz w:val="20"/>
          <w:szCs w:val="20"/>
          <w:lang w:val="en-GB" w:eastAsia="en-US"/>
        </w:rPr>
        <w:t>Tquestudio</w:t>
      </w:r>
      <w:proofErr w:type="spellEnd"/>
      <w:r w:rsidRPr="00AF090F">
        <w:rPr>
          <w:rFonts w:ascii="Arial" w:eastAsiaTheme="minorHAnsi" w:hAnsi="Arial" w:cs="Arial"/>
          <w:color w:val="000000"/>
          <w:sz w:val="20"/>
          <w:szCs w:val="20"/>
          <w:lang w:val="en-GB" w:eastAsia="en-US"/>
        </w:rPr>
        <w:t xml:space="preserve">$ </w:t>
      </w:r>
      <w:proofErr w:type="spellStart"/>
      <w:r w:rsidRPr="00AF090F">
        <w:rPr>
          <w:rFonts w:ascii="Arial" w:eastAsiaTheme="minorHAnsi" w:hAnsi="Arial" w:cs="Arial"/>
          <w:color w:val="000000"/>
          <w:sz w:val="20"/>
          <w:szCs w:val="20"/>
          <w:lang w:val="en-GB" w:eastAsia="en-US"/>
        </w:rPr>
        <w:t>nano</w:t>
      </w:r>
      <w:proofErr w:type="spellEnd"/>
      <w:r w:rsidRPr="00AF090F">
        <w:rPr>
          <w:rFonts w:ascii="Arial" w:eastAsiaTheme="minorHAnsi" w:hAnsi="Arial" w:cs="Arial"/>
          <w:color w:val="000000"/>
          <w:sz w:val="20"/>
          <w:szCs w:val="20"/>
          <w:lang w:val="en-GB" w:eastAsia="en-US"/>
        </w:rPr>
        <w:t xml:space="preserve"> middle.sh</w:t>
      </w:r>
    </w:p>
    <w:p w14:paraId="3815BEFB"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AF090F">
        <w:rPr>
          <w:rFonts w:ascii="Arial" w:eastAsiaTheme="minorHAnsi" w:hAnsi="Arial" w:cs="Arial"/>
          <w:color w:val="000000"/>
          <w:sz w:val="20"/>
          <w:szCs w:val="20"/>
          <w:lang w:val="en-GB" w:eastAsia="en-US"/>
        </w:rPr>
        <w:t>Roslyns-iMac:molecules</w:t>
      </w:r>
      <w:proofErr w:type="spellEnd"/>
      <w:r w:rsidRPr="00AF090F">
        <w:rPr>
          <w:rFonts w:ascii="Arial" w:eastAsiaTheme="minorHAnsi" w:hAnsi="Arial" w:cs="Arial"/>
          <w:color w:val="000000"/>
          <w:sz w:val="20"/>
          <w:szCs w:val="20"/>
          <w:lang w:val="en-GB" w:eastAsia="en-US"/>
        </w:rPr>
        <w:t xml:space="preserve"> </w:t>
      </w:r>
      <w:proofErr w:type="spellStart"/>
      <w:r w:rsidRPr="00AF090F">
        <w:rPr>
          <w:rFonts w:ascii="Arial" w:eastAsiaTheme="minorHAnsi" w:hAnsi="Arial" w:cs="Arial"/>
          <w:color w:val="000000"/>
          <w:sz w:val="20"/>
          <w:szCs w:val="20"/>
          <w:lang w:val="en-GB" w:eastAsia="en-US"/>
        </w:rPr>
        <w:t>Tquestudio</w:t>
      </w:r>
      <w:proofErr w:type="spellEnd"/>
      <w:r w:rsidRPr="00AF090F">
        <w:rPr>
          <w:rFonts w:ascii="Arial" w:eastAsiaTheme="minorHAnsi" w:hAnsi="Arial" w:cs="Arial"/>
          <w:color w:val="000000"/>
          <w:sz w:val="20"/>
          <w:szCs w:val="20"/>
          <w:lang w:val="en-GB" w:eastAsia="en-US"/>
        </w:rPr>
        <w:t>$ bash middle.sh pentane.pdb 15 5</w:t>
      </w:r>
    </w:p>
    <w:p w14:paraId="354C73A8"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9  H           1       1.324   0.350  -1.332  1.00  0.00</w:t>
      </w:r>
    </w:p>
    <w:p w14:paraId="50FDD104"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10  H           1       1.271   1.378   0.122  1.00  0.00</w:t>
      </w:r>
    </w:p>
    <w:p w14:paraId="34487041"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11  H           1      -0.074  -0.384   1.288  1.00  0.00</w:t>
      </w:r>
    </w:p>
    <w:p w14:paraId="5A07335F"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12  H           1      -0.048  -1.362  -0.205  1.00  0.00</w:t>
      </w:r>
    </w:p>
    <w:p w14:paraId="6602426C" w14:textId="7E91FA8F" w:rsidR="00AF090F" w:rsidRDefault="00AF090F" w:rsidP="0009354B">
      <w:pPr>
        <w:rPr>
          <w:rFonts w:ascii="Arial" w:hAnsi="Arial" w:cs="Arial"/>
          <w:sz w:val="20"/>
          <w:szCs w:val="20"/>
        </w:rPr>
      </w:pPr>
      <w:r w:rsidRPr="00AF090F">
        <w:rPr>
          <w:rFonts w:ascii="Arial" w:eastAsiaTheme="minorHAnsi" w:hAnsi="Arial" w:cs="Arial"/>
          <w:color w:val="000000"/>
          <w:sz w:val="20"/>
          <w:szCs w:val="20"/>
          <w:lang w:val="en-GB" w:eastAsia="en-US"/>
        </w:rPr>
        <w:t>ATOM     13  H           1      -1.183   0.500  -1.412  1.00  0.00</w:t>
      </w:r>
    </w:p>
    <w:p w14:paraId="7431B6A5" w14:textId="77777777" w:rsidR="00AF090F" w:rsidRDefault="00AF090F" w:rsidP="00DC246F"/>
    <w:p w14:paraId="7A73606E" w14:textId="1DFAC9C8" w:rsidR="00DC246F" w:rsidRPr="00DC246F" w:rsidRDefault="00DC246F" w:rsidP="00DC246F">
      <w:pPr>
        <w:spacing w:after="0"/>
      </w:pPr>
      <w:r w:rsidRPr="00DC246F">
        <w:t>Action: to process many files in a single pipeline</w:t>
      </w:r>
      <w:r>
        <w:t xml:space="preserve"> and sort .</w:t>
      </w:r>
      <w:proofErr w:type="spellStart"/>
      <w:r>
        <w:t>pdb</w:t>
      </w:r>
      <w:proofErr w:type="spellEnd"/>
      <w:r>
        <w:t xml:space="preserve"> files by length.</w:t>
      </w:r>
    </w:p>
    <w:p w14:paraId="5B11B839" w14:textId="503942BD" w:rsidR="00DC246F" w:rsidRPr="00DC246F" w:rsidRDefault="00DC246F" w:rsidP="00DC246F">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p>
    <w:p w14:paraId="2266359F" w14:textId="7130A2AC" w:rsidR="00DC246F" w:rsidRDefault="00DC246F" w:rsidP="00DC246F">
      <w:r>
        <w:t>Result.</w:t>
      </w:r>
    </w:p>
    <w:p w14:paraId="79261BD2"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C246F">
        <w:rPr>
          <w:rFonts w:ascii="Arial" w:eastAsiaTheme="minorHAnsi" w:hAnsi="Arial" w:cs="Arial"/>
          <w:color w:val="000000"/>
          <w:sz w:val="20"/>
          <w:szCs w:val="20"/>
          <w:lang w:val="en-GB" w:eastAsia="en-US"/>
        </w:rPr>
        <w:t>Roslyns-iMac:molecules</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Tquestudio</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nano</w:t>
      </w:r>
      <w:proofErr w:type="spellEnd"/>
      <w:r w:rsidRPr="00DC246F">
        <w:rPr>
          <w:rFonts w:ascii="Arial" w:eastAsiaTheme="minorHAnsi" w:hAnsi="Arial" w:cs="Arial"/>
          <w:color w:val="000000"/>
          <w:sz w:val="20"/>
          <w:szCs w:val="20"/>
          <w:lang w:val="en-GB" w:eastAsia="en-US"/>
        </w:rPr>
        <w:t xml:space="preserve"> middle.sh</w:t>
      </w:r>
    </w:p>
    <w:p w14:paraId="764B48A0"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C246F">
        <w:rPr>
          <w:rFonts w:ascii="Arial" w:eastAsiaTheme="minorHAnsi" w:hAnsi="Arial" w:cs="Arial"/>
          <w:color w:val="000000"/>
          <w:sz w:val="20"/>
          <w:szCs w:val="20"/>
          <w:lang w:val="en-GB" w:eastAsia="en-US"/>
        </w:rPr>
        <w:t>Roslyns-iMac:molecules</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Tquestudio</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wc</w:t>
      </w:r>
      <w:proofErr w:type="spellEnd"/>
      <w:r w:rsidRPr="00DC246F">
        <w:rPr>
          <w:rFonts w:ascii="Arial" w:eastAsiaTheme="minorHAnsi" w:hAnsi="Arial" w:cs="Arial"/>
          <w:color w:val="000000"/>
          <w:sz w:val="20"/>
          <w:szCs w:val="20"/>
          <w:lang w:val="en-GB" w:eastAsia="en-US"/>
        </w:rPr>
        <w:t xml:space="preserve"> -l *.</w:t>
      </w:r>
      <w:proofErr w:type="spellStart"/>
      <w:r w:rsidRPr="00DC246F">
        <w:rPr>
          <w:rFonts w:ascii="Arial" w:eastAsiaTheme="minorHAnsi" w:hAnsi="Arial" w:cs="Arial"/>
          <w:color w:val="000000"/>
          <w:sz w:val="20"/>
          <w:szCs w:val="20"/>
          <w:lang w:val="en-GB" w:eastAsia="en-US"/>
        </w:rPr>
        <w:t>pdb</w:t>
      </w:r>
      <w:proofErr w:type="spellEnd"/>
      <w:r w:rsidRPr="00DC246F">
        <w:rPr>
          <w:rFonts w:ascii="Arial" w:eastAsiaTheme="minorHAnsi" w:hAnsi="Arial" w:cs="Arial"/>
          <w:color w:val="000000"/>
          <w:sz w:val="20"/>
          <w:szCs w:val="20"/>
          <w:lang w:val="en-GB" w:eastAsia="en-US"/>
        </w:rPr>
        <w:t xml:space="preserve"> | sort -n</w:t>
      </w:r>
    </w:p>
    <w:p w14:paraId="412E0614"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9 methane.pdb</w:t>
      </w:r>
    </w:p>
    <w:p w14:paraId="1DAC1318"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12 ethane.pdb</w:t>
      </w:r>
    </w:p>
    <w:p w14:paraId="6D6553C9"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15 propane.pdb</w:t>
      </w:r>
    </w:p>
    <w:p w14:paraId="634C3E94"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20 cubane.pdb</w:t>
      </w:r>
    </w:p>
    <w:p w14:paraId="7F0997A4"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21 pentane.pdb</w:t>
      </w:r>
    </w:p>
    <w:p w14:paraId="2E0B73A7"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30 octane.pdb</w:t>
      </w:r>
    </w:p>
    <w:p w14:paraId="4F5E7F2E" w14:textId="086097ED" w:rsidR="00AF090F" w:rsidRPr="00DC246F" w:rsidRDefault="00DC246F" w:rsidP="00DC246F">
      <w:pPr>
        <w:rPr>
          <w:rFonts w:ascii="Arial" w:hAnsi="Arial" w:cs="Arial"/>
          <w:sz w:val="20"/>
          <w:szCs w:val="20"/>
        </w:rPr>
      </w:pPr>
      <w:r w:rsidRPr="00DC246F">
        <w:rPr>
          <w:rFonts w:ascii="Arial" w:eastAsiaTheme="minorHAnsi" w:hAnsi="Arial" w:cs="Arial"/>
          <w:color w:val="000000"/>
          <w:sz w:val="20"/>
          <w:szCs w:val="20"/>
          <w:lang w:val="en-GB" w:eastAsia="en-US"/>
        </w:rPr>
        <w:t xml:space="preserve">     107 total</w:t>
      </w:r>
    </w:p>
    <w:p w14:paraId="1CA50C11" w14:textId="620CD0C8" w:rsidR="00AF090F" w:rsidRPr="00AF090F" w:rsidRDefault="00AF090F" w:rsidP="0009354B">
      <w:pPr>
        <w:rPr>
          <w:rFonts w:ascii="Calibri" w:hAnsi="Calibri" w:cs="Calibri"/>
        </w:rPr>
      </w:pPr>
      <w:r w:rsidRPr="00AF090F">
        <w:rPr>
          <w:rFonts w:ascii="Calibri" w:hAnsi="Calibri" w:cs="Calibri"/>
        </w:rPr>
        <w:t>Command shortcuts:</w:t>
      </w:r>
    </w:p>
    <w:p w14:paraId="70F30DD3"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Fonts w:ascii="Calibri" w:hAnsi="Calibri" w:cs="Calibri"/>
          <w:color w:val="333333"/>
        </w:rPr>
        <w:t>Save commands in files (usually called shell scripts) for re-use.</w:t>
      </w:r>
    </w:p>
    <w:p w14:paraId="37665682"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Style w:val="HTMLCode"/>
          <w:rFonts w:ascii="Calibri" w:hAnsi="Calibri" w:cs="Calibri"/>
          <w:color w:val="3D90D9"/>
          <w:sz w:val="24"/>
          <w:szCs w:val="24"/>
          <w:shd w:val="clear" w:color="auto" w:fill="E7E7E7"/>
        </w:rPr>
        <w:t>bash filename</w:t>
      </w:r>
      <w:r w:rsidRPr="00AF090F">
        <w:rPr>
          <w:rFonts w:ascii="Calibri" w:hAnsi="Calibri" w:cs="Calibri"/>
          <w:color w:val="333333"/>
        </w:rPr>
        <w:t> runs the commands saved in a file.</w:t>
      </w:r>
    </w:p>
    <w:p w14:paraId="6C1180A2"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Style w:val="HTMLCode"/>
          <w:rFonts w:ascii="Calibri" w:hAnsi="Calibri" w:cs="Calibri"/>
          <w:color w:val="3D90D9"/>
          <w:sz w:val="24"/>
          <w:szCs w:val="24"/>
          <w:shd w:val="clear" w:color="auto" w:fill="E7E7E7"/>
        </w:rPr>
        <w:t>$@</w:t>
      </w:r>
      <w:r w:rsidRPr="00AF090F">
        <w:rPr>
          <w:rFonts w:ascii="Calibri" w:hAnsi="Calibri" w:cs="Calibri"/>
          <w:color w:val="333333"/>
        </w:rPr>
        <w:t> refers to all of a shell script’s command-line arguments.</w:t>
      </w:r>
    </w:p>
    <w:p w14:paraId="7680A4A9"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Style w:val="HTMLCode"/>
          <w:rFonts w:ascii="Calibri" w:hAnsi="Calibri" w:cs="Calibri"/>
          <w:color w:val="3D90D9"/>
          <w:sz w:val="24"/>
          <w:szCs w:val="24"/>
          <w:shd w:val="clear" w:color="auto" w:fill="E7E7E7"/>
        </w:rPr>
        <w:t>$1</w:t>
      </w:r>
      <w:r w:rsidRPr="00AF090F">
        <w:rPr>
          <w:rFonts w:ascii="Calibri" w:hAnsi="Calibri" w:cs="Calibri"/>
          <w:color w:val="333333"/>
        </w:rPr>
        <w:t>, </w:t>
      </w:r>
      <w:r w:rsidRPr="00AF090F">
        <w:rPr>
          <w:rStyle w:val="HTMLCode"/>
          <w:rFonts w:ascii="Calibri" w:hAnsi="Calibri" w:cs="Calibri"/>
          <w:color w:val="3D90D9"/>
          <w:sz w:val="24"/>
          <w:szCs w:val="24"/>
          <w:shd w:val="clear" w:color="auto" w:fill="E7E7E7"/>
        </w:rPr>
        <w:t>$2</w:t>
      </w:r>
      <w:r w:rsidRPr="00AF090F">
        <w:rPr>
          <w:rFonts w:ascii="Calibri" w:hAnsi="Calibri" w:cs="Calibri"/>
          <w:color w:val="333333"/>
        </w:rPr>
        <w:t>, etc., refer to the first command-line argument, the second command-line argument, etc.</w:t>
      </w:r>
    </w:p>
    <w:p w14:paraId="4039D11E"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Fonts w:ascii="Calibri" w:hAnsi="Calibri" w:cs="Calibri"/>
          <w:color w:val="333333"/>
        </w:rPr>
        <w:t>Place variables in quotes if the values might have spaces in them.</w:t>
      </w:r>
    </w:p>
    <w:p w14:paraId="05185121"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Fonts w:ascii="Calibri" w:hAnsi="Calibri" w:cs="Calibri"/>
          <w:color w:val="333333"/>
        </w:rPr>
        <w:t>Letting users decide what files to process is more flexible and more consistent with built-in Unix commands.</w:t>
      </w:r>
    </w:p>
    <w:p w14:paraId="675909B7" w14:textId="77777777" w:rsidR="00AF090F" w:rsidRPr="00AF090F" w:rsidRDefault="00AF090F" w:rsidP="0009354B"/>
    <w:p w14:paraId="7430EAE3" w14:textId="00F7575F" w:rsidR="00B96A6D" w:rsidRDefault="00B96A6D" w:rsidP="00B96A6D">
      <w:pPr>
        <w:spacing w:after="0"/>
      </w:pPr>
      <w:r>
        <w:t xml:space="preserve">Week 5: 3 September 2019, Lesson. Loops. </w:t>
      </w:r>
      <w:hyperlink r:id="rId22" w:history="1">
        <w:r>
          <w:rPr>
            <w:rStyle w:val="Hyperlink"/>
          </w:rPr>
          <w:t>https://swcarpentry.github.io/shell-novice/05-loop/index.html</w:t>
        </w:r>
      </w:hyperlink>
    </w:p>
    <w:p w14:paraId="32800447" w14:textId="57226B03" w:rsidR="00B96A6D" w:rsidRDefault="00B96A6D" w:rsidP="0009354B">
      <w:pPr>
        <w:rPr>
          <w:b/>
        </w:rPr>
      </w:pPr>
    </w:p>
    <w:p w14:paraId="4F22182A" w14:textId="77777777" w:rsidR="002D5891" w:rsidRDefault="002D5891" w:rsidP="000E5E9D">
      <w:pPr>
        <w:spacing w:after="0"/>
        <w:rPr>
          <w:b/>
          <w:bCs/>
        </w:rPr>
      </w:pPr>
      <w:r>
        <w:rPr>
          <w:b/>
          <w:bCs/>
        </w:rPr>
        <w:t xml:space="preserve">Week 5, 3 September </w:t>
      </w:r>
      <w:r w:rsidR="000E5E9D" w:rsidRPr="000E5E9D">
        <w:rPr>
          <w:b/>
          <w:bCs/>
        </w:rPr>
        <w:t xml:space="preserve">Objective: Lesson. Loops </w:t>
      </w:r>
    </w:p>
    <w:p w14:paraId="4B20F39F" w14:textId="14A10441" w:rsidR="000E5E9D" w:rsidRPr="000E5E9D" w:rsidRDefault="002D5891" w:rsidP="002D5891">
      <w:r>
        <w:t xml:space="preserve">Action: </w:t>
      </w:r>
      <w:r w:rsidR="000E5E9D" w:rsidRPr="000E5E9D">
        <w:t>Teaching: 40 min Exercises: 10 min</w:t>
      </w:r>
    </w:p>
    <w:p w14:paraId="49295CD3" w14:textId="3D8315EB" w:rsidR="002D5891" w:rsidRDefault="002D5891" w:rsidP="002D5891">
      <w:r>
        <w:t>Action: Navigate to creatures directory.</w:t>
      </w:r>
    </w:p>
    <w:p w14:paraId="2C4BF6C1"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hAnsi="Arial" w:cs="Arial"/>
          <w:sz w:val="20"/>
          <w:szCs w:val="20"/>
        </w:rPr>
        <w:t xml:space="preserve">Result: </w:t>
      </w:r>
      <w:proofErr w:type="spellStart"/>
      <w:r w:rsidRPr="002D5891">
        <w:rPr>
          <w:rFonts w:ascii="Arial" w:eastAsiaTheme="minorHAnsi" w:hAnsi="Arial" w:cs="Arial"/>
          <w:color w:val="000000"/>
          <w:sz w:val="20"/>
          <w:szCs w:val="20"/>
          <w:lang w:val="en-GB" w:eastAsia="en-US"/>
        </w:rPr>
        <w:t>Roslyns</w:t>
      </w:r>
      <w:proofErr w:type="spellEnd"/>
      <w:r w:rsidRPr="002D5891">
        <w:rPr>
          <w:rFonts w:ascii="Arial" w:eastAsiaTheme="minorHAnsi" w:hAnsi="Arial" w:cs="Arial"/>
          <w:color w:val="000000"/>
          <w:sz w:val="20"/>
          <w:szCs w:val="20"/>
          <w:lang w:val="en-GB" w:eastAsia="en-US"/>
        </w:rPr>
        <w:t xml:space="preserve">-iMac:~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cd ~/Desktop/data-shell/</w:t>
      </w:r>
    </w:p>
    <w:p w14:paraId="794604DB"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2D5891">
        <w:rPr>
          <w:rFonts w:ascii="Arial" w:eastAsiaTheme="minorHAnsi" w:hAnsi="Arial" w:cs="Arial"/>
          <w:color w:val="000000"/>
          <w:sz w:val="20"/>
          <w:szCs w:val="20"/>
          <w:lang w:val="en-GB" w:eastAsia="en-US"/>
        </w:rPr>
        <w:t>Roslyns-iMac:data-shell</w:t>
      </w:r>
      <w:proofErr w:type="spellEnd"/>
      <w:r w:rsidRPr="002D5891">
        <w:rPr>
          <w:rFonts w:ascii="Arial" w:eastAsiaTheme="minorHAnsi" w:hAnsi="Arial" w:cs="Arial"/>
          <w:color w:val="000000"/>
          <w:sz w:val="20"/>
          <w:szCs w:val="20"/>
          <w:lang w:val="en-GB" w:eastAsia="en-US"/>
        </w:rPr>
        <w:t xml:space="preserve">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ls</w:t>
      </w:r>
    </w:p>
    <w:p w14:paraId="0E352EFC"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backup</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north-pacific-gyre</w:t>
      </w:r>
      <w:r w:rsidRPr="002D5891">
        <w:rPr>
          <w:rFonts w:ascii="Arial" w:eastAsiaTheme="minorHAnsi" w:hAnsi="Arial" w:cs="Arial"/>
          <w:color w:val="000000"/>
          <w:sz w:val="20"/>
          <w:szCs w:val="20"/>
          <w:lang w:val="en-GB" w:eastAsia="en-US"/>
        </w:rPr>
        <w:tab/>
        <w:t>thesis</w:t>
      </w:r>
    </w:p>
    <w:p w14:paraId="295842E7"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creatures</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notes.txt</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proofErr w:type="spellStart"/>
      <w:r w:rsidRPr="002D5891">
        <w:rPr>
          <w:rFonts w:ascii="Arial" w:eastAsiaTheme="minorHAnsi" w:hAnsi="Arial" w:cs="Arial"/>
          <w:color w:val="000000"/>
          <w:sz w:val="20"/>
          <w:szCs w:val="20"/>
          <w:lang w:val="en-GB" w:eastAsia="en-US"/>
        </w:rPr>
        <w:t>thesis_backup</w:t>
      </w:r>
      <w:proofErr w:type="spellEnd"/>
    </w:p>
    <w:p w14:paraId="3A0B6B17"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data</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proofErr w:type="spellStart"/>
      <w:r w:rsidRPr="002D5891">
        <w:rPr>
          <w:rFonts w:ascii="Arial" w:eastAsiaTheme="minorHAnsi" w:hAnsi="Arial" w:cs="Arial"/>
          <w:color w:val="000000"/>
          <w:sz w:val="20"/>
          <w:szCs w:val="20"/>
          <w:lang w:val="en-GB" w:eastAsia="en-US"/>
        </w:rPr>
        <w:t>pizza.cfg</w:t>
      </w:r>
      <w:proofErr w:type="spellEnd"/>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writing</w:t>
      </w:r>
    </w:p>
    <w:p w14:paraId="63181CA8"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molecules</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solar.pdf</w:t>
      </w:r>
    </w:p>
    <w:p w14:paraId="2F1047ED"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2D5891">
        <w:rPr>
          <w:rFonts w:ascii="Arial" w:eastAsiaTheme="minorHAnsi" w:hAnsi="Arial" w:cs="Arial"/>
          <w:color w:val="000000"/>
          <w:sz w:val="20"/>
          <w:szCs w:val="20"/>
          <w:lang w:val="en-GB" w:eastAsia="en-US"/>
        </w:rPr>
        <w:t>Roslyns-iMac:data-shell</w:t>
      </w:r>
      <w:proofErr w:type="spellEnd"/>
      <w:r w:rsidRPr="002D5891">
        <w:rPr>
          <w:rFonts w:ascii="Arial" w:eastAsiaTheme="minorHAnsi" w:hAnsi="Arial" w:cs="Arial"/>
          <w:color w:val="000000"/>
          <w:sz w:val="20"/>
          <w:szCs w:val="20"/>
          <w:lang w:val="en-GB" w:eastAsia="en-US"/>
        </w:rPr>
        <w:t xml:space="preserve">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cd creatures</w:t>
      </w:r>
    </w:p>
    <w:p w14:paraId="1EA42258"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2D5891">
        <w:rPr>
          <w:rFonts w:ascii="Arial" w:eastAsiaTheme="minorHAnsi" w:hAnsi="Arial" w:cs="Arial"/>
          <w:color w:val="000000"/>
          <w:sz w:val="20"/>
          <w:szCs w:val="20"/>
          <w:lang w:val="en-GB" w:eastAsia="en-US"/>
        </w:rPr>
        <w:t>Roslyns-iMac:creatures</w:t>
      </w:r>
      <w:proofErr w:type="spellEnd"/>
      <w:r w:rsidRPr="002D5891">
        <w:rPr>
          <w:rFonts w:ascii="Arial" w:eastAsiaTheme="minorHAnsi" w:hAnsi="Arial" w:cs="Arial"/>
          <w:color w:val="000000"/>
          <w:sz w:val="20"/>
          <w:szCs w:val="20"/>
          <w:lang w:val="en-GB" w:eastAsia="en-US"/>
        </w:rPr>
        <w:t xml:space="preserve">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ls</w:t>
      </w:r>
    </w:p>
    <w:p w14:paraId="35D84026" w14:textId="0AF1F673"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lastRenderedPageBreak/>
        <w:t>basilisk.dat</w:t>
      </w:r>
      <w:r w:rsidRPr="002D5891">
        <w:rPr>
          <w:rFonts w:ascii="Arial" w:eastAsiaTheme="minorHAnsi" w:hAnsi="Arial" w:cs="Arial"/>
          <w:color w:val="000000"/>
          <w:sz w:val="20"/>
          <w:szCs w:val="20"/>
          <w:lang w:val="en-GB" w:eastAsia="en-US"/>
        </w:rPr>
        <w:tab/>
        <w:t>minotaur.dat</w:t>
      </w:r>
      <w:r w:rsidRPr="002D5891">
        <w:rPr>
          <w:rFonts w:ascii="Arial" w:eastAsiaTheme="minorHAnsi" w:hAnsi="Arial" w:cs="Arial"/>
          <w:color w:val="000000"/>
          <w:sz w:val="20"/>
          <w:szCs w:val="20"/>
          <w:lang w:val="en-GB" w:eastAsia="en-US"/>
        </w:rPr>
        <w:tab/>
        <w:t>unicorn.dat</w:t>
      </w:r>
    </w:p>
    <w:p w14:paraId="6020E404" w14:textId="46381204" w:rsidR="002D5891" w:rsidRPr="00AB20AB" w:rsidRDefault="00AB20AB" w:rsidP="0009354B">
      <w:r w:rsidRPr="00AB20AB">
        <w:t>Action: to look at the files</w:t>
      </w:r>
      <w:r>
        <w:t xml:space="preserve"> first five lines.</w:t>
      </w:r>
    </w:p>
    <w:p w14:paraId="34FA5E4D" w14:textId="77777777" w:rsidR="00AB20AB" w:rsidRDefault="00AB20AB" w:rsidP="00AB20AB">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HTMLCode"/>
          <w:rFonts w:ascii="Menlo" w:eastAsiaTheme="majorEastAsia" w:hAnsi="Menlo" w:cs="Menlo"/>
          <w:color w:val="6E5494"/>
        </w:rPr>
        <w:t xml:space="preserve">head </w:t>
      </w:r>
      <w:r>
        <w:rPr>
          <w:rStyle w:val="nt"/>
          <w:rFonts w:ascii="Menlo" w:hAnsi="Menlo" w:cs="Menlo"/>
          <w:b/>
          <w:bCs/>
          <w:color w:val="008000"/>
        </w:rPr>
        <w:t>-n</w:t>
      </w:r>
      <w:r>
        <w:rPr>
          <w:rStyle w:val="HTMLCode"/>
          <w:rFonts w:ascii="Menlo" w:eastAsiaTheme="majorEastAsia" w:hAnsi="Menlo" w:cs="Menlo"/>
          <w:color w:val="6E5494"/>
        </w:rPr>
        <w:t xml:space="preserve"> 5 basilisk.dat minotaur.dat unicorn.dat</w:t>
      </w:r>
    </w:p>
    <w:p w14:paraId="35EF286F" w14:textId="204CACB1" w:rsidR="00AB20AB" w:rsidRDefault="00AB20AB" w:rsidP="00AB20AB">
      <w:r>
        <w:t>Result:</w:t>
      </w:r>
    </w:p>
    <w:p w14:paraId="334BC9C9"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AB20AB">
        <w:rPr>
          <w:rFonts w:ascii="Arial" w:eastAsiaTheme="minorHAnsi" w:hAnsi="Arial" w:cs="Arial"/>
          <w:color w:val="000000"/>
          <w:sz w:val="20"/>
          <w:szCs w:val="20"/>
          <w:lang w:val="en-GB" w:eastAsia="en-US"/>
        </w:rPr>
        <w:t>Roslyns-iMac:creatures</w:t>
      </w:r>
      <w:proofErr w:type="spellEnd"/>
      <w:r w:rsidRPr="00AB20AB">
        <w:rPr>
          <w:rFonts w:ascii="Arial" w:eastAsiaTheme="minorHAnsi" w:hAnsi="Arial" w:cs="Arial"/>
          <w:color w:val="000000"/>
          <w:sz w:val="20"/>
          <w:szCs w:val="20"/>
          <w:lang w:val="en-GB" w:eastAsia="en-US"/>
        </w:rPr>
        <w:t xml:space="preserve"> </w:t>
      </w:r>
      <w:proofErr w:type="spellStart"/>
      <w:r w:rsidRPr="00AB20AB">
        <w:rPr>
          <w:rFonts w:ascii="Arial" w:eastAsiaTheme="minorHAnsi" w:hAnsi="Arial" w:cs="Arial"/>
          <w:color w:val="000000"/>
          <w:sz w:val="20"/>
          <w:szCs w:val="20"/>
          <w:lang w:val="en-GB" w:eastAsia="en-US"/>
        </w:rPr>
        <w:t>Tquestudio</w:t>
      </w:r>
      <w:proofErr w:type="spellEnd"/>
      <w:r w:rsidRPr="00AB20AB">
        <w:rPr>
          <w:rFonts w:ascii="Arial" w:eastAsiaTheme="minorHAnsi" w:hAnsi="Arial" w:cs="Arial"/>
          <w:color w:val="000000"/>
          <w:sz w:val="20"/>
          <w:szCs w:val="20"/>
          <w:lang w:val="en-GB" w:eastAsia="en-US"/>
        </w:rPr>
        <w:t>$ head -n 5 basilisk.dat minotaur.dat unicorn.dat</w:t>
      </w:r>
    </w:p>
    <w:p w14:paraId="7D8900B4"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==&gt; basilisk.dat &lt;==</w:t>
      </w:r>
    </w:p>
    <w:p w14:paraId="0BECEDA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COMMON NAME: basilisk</w:t>
      </w:r>
    </w:p>
    <w:p w14:paraId="1B67027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 xml:space="preserve">CLASSIFICATION: </w:t>
      </w:r>
      <w:proofErr w:type="spellStart"/>
      <w:r w:rsidRPr="00AB20AB">
        <w:rPr>
          <w:rFonts w:ascii="Arial" w:eastAsiaTheme="minorHAnsi" w:hAnsi="Arial" w:cs="Arial"/>
          <w:color w:val="000000"/>
          <w:sz w:val="20"/>
          <w:szCs w:val="20"/>
          <w:lang w:val="en-GB" w:eastAsia="en-US"/>
        </w:rPr>
        <w:t>basiliscus</w:t>
      </w:r>
      <w:proofErr w:type="spellEnd"/>
      <w:r w:rsidRPr="00AB20AB">
        <w:rPr>
          <w:rFonts w:ascii="Arial" w:eastAsiaTheme="minorHAnsi" w:hAnsi="Arial" w:cs="Arial"/>
          <w:color w:val="000000"/>
          <w:sz w:val="20"/>
          <w:szCs w:val="20"/>
          <w:lang w:val="en-GB" w:eastAsia="en-US"/>
        </w:rPr>
        <w:t xml:space="preserve"> vulgaris</w:t>
      </w:r>
    </w:p>
    <w:p w14:paraId="59D5F89A"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UPDATED: 1745-05-02</w:t>
      </w:r>
    </w:p>
    <w:p w14:paraId="00AF0B5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CCCCAACGAG</w:t>
      </w:r>
    </w:p>
    <w:p w14:paraId="5652781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GAAACAGATC</w:t>
      </w:r>
    </w:p>
    <w:p w14:paraId="34D7189A"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3AD79AF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==&gt; minotaur.dat &lt;==</w:t>
      </w:r>
    </w:p>
    <w:p w14:paraId="7C61F450"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COMMON NAME: minotaur</w:t>
      </w:r>
    </w:p>
    <w:p w14:paraId="54E68C6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 xml:space="preserve">CLASSIFICATION: </w:t>
      </w:r>
      <w:proofErr w:type="spellStart"/>
      <w:r w:rsidRPr="00AB20AB">
        <w:rPr>
          <w:rFonts w:ascii="Arial" w:eastAsiaTheme="minorHAnsi" w:hAnsi="Arial" w:cs="Arial"/>
          <w:color w:val="000000"/>
          <w:sz w:val="20"/>
          <w:szCs w:val="20"/>
          <w:lang w:val="en-GB" w:eastAsia="en-US"/>
        </w:rPr>
        <w:t>bos</w:t>
      </w:r>
      <w:proofErr w:type="spellEnd"/>
      <w:r w:rsidRPr="00AB20AB">
        <w:rPr>
          <w:rFonts w:ascii="Arial" w:eastAsiaTheme="minorHAnsi" w:hAnsi="Arial" w:cs="Arial"/>
          <w:color w:val="000000"/>
          <w:sz w:val="20"/>
          <w:szCs w:val="20"/>
          <w:lang w:val="en-GB" w:eastAsia="en-US"/>
        </w:rPr>
        <w:t xml:space="preserve"> </w:t>
      </w:r>
      <w:proofErr w:type="spellStart"/>
      <w:r w:rsidRPr="00AB20AB">
        <w:rPr>
          <w:rFonts w:ascii="Arial" w:eastAsiaTheme="minorHAnsi" w:hAnsi="Arial" w:cs="Arial"/>
          <w:color w:val="000000"/>
          <w:sz w:val="20"/>
          <w:szCs w:val="20"/>
          <w:lang w:val="en-GB" w:eastAsia="en-US"/>
        </w:rPr>
        <w:t>hominus</w:t>
      </w:r>
      <w:proofErr w:type="spellEnd"/>
    </w:p>
    <w:p w14:paraId="2BA66367"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UPDATED: 1765-02-17</w:t>
      </w:r>
    </w:p>
    <w:p w14:paraId="29404188"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CCCGAAGGAC</w:t>
      </w:r>
    </w:p>
    <w:p w14:paraId="211ED374"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CGACATCTCT</w:t>
      </w:r>
    </w:p>
    <w:p w14:paraId="36A2C2D6"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1D196057"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==&gt; unicorn.dat &lt;==</w:t>
      </w:r>
    </w:p>
    <w:p w14:paraId="71919FDA"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COMMON NAME: unicorn</w:t>
      </w:r>
    </w:p>
    <w:p w14:paraId="7AAE5B83"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 xml:space="preserve">CLASSIFICATION: </w:t>
      </w:r>
      <w:proofErr w:type="spellStart"/>
      <w:r w:rsidRPr="00AB20AB">
        <w:rPr>
          <w:rFonts w:ascii="Arial" w:eastAsiaTheme="minorHAnsi" w:hAnsi="Arial" w:cs="Arial"/>
          <w:color w:val="000000"/>
          <w:sz w:val="20"/>
          <w:szCs w:val="20"/>
          <w:lang w:val="en-GB" w:eastAsia="en-US"/>
        </w:rPr>
        <w:t>equus</w:t>
      </w:r>
      <w:proofErr w:type="spellEnd"/>
      <w:r w:rsidRPr="00AB20AB">
        <w:rPr>
          <w:rFonts w:ascii="Arial" w:eastAsiaTheme="minorHAnsi" w:hAnsi="Arial" w:cs="Arial"/>
          <w:color w:val="000000"/>
          <w:sz w:val="20"/>
          <w:szCs w:val="20"/>
          <w:lang w:val="en-GB" w:eastAsia="en-US"/>
        </w:rPr>
        <w:t xml:space="preserve"> </w:t>
      </w:r>
      <w:proofErr w:type="spellStart"/>
      <w:r w:rsidRPr="00AB20AB">
        <w:rPr>
          <w:rFonts w:ascii="Arial" w:eastAsiaTheme="minorHAnsi" w:hAnsi="Arial" w:cs="Arial"/>
          <w:color w:val="000000"/>
          <w:sz w:val="20"/>
          <w:szCs w:val="20"/>
          <w:lang w:val="en-GB" w:eastAsia="en-US"/>
        </w:rPr>
        <w:t>monoceros</w:t>
      </w:r>
      <w:proofErr w:type="spellEnd"/>
    </w:p>
    <w:p w14:paraId="0DF9B16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UPDATED: 1738-11-24</w:t>
      </w:r>
    </w:p>
    <w:p w14:paraId="3F172C7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AGCCGGGTCG</w:t>
      </w:r>
    </w:p>
    <w:p w14:paraId="3889D420" w14:textId="77116A41" w:rsidR="00AB20AB" w:rsidRPr="00AB20AB" w:rsidRDefault="00AB20AB" w:rsidP="00AB20AB">
      <w:pPr>
        <w:rPr>
          <w:rFonts w:ascii="Arial" w:hAnsi="Arial" w:cs="Arial"/>
          <w:sz w:val="20"/>
          <w:szCs w:val="20"/>
        </w:rPr>
      </w:pPr>
      <w:r w:rsidRPr="00AB20AB">
        <w:rPr>
          <w:rFonts w:ascii="Arial" w:eastAsiaTheme="minorHAnsi" w:hAnsi="Arial" w:cs="Arial"/>
          <w:color w:val="000000"/>
          <w:sz w:val="20"/>
          <w:szCs w:val="20"/>
          <w:lang w:val="en-GB" w:eastAsia="en-US"/>
        </w:rPr>
        <w:t>CTTTACCTTA</w:t>
      </w:r>
    </w:p>
    <w:p w14:paraId="5D06B6D6" w14:textId="65A1229B" w:rsidR="00AB20AB" w:rsidRDefault="00AB20AB" w:rsidP="00AB20AB"/>
    <w:p w14:paraId="15538F85" w14:textId="77777777" w:rsidR="00AB20AB" w:rsidRPr="00AB20AB" w:rsidRDefault="00AB20AB" w:rsidP="00AB20AB">
      <w:pPr>
        <w:spacing w:after="0"/>
        <w:rPr>
          <w:rFonts w:ascii="Times New Roman" w:hAnsi="Times New Roman"/>
        </w:rPr>
      </w:pPr>
      <w:r>
        <w:t xml:space="preserve">Action: </w:t>
      </w:r>
      <w:r w:rsidRPr="00AB20AB">
        <w:rPr>
          <w:rFonts w:ascii="Helvetica Neue" w:hAnsi="Helvetica Neue"/>
          <w:color w:val="333333"/>
          <w:sz w:val="21"/>
          <w:szCs w:val="21"/>
          <w:shd w:val="clear" w:color="auto" w:fill="FFFFFF"/>
        </w:rPr>
        <w:t>command </w:t>
      </w:r>
      <w:r w:rsidRPr="00AB20AB">
        <w:rPr>
          <w:rFonts w:ascii="Menlo" w:hAnsi="Menlo" w:cs="Menlo"/>
          <w:color w:val="3D90D9"/>
          <w:sz w:val="19"/>
          <w:szCs w:val="19"/>
          <w:shd w:val="clear" w:color="auto" w:fill="E7E7E7"/>
        </w:rPr>
        <w:t>head -n 2</w:t>
      </w:r>
      <w:r w:rsidRPr="00AB20AB">
        <w:rPr>
          <w:rFonts w:ascii="Helvetica Neue" w:hAnsi="Helvetica Neue"/>
          <w:color w:val="333333"/>
          <w:sz w:val="21"/>
          <w:szCs w:val="21"/>
          <w:shd w:val="clear" w:color="auto" w:fill="FFFFFF"/>
        </w:rPr>
        <w:t> and pipe this to </w:t>
      </w:r>
      <w:r w:rsidRPr="00AB20AB">
        <w:rPr>
          <w:rFonts w:ascii="Menlo" w:hAnsi="Menlo" w:cs="Menlo"/>
          <w:color w:val="3D90D9"/>
          <w:sz w:val="19"/>
          <w:szCs w:val="19"/>
          <w:shd w:val="clear" w:color="auto" w:fill="E7E7E7"/>
        </w:rPr>
        <w:t>tail -n 1</w:t>
      </w:r>
    </w:p>
    <w:p w14:paraId="03ABB7C5" w14:textId="77777777" w:rsidR="00AB20AB" w:rsidRPr="00AB20AB" w:rsidRDefault="00AB20AB" w:rsidP="00AB20AB">
      <w:pPr>
        <w:spacing w:after="0"/>
        <w:rPr>
          <w:rFonts w:ascii="Times New Roman" w:hAnsi="Times New Roman"/>
        </w:rPr>
      </w:pPr>
      <w:r>
        <w:t xml:space="preserve">Note: </w:t>
      </w:r>
      <w:r w:rsidRPr="00AB20AB">
        <w:rPr>
          <w:rFonts w:ascii="Helvetica Neue" w:hAnsi="Helvetica Neue"/>
          <w:color w:val="333333"/>
          <w:sz w:val="21"/>
          <w:szCs w:val="21"/>
          <w:shd w:val="clear" w:color="auto" w:fill="FFFFFF"/>
        </w:rPr>
        <w:t>The shell prompt changes from </w:t>
      </w:r>
      <w:r w:rsidRPr="00AB20AB">
        <w:rPr>
          <w:rFonts w:ascii="Menlo" w:hAnsi="Menlo" w:cs="Menlo"/>
          <w:color w:val="3D90D9"/>
          <w:sz w:val="19"/>
          <w:szCs w:val="19"/>
          <w:shd w:val="clear" w:color="auto" w:fill="E7E7E7"/>
        </w:rPr>
        <w:t>$</w:t>
      </w:r>
      <w:r w:rsidRPr="00AB20AB">
        <w:rPr>
          <w:rFonts w:ascii="Helvetica Neue" w:hAnsi="Helvetica Neue"/>
          <w:color w:val="333333"/>
          <w:sz w:val="21"/>
          <w:szCs w:val="21"/>
          <w:shd w:val="clear" w:color="auto" w:fill="FFFFFF"/>
        </w:rPr>
        <w:t> to </w:t>
      </w:r>
      <w:r w:rsidRPr="00AB20AB">
        <w:rPr>
          <w:rFonts w:ascii="Menlo" w:hAnsi="Menlo" w:cs="Menlo"/>
          <w:color w:val="3D90D9"/>
          <w:sz w:val="19"/>
          <w:szCs w:val="19"/>
          <w:shd w:val="clear" w:color="auto" w:fill="E7E7E7"/>
        </w:rPr>
        <w:t>&gt;</w:t>
      </w:r>
      <w:r w:rsidRPr="00AB20AB">
        <w:rPr>
          <w:rFonts w:ascii="Helvetica Neue" w:hAnsi="Helvetica Neue"/>
          <w:color w:val="333333"/>
          <w:sz w:val="21"/>
          <w:szCs w:val="21"/>
          <w:shd w:val="clear" w:color="auto" w:fill="FFFFFF"/>
        </w:rPr>
        <w:t> and back again as we were typing in our loop. The second prompt, </w:t>
      </w:r>
      <w:r w:rsidRPr="00AB20AB">
        <w:rPr>
          <w:rFonts w:ascii="Menlo" w:hAnsi="Menlo" w:cs="Menlo"/>
          <w:color w:val="3D90D9"/>
          <w:sz w:val="19"/>
          <w:szCs w:val="19"/>
          <w:shd w:val="clear" w:color="auto" w:fill="E7E7E7"/>
        </w:rPr>
        <w:t>&gt;</w:t>
      </w:r>
      <w:r w:rsidRPr="00AB20AB">
        <w:rPr>
          <w:rFonts w:ascii="Helvetica Neue" w:hAnsi="Helvetica Neue"/>
          <w:color w:val="333333"/>
          <w:sz w:val="21"/>
          <w:szCs w:val="21"/>
          <w:shd w:val="clear" w:color="auto" w:fill="FFFFFF"/>
        </w:rPr>
        <w:t>, is different to remind us that we haven’t finished typing a complete command yet. A semicolon, </w:t>
      </w:r>
      <w:r w:rsidRPr="00AB20AB">
        <w:rPr>
          <w:rFonts w:ascii="Menlo" w:hAnsi="Menlo" w:cs="Menlo"/>
          <w:color w:val="3D90D9"/>
          <w:sz w:val="19"/>
          <w:szCs w:val="19"/>
          <w:shd w:val="clear" w:color="auto" w:fill="E7E7E7"/>
        </w:rPr>
        <w:t>;</w:t>
      </w:r>
      <w:r w:rsidRPr="00AB20AB">
        <w:rPr>
          <w:rFonts w:ascii="Helvetica Neue" w:hAnsi="Helvetica Neue"/>
          <w:color w:val="333333"/>
          <w:sz w:val="21"/>
          <w:szCs w:val="21"/>
          <w:shd w:val="clear" w:color="auto" w:fill="FFFFFF"/>
        </w:rPr>
        <w:t>, can be used to separate two commands written on a single line.</w:t>
      </w:r>
    </w:p>
    <w:p w14:paraId="05669917" w14:textId="77777777" w:rsidR="00B623A4" w:rsidRPr="00B623A4" w:rsidRDefault="00B623A4" w:rsidP="00B623A4">
      <w:pPr>
        <w:spacing w:after="0"/>
        <w:rPr>
          <w:rFonts w:ascii="Times New Roman" w:hAnsi="Times New Roman"/>
        </w:rPr>
      </w:pPr>
      <w:r w:rsidRPr="00B623A4">
        <w:rPr>
          <w:rFonts w:ascii="Helvetica Neue" w:hAnsi="Helvetica Neue"/>
          <w:color w:val="333333"/>
          <w:sz w:val="21"/>
          <w:szCs w:val="21"/>
          <w:shd w:val="clear" w:color="auto" w:fill="FFFFFF"/>
        </w:rPr>
        <w:t>When the shell sees the keyword </w:t>
      </w:r>
      <w:r w:rsidRPr="00B623A4">
        <w:rPr>
          <w:rFonts w:ascii="Menlo" w:hAnsi="Menlo" w:cs="Menlo"/>
          <w:color w:val="3D90D9"/>
          <w:sz w:val="19"/>
          <w:szCs w:val="19"/>
          <w:shd w:val="clear" w:color="auto" w:fill="E7E7E7"/>
        </w:rPr>
        <w:t>for</w:t>
      </w:r>
      <w:r w:rsidRPr="00B623A4">
        <w:rPr>
          <w:rFonts w:ascii="Helvetica Neue" w:hAnsi="Helvetica Neue"/>
          <w:color w:val="333333"/>
          <w:sz w:val="21"/>
          <w:szCs w:val="21"/>
          <w:shd w:val="clear" w:color="auto" w:fill="FFFFFF"/>
        </w:rPr>
        <w:t>, it knows to repeat a command (or group of commands) once for each item in a list. Each time the loop runs (called an iteration), an item in the list is assigned in sequence to the </w:t>
      </w:r>
      <w:r w:rsidRPr="00B623A4">
        <w:rPr>
          <w:rFonts w:ascii="Helvetica Neue" w:hAnsi="Helvetica Neue"/>
          <w:b/>
          <w:bCs/>
          <w:color w:val="333333"/>
          <w:sz w:val="21"/>
          <w:szCs w:val="21"/>
          <w:shd w:val="clear" w:color="auto" w:fill="FFFFFF"/>
        </w:rPr>
        <w:t>variable</w:t>
      </w:r>
      <w:r w:rsidRPr="00B623A4">
        <w:rPr>
          <w:rFonts w:ascii="Helvetica Neue" w:hAnsi="Helvetica Neue"/>
          <w:color w:val="333333"/>
          <w:sz w:val="21"/>
          <w:szCs w:val="21"/>
          <w:shd w:val="clear" w:color="auto" w:fill="FFFFFF"/>
        </w:rPr>
        <w:t>, and the commands inside the loop are executed, before moving on to the next item in the list. Inside the loop, we call for the variable’s value by putting </w:t>
      </w:r>
      <w:r w:rsidRPr="00B623A4">
        <w:rPr>
          <w:rFonts w:ascii="Menlo" w:hAnsi="Menlo" w:cs="Menlo"/>
          <w:color w:val="3D90D9"/>
          <w:sz w:val="19"/>
          <w:szCs w:val="19"/>
          <w:shd w:val="clear" w:color="auto" w:fill="E7E7E7"/>
        </w:rPr>
        <w:t>$</w:t>
      </w:r>
      <w:r w:rsidRPr="00B623A4">
        <w:rPr>
          <w:rFonts w:ascii="Helvetica Neue" w:hAnsi="Helvetica Neue"/>
          <w:color w:val="333333"/>
          <w:sz w:val="21"/>
          <w:szCs w:val="21"/>
          <w:shd w:val="clear" w:color="auto" w:fill="FFFFFF"/>
        </w:rPr>
        <w:t> in front of it. The </w:t>
      </w:r>
      <w:r w:rsidRPr="00B623A4">
        <w:rPr>
          <w:rFonts w:ascii="Menlo" w:hAnsi="Menlo" w:cs="Menlo"/>
          <w:color w:val="3D90D9"/>
          <w:sz w:val="19"/>
          <w:szCs w:val="19"/>
          <w:shd w:val="clear" w:color="auto" w:fill="E7E7E7"/>
        </w:rPr>
        <w:t>$</w:t>
      </w:r>
      <w:r w:rsidRPr="00B623A4">
        <w:rPr>
          <w:rFonts w:ascii="Helvetica Neue" w:hAnsi="Helvetica Neue"/>
          <w:color w:val="333333"/>
          <w:sz w:val="21"/>
          <w:szCs w:val="21"/>
          <w:shd w:val="clear" w:color="auto" w:fill="FFFFFF"/>
        </w:rPr>
        <w:t> tells the shell interpreter to treat the variable as a variable name and substitute its value in its place, rather than treat it as text or an external command.</w:t>
      </w:r>
    </w:p>
    <w:p w14:paraId="71B97F9A" w14:textId="0943288E" w:rsidR="00AB20AB" w:rsidRDefault="00B623A4" w:rsidP="00B623A4">
      <w:r>
        <w:t>Action: Variables in loops.</w:t>
      </w:r>
    </w:p>
    <w:p w14:paraId="05CF0E01"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19177C"/>
          <w:sz w:val="20"/>
          <w:szCs w:val="20"/>
        </w:rPr>
        <w:t xml:space="preserve">$ </w:t>
      </w:r>
      <w:r w:rsidRPr="00B623A4">
        <w:rPr>
          <w:rFonts w:ascii="Menlo" w:hAnsi="Menlo" w:cs="Menlo"/>
          <w:b/>
          <w:bCs/>
          <w:color w:val="008000"/>
          <w:sz w:val="20"/>
          <w:szCs w:val="20"/>
        </w:rPr>
        <w:t xml:space="preserve">for </w:t>
      </w:r>
      <w:r w:rsidRPr="00B623A4">
        <w:rPr>
          <w:rFonts w:ascii="Menlo" w:hAnsi="Menlo" w:cs="Menlo"/>
          <w:color w:val="6E5494"/>
          <w:sz w:val="20"/>
          <w:szCs w:val="20"/>
        </w:rPr>
        <w:t xml:space="preserve">datafile </w:t>
      </w:r>
      <w:r w:rsidRPr="00B623A4">
        <w:rPr>
          <w:rFonts w:ascii="Menlo" w:hAnsi="Menlo" w:cs="Menlo"/>
          <w:b/>
          <w:bCs/>
          <w:color w:val="008000"/>
          <w:sz w:val="20"/>
          <w:szCs w:val="20"/>
        </w:rPr>
        <w:t>in</w:t>
      </w:r>
      <w:r w:rsidRPr="00B623A4">
        <w:rPr>
          <w:rFonts w:ascii="Menlo" w:hAnsi="Menlo" w:cs="Menlo"/>
          <w:color w:val="6E5494"/>
          <w:sz w:val="20"/>
          <w:szCs w:val="20"/>
        </w:rPr>
        <w:t xml:space="preserve"> </w:t>
      </w:r>
      <w:r w:rsidRPr="00B623A4">
        <w:rPr>
          <w:rFonts w:ascii="Menlo" w:hAnsi="Menlo" w:cs="Menlo"/>
          <w:b/>
          <w:bCs/>
          <w:color w:val="008000"/>
          <w:sz w:val="20"/>
          <w:szCs w:val="20"/>
        </w:rPr>
        <w:t>*</w:t>
      </w:r>
      <w:r w:rsidRPr="00B623A4">
        <w:rPr>
          <w:rFonts w:ascii="Menlo" w:hAnsi="Menlo" w:cs="Menlo"/>
          <w:color w:val="6E5494"/>
          <w:sz w:val="20"/>
          <w:szCs w:val="20"/>
        </w:rPr>
        <w:t>.</w:t>
      </w:r>
      <w:proofErr w:type="spellStart"/>
      <w:r w:rsidRPr="00B623A4">
        <w:rPr>
          <w:rFonts w:ascii="Menlo" w:hAnsi="Menlo" w:cs="Menlo"/>
          <w:color w:val="6E5494"/>
          <w:sz w:val="20"/>
          <w:szCs w:val="20"/>
        </w:rPr>
        <w:t>pdb</w:t>
      </w:r>
      <w:proofErr w:type="spellEnd"/>
    </w:p>
    <w:p w14:paraId="7358FF6C"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w:t>
      </w:r>
    </w:p>
    <w:p w14:paraId="384BCD60"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color w:val="008000"/>
          <w:sz w:val="20"/>
          <w:szCs w:val="20"/>
        </w:rPr>
        <w:t>ls</w:t>
      </w:r>
      <w:r w:rsidRPr="00B623A4">
        <w:rPr>
          <w:rFonts w:ascii="Menlo" w:hAnsi="Menlo" w:cs="Menlo"/>
          <w:color w:val="6E5494"/>
          <w:sz w:val="20"/>
          <w:szCs w:val="20"/>
        </w:rPr>
        <w:t xml:space="preserve"> </w:t>
      </w:r>
      <w:r w:rsidRPr="00B623A4">
        <w:rPr>
          <w:rFonts w:ascii="Menlo" w:hAnsi="Menlo" w:cs="Menlo"/>
          <w:b/>
          <w:bCs/>
          <w:color w:val="008000"/>
          <w:sz w:val="20"/>
          <w:szCs w:val="20"/>
        </w:rPr>
        <w:t>*</w:t>
      </w:r>
      <w:r w:rsidRPr="00B623A4">
        <w:rPr>
          <w:rFonts w:ascii="Menlo" w:hAnsi="Menlo" w:cs="Menlo"/>
          <w:color w:val="6E5494"/>
          <w:sz w:val="20"/>
          <w:szCs w:val="20"/>
        </w:rPr>
        <w:t>.</w:t>
      </w:r>
      <w:proofErr w:type="spellStart"/>
      <w:r w:rsidRPr="00B623A4">
        <w:rPr>
          <w:rFonts w:ascii="Menlo" w:hAnsi="Menlo" w:cs="Menlo"/>
          <w:color w:val="6E5494"/>
          <w:sz w:val="20"/>
          <w:szCs w:val="20"/>
        </w:rPr>
        <w:t>pdb</w:t>
      </w:r>
      <w:proofErr w:type="spellEnd"/>
    </w:p>
    <w:p w14:paraId="4F12AF1F"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done</w:t>
      </w:r>
    </w:p>
    <w:p w14:paraId="707785D5" w14:textId="77777777" w:rsidR="00B623A4" w:rsidRDefault="00B623A4" w:rsidP="00B623A4"/>
    <w:p w14:paraId="27A41CEE"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19177C"/>
          <w:sz w:val="20"/>
          <w:szCs w:val="20"/>
        </w:rPr>
        <w:t xml:space="preserve">$ </w:t>
      </w:r>
      <w:r w:rsidRPr="00B623A4">
        <w:rPr>
          <w:rFonts w:ascii="Menlo" w:hAnsi="Menlo" w:cs="Menlo"/>
          <w:b/>
          <w:bCs/>
          <w:color w:val="008000"/>
          <w:sz w:val="20"/>
          <w:szCs w:val="20"/>
        </w:rPr>
        <w:t xml:space="preserve">for </w:t>
      </w:r>
      <w:r w:rsidRPr="00B623A4">
        <w:rPr>
          <w:rFonts w:ascii="Menlo" w:hAnsi="Menlo" w:cs="Menlo"/>
          <w:color w:val="6E5494"/>
          <w:sz w:val="20"/>
          <w:szCs w:val="20"/>
        </w:rPr>
        <w:t xml:space="preserve">datafile </w:t>
      </w:r>
      <w:r w:rsidRPr="00B623A4">
        <w:rPr>
          <w:rFonts w:ascii="Menlo" w:hAnsi="Menlo" w:cs="Menlo"/>
          <w:b/>
          <w:bCs/>
          <w:color w:val="008000"/>
          <w:sz w:val="20"/>
          <w:szCs w:val="20"/>
        </w:rPr>
        <w:t xml:space="preserve">in </w:t>
      </w:r>
      <w:r w:rsidRPr="00B623A4">
        <w:rPr>
          <w:rFonts w:ascii="Menlo" w:hAnsi="Menlo" w:cs="Menlo"/>
          <w:color w:val="6E5494"/>
          <w:sz w:val="20"/>
          <w:szCs w:val="20"/>
        </w:rPr>
        <w:t>cubane.pdb  ethane.pdb  methane.pdb  octane.pdb  pentane.pdb  propane.pdb</w:t>
      </w:r>
    </w:p>
    <w:p w14:paraId="5DF6B192"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w:t>
      </w:r>
    </w:p>
    <w:p w14:paraId="5C072972"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ab/>
      </w:r>
      <w:r w:rsidRPr="00B623A4">
        <w:rPr>
          <w:rFonts w:ascii="Menlo" w:hAnsi="Menlo" w:cs="Menlo"/>
          <w:color w:val="008000"/>
          <w:sz w:val="20"/>
          <w:szCs w:val="20"/>
        </w:rPr>
        <w:t xml:space="preserve">ls </w:t>
      </w:r>
      <w:r w:rsidRPr="00B623A4">
        <w:rPr>
          <w:rFonts w:ascii="Menlo" w:hAnsi="Menlo" w:cs="Menlo"/>
          <w:color w:val="6E5494"/>
          <w:sz w:val="20"/>
          <w:szCs w:val="20"/>
        </w:rPr>
        <w:t>cubane.pdb  ethane.pdb  methane.pdb  octane.pdb  pentane.pdb  propane.pdb</w:t>
      </w:r>
    </w:p>
    <w:p w14:paraId="19CDDA7A"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done</w:t>
      </w:r>
    </w:p>
    <w:p w14:paraId="0FD7D53F" w14:textId="77777777" w:rsidR="00B623A4" w:rsidRDefault="00B623A4" w:rsidP="00B623A4"/>
    <w:p w14:paraId="2E4615EF" w14:textId="2B785964" w:rsidR="00B623A4" w:rsidRDefault="00B623A4" w:rsidP="00B623A4">
      <w:r>
        <w:lastRenderedPageBreak/>
        <w:t>Result</w:t>
      </w:r>
    </w:p>
    <w:p w14:paraId="579D8919"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Roslyns-iMac:creatures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cd ~/Desktop/data-shell/</w:t>
      </w:r>
    </w:p>
    <w:p w14:paraId="51A15AC6"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Roslyns-iMac:data-shell</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ls</w:t>
      </w:r>
    </w:p>
    <w:p w14:paraId="3624494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backup</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molecules</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proofErr w:type="spellStart"/>
      <w:r w:rsidRPr="00B623A4">
        <w:rPr>
          <w:rFonts w:ascii="Arial" w:eastAsiaTheme="minorHAnsi" w:hAnsi="Arial" w:cs="Arial"/>
          <w:color w:val="000000"/>
          <w:sz w:val="20"/>
          <w:szCs w:val="20"/>
          <w:lang w:val="en-GB" w:eastAsia="en-US"/>
        </w:rPr>
        <w:t>pizza.cfg</w:t>
      </w:r>
      <w:proofErr w:type="spellEnd"/>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proofErr w:type="spellStart"/>
      <w:r w:rsidRPr="00B623A4">
        <w:rPr>
          <w:rFonts w:ascii="Arial" w:eastAsiaTheme="minorHAnsi" w:hAnsi="Arial" w:cs="Arial"/>
          <w:color w:val="000000"/>
          <w:sz w:val="20"/>
          <w:szCs w:val="20"/>
          <w:lang w:val="en-GB" w:eastAsia="en-US"/>
        </w:rPr>
        <w:t>thesis_backup</w:t>
      </w:r>
      <w:proofErr w:type="spellEnd"/>
    </w:p>
    <w:p w14:paraId="291CF3FA"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creatures</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north-pacific-gyre</w:t>
      </w:r>
      <w:r w:rsidRPr="00B623A4">
        <w:rPr>
          <w:rFonts w:ascii="Arial" w:eastAsiaTheme="minorHAnsi" w:hAnsi="Arial" w:cs="Arial"/>
          <w:color w:val="000000"/>
          <w:sz w:val="20"/>
          <w:szCs w:val="20"/>
          <w:lang w:val="en-GB" w:eastAsia="en-US"/>
        </w:rPr>
        <w:tab/>
        <w:t>solar.pdf</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writing</w:t>
      </w:r>
    </w:p>
    <w:p w14:paraId="56C891F7"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data</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notes.txt</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thesis</w:t>
      </w:r>
    </w:p>
    <w:p w14:paraId="679489E5"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Roslyns-iMac:data-shell</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cd molecules</w:t>
      </w:r>
    </w:p>
    <w:p w14:paraId="487AF5E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ls</w:t>
      </w:r>
    </w:p>
    <w:p w14:paraId="30376A7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lengths.txt</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sorted-lengths.txt</w:t>
      </w:r>
    </w:p>
    <w:p w14:paraId="58FD2EA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ethane.pdb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propane.pdb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testfile01.txt</w:t>
      </w:r>
    </w:p>
    <w:p w14:paraId="03F29B93"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final.txt</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sorted-lenghts.txt</w:t>
      </w:r>
      <w:r w:rsidRPr="00B623A4">
        <w:rPr>
          <w:rFonts w:ascii="Arial" w:eastAsiaTheme="minorHAnsi" w:hAnsi="Arial" w:cs="Arial"/>
          <w:color w:val="000000"/>
          <w:sz w:val="20"/>
          <w:szCs w:val="20"/>
          <w:lang w:val="en-GB" w:eastAsia="en-US"/>
        </w:rPr>
        <w:tab/>
        <w:t>testfile02.txt</w:t>
      </w:r>
    </w:p>
    <w:p w14:paraId="0D471C04"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in*.pdb &gt;do &gt;ls *.</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 xml:space="preserve"> &gt;done</w:t>
      </w:r>
    </w:p>
    <w:p w14:paraId="7C0A6F1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-bash: syntax error near unexpected token `in*.</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w:t>
      </w:r>
    </w:p>
    <w:p w14:paraId="37558513"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 *.</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 xml:space="preserve">  &gt; do &gt; ls *.</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 xml:space="preserve"> &gt; done </w:t>
      </w:r>
    </w:p>
    <w:p w14:paraId="66DF0623"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-bash: syntax error near unexpected token `&gt;'</w:t>
      </w:r>
    </w:p>
    <w:p w14:paraId="14FB5D8F"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 *.</w:t>
      </w:r>
      <w:proofErr w:type="spellStart"/>
      <w:r w:rsidRPr="00B623A4">
        <w:rPr>
          <w:rFonts w:ascii="Arial" w:eastAsiaTheme="minorHAnsi" w:hAnsi="Arial" w:cs="Arial"/>
          <w:color w:val="000000"/>
          <w:sz w:val="20"/>
          <w:szCs w:val="20"/>
          <w:lang w:val="en-GB" w:eastAsia="en-US"/>
        </w:rPr>
        <w:t>pdb</w:t>
      </w:r>
      <w:proofErr w:type="spellEnd"/>
    </w:p>
    <w:p w14:paraId="0A40FF8F"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w:t>
      </w:r>
    </w:p>
    <w:p w14:paraId="7A98C4C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ls *.</w:t>
      </w:r>
      <w:proofErr w:type="spellStart"/>
      <w:r w:rsidRPr="00B623A4">
        <w:rPr>
          <w:rFonts w:ascii="Arial" w:eastAsiaTheme="minorHAnsi" w:hAnsi="Arial" w:cs="Arial"/>
          <w:color w:val="000000"/>
          <w:sz w:val="20"/>
          <w:szCs w:val="20"/>
          <w:lang w:val="en-GB" w:eastAsia="en-US"/>
        </w:rPr>
        <w:t>pdb</w:t>
      </w:r>
      <w:proofErr w:type="spellEnd"/>
    </w:p>
    <w:p w14:paraId="51C2BA9F"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done</w:t>
      </w:r>
    </w:p>
    <w:p w14:paraId="367E50F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26F5AA9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399F256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296B78A7"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1B005F09"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784A90D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2CA1384E" w14:textId="43B84AFA" w:rsidR="00B623A4" w:rsidRDefault="00B623A4" w:rsidP="00B623A4">
      <w:pPr>
        <w:rPr>
          <w:rFonts w:ascii="Arial" w:eastAsiaTheme="minorHAnsi" w:hAnsi="Arial" w:cs="Arial"/>
          <w:color w:val="000000"/>
          <w:sz w:val="20"/>
          <w:szCs w:val="20"/>
          <w:lang w:val="en-GB" w:eastAsia="en-US"/>
        </w:rPr>
      </w:pPr>
    </w:p>
    <w:p w14:paraId="10213B0E" w14:textId="65E34094" w:rsidR="00B623A4" w:rsidRDefault="00B623A4" w:rsidP="00B623A4">
      <w:pPr>
        <w:rPr>
          <w:rFonts w:ascii="Arial" w:eastAsiaTheme="minorHAnsi" w:hAnsi="Arial" w:cs="Arial"/>
          <w:color w:val="000000"/>
          <w:sz w:val="20"/>
          <w:szCs w:val="20"/>
          <w:lang w:val="en-GB" w:eastAsia="en-US"/>
        </w:rPr>
      </w:pPr>
    </w:p>
    <w:p w14:paraId="5A316C51" w14:textId="3515579D" w:rsidR="00B623A4" w:rsidRDefault="00B623A4" w:rsidP="00B623A4">
      <w:pPr>
        <w:rPr>
          <w:rFonts w:ascii="Arial" w:eastAsiaTheme="minorHAnsi" w:hAnsi="Arial" w:cs="Arial"/>
          <w:color w:val="000000"/>
          <w:sz w:val="20"/>
          <w:szCs w:val="20"/>
          <w:lang w:val="en-GB" w:eastAsia="en-US"/>
        </w:rPr>
      </w:pPr>
    </w:p>
    <w:p w14:paraId="0ECEE300" w14:textId="77777777" w:rsidR="00B623A4" w:rsidRDefault="00B623A4" w:rsidP="00B623A4">
      <w:pPr>
        <w:rPr>
          <w:rFonts w:ascii="Arial" w:eastAsiaTheme="minorHAnsi" w:hAnsi="Arial" w:cs="Arial"/>
          <w:color w:val="000000"/>
          <w:sz w:val="20"/>
          <w:szCs w:val="20"/>
          <w:lang w:val="en-GB" w:eastAsia="en-US"/>
        </w:rPr>
      </w:pPr>
    </w:p>
    <w:p w14:paraId="6D8C8ADE" w14:textId="6850B44F" w:rsidR="00B623A4" w:rsidRPr="00B623A4" w:rsidRDefault="00B623A4" w:rsidP="00B623A4">
      <w:pPr>
        <w:rPr>
          <w:rFonts w:ascii="Arial" w:hAnsi="Arial" w:cs="Arial"/>
          <w:sz w:val="20"/>
          <w:szCs w:val="20"/>
        </w:rPr>
      </w:pPr>
      <w:r>
        <w:rPr>
          <w:rFonts w:ascii="Arial" w:hAnsi="Arial" w:cs="Arial"/>
          <w:sz w:val="20"/>
          <w:szCs w:val="20"/>
        </w:rPr>
        <w:t>Action:</w:t>
      </w:r>
    </w:p>
    <w:p w14:paraId="69B46D45"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19177C"/>
          <w:sz w:val="20"/>
          <w:szCs w:val="20"/>
        </w:rPr>
        <w:t xml:space="preserve">$ </w:t>
      </w:r>
      <w:r w:rsidRPr="00B623A4">
        <w:rPr>
          <w:rFonts w:ascii="Menlo" w:hAnsi="Menlo" w:cs="Menlo"/>
          <w:b/>
          <w:bCs/>
          <w:color w:val="008000"/>
          <w:sz w:val="20"/>
          <w:szCs w:val="20"/>
        </w:rPr>
        <w:t xml:space="preserve">for </w:t>
      </w:r>
      <w:r w:rsidRPr="00B623A4">
        <w:rPr>
          <w:rFonts w:ascii="Menlo" w:hAnsi="Menlo" w:cs="Menlo"/>
          <w:color w:val="6E5494"/>
          <w:sz w:val="20"/>
          <w:szCs w:val="20"/>
        </w:rPr>
        <w:t xml:space="preserve">datafile </w:t>
      </w:r>
      <w:r w:rsidRPr="00B623A4">
        <w:rPr>
          <w:rFonts w:ascii="Menlo" w:hAnsi="Menlo" w:cs="Menlo"/>
          <w:b/>
          <w:bCs/>
          <w:color w:val="008000"/>
          <w:sz w:val="20"/>
          <w:szCs w:val="20"/>
        </w:rPr>
        <w:t>in</w:t>
      </w:r>
      <w:r w:rsidRPr="00B623A4">
        <w:rPr>
          <w:rFonts w:ascii="Menlo" w:hAnsi="Menlo" w:cs="Menlo"/>
          <w:color w:val="6E5494"/>
          <w:sz w:val="20"/>
          <w:szCs w:val="20"/>
        </w:rPr>
        <w:t xml:space="preserve"> </w:t>
      </w:r>
      <w:r w:rsidRPr="00B623A4">
        <w:rPr>
          <w:rFonts w:ascii="Menlo" w:hAnsi="Menlo" w:cs="Menlo"/>
          <w:b/>
          <w:bCs/>
          <w:color w:val="008000"/>
          <w:sz w:val="20"/>
          <w:szCs w:val="20"/>
        </w:rPr>
        <w:t>*</w:t>
      </w:r>
      <w:r w:rsidRPr="00B623A4">
        <w:rPr>
          <w:rFonts w:ascii="Menlo" w:hAnsi="Menlo" w:cs="Menlo"/>
          <w:color w:val="6E5494"/>
          <w:sz w:val="20"/>
          <w:szCs w:val="20"/>
        </w:rPr>
        <w:t>.</w:t>
      </w:r>
      <w:proofErr w:type="spellStart"/>
      <w:r w:rsidRPr="00B623A4">
        <w:rPr>
          <w:rFonts w:ascii="Menlo" w:hAnsi="Menlo" w:cs="Menlo"/>
          <w:color w:val="6E5494"/>
          <w:sz w:val="20"/>
          <w:szCs w:val="20"/>
        </w:rPr>
        <w:t>pdb</w:t>
      </w:r>
      <w:proofErr w:type="spellEnd"/>
    </w:p>
    <w:p w14:paraId="49D0CF3A"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w:t>
      </w:r>
    </w:p>
    <w:p w14:paraId="6AAAB1C5"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ab/>
      </w:r>
      <w:r w:rsidRPr="00B623A4">
        <w:rPr>
          <w:rFonts w:ascii="Menlo" w:hAnsi="Menlo" w:cs="Menlo"/>
          <w:color w:val="008000"/>
          <w:sz w:val="20"/>
          <w:szCs w:val="20"/>
        </w:rPr>
        <w:t>ls</w:t>
      </w:r>
      <w:r w:rsidRPr="00B623A4">
        <w:rPr>
          <w:rFonts w:ascii="Menlo" w:hAnsi="Menlo" w:cs="Menlo"/>
          <w:color w:val="6E5494"/>
          <w:sz w:val="20"/>
          <w:szCs w:val="20"/>
        </w:rPr>
        <w:t xml:space="preserve"> </w:t>
      </w:r>
      <w:r w:rsidRPr="00B623A4">
        <w:rPr>
          <w:rFonts w:ascii="Menlo" w:hAnsi="Menlo" w:cs="Menlo"/>
          <w:color w:val="19177C"/>
          <w:sz w:val="20"/>
          <w:szCs w:val="20"/>
        </w:rPr>
        <w:t>$datafile</w:t>
      </w:r>
    </w:p>
    <w:p w14:paraId="3172BA45"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done</w:t>
      </w:r>
    </w:p>
    <w:p w14:paraId="775C2272" w14:textId="4EBF4D7C" w:rsidR="00B623A4" w:rsidRPr="00B623A4" w:rsidRDefault="00B623A4" w:rsidP="00B623A4">
      <w:pPr>
        <w:rPr>
          <w:rFonts w:ascii="Arial" w:hAnsi="Arial" w:cs="Arial"/>
          <w:sz w:val="20"/>
          <w:szCs w:val="20"/>
        </w:rPr>
      </w:pPr>
      <w:r w:rsidRPr="00B623A4">
        <w:rPr>
          <w:rFonts w:ascii="Arial" w:hAnsi="Arial" w:cs="Arial"/>
          <w:sz w:val="20"/>
          <w:szCs w:val="20"/>
        </w:rPr>
        <w:t>Result:</w:t>
      </w:r>
    </w:p>
    <w:p w14:paraId="630C23C1"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 *.</w:t>
      </w:r>
      <w:proofErr w:type="spellStart"/>
      <w:r w:rsidRPr="00B623A4">
        <w:rPr>
          <w:rFonts w:ascii="Arial" w:eastAsiaTheme="minorHAnsi" w:hAnsi="Arial" w:cs="Arial"/>
          <w:color w:val="000000"/>
          <w:sz w:val="20"/>
          <w:szCs w:val="20"/>
          <w:lang w:val="en-GB" w:eastAsia="en-US"/>
        </w:rPr>
        <w:t>pdb</w:t>
      </w:r>
      <w:proofErr w:type="spellEnd"/>
    </w:p>
    <w:p w14:paraId="63C4889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w:t>
      </w:r>
    </w:p>
    <w:p w14:paraId="05B7FA45"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ls $datafile</w:t>
      </w:r>
    </w:p>
    <w:p w14:paraId="7E08E98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done</w:t>
      </w:r>
    </w:p>
    <w:p w14:paraId="36F2DBC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p>
    <w:p w14:paraId="1DE6E42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ethane.pdb</w:t>
      </w:r>
    </w:p>
    <w:p w14:paraId="3DCC3544"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methane.pdb</w:t>
      </w:r>
    </w:p>
    <w:p w14:paraId="5E243DE7"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octane.pdb</w:t>
      </w:r>
    </w:p>
    <w:p w14:paraId="2F67BCB5"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pentane.pdb</w:t>
      </w:r>
    </w:p>
    <w:p w14:paraId="1C0C5FB9" w14:textId="77374869" w:rsidR="00B623A4" w:rsidRDefault="00B623A4" w:rsidP="00B623A4">
      <w:pPr>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propane.pdb</w:t>
      </w:r>
    </w:p>
    <w:p w14:paraId="323B344F" w14:textId="77777777" w:rsidR="00627DDA" w:rsidRPr="00627DDA" w:rsidRDefault="00B623A4" w:rsidP="00627DDA">
      <w:pPr>
        <w:spacing w:after="0"/>
        <w:rPr>
          <w:rFonts w:ascii="Times New Roman" w:hAnsi="Times New Roman"/>
        </w:rPr>
      </w:pPr>
      <w:r>
        <w:rPr>
          <w:rFonts w:ascii="Arial" w:eastAsiaTheme="minorHAnsi" w:hAnsi="Arial" w:cs="Arial"/>
          <w:color w:val="000000"/>
          <w:sz w:val="20"/>
          <w:szCs w:val="20"/>
          <w:lang w:val="en-GB" w:eastAsia="en-US"/>
        </w:rPr>
        <w:t xml:space="preserve">Note variation of two </w:t>
      </w:r>
      <w:r w:rsidR="00627DDA">
        <w:rPr>
          <w:rFonts w:ascii="Arial" w:eastAsiaTheme="minorHAnsi" w:hAnsi="Arial" w:cs="Arial"/>
          <w:color w:val="000000"/>
          <w:sz w:val="20"/>
          <w:szCs w:val="20"/>
          <w:lang w:val="en-GB" w:eastAsia="en-US"/>
        </w:rPr>
        <w:t xml:space="preserve">loops outputs: </w:t>
      </w:r>
      <w:r w:rsidR="00627DDA" w:rsidRPr="00627DDA">
        <w:rPr>
          <w:rFonts w:ascii="Helvetica Neue" w:hAnsi="Helvetica Neue"/>
          <w:color w:val="333333"/>
          <w:sz w:val="21"/>
          <w:szCs w:val="21"/>
          <w:shd w:val="clear" w:color="auto" w:fill="FFFFFF"/>
        </w:rPr>
        <w:t>the </w:t>
      </w:r>
      <w:r w:rsidR="00627DDA" w:rsidRPr="00627DDA">
        <w:rPr>
          <w:rFonts w:ascii="Menlo" w:hAnsi="Menlo" w:cs="Menlo"/>
          <w:color w:val="3D90D9"/>
          <w:sz w:val="19"/>
          <w:szCs w:val="19"/>
          <w:shd w:val="clear" w:color="auto" w:fill="E7E7E7"/>
        </w:rPr>
        <w:t>datafile</w:t>
      </w:r>
      <w:r w:rsidR="00627DDA" w:rsidRPr="00627DDA">
        <w:rPr>
          <w:rFonts w:ascii="Helvetica Neue" w:hAnsi="Helvetica Neue"/>
          <w:color w:val="333333"/>
          <w:sz w:val="21"/>
          <w:szCs w:val="21"/>
          <w:shd w:val="clear" w:color="auto" w:fill="FFFFFF"/>
        </w:rPr>
        <w:t> variable is evaluated using </w:t>
      </w:r>
      <w:r w:rsidR="00627DDA" w:rsidRPr="00627DDA">
        <w:rPr>
          <w:rFonts w:ascii="Menlo" w:hAnsi="Menlo" w:cs="Menlo"/>
          <w:color w:val="3D90D9"/>
          <w:sz w:val="19"/>
          <w:szCs w:val="19"/>
          <w:shd w:val="clear" w:color="auto" w:fill="E7E7E7"/>
        </w:rPr>
        <w:t>$datafile</w:t>
      </w:r>
      <w:r w:rsidR="00627DDA" w:rsidRPr="00627DDA">
        <w:rPr>
          <w:rFonts w:ascii="Helvetica Neue" w:hAnsi="Helvetica Neue"/>
          <w:color w:val="333333"/>
          <w:sz w:val="21"/>
          <w:szCs w:val="21"/>
          <w:shd w:val="clear" w:color="auto" w:fill="FFFFFF"/>
        </w:rPr>
        <w:t>, and then listed using </w:t>
      </w:r>
      <w:r w:rsidR="00627DDA" w:rsidRPr="00627DDA">
        <w:rPr>
          <w:rFonts w:ascii="Menlo" w:hAnsi="Menlo" w:cs="Menlo"/>
          <w:color w:val="3D90D9"/>
          <w:sz w:val="19"/>
          <w:szCs w:val="19"/>
          <w:shd w:val="clear" w:color="auto" w:fill="E7E7E7"/>
        </w:rPr>
        <w:t>ls</w:t>
      </w:r>
      <w:r w:rsidR="00627DDA" w:rsidRPr="00627DDA">
        <w:rPr>
          <w:rFonts w:ascii="Helvetica Neue" w:hAnsi="Helvetica Neue"/>
          <w:color w:val="333333"/>
          <w:sz w:val="21"/>
          <w:szCs w:val="21"/>
          <w:shd w:val="clear" w:color="auto" w:fill="FFFFFF"/>
        </w:rPr>
        <w:t>.</w:t>
      </w:r>
    </w:p>
    <w:p w14:paraId="1EE1CB06" w14:textId="16E4BF4B" w:rsidR="00B623A4" w:rsidRDefault="00B623A4" w:rsidP="00B623A4">
      <w:pPr>
        <w:rPr>
          <w:rFonts w:ascii="Arial" w:eastAsiaTheme="minorHAnsi" w:hAnsi="Arial" w:cs="Arial"/>
          <w:color w:val="000000"/>
          <w:sz w:val="20"/>
          <w:szCs w:val="20"/>
          <w:lang w:val="en-GB" w:eastAsia="en-US"/>
        </w:rPr>
      </w:pPr>
    </w:p>
    <w:p w14:paraId="092880E0" w14:textId="77777777" w:rsidR="00627DDA" w:rsidRDefault="00627DDA" w:rsidP="00627DDA">
      <w:pPr>
        <w:rPr>
          <w:rFonts w:eastAsiaTheme="minorHAnsi"/>
          <w:lang w:val="en-GB" w:eastAsia="en-US"/>
        </w:rPr>
      </w:pPr>
      <w:r>
        <w:rPr>
          <w:rFonts w:eastAsiaTheme="minorHAnsi"/>
          <w:lang w:val="en-GB" w:eastAsia="en-US"/>
        </w:rPr>
        <w:t xml:space="preserve">Action: </w:t>
      </w:r>
    </w:p>
    <w:p w14:paraId="30D5F127" w14:textId="775168A5" w:rsidR="00627DDA" w:rsidRPr="00627DDA" w:rsidRDefault="00627DDA" w:rsidP="00627DDA">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sidRPr="00627DDA">
        <w:rPr>
          <w:rFonts w:ascii="Menlo" w:hAnsi="Menlo" w:cs="Menlo"/>
          <w:color w:val="19177C"/>
        </w:rPr>
        <w:t xml:space="preserve">$ </w:t>
      </w:r>
      <w:r w:rsidRPr="00627DDA">
        <w:rPr>
          <w:rFonts w:ascii="Menlo" w:hAnsi="Menlo" w:cs="Menlo"/>
          <w:b/>
          <w:bCs/>
          <w:color w:val="008000"/>
        </w:rPr>
        <w:t xml:space="preserve">for </w:t>
      </w:r>
      <w:r w:rsidRPr="00627DDA">
        <w:rPr>
          <w:rFonts w:ascii="Menlo" w:hAnsi="Menlo" w:cs="Menlo"/>
          <w:color w:val="6E5494"/>
        </w:rPr>
        <w:t xml:space="preserve">filename </w:t>
      </w:r>
      <w:r w:rsidRPr="00627DDA">
        <w:rPr>
          <w:rFonts w:ascii="Menlo" w:hAnsi="Menlo" w:cs="Menlo"/>
          <w:b/>
          <w:bCs/>
          <w:color w:val="008000"/>
        </w:rPr>
        <w:t xml:space="preserve">in </w:t>
      </w:r>
      <w:r w:rsidRPr="00627DDA">
        <w:rPr>
          <w:rFonts w:ascii="Menlo" w:hAnsi="Menlo" w:cs="Menlo"/>
          <w:color w:val="6E5494"/>
        </w:rPr>
        <w:t>c</w:t>
      </w:r>
      <w:r w:rsidRPr="00627DDA">
        <w:rPr>
          <w:rFonts w:ascii="Menlo" w:hAnsi="Menlo" w:cs="Menlo"/>
          <w:b/>
          <w:bCs/>
          <w:color w:val="008000"/>
        </w:rPr>
        <w:t>*</w:t>
      </w:r>
    </w:p>
    <w:p w14:paraId="1A9139D7" w14:textId="77777777" w:rsidR="00627DDA" w:rsidRPr="00627DDA" w:rsidRDefault="00627DDA" w:rsidP="00627DD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627DDA">
        <w:rPr>
          <w:rFonts w:ascii="Menlo" w:hAnsi="Menlo" w:cs="Menlo"/>
          <w:color w:val="666666"/>
          <w:sz w:val="20"/>
          <w:szCs w:val="20"/>
        </w:rPr>
        <w:t>&gt;</w:t>
      </w:r>
      <w:r w:rsidRPr="00627DDA">
        <w:rPr>
          <w:rFonts w:ascii="Menlo" w:hAnsi="Menlo" w:cs="Menlo"/>
          <w:color w:val="6E5494"/>
          <w:sz w:val="20"/>
          <w:szCs w:val="20"/>
        </w:rPr>
        <w:t xml:space="preserve"> </w:t>
      </w:r>
      <w:r w:rsidRPr="00627DDA">
        <w:rPr>
          <w:rFonts w:ascii="Menlo" w:hAnsi="Menlo" w:cs="Menlo"/>
          <w:b/>
          <w:bCs/>
          <w:color w:val="008000"/>
          <w:sz w:val="20"/>
          <w:szCs w:val="20"/>
        </w:rPr>
        <w:t>do</w:t>
      </w:r>
    </w:p>
    <w:p w14:paraId="5064AA52" w14:textId="77777777" w:rsidR="00627DDA" w:rsidRPr="00627DDA" w:rsidRDefault="00627DDA" w:rsidP="00627DD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627DDA">
        <w:rPr>
          <w:rFonts w:ascii="Menlo" w:hAnsi="Menlo" w:cs="Menlo"/>
          <w:color w:val="666666"/>
          <w:sz w:val="20"/>
          <w:szCs w:val="20"/>
        </w:rPr>
        <w:t>&gt;</w:t>
      </w:r>
      <w:r w:rsidRPr="00627DDA">
        <w:rPr>
          <w:rFonts w:ascii="Menlo" w:hAnsi="Menlo" w:cs="Menlo"/>
          <w:color w:val="6E5494"/>
          <w:sz w:val="20"/>
          <w:szCs w:val="20"/>
        </w:rPr>
        <w:t xml:space="preserve">    </w:t>
      </w:r>
      <w:r w:rsidRPr="00627DDA">
        <w:rPr>
          <w:rFonts w:ascii="Menlo" w:hAnsi="Menlo" w:cs="Menlo"/>
          <w:color w:val="008000"/>
          <w:sz w:val="20"/>
          <w:szCs w:val="20"/>
        </w:rPr>
        <w:t>ls</w:t>
      </w:r>
      <w:r w:rsidRPr="00627DDA">
        <w:rPr>
          <w:rFonts w:ascii="Menlo" w:hAnsi="Menlo" w:cs="Menlo"/>
          <w:color w:val="6E5494"/>
          <w:sz w:val="20"/>
          <w:szCs w:val="20"/>
        </w:rPr>
        <w:t xml:space="preserve"> </w:t>
      </w:r>
      <w:r w:rsidRPr="00627DDA">
        <w:rPr>
          <w:rFonts w:ascii="Menlo" w:hAnsi="Menlo" w:cs="Menlo"/>
          <w:color w:val="19177C"/>
          <w:sz w:val="20"/>
          <w:szCs w:val="20"/>
        </w:rPr>
        <w:t>$filename</w:t>
      </w:r>
    </w:p>
    <w:p w14:paraId="40E6F4FD" w14:textId="77777777" w:rsidR="00627DDA" w:rsidRPr="00627DDA" w:rsidRDefault="00627DDA" w:rsidP="00627DD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627DDA">
        <w:rPr>
          <w:rFonts w:ascii="Menlo" w:hAnsi="Menlo" w:cs="Menlo"/>
          <w:color w:val="666666"/>
          <w:sz w:val="20"/>
          <w:szCs w:val="20"/>
        </w:rPr>
        <w:lastRenderedPageBreak/>
        <w:t>&gt;</w:t>
      </w:r>
      <w:r w:rsidRPr="00627DDA">
        <w:rPr>
          <w:rFonts w:ascii="Menlo" w:hAnsi="Menlo" w:cs="Menlo"/>
          <w:color w:val="6E5494"/>
          <w:sz w:val="20"/>
          <w:szCs w:val="20"/>
        </w:rPr>
        <w:t xml:space="preserve"> </w:t>
      </w:r>
      <w:r w:rsidRPr="00627DDA">
        <w:rPr>
          <w:rFonts w:ascii="Menlo" w:hAnsi="Menlo" w:cs="Menlo"/>
          <w:b/>
          <w:bCs/>
          <w:color w:val="008000"/>
          <w:sz w:val="20"/>
          <w:szCs w:val="20"/>
        </w:rPr>
        <w:t>done</w:t>
      </w:r>
    </w:p>
    <w:p w14:paraId="5D389C94" w14:textId="3E15078C" w:rsidR="00B623A4" w:rsidRDefault="00B623A4" w:rsidP="00B623A4">
      <w:pPr>
        <w:rPr>
          <w:rFonts w:ascii="Arial" w:eastAsiaTheme="minorHAnsi" w:hAnsi="Arial" w:cs="Arial"/>
          <w:color w:val="000000"/>
          <w:sz w:val="20"/>
          <w:szCs w:val="20"/>
          <w:lang w:val="en-GB" w:eastAsia="en-US"/>
        </w:rPr>
      </w:pPr>
    </w:p>
    <w:p w14:paraId="1BF40B63" w14:textId="77777777" w:rsidR="00627DDA" w:rsidRPr="00627DDA" w:rsidRDefault="00627DDA" w:rsidP="00627DDA">
      <w:pPr>
        <w:spacing w:after="0"/>
        <w:rPr>
          <w:rFonts w:ascii="Times New Roman" w:hAnsi="Times New Roman"/>
        </w:rPr>
      </w:pPr>
      <w:r>
        <w:rPr>
          <w:rFonts w:ascii="Arial" w:hAnsi="Arial" w:cs="Arial"/>
          <w:sz w:val="20"/>
          <w:szCs w:val="20"/>
        </w:rPr>
        <w:t xml:space="preserve">Note: </w:t>
      </w:r>
      <w:r w:rsidRPr="00627DDA">
        <w:rPr>
          <w:rFonts w:ascii="Menlo" w:hAnsi="Menlo" w:cs="Menlo"/>
          <w:color w:val="3D90D9"/>
          <w:sz w:val="19"/>
          <w:szCs w:val="19"/>
          <w:shd w:val="clear" w:color="auto" w:fill="E7E7E7"/>
        </w:rPr>
        <w:t>*</w:t>
      </w:r>
      <w:r w:rsidRPr="00627DDA">
        <w:rPr>
          <w:rFonts w:ascii="Helvetica Neue" w:hAnsi="Helvetica Neue"/>
          <w:color w:val="333333"/>
          <w:sz w:val="21"/>
          <w:szCs w:val="21"/>
          <w:shd w:val="clear" w:color="auto" w:fill="FFFFFF"/>
        </w:rPr>
        <w:t> matches zero or more characters, so any file name starting with the letter c, followed by zero or more other characters will be matched.</w:t>
      </w:r>
    </w:p>
    <w:p w14:paraId="0C2F7FD8" w14:textId="1A894C46" w:rsidR="00B623A4" w:rsidRDefault="00627DDA" w:rsidP="00627DDA">
      <w:r>
        <w:t>Result:</w:t>
      </w:r>
    </w:p>
    <w:p w14:paraId="7B946F7B"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627DDA">
        <w:rPr>
          <w:rFonts w:ascii="Arial" w:eastAsiaTheme="minorHAnsi" w:hAnsi="Arial" w:cs="Arial"/>
          <w:color w:val="000000"/>
          <w:sz w:val="20"/>
          <w:szCs w:val="20"/>
          <w:lang w:val="en-GB" w:eastAsia="en-US"/>
        </w:rPr>
        <w:t>Roslyns-iMac:molecules</w:t>
      </w:r>
      <w:proofErr w:type="spellEnd"/>
      <w:r w:rsidRPr="00627DDA">
        <w:rPr>
          <w:rFonts w:ascii="Arial" w:eastAsiaTheme="minorHAnsi" w:hAnsi="Arial" w:cs="Arial"/>
          <w:color w:val="000000"/>
          <w:sz w:val="20"/>
          <w:szCs w:val="20"/>
          <w:lang w:val="en-GB" w:eastAsia="en-US"/>
        </w:rPr>
        <w:t xml:space="preserve"> </w:t>
      </w:r>
      <w:proofErr w:type="spellStart"/>
      <w:r w:rsidRPr="00627DDA">
        <w:rPr>
          <w:rFonts w:ascii="Arial" w:eastAsiaTheme="minorHAnsi" w:hAnsi="Arial" w:cs="Arial"/>
          <w:color w:val="000000"/>
          <w:sz w:val="20"/>
          <w:szCs w:val="20"/>
          <w:lang w:val="en-GB" w:eastAsia="en-US"/>
        </w:rPr>
        <w:t>Tquestudio</w:t>
      </w:r>
      <w:proofErr w:type="spellEnd"/>
      <w:r w:rsidRPr="00627DDA">
        <w:rPr>
          <w:rFonts w:ascii="Arial" w:eastAsiaTheme="minorHAnsi" w:hAnsi="Arial" w:cs="Arial"/>
          <w:color w:val="000000"/>
          <w:sz w:val="20"/>
          <w:szCs w:val="20"/>
          <w:lang w:val="en-GB" w:eastAsia="en-US"/>
        </w:rPr>
        <w:t>$ for filename in c*</w:t>
      </w:r>
    </w:p>
    <w:p w14:paraId="0885C6FC"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&gt; do</w:t>
      </w:r>
    </w:p>
    <w:p w14:paraId="0F2F6A6C"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&gt; ls $filename</w:t>
      </w:r>
    </w:p>
    <w:p w14:paraId="29125F8B"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&gt; done</w:t>
      </w:r>
    </w:p>
    <w:p w14:paraId="203FE9FB" w14:textId="226F7352" w:rsidR="00627DDA" w:rsidRDefault="00627DDA" w:rsidP="00627DDA">
      <w:pPr>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cubane.pdb</w:t>
      </w:r>
    </w:p>
    <w:p w14:paraId="28A7C52A" w14:textId="4743B4D3" w:rsidR="00627DDA" w:rsidRDefault="00627DDA" w:rsidP="00627DDA">
      <w:pPr>
        <w:rPr>
          <w:rFonts w:ascii="Arial" w:eastAsiaTheme="minorHAnsi" w:hAnsi="Arial" w:cs="Arial"/>
          <w:color w:val="000000"/>
          <w:sz w:val="20"/>
          <w:szCs w:val="20"/>
          <w:lang w:val="en-GB" w:eastAsia="en-US"/>
        </w:rPr>
      </w:pPr>
    </w:p>
    <w:p w14:paraId="01CFF9A8" w14:textId="77777777" w:rsidR="00627DDA" w:rsidRDefault="00627DDA" w:rsidP="00627DDA">
      <w:pPr>
        <w:rPr>
          <w:rFonts w:ascii="Arial" w:eastAsiaTheme="minorHAnsi" w:hAnsi="Arial" w:cs="Arial"/>
          <w:b/>
          <w:bCs/>
          <w:color w:val="000000"/>
          <w:sz w:val="20"/>
          <w:szCs w:val="20"/>
          <w:lang w:val="en-GB" w:eastAsia="en-US"/>
        </w:rPr>
      </w:pPr>
      <w:r w:rsidRPr="00627DDA">
        <w:rPr>
          <w:rFonts w:ascii="Arial" w:eastAsiaTheme="minorHAnsi" w:hAnsi="Arial" w:cs="Arial"/>
          <w:b/>
          <w:bCs/>
          <w:color w:val="000000"/>
          <w:sz w:val="20"/>
          <w:szCs w:val="20"/>
          <w:lang w:val="en-GB" w:eastAsia="en-US"/>
        </w:rPr>
        <w:t>Objective: Lesson saving a file in a loop</w:t>
      </w:r>
    </w:p>
    <w:p w14:paraId="52DF7454" w14:textId="4FE35683" w:rsidR="00627DDA" w:rsidRPr="00627DDA" w:rsidRDefault="00627DDA" w:rsidP="00627DDA">
      <w:pPr>
        <w:rPr>
          <w:rFonts w:ascii="Arial" w:eastAsiaTheme="minorHAnsi" w:hAnsi="Arial" w:cs="Arial"/>
          <w:b/>
          <w:bCs/>
          <w:color w:val="000000"/>
          <w:sz w:val="20"/>
          <w:szCs w:val="20"/>
          <w:lang w:val="en-GB" w:eastAsia="en-US"/>
        </w:rPr>
      </w:pPr>
      <w:r w:rsidRPr="00627DDA">
        <w:rPr>
          <w:rFonts w:ascii="Arial" w:eastAsiaTheme="minorHAnsi" w:hAnsi="Arial" w:cs="Arial"/>
          <w:color w:val="000000"/>
          <w:sz w:val="20"/>
          <w:szCs w:val="20"/>
          <w:highlight w:val="yellow"/>
          <w:lang w:val="en-GB" w:eastAsia="en-US"/>
        </w:rPr>
        <w:t>Note:</w:t>
      </w:r>
      <w:r w:rsidRPr="00627DDA">
        <w:rPr>
          <w:rFonts w:ascii="Arial" w:eastAsiaTheme="minorHAnsi" w:hAnsi="Arial" w:cs="Arial"/>
          <w:b/>
          <w:bCs/>
          <w:color w:val="000000"/>
          <w:sz w:val="20"/>
          <w:szCs w:val="20"/>
          <w:highlight w:val="yellow"/>
          <w:lang w:val="en-GB" w:eastAsia="en-US"/>
        </w:rPr>
        <w:t xml:space="preserve"> </w:t>
      </w:r>
      <w:r w:rsidRPr="00627DDA">
        <w:rPr>
          <w:rFonts w:ascii="Helvetica Neue" w:hAnsi="Helvetica Neue"/>
          <w:color w:val="333333"/>
          <w:sz w:val="21"/>
          <w:szCs w:val="21"/>
          <w:highlight w:val="yellow"/>
        </w:rPr>
        <w:t>The text from each file in turn gets written to the </w:t>
      </w:r>
      <w:r w:rsidRPr="00627DDA">
        <w:rPr>
          <w:rFonts w:ascii="Menlo" w:hAnsi="Menlo" w:cs="Menlo"/>
          <w:color w:val="3D90D9"/>
          <w:sz w:val="19"/>
          <w:szCs w:val="19"/>
          <w:highlight w:val="yellow"/>
          <w:shd w:val="clear" w:color="auto" w:fill="E7E7E7"/>
        </w:rPr>
        <w:t>alkanes.pdb</w:t>
      </w:r>
      <w:r w:rsidRPr="00627DDA">
        <w:rPr>
          <w:rFonts w:ascii="Helvetica Neue" w:hAnsi="Helvetica Neue"/>
          <w:color w:val="333333"/>
          <w:sz w:val="21"/>
          <w:szCs w:val="21"/>
          <w:highlight w:val="yellow"/>
        </w:rPr>
        <w:t xml:space="preserve"> file. However, the file gets overwritten on each loop </w:t>
      </w:r>
      <w:proofErr w:type="spellStart"/>
      <w:r w:rsidRPr="00627DDA">
        <w:rPr>
          <w:rFonts w:ascii="Helvetica Neue" w:hAnsi="Helvetica Neue"/>
          <w:color w:val="333333"/>
          <w:sz w:val="21"/>
          <w:szCs w:val="21"/>
          <w:highlight w:val="yellow"/>
        </w:rPr>
        <w:t>interation</w:t>
      </w:r>
      <w:proofErr w:type="spellEnd"/>
      <w:r w:rsidRPr="00627DDA">
        <w:rPr>
          <w:rFonts w:ascii="Helvetica Neue" w:hAnsi="Helvetica Neue"/>
          <w:color w:val="333333"/>
          <w:sz w:val="21"/>
          <w:szCs w:val="21"/>
          <w:highlight w:val="yellow"/>
        </w:rPr>
        <w:t>, so the final content of </w:t>
      </w:r>
      <w:r w:rsidRPr="00627DDA">
        <w:rPr>
          <w:rFonts w:ascii="Menlo" w:hAnsi="Menlo" w:cs="Menlo"/>
          <w:color w:val="3D90D9"/>
          <w:sz w:val="19"/>
          <w:szCs w:val="19"/>
          <w:highlight w:val="yellow"/>
          <w:shd w:val="clear" w:color="auto" w:fill="E7E7E7"/>
        </w:rPr>
        <w:t>alkanes.pdb</w:t>
      </w:r>
      <w:r w:rsidRPr="00627DDA">
        <w:rPr>
          <w:rFonts w:ascii="Helvetica Neue" w:hAnsi="Helvetica Neue"/>
          <w:color w:val="333333"/>
          <w:sz w:val="21"/>
          <w:szCs w:val="21"/>
          <w:highlight w:val="yellow"/>
        </w:rPr>
        <w:t> is the text from the </w:t>
      </w:r>
      <w:r w:rsidRPr="00627DDA">
        <w:rPr>
          <w:rFonts w:ascii="Menlo" w:hAnsi="Menlo" w:cs="Menlo"/>
          <w:color w:val="3D90D9"/>
          <w:sz w:val="19"/>
          <w:szCs w:val="19"/>
          <w:highlight w:val="yellow"/>
          <w:shd w:val="clear" w:color="auto" w:fill="E7E7E7"/>
        </w:rPr>
        <w:t>propane.pdb</w:t>
      </w:r>
      <w:r w:rsidRPr="00627DDA">
        <w:rPr>
          <w:rFonts w:ascii="Helvetica Neue" w:hAnsi="Helvetica Neue"/>
          <w:color w:val="333333"/>
          <w:sz w:val="21"/>
          <w:szCs w:val="21"/>
          <w:highlight w:val="yellow"/>
        </w:rPr>
        <w:t> file.</w:t>
      </w:r>
    </w:p>
    <w:p w14:paraId="56A50055" w14:textId="77777777" w:rsidR="00627DDA" w:rsidRPr="00627DDA" w:rsidRDefault="00627DDA" w:rsidP="00627DDA">
      <w:pPr>
        <w:spacing w:after="0"/>
        <w:rPr>
          <w:rFonts w:ascii="Times New Roman" w:hAnsi="Times New Roman"/>
        </w:rPr>
      </w:pPr>
      <w:r>
        <w:rPr>
          <w:rFonts w:ascii="Arial" w:eastAsiaTheme="minorHAnsi" w:hAnsi="Arial" w:cs="Arial"/>
          <w:color w:val="000000"/>
          <w:sz w:val="20"/>
          <w:szCs w:val="20"/>
          <w:lang w:val="en-GB" w:eastAsia="en-US"/>
        </w:rPr>
        <w:t xml:space="preserve">Note: from example: </w:t>
      </w:r>
      <w:r w:rsidRPr="00627DDA">
        <w:rPr>
          <w:rFonts w:ascii="Menlo" w:hAnsi="Menlo" w:cs="Menlo"/>
          <w:color w:val="3D90D9"/>
          <w:sz w:val="19"/>
          <w:szCs w:val="19"/>
          <w:shd w:val="clear" w:color="auto" w:fill="E7E7E7"/>
        </w:rPr>
        <w:t>&gt;&gt;</w:t>
      </w:r>
      <w:r w:rsidRPr="00627DDA">
        <w:rPr>
          <w:rFonts w:ascii="Helvetica Neue" w:hAnsi="Helvetica Neue"/>
          <w:color w:val="333333"/>
          <w:sz w:val="21"/>
          <w:szCs w:val="21"/>
          <w:shd w:val="clear" w:color="auto" w:fill="FFFFFF"/>
        </w:rPr>
        <w:t> appends to a file, rather than overwriting it with the redirected output from a command. Given the output from the </w:t>
      </w:r>
      <w:r w:rsidRPr="00627DDA">
        <w:rPr>
          <w:rFonts w:ascii="Menlo" w:hAnsi="Menlo" w:cs="Menlo"/>
          <w:color w:val="3D90D9"/>
          <w:sz w:val="19"/>
          <w:szCs w:val="19"/>
          <w:shd w:val="clear" w:color="auto" w:fill="E7E7E7"/>
        </w:rPr>
        <w:t>cat</w:t>
      </w:r>
      <w:r w:rsidRPr="00627DDA">
        <w:rPr>
          <w:rFonts w:ascii="Helvetica Neue" w:hAnsi="Helvetica Neue"/>
          <w:color w:val="333333"/>
          <w:sz w:val="21"/>
          <w:szCs w:val="21"/>
          <w:shd w:val="clear" w:color="auto" w:fill="FFFFFF"/>
        </w:rPr>
        <w:t> command has been redirected, nothing is printed to the screen.</w:t>
      </w:r>
    </w:p>
    <w:p w14:paraId="55ED3FA3" w14:textId="4D4EE73B" w:rsidR="00627DDA" w:rsidRDefault="00627DDA" w:rsidP="00627DDA">
      <w:pPr>
        <w:rPr>
          <w:rFonts w:ascii="Arial" w:eastAsiaTheme="minorHAnsi" w:hAnsi="Arial" w:cs="Arial"/>
          <w:color w:val="000000"/>
          <w:sz w:val="20"/>
          <w:szCs w:val="20"/>
          <w:lang w:val="en-GB" w:eastAsia="en-US"/>
        </w:rPr>
      </w:pPr>
    </w:p>
    <w:p w14:paraId="21E71600" w14:textId="03FE3DB1" w:rsidR="00627DDA" w:rsidRDefault="00627DDA" w:rsidP="00627DDA">
      <w:pPr>
        <w:rPr>
          <w:rFonts w:ascii="Arial" w:hAnsi="Arial" w:cs="Arial"/>
          <w:sz w:val="20"/>
          <w:szCs w:val="20"/>
        </w:rPr>
      </w:pPr>
      <w:r>
        <w:rPr>
          <w:rFonts w:ascii="Arial" w:hAnsi="Arial" w:cs="Arial"/>
          <w:sz w:val="20"/>
          <w:szCs w:val="20"/>
        </w:rPr>
        <w:t xml:space="preserve">History </w:t>
      </w:r>
      <w:r w:rsidR="0081210D">
        <w:rPr>
          <w:rFonts w:ascii="Arial" w:hAnsi="Arial" w:cs="Arial"/>
          <w:sz w:val="20"/>
          <w:szCs w:val="20"/>
        </w:rPr>
        <w:t xml:space="preserve">shortcut </w:t>
      </w:r>
      <w:r>
        <w:rPr>
          <w:rFonts w:ascii="Arial" w:hAnsi="Arial" w:cs="Arial"/>
          <w:sz w:val="20"/>
          <w:szCs w:val="20"/>
        </w:rPr>
        <w:t>commands</w:t>
      </w:r>
    </w:p>
    <w:p w14:paraId="007B7484" w14:textId="0CFD3338" w:rsidR="0081210D" w:rsidRPr="0081210D" w:rsidRDefault="0081210D" w:rsidP="0081210D">
      <w:pPr>
        <w:spacing w:after="0"/>
        <w:rPr>
          <w:rFonts w:ascii="Calibri" w:hAnsi="Calibri" w:cs="Calibri"/>
        </w:rPr>
      </w:pPr>
      <w:r w:rsidRPr="0081210D">
        <w:rPr>
          <w:rFonts w:ascii="Calibri" w:hAnsi="Calibri" w:cs="Calibri"/>
          <w:color w:val="3D90D9"/>
          <w:sz w:val="19"/>
          <w:szCs w:val="19"/>
          <w:shd w:val="clear" w:color="auto" w:fill="E7E7E7"/>
        </w:rPr>
        <w:t>Ctrl-R</w:t>
      </w:r>
      <w:r w:rsidRPr="0081210D">
        <w:rPr>
          <w:rFonts w:ascii="Calibri" w:hAnsi="Calibri" w:cs="Calibri"/>
        </w:rPr>
        <w:t> enters a history search mode ‘reverse-</w:t>
      </w:r>
      <w:proofErr w:type="spellStart"/>
      <w:r w:rsidRPr="0081210D">
        <w:rPr>
          <w:rFonts w:ascii="Calibri" w:hAnsi="Calibri" w:cs="Calibri"/>
        </w:rPr>
        <w:t>i</w:t>
      </w:r>
      <w:proofErr w:type="spellEnd"/>
      <w:r w:rsidRPr="0081210D">
        <w:rPr>
          <w:rFonts w:ascii="Calibri" w:hAnsi="Calibri" w:cs="Calibri"/>
        </w:rPr>
        <w:t>-search’ and finds the most recent command in history that matches the text you enter next. Press </w:t>
      </w:r>
      <w:r w:rsidRPr="0081210D">
        <w:rPr>
          <w:rFonts w:ascii="Calibri" w:hAnsi="Calibri" w:cs="Calibri"/>
          <w:color w:val="3D90D9"/>
          <w:sz w:val="19"/>
          <w:szCs w:val="19"/>
          <w:shd w:val="clear" w:color="auto" w:fill="E7E7E7"/>
        </w:rPr>
        <w:t>Ctrl-R</w:t>
      </w:r>
      <w:r w:rsidRPr="0081210D">
        <w:rPr>
          <w:rFonts w:ascii="Calibri" w:hAnsi="Calibri" w:cs="Calibri"/>
        </w:rPr>
        <w:t> one or more additional times to search for earlier matches.</w:t>
      </w:r>
    </w:p>
    <w:p w14:paraId="1B319A1D" w14:textId="7D74C887" w:rsidR="0081210D" w:rsidRPr="0081210D" w:rsidRDefault="0081210D" w:rsidP="0081210D">
      <w:pPr>
        <w:spacing w:after="0"/>
        <w:rPr>
          <w:rFonts w:ascii="Calibri" w:hAnsi="Calibri" w:cs="Calibri"/>
        </w:rPr>
      </w:pPr>
      <w:r w:rsidRPr="0081210D">
        <w:rPr>
          <w:rFonts w:ascii="Calibri" w:hAnsi="Calibri" w:cs="Calibri"/>
          <w:color w:val="3D90D9"/>
          <w:sz w:val="19"/>
          <w:szCs w:val="19"/>
          <w:shd w:val="clear" w:color="auto" w:fill="E7E7E7"/>
        </w:rPr>
        <w:t>!!</w:t>
      </w:r>
      <w:r w:rsidRPr="0081210D">
        <w:rPr>
          <w:rFonts w:ascii="Calibri" w:hAnsi="Calibri" w:cs="Calibri"/>
        </w:rPr>
        <w:t> retrieves the immediately preceding command (</w:t>
      </w:r>
      <w:r>
        <w:rPr>
          <w:rFonts w:cs="Calibri"/>
        </w:rPr>
        <w:t xml:space="preserve">or use the </w:t>
      </w:r>
      <w:r w:rsidRPr="0081210D">
        <w:rPr>
          <w:rFonts w:ascii="Calibri" w:hAnsi="Calibri" w:cs="Calibri"/>
        </w:rPr>
        <w:t>up-arrow)</w:t>
      </w:r>
    </w:p>
    <w:p w14:paraId="58F1F9D1" w14:textId="4A30FF32" w:rsidR="0081210D" w:rsidRPr="0081210D" w:rsidRDefault="0081210D" w:rsidP="0081210D">
      <w:pPr>
        <w:spacing w:after="0"/>
        <w:rPr>
          <w:rFonts w:ascii="Calibri" w:hAnsi="Calibri" w:cs="Calibri"/>
        </w:rPr>
      </w:pPr>
      <w:r w:rsidRPr="0081210D">
        <w:rPr>
          <w:rFonts w:ascii="Calibri" w:hAnsi="Calibri" w:cs="Calibri"/>
        </w:rPr>
        <w:t xml:space="preserve"> </w:t>
      </w:r>
      <w:r w:rsidRPr="0081210D">
        <w:rPr>
          <w:rFonts w:ascii="Calibri" w:hAnsi="Calibri" w:cs="Calibri"/>
          <w:color w:val="3D90D9"/>
          <w:sz w:val="19"/>
          <w:szCs w:val="19"/>
          <w:shd w:val="clear" w:color="auto" w:fill="E7E7E7"/>
        </w:rPr>
        <w:t>!$</w:t>
      </w:r>
      <w:r w:rsidRPr="0081210D">
        <w:rPr>
          <w:rFonts w:ascii="Calibri" w:hAnsi="Calibri" w:cs="Calibri"/>
        </w:rPr>
        <w:t> retrieves the last word of the last command. type </w:t>
      </w:r>
      <w:r w:rsidRPr="0081210D">
        <w:rPr>
          <w:rFonts w:ascii="Calibri" w:hAnsi="Calibri" w:cs="Calibri"/>
          <w:color w:val="3D90D9"/>
          <w:sz w:val="19"/>
          <w:szCs w:val="19"/>
          <w:shd w:val="clear" w:color="auto" w:fill="E7E7E7"/>
        </w:rPr>
        <w:t>less !$</w:t>
      </w:r>
      <w:r w:rsidRPr="0081210D">
        <w:rPr>
          <w:rFonts w:ascii="Calibri" w:hAnsi="Calibri" w:cs="Calibri"/>
        </w:rPr>
        <w:t> to look at the file.</w:t>
      </w:r>
    </w:p>
    <w:p w14:paraId="4B915750" w14:textId="77777777" w:rsidR="0081210D" w:rsidRPr="0081210D" w:rsidRDefault="0081210D" w:rsidP="00627DDA">
      <w:pPr>
        <w:rPr>
          <w:rFonts w:ascii="Calibri" w:hAnsi="Calibri" w:cs="Calibri"/>
          <w:sz w:val="20"/>
          <w:szCs w:val="20"/>
        </w:rPr>
      </w:pPr>
    </w:p>
    <w:p w14:paraId="7D98FE3F" w14:textId="77777777" w:rsidR="00AB20AB" w:rsidRPr="00AB20AB" w:rsidRDefault="00AB20AB" w:rsidP="00AB20AB">
      <w:pPr>
        <w:pStyle w:val="NormalWeb"/>
        <w:shd w:val="clear" w:color="auto" w:fill="FFFFFF"/>
        <w:spacing w:before="0" w:beforeAutospacing="0" w:after="0" w:afterAutospacing="0"/>
        <w:ind w:left="360"/>
        <w:rPr>
          <w:rFonts w:asciiTheme="minorHAnsi" w:hAnsiTheme="minorHAnsi" w:cstheme="minorHAnsi"/>
        </w:rPr>
      </w:pPr>
      <w:r w:rsidRPr="00AB20AB">
        <w:rPr>
          <w:rFonts w:asciiTheme="minorHAnsi" w:hAnsiTheme="minorHAnsi" w:cstheme="minorHAnsi"/>
        </w:rPr>
        <w:t>Notes: A </w:t>
      </w:r>
      <w:r w:rsidRPr="00AB20AB">
        <w:rPr>
          <w:rFonts w:asciiTheme="minorHAnsi" w:hAnsiTheme="minorHAnsi"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w:t>
      </w:r>
      <w:r w:rsidRPr="00AB20AB">
        <w:rPr>
          <w:rFonts w:asciiTheme="minorHAnsi" w:hAnsiTheme="minorHAnsi" w:cstheme="minorHAnsi"/>
        </w:rPr>
        <w:t xml:space="preserve"> loop repeats commands once for </w:t>
      </w:r>
      <w:proofErr w:type="spellStart"/>
      <w:r w:rsidRPr="00AB20AB">
        <w:rPr>
          <w:rFonts w:asciiTheme="minorHAnsi" w:hAnsiTheme="minorHAnsi" w:cstheme="minorHAnsi"/>
        </w:rPr>
        <w:t>every thing</w:t>
      </w:r>
      <w:proofErr w:type="spellEnd"/>
      <w:r w:rsidRPr="00AB20AB">
        <w:rPr>
          <w:rFonts w:asciiTheme="minorHAnsi" w:hAnsiTheme="minorHAnsi" w:cstheme="minorHAnsi"/>
        </w:rPr>
        <w:t xml:space="preserve"> in a list.</w:t>
      </w:r>
    </w:p>
    <w:p w14:paraId="715EAAB9"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Every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w:t>
      </w:r>
      <w:r w:rsidRPr="00AB20AB">
        <w:rPr>
          <w:rFonts w:cstheme="minorHAnsi"/>
        </w:rPr>
        <w:t> loop needs a variable to refer to the thing it is currently operating on.</w:t>
      </w:r>
    </w:p>
    <w:p w14:paraId="57C87484"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$name </w:t>
      </w:r>
      <w:r w:rsidRPr="00AB20AB">
        <w:rPr>
          <w:rFonts w:cstheme="minorHAnsi"/>
        </w:rPr>
        <w:t>to expand a variable (i.e., get its value).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${name}</w:t>
      </w:r>
      <w:r w:rsidRPr="00AB20AB">
        <w:rPr>
          <w:rFonts w:cstheme="minorHAnsi"/>
        </w:rPr>
        <w:t> can also be used.</w:t>
      </w:r>
    </w:p>
    <w:p w14:paraId="402AC8CA"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Do not use spaces, quotes, or wildcard characters such as ‘*’ or ‘?’ in filenames, as it complicates variable expansion.</w:t>
      </w:r>
    </w:p>
    <w:p w14:paraId="4465C93F"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Give files consistent names that are easy to match with wildcard patterns to make it easy to select them for looping.</w:t>
      </w:r>
    </w:p>
    <w:p w14:paraId="0FE643E4"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the up-arrow key to scroll up through previous commands to edit and repeat them.</w:t>
      </w:r>
    </w:p>
    <w:p w14:paraId="0FC738AE"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Ctrl-R </w:t>
      </w:r>
      <w:r w:rsidRPr="00AB20AB">
        <w:rPr>
          <w:rFonts w:cstheme="minorHAnsi"/>
        </w:rPr>
        <w:t>to search through the previously entered commands.</w:t>
      </w:r>
    </w:p>
    <w:p w14:paraId="68D61D30"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history</w:t>
      </w:r>
      <w:r w:rsidRPr="00AB20AB">
        <w:rPr>
          <w:rFonts w:cstheme="minorHAnsi"/>
        </w:rPr>
        <w:t> to display recent commands, and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!number </w:t>
      </w:r>
      <w:r w:rsidRPr="00AB20AB">
        <w:rPr>
          <w:rFonts w:cstheme="minorHAnsi"/>
        </w:rPr>
        <w:t>to repeat a command by number.</w:t>
      </w:r>
    </w:p>
    <w:p w14:paraId="748B59D4" w14:textId="4B3F269E" w:rsidR="00AB20AB" w:rsidRDefault="00AB20AB" w:rsidP="00AB20AB"/>
    <w:p w14:paraId="1232FE13" w14:textId="77777777" w:rsidR="000E5E9D" w:rsidRDefault="000E5E9D" w:rsidP="0009354B">
      <w:pPr>
        <w:rPr>
          <w:b/>
        </w:rPr>
      </w:pPr>
    </w:p>
    <w:p w14:paraId="3C4A8744" w14:textId="35E61600" w:rsidR="00711D44" w:rsidRPr="00711D44" w:rsidRDefault="00C04D84" w:rsidP="00711D44">
      <w:pPr>
        <w:rPr>
          <w:b/>
        </w:rPr>
      </w:pPr>
      <w:r w:rsidRPr="00711D44">
        <w:rPr>
          <w:b/>
        </w:rPr>
        <w:t>Week 5/ 2 September 2019.</w:t>
      </w:r>
      <w:r w:rsidR="00711D44" w:rsidRPr="00711D44">
        <w:rPr>
          <w:b/>
        </w:rPr>
        <w:t xml:space="preserve"> Software Carpentry Shell</w:t>
      </w:r>
    </w:p>
    <w:p w14:paraId="003FB57E" w14:textId="73D3BBDB" w:rsidR="00711D44" w:rsidRDefault="000E5E9D" w:rsidP="00711D44">
      <w:r>
        <w:t>Intention</w:t>
      </w:r>
      <w:r w:rsidR="00711D44">
        <w:t xml:space="preserve">: Read the full shell-novice lesson and finish attempting all exercises in the </w:t>
      </w:r>
      <w:r w:rsidR="00711D44" w:rsidRPr="00711D44">
        <w:rPr>
          <w:highlight w:val="yellow"/>
        </w:rPr>
        <w:t>shell-novice lesson</w:t>
      </w:r>
      <w:r w:rsidR="00711D44">
        <w:t>. Note: Record individual commands as specific sets of intention/action/result in your learning journal.</w:t>
      </w:r>
    </w:p>
    <w:p w14:paraId="51AB0A2A" w14:textId="290ACE27" w:rsidR="00711D44" w:rsidRDefault="00F914A8" w:rsidP="00711D44">
      <w:r>
        <w:t xml:space="preserve">(1) </w:t>
      </w:r>
      <w:r w:rsidR="00711D44">
        <w:t xml:space="preserve">Steps: </w:t>
      </w:r>
      <w:r w:rsidR="00711D44" w:rsidRPr="00711D44">
        <w:t>https://swcarpentry.github.io/shell-novice/</w:t>
      </w:r>
    </w:p>
    <w:p w14:paraId="6311807F" w14:textId="6531E532" w:rsidR="00711D44" w:rsidRDefault="00F914A8" w:rsidP="00711D44">
      <w:r>
        <w:lastRenderedPageBreak/>
        <w:t xml:space="preserve">(2) </w:t>
      </w:r>
      <w:r w:rsidR="00711D44">
        <w:t>Sections: Pipes and Filters, Loops, Shell Scripts and Finding Things.</w:t>
      </w:r>
    </w:p>
    <w:p w14:paraId="7DF6E6BD" w14:textId="462DE9BB" w:rsidR="00ED1466" w:rsidRDefault="00ED1466" w:rsidP="00711D44"/>
    <w:p w14:paraId="5E20AE88" w14:textId="045B7F54" w:rsidR="00711D44" w:rsidRPr="00711D44" w:rsidRDefault="00711D44" w:rsidP="00711D44">
      <w:pPr>
        <w:rPr>
          <w:b/>
        </w:rPr>
      </w:pPr>
      <w:r w:rsidRPr="00711D44">
        <w:rPr>
          <w:b/>
        </w:rPr>
        <w:t xml:space="preserve">Week 5/ 2 September 2019. Software Carpentry </w:t>
      </w:r>
      <w:r>
        <w:rPr>
          <w:b/>
        </w:rPr>
        <w:t xml:space="preserve">Unix </w:t>
      </w:r>
      <w:r w:rsidRPr="00711D44">
        <w:rPr>
          <w:b/>
        </w:rPr>
        <w:t>Shell</w:t>
      </w:r>
    </w:p>
    <w:p w14:paraId="11E02BDE" w14:textId="6A4498B9" w:rsidR="00986622" w:rsidRPr="00986622" w:rsidRDefault="00986622" w:rsidP="00986622">
      <w:r w:rsidRPr="00986622">
        <w:t>Objectives: Redirect a command output to a file.</w:t>
      </w:r>
      <w:r>
        <w:t xml:space="preserve"> </w:t>
      </w:r>
      <w:r w:rsidRPr="00986622">
        <w:t>Process a file instead of keyboard input using redirection.</w:t>
      </w:r>
      <w:r>
        <w:t xml:space="preserve"> </w:t>
      </w:r>
      <w:r w:rsidRPr="00986622">
        <w:t>Construct command pipelines with two or more stages.</w:t>
      </w:r>
      <w:r>
        <w:t xml:space="preserve"> </w:t>
      </w:r>
      <w:r w:rsidRPr="00986622">
        <w:t>Explain what usually happens if a program or pipeline isn’t given any input to process.</w:t>
      </w:r>
      <w:r>
        <w:t xml:space="preserve"> </w:t>
      </w:r>
      <w:r w:rsidRPr="00986622">
        <w:t>Explain Unix’s ‘small pieces, loosely joined’ philosophy.</w:t>
      </w:r>
    </w:p>
    <w:p w14:paraId="6A6C78C8" w14:textId="0BDE906C" w:rsidR="00711D44" w:rsidRPr="00F914A8" w:rsidRDefault="005362A2" w:rsidP="00ED1466">
      <w:pPr>
        <w:rPr>
          <w:b/>
          <w:bCs/>
        </w:rPr>
      </w:pPr>
      <w:r w:rsidRPr="00F914A8">
        <w:rPr>
          <w:b/>
          <w:bCs/>
        </w:rPr>
        <w:t xml:space="preserve">(1) </w:t>
      </w:r>
      <w:r w:rsidR="00711D44" w:rsidRPr="00F914A8">
        <w:rPr>
          <w:b/>
          <w:bCs/>
        </w:rPr>
        <w:t>Action: Lesson on pipes and filters to combine existing commands to do new things.</w:t>
      </w:r>
    </w:p>
    <w:p w14:paraId="7FB2A7BB" w14:textId="0D9C0252" w:rsidR="00711D44" w:rsidRDefault="00711D44" w:rsidP="00ED1466">
      <w:r>
        <w:t xml:space="preserve">Teaching 25 mins, exercises 10 mins. </w:t>
      </w:r>
    </w:p>
    <w:p w14:paraId="1177BECB" w14:textId="77777777" w:rsidR="009167BC" w:rsidRDefault="009167BC" w:rsidP="009167BC">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t xml:space="preserve">Action: </w:t>
      </w:r>
      <w:r>
        <w:rPr>
          <w:rStyle w:val="nb"/>
          <w:rFonts w:ascii="Menlo" w:hAnsi="Menlo" w:cs="Menlo"/>
          <w:color w:val="008000"/>
        </w:rPr>
        <w:t>cd</w:t>
      </w:r>
      <w:r>
        <w:rPr>
          <w:rStyle w:val="HTMLCode"/>
          <w:rFonts w:ascii="Menlo" w:eastAsiaTheme="majorEastAsia" w:hAnsi="Menlo" w:cs="Menlo"/>
          <w:color w:val="6E5494"/>
        </w:rPr>
        <w:t xml:space="preserve"> ~/Desktop/data-shell/</w:t>
      </w:r>
    </w:p>
    <w:p w14:paraId="15C0688E" w14:textId="3E06820B"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 molecules</w:t>
      </w:r>
    </w:p>
    <w:p w14:paraId="1AB7A54F" w14:textId="18DCA86D"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p>
    <w:p w14:paraId="64362394" w14:textId="485ACAE8"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p>
    <w:p w14:paraId="6575EB45" w14:textId="77777777" w:rsidR="009167BC" w:rsidRPr="009167BC" w:rsidRDefault="009167BC" w:rsidP="009167BC">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303030"/>
        </w:rPr>
      </w:pPr>
      <w:r>
        <w:t xml:space="preserve">Result: </w:t>
      </w:r>
      <w:r w:rsidRPr="009167BC">
        <w:rPr>
          <w:rFonts w:ascii="Menlo" w:hAnsi="Menlo" w:cs="Menlo"/>
          <w:color w:val="303030"/>
        </w:rPr>
        <w:t>20  cubane.pdb</w:t>
      </w:r>
    </w:p>
    <w:p w14:paraId="77CF960C"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12  ethane.pdb</w:t>
      </w:r>
    </w:p>
    <w:p w14:paraId="71BC3E58"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9  methane.pdb</w:t>
      </w:r>
    </w:p>
    <w:p w14:paraId="5DB0BD10"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30  octane.pdb</w:t>
      </w:r>
    </w:p>
    <w:p w14:paraId="6051FBD5"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21  pentane.pdb</w:t>
      </w:r>
    </w:p>
    <w:p w14:paraId="4436FF3C"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15  propane.pdb</w:t>
      </w:r>
    </w:p>
    <w:p w14:paraId="0CEA6702" w14:textId="5F798FEC" w:rsid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107  total</w:t>
      </w:r>
    </w:p>
    <w:p w14:paraId="55933DE7" w14:textId="77777777" w:rsidR="009167BC" w:rsidRPr="009167BC" w:rsidRDefault="009167BC" w:rsidP="009167BC"/>
    <w:p w14:paraId="15CFC9B3" w14:textId="77777777" w:rsidR="009167BC" w:rsidRPr="009167BC" w:rsidRDefault="009167BC" w:rsidP="009167B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&gt; lengths.txt</w:t>
      </w:r>
    </w:p>
    <w:p w14:paraId="162A27A3" w14:textId="79015C52" w:rsidR="009167BC" w:rsidRPr="009167BC" w:rsidRDefault="009167BC" w:rsidP="009167BC">
      <w:pPr>
        <w:spacing w:after="0"/>
      </w:pPr>
      <w:r w:rsidRPr="009167BC">
        <w:t>Note: The greater than symbol, &gt;, tells the shell to redirect the command’s output to a file instead of printing it to the screen. The shell creates the file if it doesn’t exist. If the file exists, it will be overwritten, may result in data loss. </w:t>
      </w:r>
    </w:p>
    <w:p w14:paraId="5E270CB5" w14:textId="333C9548" w:rsidR="009167BC" w:rsidRPr="009167BC" w:rsidRDefault="009167BC" w:rsidP="00ED1466"/>
    <w:p w14:paraId="54C3F7C6" w14:textId="3E25AB1C" w:rsidR="009167BC" w:rsidRPr="009167BC" w:rsidRDefault="005362A2" w:rsidP="00177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(2) </w:t>
      </w:r>
      <w:r w:rsidR="00177B80">
        <w:t>Intention</w:t>
      </w:r>
      <w:r w:rsidR="009167BC" w:rsidRPr="009167BC">
        <w:t>: send the content of lengths.txt to the screen using </w:t>
      </w:r>
      <w:r w:rsidR="009167BC"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lengths.txt</w:t>
      </w:r>
      <w:r w:rsidR="009167BC" w:rsidRPr="009167BC">
        <w:t>.</w:t>
      </w:r>
      <w:r w:rsidR="00177B80">
        <w:t xml:space="preserve"> Note: </w:t>
      </w:r>
      <w:r w:rsidR="009167BC" w:rsidRPr="009167BC">
        <w:t xml:space="preserve">The cat command </w:t>
      </w:r>
      <w:r w:rsidR="009167BC">
        <w:t xml:space="preserve">means </w:t>
      </w:r>
      <w:r w:rsidR="009167BC" w:rsidRPr="009167BC">
        <w:t>‘concatenate’ join together, and prints the contents of files one after another.</w:t>
      </w:r>
    </w:p>
    <w:p w14:paraId="3B9CD33A" w14:textId="3E2B2280" w:rsidR="009167BC" w:rsidRPr="009167BC"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t xml:space="preserve">Action: </w:t>
      </w:r>
      <w:r w:rsidRPr="009167BC">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lenghts.txt</w:t>
      </w:r>
      <w:r>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7B0556D3" w14:textId="137E390F"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Result:</w:t>
      </w:r>
    </w:p>
    <w:p w14:paraId="0A6028B2"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20 cubane.pdb</w:t>
      </w:r>
    </w:p>
    <w:p w14:paraId="2605F93A"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12 ethane.pdb</w:t>
      </w:r>
    </w:p>
    <w:p w14:paraId="4E36E143"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9 methane.pdb</w:t>
      </w:r>
    </w:p>
    <w:p w14:paraId="2A6CB436"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30 octane.pdb</w:t>
      </w:r>
    </w:p>
    <w:p w14:paraId="274A5289"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21 pentane.pdb</w:t>
      </w:r>
    </w:p>
    <w:p w14:paraId="694D2038"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15 propane.pdb</w:t>
      </w:r>
    </w:p>
    <w:p w14:paraId="4ED9E500"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107 total</w:t>
      </w:r>
    </w:p>
    <w:p w14:paraId="01A7675B" w14:textId="1B672345" w:rsidR="00177B80" w:rsidRDefault="00177B80" w:rsidP="00ED1466">
      <w:r>
        <w:t xml:space="preserve">Note: also use less lenghts.txt displays a screenful of the file and stops.  go back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w:t>
      </w:r>
      <w:r>
        <w:t xml:space="preserve"> quit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w:t>
      </w:r>
    </w:p>
    <w:p w14:paraId="3637AB98" w14:textId="78C03B14" w:rsidR="009167BC" w:rsidRPr="009167BC" w:rsidRDefault="00177B80" w:rsidP="00ED1466">
      <w:r>
        <w:lastRenderedPageBreak/>
        <w:t xml:space="preserve">Intention: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sort </w:t>
      </w:r>
      <w:r>
        <w:t>command to sort its content.</w:t>
      </w:r>
    </w:p>
    <w:p w14:paraId="710026C8" w14:textId="033E7991" w:rsidR="009167BC" w:rsidRDefault="00177B80" w:rsidP="00ED1466">
      <w:r>
        <w:t>Action: sort -n to specify a numerical rather than alpha sort.</w:t>
      </w:r>
    </w:p>
    <w:p w14:paraId="0FC9CC19" w14:textId="77777777" w:rsidR="00F914A8" w:rsidRPr="00F914A8" w:rsidRDefault="00F914A8" w:rsidP="00F914A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sidRPr="00F914A8">
        <w:rPr>
          <w:rFonts w:ascii="Menlo" w:hAnsi="Menlo" w:cs="Menlo"/>
          <w:color w:val="6E5494"/>
        </w:rPr>
        <w:t xml:space="preserve">sort </w:t>
      </w:r>
      <w:r w:rsidRPr="00F914A8">
        <w:rPr>
          <w:rFonts w:ascii="Menlo" w:hAnsi="Menlo" w:cs="Menlo"/>
          <w:b/>
          <w:bCs/>
          <w:color w:val="008000"/>
        </w:rPr>
        <w:t>-n</w:t>
      </w:r>
      <w:r w:rsidRPr="00F914A8">
        <w:rPr>
          <w:rFonts w:ascii="Menlo" w:hAnsi="Menlo" w:cs="Menlo"/>
          <w:color w:val="6E5494"/>
        </w:rPr>
        <w:t xml:space="preserve"> lengths.txt</w:t>
      </w:r>
    </w:p>
    <w:p w14:paraId="0393FEB6" w14:textId="0B80808E" w:rsidR="00711D44" w:rsidRDefault="00F914A8" w:rsidP="00ED1466">
      <w:r>
        <w:t>Result</w:t>
      </w:r>
      <w:r w:rsidR="00E76707">
        <w:t>:</w:t>
      </w:r>
      <w:r>
        <w:t xml:space="preserve"> contents are sorted numerically from smallest to largest.</w:t>
      </w:r>
    </w:p>
    <w:p w14:paraId="04C6CBD5" w14:textId="12B2D70A" w:rsidR="00711D44" w:rsidRDefault="00F914A8" w:rsidP="00ED1466">
      <w:r>
        <w:t xml:space="preserve">Error. typo in file name. Correcting by. </w:t>
      </w:r>
      <w:r w:rsidR="00E76707">
        <w:rPr>
          <w:rFonts w:ascii="Menlo" w:eastAsiaTheme="minorHAnsi" w:hAnsi="Menlo" w:cs="Menlo"/>
          <w:color w:val="000000"/>
          <w:sz w:val="22"/>
          <w:szCs w:val="22"/>
          <w:lang w:val="en-GB" w:eastAsia="en-US"/>
        </w:rPr>
        <w:t>mv lenghts.txt lengths.txt</w:t>
      </w:r>
    </w:p>
    <w:p w14:paraId="2E09CCCE" w14:textId="14BAA780" w:rsidR="00E76707" w:rsidRDefault="00E76707" w:rsidP="00ED1466">
      <w:r>
        <w:t xml:space="preserve">Result. lengths.txt corrected. located in molecules. </w:t>
      </w:r>
    </w:p>
    <w:p w14:paraId="57B8A447" w14:textId="4925AB5F" w:rsidR="00E76707" w:rsidRDefault="00E76707" w:rsidP="00ED1466">
      <w:r>
        <w:t xml:space="preserve">Action: send content of lenghts.txt to screen using </w:t>
      </w:r>
      <w:r w:rsidRPr="00E7670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lengths.txt</w:t>
      </w:r>
    </w:p>
    <w:p w14:paraId="0513CA9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hAnsi="Arial" w:cs="Arial"/>
          <w:sz w:val="20"/>
          <w:szCs w:val="20"/>
        </w:rPr>
        <w:t xml:space="preserve">Result: </w:t>
      </w:r>
      <w:proofErr w:type="spellStart"/>
      <w:r w:rsidRPr="00E76707">
        <w:rPr>
          <w:rFonts w:ascii="Arial" w:eastAsiaTheme="minorHAnsi" w:hAnsi="Arial" w:cs="Arial"/>
          <w:color w:val="000000"/>
          <w:sz w:val="20"/>
          <w:szCs w:val="20"/>
          <w:lang w:val="en-GB" w:eastAsia="en-US"/>
        </w:rPr>
        <w:t>Roslyns-iMac:molecules</w:t>
      </w:r>
      <w:proofErr w:type="spellEnd"/>
      <w:r w:rsidRPr="00E76707">
        <w:rPr>
          <w:rFonts w:ascii="Arial" w:eastAsiaTheme="minorHAnsi" w:hAnsi="Arial" w:cs="Arial"/>
          <w:color w:val="000000"/>
          <w:sz w:val="20"/>
          <w:szCs w:val="20"/>
          <w:lang w:val="en-GB" w:eastAsia="en-US"/>
        </w:rPr>
        <w:t xml:space="preserve"> </w:t>
      </w:r>
      <w:proofErr w:type="spellStart"/>
      <w:r w:rsidRPr="00E76707">
        <w:rPr>
          <w:rFonts w:ascii="Arial" w:eastAsiaTheme="minorHAnsi" w:hAnsi="Arial" w:cs="Arial"/>
          <w:color w:val="000000"/>
          <w:sz w:val="20"/>
          <w:szCs w:val="20"/>
          <w:lang w:val="en-GB" w:eastAsia="en-US"/>
        </w:rPr>
        <w:t>Tquestudio</w:t>
      </w:r>
      <w:proofErr w:type="spellEnd"/>
      <w:r w:rsidRPr="00E76707">
        <w:rPr>
          <w:rFonts w:ascii="Arial" w:eastAsiaTheme="minorHAnsi" w:hAnsi="Arial" w:cs="Arial"/>
          <w:color w:val="000000"/>
          <w:sz w:val="20"/>
          <w:szCs w:val="20"/>
          <w:lang w:val="en-GB" w:eastAsia="en-US"/>
        </w:rPr>
        <w:t>$ cat lengths.txt</w:t>
      </w:r>
    </w:p>
    <w:p w14:paraId="6350EA23"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20 cubane.pdb</w:t>
      </w:r>
    </w:p>
    <w:p w14:paraId="32331948"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12 ethane.pdb</w:t>
      </w:r>
    </w:p>
    <w:p w14:paraId="6D5DAD7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9 methane.pdb</w:t>
      </w:r>
    </w:p>
    <w:p w14:paraId="3DD4343A"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30 octane.pdb</w:t>
      </w:r>
    </w:p>
    <w:p w14:paraId="10E45CEE"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21 pentane.pdb</w:t>
      </w:r>
    </w:p>
    <w:p w14:paraId="23CDD15B"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15 propane.pdb</w:t>
      </w:r>
    </w:p>
    <w:p w14:paraId="29E5610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107 total</w:t>
      </w:r>
    </w:p>
    <w:p w14:paraId="0F5A3BA8" w14:textId="5FC93D7C" w:rsidR="00F914A8" w:rsidRDefault="00F914A8" w:rsidP="00ED1466"/>
    <w:p w14:paraId="4648B15D" w14:textId="5E07F161" w:rsidR="00E76707" w:rsidRDefault="00E76707" w:rsidP="00ED1466">
      <w:r>
        <w:t xml:space="preserve">Action: sort on a file numerically.  </w:t>
      </w:r>
    </w:p>
    <w:p w14:paraId="5B890EE9" w14:textId="0E535E62"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Result: </w:t>
      </w: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sort -n lengths.txt</w:t>
      </w:r>
    </w:p>
    <w:p w14:paraId="340DDF9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9 methane.pdb</w:t>
      </w:r>
    </w:p>
    <w:p w14:paraId="13470FE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12 ethane.pdb</w:t>
      </w:r>
    </w:p>
    <w:p w14:paraId="283AC4C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15 propane.pdb</w:t>
      </w:r>
    </w:p>
    <w:p w14:paraId="719CADC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20 cubane.pdb</w:t>
      </w:r>
    </w:p>
    <w:p w14:paraId="22C4C707" w14:textId="233CC27E" w:rsidR="00E76707" w:rsidRPr="00E76707" w:rsidRDefault="00E76707" w:rsidP="00C76458">
      <w:pPr>
        <w:tabs>
          <w:tab w:val="left" w:pos="560"/>
          <w:tab w:val="left" w:pos="1120"/>
          <w:tab w:val="left" w:pos="1680"/>
          <w:tab w:val="left" w:pos="224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21 pentane.pdb</w:t>
      </w:r>
      <w:r w:rsidR="00C76458">
        <w:rPr>
          <w:rFonts w:ascii="Menlo" w:eastAsiaTheme="minorHAnsi" w:hAnsi="Menlo" w:cs="Menlo"/>
          <w:color w:val="000000"/>
          <w:sz w:val="20"/>
          <w:szCs w:val="20"/>
          <w:lang w:val="en-GB" w:eastAsia="en-US"/>
        </w:rPr>
        <w:tab/>
      </w:r>
    </w:p>
    <w:p w14:paraId="72140F83"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30 octane.pdb</w:t>
      </w:r>
    </w:p>
    <w:p w14:paraId="06A408BC"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107 total</w:t>
      </w:r>
    </w:p>
    <w:p w14:paraId="3D8AD333" w14:textId="11D518A2" w:rsidR="00E76707" w:rsidRDefault="00E76707" w:rsidP="00ED1466">
      <w:r>
        <w:t xml:space="preserve">Action: place in a temporary file. </w:t>
      </w:r>
    </w:p>
    <w:p w14:paraId="202F913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xml:space="preserve">$ sort -n </w:t>
      </w:r>
      <w:proofErr w:type="spellStart"/>
      <w:r w:rsidRPr="00E76707">
        <w:rPr>
          <w:rFonts w:ascii="Menlo" w:eastAsiaTheme="minorHAnsi" w:hAnsi="Menlo" w:cs="Menlo"/>
          <w:color w:val="000000"/>
          <w:sz w:val="20"/>
          <w:szCs w:val="20"/>
          <w:lang w:val="en-GB" w:eastAsia="en-US"/>
        </w:rPr>
        <w:t>lengths.text</w:t>
      </w:r>
      <w:proofErr w:type="spellEnd"/>
      <w:r w:rsidRPr="00E76707">
        <w:rPr>
          <w:rFonts w:ascii="Menlo" w:eastAsiaTheme="minorHAnsi" w:hAnsi="Menlo" w:cs="Menlo"/>
          <w:color w:val="000000"/>
          <w:sz w:val="20"/>
          <w:szCs w:val="20"/>
          <w:lang w:val="en-GB" w:eastAsia="en-US"/>
        </w:rPr>
        <w:t xml:space="preserve"> &gt; sorted-lenghts.txt</w:t>
      </w:r>
    </w:p>
    <w:p w14:paraId="5BE3A39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sort: No such file or directory</w:t>
      </w:r>
    </w:p>
    <w:p w14:paraId="47075D7A"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sort -n lengths.txt &gt; sorted-lengths.txt</w:t>
      </w:r>
    </w:p>
    <w:p w14:paraId="0099DCB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head -n sorted-lengths.txt</w:t>
      </w:r>
    </w:p>
    <w:p w14:paraId="29B48E87"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head: illegal line count -- sorted-lengths.txt</w:t>
      </w:r>
    </w:p>
    <w:p w14:paraId="0ECCA02C" w14:textId="371EAECE" w:rsid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head -n 1 sorted-lengths.txt</w:t>
      </w:r>
    </w:p>
    <w:p w14:paraId="1650D956" w14:textId="77777777" w:rsid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
    <w:p w14:paraId="2F24F844" w14:textId="400837C8"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Pr>
          <w:rFonts w:ascii="Menlo" w:eastAsiaTheme="minorHAnsi" w:hAnsi="Menlo" w:cs="Menlo"/>
          <w:color w:val="000000"/>
          <w:sz w:val="20"/>
          <w:szCs w:val="20"/>
          <w:lang w:val="en-GB" w:eastAsia="en-US"/>
        </w:rPr>
        <w:t>Result:</w:t>
      </w:r>
    </w:p>
    <w:p w14:paraId="756926F3" w14:textId="7782C2CB" w:rsidR="00E76707" w:rsidRDefault="00E76707" w:rsidP="00E76707">
      <w:pPr>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9 methane.pdb</w:t>
      </w:r>
    </w:p>
    <w:p w14:paraId="70E8EC6F" w14:textId="054E6EBC" w:rsidR="0012499E" w:rsidRDefault="0012499E" w:rsidP="0012499E">
      <w:r>
        <w:rPr>
          <w:rFonts w:ascii="Helvetica Neue" w:hAnsi="Helvetica Neue"/>
          <w:color w:val="333333"/>
          <w:sz w:val="21"/>
          <w:szCs w:val="21"/>
          <w:shd w:val="clear" w:color="auto" w:fill="FFFFFF"/>
        </w:rPr>
        <w:t>Note: Using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 1</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with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Pr>
          <w:rFonts w:ascii="Helvetica Neue" w:hAnsi="Helvetica Neue"/>
          <w:color w:val="333333"/>
          <w:sz w:val="21"/>
          <w:szCs w:val="21"/>
          <w:shd w:val="clear" w:color="auto" w:fill="FFFFFF"/>
        </w:rPr>
        <w:t> tells it to use the first line of the file</w:t>
      </w:r>
      <w:r w:rsidRPr="0012499E">
        <w:t>;</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 20</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 xml:space="preserve">would get the first 20,.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sorted-lengths.txt</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contains the lengths of our files ordered from least to greatest, the output of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must be the file with the fewest lines.</w:t>
      </w:r>
    </w:p>
    <w:p w14:paraId="6E77E20D" w14:textId="134C89B7" w:rsidR="0012499E" w:rsidRDefault="0012499E" w:rsidP="0012499E">
      <w:pPr>
        <w:rPr>
          <w:rFonts w:eastAsiaTheme="minorHAnsi"/>
          <w:lang w:val="en-GB" w:eastAsia="en-US"/>
        </w:rPr>
      </w:pPr>
      <w:r>
        <w:rPr>
          <w:rFonts w:eastAsiaTheme="minorHAnsi"/>
          <w:lang w:val="en-GB" w:eastAsia="en-US"/>
        </w:rPr>
        <w:t>Note: redirect output to a new file name to avoid error.</w:t>
      </w:r>
    </w:p>
    <w:p w14:paraId="7A7B81B6" w14:textId="42FD0333" w:rsidR="0012499E" w:rsidRPr="0012499E" w:rsidRDefault="0012499E" w:rsidP="0012499E">
      <w:r>
        <w:t xml:space="preserve">Objective: understand </w:t>
      </w:r>
      <w:r w:rsidRPr="0012499E">
        <w:t>&gt;&gt; </w:t>
      </w:r>
      <w:r>
        <w:t>m</w:t>
      </w:r>
      <w:r w:rsidRPr="0012499E">
        <w:t>ean</w:t>
      </w:r>
      <w:r>
        <w:t>ing</w:t>
      </w:r>
    </w:p>
    <w:p w14:paraId="02BEB1D5" w14:textId="77777777" w:rsidR="009E2F5D" w:rsidRDefault="009E2F5D" w:rsidP="009E2F5D">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b"/>
          <w:rFonts w:ascii="Menlo" w:hAnsi="Menlo" w:cs="Menlo"/>
          <w:color w:val="008000"/>
        </w:rPr>
        <w:t xml:space="preserve">echo </w:t>
      </w:r>
      <w:r>
        <w:rPr>
          <w:rStyle w:val="HTMLCode"/>
          <w:rFonts w:ascii="Menlo" w:eastAsiaTheme="majorEastAsia" w:hAnsi="Menlo" w:cs="Menlo"/>
          <w:color w:val="6E5494"/>
        </w:rPr>
        <w:t xml:space="preserve">The </w:t>
      </w:r>
      <w:r>
        <w:rPr>
          <w:rStyle w:val="nb"/>
          <w:rFonts w:ascii="Menlo" w:hAnsi="Menlo" w:cs="Menlo"/>
          <w:color w:val="008000"/>
        </w:rPr>
        <w:t xml:space="preserve">echo command </w:t>
      </w:r>
      <w:r>
        <w:rPr>
          <w:rStyle w:val="HTMLCode"/>
          <w:rFonts w:ascii="Menlo" w:eastAsiaTheme="majorEastAsia" w:hAnsi="Menlo" w:cs="Menlo"/>
          <w:color w:val="6E5494"/>
        </w:rPr>
        <w:t>prints text</w:t>
      </w:r>
    </w:p>
    <w:p w14:paraId="7FBEDD4B" w14:textId="3D714297" w:rsidR="0012499E" w:rsidRDefault="009E2F5D" w:rsidP="0012499E">
      <w:pPr>
        <w:rPr>
          <w:sz w:val="20"/>
          <w:szCs w:val="20"/>
        </w:rPr>
      </w:pPr>
      <w:r>
        <w:rPr>
          <w:sz w:val="20"/>
          <w:szCs w:val="20"/>
        </w:rPr>
        <w:t>Action:</w:t>
      </w:r>
    </w:p>
    <w:p w14:paraId="0DDB5DF0"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 testfile01.txt</w:t>
      </w:r>
    </w:p>
    <w:p w14:paraId="33AF7A7C"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lastRenderedPageBreak/>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&gt;&gt; testfile02.txt</w:t>
      </w:r>
    </w:p>
    <w:p w14:paraId="6DFAB229"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ls</w:t>
      </w:r>
    </w:p>
    <w:p w14:paraId="4591BF8D"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cubane.pdb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octane.pdb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sorted-lengths.txt</w:t>
      </w:r>
    </w:p>
    <w:p w14:paraId="036E4EA1"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pentane.pdb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testfile01.txt</w:t>
      </w:r>
    </w:p>
    <w:p w14:paraId="39CB3820"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lengths.txt</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propane.pdb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testfile02.txt</w:t>
      </w:r>
    </w:p>
    <w:p w14:paraId="443501F6"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methane.pdb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sorted-lenghts.txt</w:t>
      </w:r>
    </w:p>
    <w:p w14:paraId="40990825"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 testfile01.txt</w:t>
      </w:r>
    </w:p>
    <w:p w14:paraId="49DA3BBF"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&gt;&gt; testfile02.txt</w:t>
      </w:r>
    </w:p>
    <w:p w14:paraId="5432F317"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ls</w:t>
      </w:r>
    </w:p>
    <w:p w14:paraId="41A497FD"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cubane.pdb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octane.pdb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sorted-lengths.txt</w:t>
      </w:r>
    </w:p>
    <w:p w14:paraId="6267AE8F"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pentane.pdb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testfile01.txt</w:t>
      </w:r>
    </w:p>
    <w:p w14:paraId="3EA08222"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lengths.txt</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propane.pdb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testfile02.txt</w:t>
      </w:r>
    </w:p>
    <w:p w14:paraId="2EAD388E"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methane.pdb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sorted-lenghts.txt</w:t>
      </w:r>
    </w:p>
    <w:p w14:paraId="3D147359" w14:textId="465F7022" w:rsidR="009E2F5D" w:rsidRPr="009E2F5D" w:rsidRDefault="009E2F5D" w:rsidP="009E2F5D">
      <w:pPr>
        <w:rPr>
          <w:rFonts w:ascii="Arial" w:hAnsi="Arial" w:cs="Arial"/>
          <w:sz w:val="20"/>
          <w:szCs w:val="20"/>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w:t>
      </w:r>
    </w:p>
    <w:p w14:paraId="1BDA3770" w14:textId="1D8D7C1C" w:rsidR="0012499E" w:rsidRDefault="0012499E" w:rsidP="0012499E">
      <w:pPr>
        <w:rPr>
          <w:sz w:val="20"/>
          <w:szCs w:val="20"/>
        </w:rPr>
      </w:pPr>
    </w:p>
    <w:p w14:paraId="57DF0F65" w14:textId="0F4D4AD7" w:rsidR="0012499E" w:rsidRDefault="00C76458" w:rsidP="00C76458">
      <w:r>
        <w:t>Result. &gt; overwrites file. &gt;&gt; add text to file output.</w:t>
      </w:r>
    </w:p>
    <w:p w14:paraId="78540CCD" w14:textId="4B7C0457" w:rsidR="0012499E" w:rsidRDefault="0012499E" w:rsidP="0012499E">
      <w:pPr>
        <w:rPr>
          <w:sz w:val="20"/>
          <w:szCs w:val="20"/>
        </w:rPr>
      </w:pPr>
    </w:p>
    <w:p w14:paraId="6FBF5EC9" w14:textId="5C0D0AA9" w:rsidR="0012499E" w:rsidRDefault="00C76458" w:rsidP="00C76458">
      <w:r>
        <w:t>Objective: Understand appending data.</w:t>
      </w:r>
    </w:p>
    <w:p w14:paraId="05A1E8AC" w14:textId="4211C591" w:rsidR="0012499E" w:rsidRDefault="00C76458" w:rsidP="00C76458">
      <w:r>
        <w:t xml:space="preserve">Action: Use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t xml:space="preserve"> command to print lines from the start of a file. Use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tail </w:t>
      </w:r>
      <w:r>
        <w:t>command to print lines from the end of a file.</w:t>
      </w:r>
    </w:p>
    <w:p w14:paraId="3B59253D" w14:textId="77777777" w:rsidR="00C76458" w:rsidRDefault="00C76458" w:rsidP="00C7645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sort </w:t>
      </w:r>
      <w:r>
        <w:rPr>
          <w:rStyle w:val="nt"/>
          <w:rFonts w:ascii="Menlo" w:hAnsi="Menlo" w:cs="Menlo"/>
          <w:b/>
          <w:bCs/>
          <w:color w:val="008000"/>
        </w:rPr>
        <w:t>-n</w:t>
      </w:r>
      <w:r>
        <w:rPr>
          <w:rStyle w:val="HTMLCode"/>
          <w:rFonts w:ascii="Menlo" w:eastAsiaTheme="majorEastAsia" w:hAnsi="Menlo" w:cs="Menlo"/>
          <w:color w:val="6E5494"/>
        </w:rPr>
        <w:t xml:space="preserve"> lengths.txt | head </w:t>
      </w:r>
      <w:r>
        <w:rPr>
          <w:rStyle w:val="nt"/>
          <w:rFonts w:ascii="Menlo" w:hAnsi="Menlo" w:cs="Menlo"/>
          <w:b/>
          <w:bCs/>
          <w:color w:val="008000"/>
        </w:rPr>
        <w:t>-n</w:t>
      </w:r>
      <w:r>
        <w:rPr>
          <w:rStyle w:val="HTMLCode"/>
          <w:rFonts w:ascii="Menlo" w:eastAsiaTheme="majorEastAsia" w:hAnsi="Menlo" w:cs="Menlo"/>
          <w:color w:val="6E5494"/>
        </w:rPr>
        <w:t xml:space="preserve"> 1</w:t>
      </w:r>
    </w:p>
    <w:p w14:paraId="3ED5322E" w14:textId="30A53BD9" w:rsidR="00C76458" w:rsidRDefault="00C76458" w:rsidP="00C76458">
      <w:r>
        <w:t xml:space="preserve">Note: </w:t>
      </w:r>
      <w:r w:rsidRPr="00C76458">
        <w:rPr>
          <w:color w:val="FF0000"/>
        </w:rPr>
        <w:t xml:space="preserve">vertical bar </w:t>
      </w:r>
      <w:r>
        <w:t>is a pipe. (uppercase backslash.) It tells the shell to use the output command on the left as the input to the command on the right.</w:t>
      </w:r>
    </w:p>
    <w:p w14:paraId="4DF5B95D" w14:textId="2F5CD452" w:rsidR="00C76458" w:rsidRDefault="00C76458" w:rsidP="00C76458">
      <w:r>
        <w:t xml:space="preserve">Action: send the output of </w:t>
      </w:r>
      <w:proofErr w:type="spellStart"/>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t xml:space="preserve"> to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w:t>
      </w:r>
      <w:r>
        <w:t xml:space="preserve">, and output to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t>.</w:t>
      </w:r>
    </w:p>
    <w:p w14:paraId="40A90EB0" w14:textId="77777777" w:rsidR="00C76458" w:rsidRDefault="00C76458" w:rsidP="00C7645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p>
    <w:p w14:paraId="450CF8FC"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hAnsi="Arial" w:cs="Arial"/>
        </w:rPr>
        <w:t xml:space="preserve">Result: </w:t>
      </w: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sort -n lengths.txt | head -n 1</w:t>
      </w:r>
    </w:p>
    <w:p w14:paraId="1DB8B3F7"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9 methane.pdb</w:t>
      </w:r>
    </w:p>
    <w:p w14:paraId="51DCCB18"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wc</w:t>
      </w:r>
      <w:proofErr w:type="spellEnd"/>
      <w:r w:rsidRPr="00C2382D">
        <w:rPr>
          <w:rFonts w:ascii="Arial" w:eastAsiaTheme="minorHAnsi" w:hAnsi="Arial" w:cs="Arial"/>
          <w:color w:val="000000"/>
          <w:sz w:val="22"/>
          <w:szCs w:val="22"/>
          <w:lang w:val="en-GB" w:eastAsia="en-US"/>
        </w:rPr>
        <w:t xml:space="preserve"> -l *.</w:t>
      </w:r>
      <w:proofErr w:type="spellStart"/>
      <w:r w:rsidRPr="00C2382D">
        <w:rPr>
          <w:rFonts w:ascii="Arial" w:eastAsiaTheme="minorHAnsi" w:hAnsi="Arial" w:cs="Arial"/>
          <w:color w:val="000000"/>
          <w:sz w:val="22"/>
          <w:szCs w:val="22"/>
          <w:lang w:val="en-GB" w:eastAsia="en-US"/>
        </w:rPr>
        <w:t>pdb</w:t>
      </w:r>
      <w:proofErr w:type="spellEnd"/>
      <w:r w:rsidRPr="00C2382D">
        <w:rPr>
          <w:rFonts w:ascii="Arial" w:eastAsiaTheme="minorHAnsi" w:hAnsi="Arial" w:cs="Arial"/>
          <w:color w:val="000000"/>
          <w:sz w:val="22"/>
          <w:szCs w:val="22"/>
          <w:lang w:val="en-GB" w:eastAsia="en-US"/>
        </w:rPr>
        <w:t xml:space="preserve"> |sort -n</w:t>
      </w:r>
    </w:p>
    <w:p w14:paraId="1E6832AF"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9 methane.pdb</w:t>
      </w:r>
    </w:p>
    <w:p w14:paraId="1E6D2AAF"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12 ethane.pdb</w:t>
      </w:r>
    </w:p>
    <w:p w14:paraId="5D0B3D82"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15 propane.pdb</w:t>
      </w:r>
    </w:p>
    <w:p w14:paraId="13439E70"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20 cubane.pdb</w:t>
      </w:r>
    </w:p>
    <w:p w14:paraId="2421EBFB"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21 pentane.pdb</w:t>
      </w:r>
    </w:p>
    <w:p w14:paraId="4466C5FD"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30 octane.pdb</w:t>
      </w:r>
    </w:p>
    <w:p w14:paraId="35C65187" w14:textId="57490AEE"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107 total</w:t>
      </w:r>
    </w:p>
    <w:p w14:paraId="28352A6C" w14:textId="1AA94289"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
    <w:p w14:paraId="6A6A3851" w14:textId="707BCE38"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Pr>
          <w:rFonts w:ascii="Arial" w:eastAsiaTheme="minorHAnsi" w:hAnsi="Arial" w:cs="Arial"/>
          <w:color w:val="000000"/>
          <w:sz w:val="22"/>
          <w:szCs w:val="22"/>
          <w:lang w:val="en-GB" w:eastAsia="en-US"/>
        </w:rPr>
        <w:t xml:space="preserve">Action: send the output to another pipe, to </w:t>
      </w:r>
      <w:r w:rsidRPr="00C2382D">
        <w:rPr>
          <w:rFonts w:ascii="Arial" w:eastAsiaTheme="minorHAnsi" w:hAnsi="Arial" w:cs="Arial"/>
          <w:b/>
          <w:outline/>
          <w:color w:val="ED7D31" w:themeColor="accent2"/>
          <w:sz w:val="22"/>
          <w:szCs w:val="22"/>
          <w:lang w:val="en-GB" w:eastAsia="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sidR="00EF0508">
        <w:rPr>
          <w:rFonts w:ascii="Arial" w:eastAsiaTheme="minorHAnsi" w:hAnsi="Arial" w:cs="Arial"/>
          <w:color w:val="000000"/>
          <w:sz w:val="22"/>
          <w:szCs w:val="22"/>
          <w:lang w:val="en-GB" w:eastAsia="en-US"/>
        </w:rPr>
        <w:t xml:space="preserve"> the pipeline:</w:t>
      </w:r>
    </w:p>
    <w:p w14:paraId="3D112F1C" w14:textId="77777777" w:rsidR="00C2382D" w:rsidRDefault="00C2382D" w:rsidP="00C2382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r>
        <w:rPr>
          <w:rStyle w:val="HTMLCode"/>
          <w:rFonts w:ascii="Menlo" w:eastAsiaTheme="majorEastAsia" w:hAnsi="Menlo" w:cs="Menlo"/>
          <w:color w:val="6E5494"/>
        </w:rPr>
        <w:t xml:space="preserve"> | head </w:t>
      </w:r>
      <w:r>
        <w:rPr>
          <w:rStyle w:val="nt"/>
          <w:rFonts w:ascii="Menlo" w:hAnsi="Menlo" w:cs="Menlo"/>
          <w:b/>
          <w:bCs/>
          <w:color w:val="008000"/>
        </w:rPr>
        <w:t>-n</w:t>
      </w:r>
      <w:r>
        <w:rPr>
          <w:rStyle w:val="HTMLCode"/>
          <w:rFonts w:ascii="Menlo" w:eastAsiaTheme="majorEastAsia" w:hAnsi="Menlo" w:cs="Menlo"/>
          <w:color w:val="6E5494"/>
        </w:rPr>
        <w:t xml:space="preserve"> 1</w:t>
      </w:r>
    </w:p>
    <w:p w14:paraId="2071CE9B" w14:textId="77777777"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Result: </w:t>
      </w:r>
    </w:p>
    <w:p w14:paraId="39EE8710" w14:textId="019DDE9D"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wc</w:t>
      </w:r>
      <w:proofErr w:type="spellEnd"/>
      <w:r w:rsidRPr="00C2382D">
        <w:rPr>
          <w:rFonts w:ascii="Arial" w:eastAsiaTheme="minorHAnsi" w:hAnsi="Arial" w:cs="Arial"/>
          <w:color w:val="000000"/>
          <w:sz w:val="22"/>
          <w:szCs w:val="22"/>
          <w:lang w:val="en-GB" w:eastAsia="en-US"/>
        </w:rPr>
        <w:t xml:space="preserve"> -l *.</w:t>
      </w:r>
      <w:proofErr w:type="spellStart"/>
      <w:r w:rsidRPr="00C2382D">
        <w:rPr>
          <w:rFonts w:ascii="Arial" w:eastAsiaTheme="minorHAnsi" w:hAnsi="Arial" w:cs="Arial"/>
          <w:color w:val="000000"/>
          <w:sz w:val="22"/>
          <w:szCs w:val="22"/>
          <w:lang w:val="en-GB" w:eastAsia="en-US"/>
        </w:rPr>
        <w:t>pdb</w:t>
      </w:r>
      <w:proofErr w:type="spellEnd"/>
      <w:r w:rsidRPr="00C2382D">
        <w:rPr>
          <w:rFonts w:ascii="Arial" w:eastAsiaTheme="minorHAnsi" w:hAnsi="Arial" w:cs="Arial"/>
          <w:color w:val="000000"/>
          <w:sz w:val="22"/>
          <w:szCs w:val="22"/>
          <w:lang w:val="en-GB" w:eastAsia="en-US"/>
        </w:rPr>
        <w:t xml:space="preserve"> |sort -n | head -n 1</w:t>
      </w:r>
    </w:p>
    <w:p w14:paraId="2087495C" w14:textId="0EC0482F" w:rsidR="00C76458" w:rsidRPr="00C2382D" w:rsidRDefault="00C2382D" w:rsidP="00C2382D">
      <w:pPr>
        <w:rPr>
          <w:rFonts w:ascii="Arial" w:hAnsi="Arial" w:cs="Arial"/>
        </w:rPr>
      </w:pPr>
      <w:r w:rsidRPr="00C2382D">
        <w:rPr>
          <w:rFonts w:ascii="Arial" w:eastAsiaTheme="minorHAnsi" w:hAnsi="Arial" w:cs="Arial"/>
          <w:color w:val="000000"/>
          <w:sz w:val="22"/>
          <w:szCs w:val="22"/>
          <w:lang w:val="en-GB" w:eastAsia="en-US"/>
        </w:rPr>
        <w:t xml:space="preserve">       9 methane.pdb</w:t>
      </w:r>
    </w:p>
    <w:p w14:paraId="4761830D" w14:textId="394CEBC0" w:rsidR="00C76458" w:rsidRDefault="00C2382D" w:rsidP="00C76458">
      <w:r>
        <w:t>Note: visualisation of output destinations</w:t>
      </w:r>
    </w:p>
    <w:p w14:paraId="621953D0" w14:textId="00B13B9E" w:rsidR="00C2382D" w:rsidRDefault="00C2382D" w:rsidP="00C76458"/>
    <w:p w14:paraId="2A48C2D7" w14:textId="4EBC3646" w:rsidR="00C2382D" w:rsidRDefault="00C2382D" w:rsidP="00C76458">
      <w:r>
        <w:rPr>
          <w:noProof/>
        </w:rPr>
        <w:lastRenderedPageBreak/>
        <w:drawing>
          <wp:inline distT="0" distB="0" distL="0" distR="0" wp14:anchorId="257B03E2" wp14:editId="11CCB44C">
            <wp:extent cx="3641416" cy="254899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irects-and-pipes.png"/>
                    <pic:cNvPicPr/>
                  </pic:nvPicPr>
                  <pic:blipFill>
                    <a:blip r:embed="rId23">
                      <a:extLst>
                        <a:ext uri="{28A0092B-C50C-407E-A947-70E740481C1C}">
                          <a14:useLocalDpi xmlns:a14="http://schemas.microsoft.com/office/drawing/2010/main" val="0"/>
                        </a:ext>
                      </a:extLst>
                    </a:blip>
                    <a:stretch>
                      <a:fillRect/>
                    </a:stretch>
                  </pic:blipFill>
                  <pic:spPr>
                    <a:xfrm>
                      <a:off x="0" y="0"/>
                      <a:ext cx="3656049" cy="2559234"/>
                    </a:xfrm>
                    <a:prstGeom prst="rect">
                      <a:avLst/>
                    </a:prstGeom>
                  </pic:spPr>
                </pic:pic>
              </a:graphicData>
            </a:graphic>
          </wp:inline>
        </w:drawing>
      </w:r>
    </w:p>
    <w:p w14:paraId="388C02EE" w14:textId="41515F20" w:rsidR="0012499E" w:rsidRDefault="0012499E" w:rsidP="0012499E">
      <w:pPr>
        <w:rPr>
          <w:sz w:val="20"/>
          <w:szCs w:val="20"/>
        </w:rPr>
      </w:pPr>
    </w:p>
    <w:p w14:paraId="69BB3067" w14:textId="2126DD46" w:rsidR="00D01F05" w:rsidRPr="00EF0508" w:rsidRDefault="00D01F05" w:rsidP="00D01F05"/>
    <w:p w14:paraId="6B039B2C" w14:textId="74FB16E2" w:rsidR="00EF0508" w:rsidRPr="00EF0508" w:rsidRDefault="00EF0508" w:rsidP="00EF0508">
      <w:pPr>
        <w:spacing w:after="0"/>
      </w:pPr>
      <w:r w:rsidRPr="00EF0508">
        <w:t>Action: find the 3 files which have the least number of lines</w:t>
      </w:r>
    </w:p>
    <w:p w14:paraId="5838047E" w14:textId="6F22B280" w:rsidR="00EF0508" w:rsidRPr="00EF0508" w:rsidRDefault="00EF0508" w:rsidP="00EF0508">
      <w:pPr>
        <w:rPr>
          <w:rFonts w:ascii="Arial" w:hAnsi="Arial" w:cs="Arial"/>
          <w:sz w:val="20"/>
          <w:szCs w:val="20"/>
        </w:rPr>
      </w:pPr>
      <w:r w:rsidRPr="00EF0508">
        <w:rPr>
          <w:rFonts w:ascii="Arial" w:hAnsi="Arial" w:cs="Arial"/>
          <w:sz w:val="20"/>
          <w:szCs w:val="20"/>
        </w:rPr>
        <w:t>Result:</w:t>
      </w:r>
      <w:r>
        <w:rPr>
          <w:rFonts w:ascii="Arial" w:hAnsi="Arial" w:cs="Arial"/>
          <w:sz w:val="20"/>
          <w:szCs w:val="20"/>
        </w:rPr>
        <w:t xml:space="preserve"> </w:t>
      </w:r>
      <w:proofErr w:type="spellStart"/>
      <w:r w:rsidRPr="00EF0508">
        <w:rPr>
          <w:rFonts w:ascii="Arial" w:eastAsiaTheme="minorHAnsi" w:hAnsi="Arial" w:cs="Arial"/>
          <w:color w:val="000000"/>
          <w:sz w:val="22"/>
          <w:szCs w:val="22"/>
          <w:lang w:val="en-GB" w:eastAsia="en-US"/>
        </w:rPr>
        <w:t>Roslyns-iMac:molecules</w:t>
      </w:r>
      <w:proofErr w:type="spellEnd"/>
      <w:r w:rsidRPr="00EF0508">
        <w:rPr>
          <w:rFonts w:ascii="Arial" w:eastAsiaTheme="minorHAnsi" w:hAnsi="Arial" w:cs="Arial"/>
          <w:color w:val="000000"/>
          <w:sz w:val="22"/>
          <w:szCs w:val="22"/>
          <w:lang w:val="en-GB" w:eastAsia="en-US"/>
        </w:rPr>
        <w:t xml:space="preserve"> </w:t>
      </w:r>
      <w:proofErr w:type="spellStart"/>
      <w:r w:rsidRPr="00EF0508">
        <w:rPr>
          <w:rFonts w:ascii="Arial" w:eastAsiaTheme="minorHAnsi" w:hAnsi="Arial" w:cs="Arial"/>
          <w:color w:val="000000"/>
          <w:sz w:val="22"/>
          <w:szCs w:val="22"/>
          <w:lang w:val="en-GB" w:eastAsia="en-US"/>
        </w:rPr>
        <w:t>Tquestudio</w:t>
      </w:r>
      <w:proofErr w:type="spellEnd"/>
      <w:r w:rsidRPr="00EF0508">
        <w:rPr>
          <w:rFonts w:ascii="Arial" w:eastAsiaTheme="minorHAnsi" w:hAnsi="Arial" w:cs="Arial"/>
          <w:color w:val="000000"/>
          <w:sz w:val="22"/>
          <w:szCs w:val="22"/>
          <w:lang w:val="en-GB" w:eastAsia="en-US"/>
        </w:rPr>
        <w:t xml:space="preserve">$ </w:t>
      </w:r>
      <w:proofErr w:type="spellStart"/>
      <w:r w:rsidRPr="00EF0508">
        <w:rPr>
          <w:rFonts w:ascii="Arial" w:eastAsiaTheme="minorHAnsi" w:hAnsi="Arial" w:cs="Arial"/>
          <w:color w:val="000000"/>
          <w:sz w:val="22"/>
          <w:szCs w:val="22"/>
          <w:lang w:val="en-GB" w:eastAsia="en-US"/>
        </w:rPr>
        <w:t>wc</w:t>
      </w:r>
      <w:proofErr w:type="spellEnd"/>
      <w:r w:rsidRPr="00EF0508">
        <w:rPr>
          <w:rFonts w:ascii="Arial" w:eastAsiaTheme="minorHAnsi" w:hAnsi="Arial" w:cs="Arial"/>
          <w:color w:val="000000"/>
          <w:sz w:val="22"/>
          <w:szCs w:val="22"/>
          <w:lang w:val="en-GB" w:eastAsia="en-US"/>
        </w:rPr>
        <w:t xml:space="preserve"> -l * | sort -n | head -n 3</w:t>
      </w:r>
    </w:p>
    <w:p w14:paraId="781141D1" w14:textId="77777777" w:rsidR="00EF0508" w:rsidRPr="00EF0508" w:rsidRDefault="00EF0508" w:rsidP="00EF0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EF0508">
        <w:rPr>
          <w:rFonts w:ascii="Arial" w:eastAsiaTheme="minorHAnsi" w:hAnsi="Arial" w:cs="Arial"/>
          <w:color w:val="000000"/>
          <w:sz w:val="22"/>
          <w:szCs w:val="22"/>
          <w:lang w:val="en-GB" w:eastAsia="en-US"/>
        </w:rPr>
        <w:t xml:space="preserve">       0 sorted-lenghts.txt</w:t>
      </w:r>
    </w:p>
    <w:p w14:paraId="4916EC48" w14:textId="77777777" w:rsidR="00EF0508" w:rsidRPr="00EF0508" w:rsidRDefault="00EF0508" w:rsidP="00EF0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EF0508">
        <w:rPr>
          <w:rFonts w:ascii="Arial" w:eastAsiaTheme="minorHAnsi" w:hAnsi="Arial" w:cs="Arial"/>
          <w:color w:val="000000"/>
          <w:sz w:val="22"/>
          <w:szCs w:val="22"/>
          <w:lang w:val="en-GB" w:eastAsia="en-US"/>
        </w:rPr>
        <w:t xml:space="preserve">       1 testfile01.txt</w:t>
      </w:r>
    </w:p>
    <w:p w14:paraId="706165F6" w14:textId="0F735BA7" w:rsidR="00D01F05" w:rsidRPr="00EF0508" w:rsidRDefault="00EF0508" w:rsidP="00EF0508">
      <w:pPr>
        <w:rPr>
          <w:rFonts w:ascii="Arial" w:hAnsi="Arial" w:cs="Arial"/>
          <w:sz w:val="20"/>
          <w:szCs w:val="20"/>
        </w:rPr>
      </w:pPr>
      <w:r w:rsidRPr="00EF0508">
        <w:rPr>
          <w:rFonts w:ascii="Arial" w:eastAsiaTheme="minorHAnsi" w:hAnsi="Arial" w:cs="Arial"/>
          <w:color w:val="000000"/>
          <w:sz w:val="22"/>
          <w:szCs w:val="22"/>
          <w:lang w:val="en-GB" w:eastAsia="en-US"/>
        </w:rPr>
        <w:t xml:space="preserve">       2 testfile02.txt</w:t>
      </w:r>
    </w:p>
    <w:p w14:paraId="60653C3D" w14:textId="26C4D205" w:rsidR="00D01F05" w:rsidRDefault="00D01F05" w:rsidP="0012499E">
      <w:pPr>
        <w:rPr>
          <w:sz w:val="20"/>
          <w:szCs w:val="20"/>
        </w:rPr>
      </w:pPr>
    </w:p>
    <w:p w14:paraId="13BFFF4A" w14:textId="77777777" w:rsidR="00EF0508" w:rsidRPr="00EF0508" w:rsidRDefault="00EF0508" w:rsidP="00EF0508">
      <w:pPr>
        <w:spacing w:after="0"/>
        <w:rPr>
          <w:rFonts w:ascii="Times New Roman" w:hAnsi="Times New Roman"/>
        </w:rPr>
      </w:pPr>
      <w:r>
        <w:t xml:space="preserve">Note: a filter is a program: </w:t>
      </w:r>
      <w:proofErr w:type="spellStart"/>
      <w:r w:rsidRPr="00D01F0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t xml:space="preserve"> or </w:t>
      </w:r>
      <w:r w:rsidRPr="00D01F0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w:t>
      </w:r>
      <w:r>
        <w:t xml:space="preserve"> and transforms a stream of input to a stream of </w:t>
      </w:r>
      <w:r w:rsidRPr="00EF0508">
        <w:t>output. The pipe character </w:t>
      </w:r>
      <w:r w:rsidRPr="00EF050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EF0508">
        <w:t> is used to connect the output from one command to the input of another.</w:t>
      </w:r>
      <w:r w:rsidRPr="00EF050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&gt;</w:t>
      </w:r>
      <w:r w:rsidRPr="00EF0508">
        <w:t> is used to redirect standard output to a file.</w:t>
      </w:r>
      <w:r w:rsidRPr="00EF0508">
        <w:rPr>
          <w:rFonts w:ascii="Helvetica Neue" w:hAnsi="Helvetica Neue"/>
          <w:color w:val="333333"/>
          <w:sz w:val="21"/>
          <w:szCs w:val="21"/>
          <w:shd w:val="clear" w:color="auto" w:fill="FFFFFF"/>
        </w:rPr>
        <w:t> </w:t>
      </w:r>
    </w:p>
    <w:p w14:paraId="17D58ED0" w14:textId="10915F3D" w:rsidR="00EF0508" w:rsidRPr="00EF0508" w:rsidRDefault="00EF0508" w:rsidP="00EF0508">
      <w:pPr>
        <w:spacing w:after="0"/>
        <w:rPr>
          <w:rFonts w:ascii="Times New Roman" w:hAnsi="Times New Roman"/>
        </w:rPr>
      </w:pPr>
      <w:r>
        <w:rPr>
          <w:sz w:val="20"/>
          <w:szCs w:val="20"/>
        </w:rPr>
        <w:t>Note: the program</w:t>
      </w:r>
      <w:r w:rsidRPr="00EF0508">
        <w:rPr>
          <w:rFonts w:ascii="Helvetica Neue" w:hAnsi="Helvetica Neue"/>
          <w:color w:val="333333"/>
          <w:sz w:val="21"/>
          <w:szCs w:val="21"/>
          <w:shd w:val="clear" w:color="auto" w:fill="FFFFFF"/>
        </w:rPr>
        <w:t> reads lines of text from standard input and writes lines of text to standard output</w:t>
      </w:r>
      <w:r>
        <w:rPr>
          <w:rFonts w:ascii="Helvetica Neue" w:hAnsi="Helvetica Neue"/>
          <w:color w:val="333333"/>
          <w:sz w:val="21"/>
          <w:szCs w:val="21"/>
          <w:shd w:val="clear" w:color="auto" w:fill="FFFFFF"/>
        </w:rPr>
        <w:t xml:space="preserve">; </w:t>
      </w:r>
      <w:r w:rsidRPr="00EF0508">
        <w:rPr>
          <w:rFonts w:ascii="Helvetica Neue" w:hAnsi="Helvetica Neue"/>
          <w:color w:val="333333"/>
          <w:sz w:val="21"/>
          <w:szCs w:val="21"/>
          <w:shd w:val="clear" w:color="auto" w:fill="FFFFFF"/>
        </w:rPr>
        <w:t>write your programs this way so that you and other people can put those programs into pipes to multiply their power</w:t>
      </w:r>
      <w:r>
        <w:rPr>
          <w:rFonts w:ascii="Helvetica Neue" w:hAnsi="Helvetica Neue"/>
          <w:color w:val="333333"/>
          <w:sz w:val="21"/>
          <w:szCs w:val="21"/>
          <w:shd w:val="clear" w:color="auto" w:fill="FFFFFF"/>
        </w:rPr>
        <w:t>.</w:t>
      </w:r>
    </w:p>
    <w:p w14:paraId="67B9C5D5" w14:textId="62D2C33B" w:rsidR="00D01F05" w:rsidRDefault="00D01F05" w:rsidP="0012499E">
      <w:pPr>
        <w:rPr>
          <w:sz w:val="20"/>
          <w:szCs w:val="20"/>
        </w:rPr>
      </w:pPr>
    </w:p>
    <w:p w14:paraId="727CF360" w14:textId="3E918D61" w:rsidR="00E26937" w:rsidRPr="00E26937" w:rsidRDefault="00E26937" w:rsidP="00E26937">
      <w:pPr>
        <w:rPr>
          <w:rFonts w:eastAsiaTheme="minorHAnsi"/>
          <w:b/>
          <w:bCs/>
        </w:rPr>
      </w:pPr>
      <w:r w:rsidRPr="00E26937">
        <w:rPr>
          <w:rFonts w:eastAsiaTheme="minorHAnsi"/>
          <w:b/>
          <w:bCs/>
        </w:rPr>
        <w:t>Objective: Answer question, What text passes through each of the pipes and the final redirect in the pipeline below?</w:t>
      </w:r>
    </w:p>
    <w:p w14:paraId="2E92C008" w14:textId="59EC543F" w:rsidR="00E26937" w:rsidRPr="00E26937" w:rsidRDefault="00E26937" w:rsidP="00E26937">
      <w:pPr>
        <w:rPr>
          <w:rFonts w:eastAsiaTheme="minorHAnsi"/>
        </w:rPr>
      </w:pPr>
      <w:r>
        <w:rPr>
          <w:rFonts w:eastAsiaTheme="minorHAnsi"/>
        </w:rPr>
        <w:t xml:space="preserve">Action: </w:t>
      </w:r>
      <w:r w:rsidRPr="00E26937">
        <w:rPr>
          <w:rFonts w:eastAsiaTheme="minorHAnsi"/>
        </w:rPr>
        <w:t>$ cat animals.txt | head -n 5 | tail -n 3 | sort -r &gt; final.txt</w:t>
      </w:r>
    </w:p>
    <w:p w14:paraId="4EDDB644" w14:textId="77777777" w:rsidR="00E26937" w:rsidRPr="00E26937" w:rsidRDefault="00E26937" w:rsidP="00E26937">
      <w:pPr>
        <w:rPr>
          <w:rFonts w:eastAsiaTheme="minorHAnsi"/>
        </w:rPr>
      </w:pPr>
    </w:p>
    <w:p w14:paraId="2AA633DC" w14:textId="0EAB2E81" w:rsidR="00E26937" w:rsidRPr="00E26937" w:rsidRDefault="00E26937" w:rsidP="00E26937">
      <w:pPr>
        <w:rPr>
          <w:rFonts w:eastAsiaTheme="minorHAnsi"/>
        </w:rPr>
      </w:pPr>
      <w:r>
        <w:rPr>
          <w:rFonts w:eastAsiaTheme="minorHAnsi"/>
        </w:rPr>
        <w:t>Result:</w:t>
      </w:r>
    </w:p>
    <w:p w14:paraId="45203AA4" w14:textId="77777777" w:rsidR="00E26937" w:rsidRPr="00E26937" w:rsidRDefault="00E26937" w:rsidP="00E26937">
      <w:pPr>
        <w:pStyle w:val="ListParagraph"/>
        <w:numPr>
          <w:ilvl w:val="0"/>
          <w:numId w:val="40"/>
        </w:numPr>
        <w:rPr>
          <w:rFonts w:eastAsiaTheme="minorHAnsi"/>
        </w:rPr>
      </w:pPr>
      <w:r w:rsidRPr="00E26937">
        <w:rPr>
          <w:rFonts w:eastAsiaTheme="minorHAnsi"/>
        </w:rPr>
        <w:t>the cat command means join together and prints the contents of files one after another</w:t>
      </w:r>
    </w:p>
    <w:p w14:paraId="00767681" w14:textId="77777777" w:rsidR="00E26937" w:rsidRPr="00E26937" w:rsidRDefault="00E26937" w:rsidP="00E26937">
      <w:pPr>
        <w:pStyle w:val="ListParagraph"/>
        <w:numPr>
          <w:ilvl w:val="0"/>
          <w:numId w:val="40"/>
        </w:numPr>
        <w:rPr>
          <w:rFonts w:eastAsiaTheme="minorHAnsi"/>
        </w:rPr>
      </w:pPr>
      <w:r w:rsidRPr="00E26937">
        <w:rPr>
          <w:rFonts w:eastAsiaTheme="minorHAnsi"/>
        </w:rPr>
        <w:t>The pipe character | is used to connect the output from one command to the input of another</w:t>
      </w:r>
    </w:p>
    <w:p w14:paraId="5BACECEE" w14:textId="20B188FC" w:rsidR="00E26937" w:rsidRPr="00E26937" w:rsidRDefault="00E26937" w:rsidP="00E26937">
      <w:pPr>
        <w:pStyle w:val="ListParagraph"/>
        <w:numPr>
          <w:ilvl w:val="0"/>
          <w:numId w:val="40"/>
        </w:numPr>
        <w:rPr>
          <w:rFonts w:eastAsiaTheme="minorHAnsi"/>
        </w:rPr>
      </w:pPr>
      <w:r w:rsidRPr="00E26937">
        <w:rPr>
          <w:rFonts w:eastAsiaTheme="minorHAnsi"/>
        </w:rPr>
        <w:t xml:space="preserve">head command </w:t>
      </w:r>
      <w:r>
        <w:rPr>
          <w:rFonts w:eastAsiaTheme="minorHAnsi"/>
        </w:rPr>
        <w:t>takes the first 5 lines of animals.txt</w:t>
      </w:r>
    </w:p>
    <w:p w14:paraId="140A5DE7" w14:textId="77777777" w:rsidR="00E26937" w:rsidRPr="00E26937" w:rsidRDefault="00E26937" w:rsidP="00E26937">
      <w:pPr>
        <w:pStyle w:val="ListParagraph"/>
        <w:numPr>
          <w:ilvl w:val="0"/>
          <w:numId w:val="40"/>
        </w:numPr>
        <w:rPr>
          <w:rFonts w:eastAsiaTheme="minorHAnsi"/>
        </w:rPr>
      </w:pPr>
      <w:r w:rsidRPr="00E26937">
        <w:rPr>
          <w:rFonts w:eastAsiaTheme="minorHAnsi"/>
        </w:rPr>
        <w:t>-n Using -n 1 with head tells it to use the five lines of the file</w:t>
      </w:r>
    </w:p>
    <w:p w14:paraId="462A115B" w14:textId="71FCD6FC" w:rsidR="00E26937" w:rsidRPr="00E26937" w:rsidRDefault="00E26937" w:rsidP="00E26937">
      <w:pPr>
        <w:pStyle w:val="ListParagraph"/>
        <w:numPr>
          <w:ilvl w:val="0"/>
          <w:numId w:val="40"/>
        </w:numPr>
        <w:rPr>
          <w:rFonts w:eastAsiaTheme="minorHAnsi"/>
        </w:rPr>
      </w:pPr>
      <w:r>
        <w:rPr>
          <w:rFonts w:eastAsiaTheme="minorHAnsi"/>
        </w:rPr>
        <w:t xml:space="preserve">the last three lines using the </w:t>
      </w:r>
      <w:r w:rsidRPr="00E26937">
        <w:rPr>
          <w:rFonts w:eastAsiaTheme="minorHAnsi"/>
        </w:rPr>
        <w:t xml:space="preserve">tail command </w:t>
      </w:r>
      <w:r>
        <w:rPr>
          <w:rFonts w:eastAsiaTheme="minorHAnsi"/>
        </w:rPr>
        <w:t xml:space="preserve">are taken from the previous five </w:t>
      </w:r>
      <w:r w:rsidRPr="00E26937">
        <w:rPr>
          <w:rFonts w:eastAsiaTheme="minorHAnsi"/>
        </w:rPr>
        <w:t>to print lines from the end of a file</w:t>
      </w:r>
    </w:p>
    <w:p w14:paraId="56E8AE8B" w14:textId="68859D15" w:rsidR="00E26937" w:rsidRPr="00E26937" w:rsidRDefault="00E26937" w:rsidP="00E26937">
      <w:pPr>
        <w:pStyle w:val="ListParagraph"/>
        <w:numPr>
          <w:ilvl w:val="0"/>
          <w:numId w:val="40"/>
        </w:numPr>
        <w:rPr>
          <w:rFonts w:eastAsiaTheme="minorHAnsi"/>
        </w:rPr>
      </w:pPr>
      <w:r>
        <w:rPr>
          <w:rFonts w:eastAsiaTheme="minorHAnsi"/>
        </w:rPr>
        <w:t xml:space="preserve">the </w:t>
      </w:r>
      <w:r w:rsidRPr="00E26937">
        <w:rPr>
          <w:rFonts w:eastAsiaTheme="minorHAnsi"/>
        </w:rPr>
        <w:t>sort command sort</w:t>
      </w:r>
      <w:r>
        <w:rPr>
          <w:rFonts w:eastAsiaTheme="minorHAnsi"/>
        </w:rPr>
        <w:t>s 3 lines in reverse order</w:t>
      </w:r>
      <w:r w:rsidRPr="00E26937">
        <w:rPr>
          <w:rFonts w:eastAsiaTheme="minorHAnsi"/>
        </w:rPr>
        <w:t xml:space="preserve"> contents of all</w:t>
      </w:r>
    </w:p>
    <w:p w14:paraId="377CE636" w14:textId="2E7631C2" w:rsidR="00E26937" w:rsidRPr="00E26937" w:rsidRDefault="00E26937" w:rsidP="00E26937">
      <w:pPr>
        <w:pStyle w:val="ListParagraph"/>
        <w:numPr>
          <w:ilvl w:val="0"/>
          <w:numId w:val="40"/>
        </w:numPr>
        <w:rPr>
          <w:rFonts w:eastAsiaTheme="minorHAnsi"/>
        </w:rPr>
      </w:pPr>
      <w:r w:rsidRPr="00E26937">
        <w:rPr>
          <w:rFonts w:eastAsiaTheme="minorHAnsi"/>
        </w:rPr>
        <w:t>-r recursive option</w:t>
      </w:r>
    </w:p>
    <w:p w14:paraId="4D9865AE" w14:textId="77777777" w:rsidR="00E26937" w:rsidRPr="00E26937" w:rsidRDefault="00E26937" w:rsidP="00E26937">
      <w:pPr>
        <w:pStyle w:val="ListParagraph"/>
        <w:numPr>
          <w:ilvl w:val="0"/>
          <w:numId w:val="40"/>
        </w:numPr>
        <w:rPr>
          <w:rFonts w:eastAsiaTheme="minorHAnsi"/>
        </w:rPr>
      </w:pPr>
      <w:r w:rsidRPr="00E26937">
        <w:rPr>
          <w:rFonts w:eastAsiaTheme="minorHAnsi"/>
        </w:rPr>
        <w:lastRenderedPageBreak/>
        <w:t>&gt; is used to redirect standard output to a file called final.txt</w:t>
      </w:r>
    </w:p>
    <w:p w14:paraId="034C4B0A" w14:textId="77777777" w:rsidR="00E26937" w:rsidRPr="00E26937" w:rsidRDefault="00E26937" w:rsidP="00E26937">
      <w:pPr>
        <w:spacing w:after="0"/>
        <w:rPr>
          <w:rFonts w:ascii="Times New Roman" w:hAnsi="Times New Roman"/>
        </w:rPr>
      </w:pPr>
      <w:r>
        <w:rPr>
          <w:rFonts w:eastAsiaTheme="minorHAnsi"/>
        </w:rPr>
        <w:t xml:space="preserve">Result: check with command </w:t>
      </w:r>
      <w:r w:rsidRPr="00E26937">
        <w:rPr>
          <w:rFonts w:ascii="Menlo" w:hAnsi="Menlo" w:cs="Menlo"/>
          <w:color w:val="3D90D9"/>
          <w:sz w:val="19"/>
          <w:szCs w:val="19"/>
          <w:shd w:val="clear" w:color="auto" w:fill="E7E7E7"/>
        </w:rPr>
        <w:t>cat final.txt</w:t>
      </w:r>
      <w:r w:rsidRPr="00E26937">
        <w:rPr>
          <w:rFonts w:ascii="Helvetica Neue" w:hAnsi="Helvetica Neue"/>
          <w:color w:val="333333"/>
          <w:sz w:val="21"/>
          <w:szCs w:val="21"/>
          <w:shd w:val="clear" w:color="auto" w:fill="FFFFFF"/>
        </w:rPr>
        <w:t>. </w:t>
      </w:r>
    </w:p>
    <w:p w14:paraId="6A81A9A9" w14:textId="3A59CC63" w:rsidR="00E26937" w:rsidRPr="00E26937" w:rsidRDefault="00E26937" w:rsidP="00E26937">
      <w:pPr>
        <w:rPr>
          <w:rFonts w:eastAsiaTheme="minorHAnsi"/>
        </w:rPr>
      </w:pPr>
    </w:p>
    <w:p w14:paraId="2B231E05"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Roslyns-iMac:data-shell</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cd data</w:t>
      </w:r>
    </w:p>
    <w:p w14:paraId="7D436042"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1CD0B7E5"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0E2B7FAC"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animal-counts</w:t>
      </w:r>
      <w:r w:rsidRPr="00FB1D6E">
        <w:rPr>
          <w:rFonts w:ascii="Arial" w:eastAsiaTheme="minorHAnsi" w:hAnsi="Arial" w:cs="Arial"/>
          <w:color w:val="000000"/>
          <w:sz w:val="20"/>
          <w:szCs w:val="20"/>
          <w:lang w:val="en-GB" w:eastAsia="en-US"/>
        </w:rPr>
        <w:tab/>
        <w:t>elements</w:t>
      </w:r>
      <w:r w:rsidRPr="00FB1D6E">
        <w:rPr>
          <w:rFonts w:ascii="Arial" w:eastAsiaTheme="minorHAnsi" w:hAnsi="Arial" w:cs="Arial"/>
          <w:color w:val="000000"/>
          <w:sz w:val="20"/>
          <w:szCs w:val="20"/>
          <w:lang w:val="en-GB" w:eastAsia="en-US"/>
        </w:rPr>
        <w:tab/>
      </w:r>
      <w:proofErr w:type="spellStart"/>
      <w:r w:rsidRPr="00FB1D6E">
        <w:rPr>
          <w:rFonts w:ascii="Arial" w:eastAsiaTheme="minorHAnsi" w:hAnsi="Arial" w:cs="Arial"/>
          <w:color w:val="000000"/>
          <w:sz w:val="20"/>
          <w:szCs w:val="20"/>
          <w:lang w:val="en-GB" w:eastAsia="en-US"/>
        </w:rPr>
        <w:t>pdb</w:t>
      </w:r>
      <w:proofErr w:type="spellEnd"/>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lang w:val="en-GB" w:eastAsia="en-US"/>
        </w:rPr>
        <w:tab/>
        <w:t>salmon.txt</w:t>
      </w:r>
    </w:p>
    <w:p w14:paraId="35CD94C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cd animals</w:t>
      </w:r>
    </w:p>
    <w:p w14:paraId="2AD20923"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-bash: cd: animals: No such file or directory</w:t>
      </w:r>
    </w:p>
    <w:p w14:paraId="56B551F0"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0515564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1E9CBA5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cat animals.txt | head -n 5 | tail -n 3| sort -r &gt; final.txt</w:t>
      </w:r>
    </w:p>
    <w:p w14:paraId="7DA46FF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28676B6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highlight w:val="yellow"/>
          <w:lang w:val="en-GB" w:eastAsia="en-US"/>
        </w:rPr>
        <w:t>final.txt</w:t>
      </w:r>
      <w:r w:rsidRPr="00FB1D6E">
        <w:rPr>
          <w:rFonts w:ascii="Arial" w:eastAsiaTheme="minorHAnsi" w:hAnsi="Arial" w:cs="Arial"/>
          <w:color w:val="000000"/>
          <w:sz w:val="20"/>
          <w:szCs w:val="20"/>
          <w:lang w:val="en-GB" w:eastAsia="en-US"/>
        </w:rPr>
        <w:tab/>
      </w:r>
      <w:proofErr w:type="spellStart"/>
      <w:r w:rsidRPr="00FB1D6E">
        <w:rPr>
          <w:rFonts w:ascii="Arial" w:eastAsiaTheme="minorHAnsi" w:hAnsi="Arial" w:cs="Arial"/>
          <w:color w:val="000000"/>
          <w:sz w:val="20"/>
          <w:szCs w:val="20"/>
          <w:lang w:val="en-GB" w:eastAsia="en-US"/>
        </w:rPr>
        <w:t>pdb</w:t>
      </w:r>
      <w:proofErr w:type="spellEnd"/>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lang w:val="en-GB" w:eastAsia="en-US"/>
        </w:rPr>
        <w:tab/>
        <w:t>salmon.txt</w:t>
      </w:r>
    </w:p>
    <w:p w14:paraId="229156F8"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animal-counts</w:t>
      </w:r>
      <w:r w:rsidRPr="00FB1D6E">
        <w:rPr>
          <w:rFonts w:ascii="Arial" w:eastAsiaTheme="minorHAnsi" w:hAnsi="Arial" w:cs="Arial"/>
          <w:color w:val="000000"/>
          <w:sz w:val="20"/>
          <w:szCs w:val="20"/>
          <w:lang w:val="en-GB" w:eastAsia="en-US"/>
        </w:rPr>
        <w:tab/>
        <w:t>elements</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34BAB34C" w14:textId="0131F8FA" w:rsidR="00D01F05" w:rsidRDefault="00D01F05" w:rsidP="0012499E">
      <w:pPr>
        <w:rPr>
          <w:rFonts w:ascii="Arial" w:hAnsi="Arial" w:cs="Arial"/>
          <w:sz w:val="20"/>
          <w:szCs w:val="20"/>
        </w:rPr>
      </w:pPr>
    </w:p>
    <w:p w14:paraId="5B8521D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hAnsi="Arial" w:cs="Arial"/>
          <w:sz w:val="20"/>
          <w:szCs w:val="20"/>
        </w:rPr>
        <w:t xml:space="preserve">Result: </w:t>
      </w: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cat final.txt</w:t>
      </w:r>
    </w:p>
    <w:p w14:paraId="1D713E8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2012-11-06,rabbit</w:t>
      </w:r>
    </w:p>
    <w:p w14:paraId="1C799F8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2012-11-06,deer</w:t>
      </w:r>
    </w:p>
    <w:p w14:paraId="00EAFFDA"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2012-11-05,raccoon</w:t>
      </w:r>
    </w:p>
    <w:p w14:paraId="75294810" w14:textId="762A8F67" w:rsidR="00FB1D6E" w:rsidRDefault="00FB1D6E" w:rsidP="00FB1D6E">
      <w:pPr>
        <w:rPr>
          <w:rFonts w:ascii="Arial" w:hAnsi="Arial" w:cs="Arial"/>
          <w:sz w:val="20"/>
          <w:szCs w:val="20"/>
        </w:rPr>
      </w:pPr>
    </w:p>
    <w:p w14:paraId="59CC5BF3" w14:textId="3A53CBD8" w:rsidR="00FB1D6E" w:rsidRPr="00B96A6D" w:rsidRDefault="00FB1D6E" w:rsidP="00FB1D6E">
      <w:pPr>
        <w:rPr>
          <w:rFonts w:ascii="Arial" w:hAnsi="Arial" w:cs="Arial"/>
          <w:b/>
          <w:bCs/>
          <w:sz w:val="20"/>
          <w:szCs w:val="20"/>
        </w:rPr>
      </w:pPr>
      <w:r w:rsidRPr="00B96A6D">
        <w:rPr>
          <w:rFonts w:ascii="Arial" w:hAnsi="Arial" w:cs="Arial"/>
          <w:b/>
          <w:bCs/>
          <w:sz w:val="20"/>
          <w:szCs w:val="20"/>
        </w:rPr>
        <w:t>Objective: Lesson on pipe construction</w:t>
      </w:r>
    </w:p>
    <w:p w14:paraId="47A97547" w14:textId="77777777" w:rsidR="00FB1D6E" w:rsidRDefault="00FB1D6E" w:rsidP="00FB1D6E">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Fonts w:ascii="Arial" w:hAnsi="Arial" w:cs="Arial"/>
        </w:rPr>
        <w:t xml:space="preserve">Action: </w:t>
      </w:r>
      <w:r>
        <w:rPr>
          <w:rStyle w:val="nv"/>
          <w:rFonts w:ascii="Menlo" w:hAnsi="Menlo" w:cs="Menlo"/>
          <w:color w:val="19177C"/>
        </w:rPr>
        <w:t xml:space="preserve">$ </w:t>
      </w:r>
      <w:r>
        <w:rPr>
          <w:rStyle w:val="HTMLCode"/>
          <w:rFonts w:ascii="Menlo" w:eastAsiaTheme="majorEastAsia" w:hAnsi="Menlo" w:cs="Menlo"/>
          <w:color w:val="6E5494"/>
        </w:rPr>
        <w:t xml:space="preserve">cut </w:t>
      </w:r>
      <w:r>
        <w:rPr>
          <w:rStyle w:val="nt"/>
          <w:rFonts w:ascii="Menlo" w:hAnsi="Menlo" w:cs="Menlo"/>
          <w:b/>
          <w:bCs/>
          <w:color w:val="008000"/>
        </w:rPr>
        <w:t>-d</w:t>
      </w:r>
      <w:r>
        <w:rPr>
          <w:rStyle w:val="HTMLCode"/>
          <w:rFonts w:ascii="Menlo" w:eastAsiaTheme="majorEastAsia" w:hAnsi="Menlo" w:cs="Menlo"/>
          <w:color w:val="6E5494"/>
        </w:rPr>
        <w:t xml:space="preserve"> , </w:t>
      </w:r>
      <w:r>
        <w:rPr>
          <w:rStyle w:val="nt"/>
          <w:rFonts w:ascii="Menlo" w:hAnsi="Menlo" w:cs="Menlo"/>
          <w:b/>
          <w:bCs/>
          <w:color w:val="008000"/>
        </w:rPr>
        <w:t>-f</w:t>
      </w:r>
      <w:r>
        <w:rPr>
          <w:rStyle w:val="HTMLCode"/>
          <w:rFonts w:ascii="Menlo" w:eastAsiaTheme="majorEastAsia" w:hAnsi="Menlo" w:cs="Menlo"/>
          <w:color w:val="6E5494"/>
        </w:rPr>
        <w:t xml:space="preserve"> 2 animals.txt</w:t>
      </w:r>
    </w:p>
    <w:p w14:paraId="3BBFE8C6" w14:textId="34262C3B" w:rsidR="00FB1D6E" w:rsidRDefault="00FB1D6E" w:rsidP="00FB1D6E">
      <w:pPr>
        <w:rPr>
          <w:rFonts w:ascii="Arial" w:hAnsi="Arial" w:cs="Arial"/>
          <w:sz w:val="20"/>
          <w:szCs w:val="20"/>
        </w:rPr>
      </w:pPr>
      <w:r>
        <w:rPr>
          <w:rFonts w:ascii="Arial" w:hAnsi="Arial" w:cs="Arial"/>
          <w:sz w:val="20"/>
          <w:szCs w:val="20"/>
        </w:rPr>
        <w:t>Result:</w:t>
      </w:r>
    </w:p>
    <w:p w14:paraId="1FFA9B74"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cut -d , -f 2 animals.txt</w:t>
      </w:r>
    </w:p>
    <w:p w14:paraId="6C2A7553"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33E3D63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469E709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raccoon</w:t>
      </w:r>
    </w:p>
    <w:p w14:paraId="47535FC6"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648E0ADD"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3843BB9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fox</w:t>
      </w:r>
    </w:p>
    <w:p w14:paraId="1981757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377B9BE4" w14:textId="16851521" w:rsidR="00FB1D6E" w:rsidRPr="00FB1D6E" w:rsidRDefault="00FB1D6E" w:rsidP="00FB1D6E">
      <w:pPr>
        <w:rPr>
          <w:rFonts w:ascii="Arial" w:hAnsi="Arial" w:cs="Arial"/>
          <w:sz w:val="20"/>
          <w:szCs w:val="20"/>
        </w:rPr>
      </w:pPr>
      <w:r w:rsidRPr="00FB1D6E">
        <w:rPr>
          <w:rFonts w:ascii="Arial" w:eastAsiaTheme="minorHAnsi" w:hAnsi="Arial" w:cs="Arial"/>
          <w:color w:val="000000"/>
          <w:sz w:val="20"/>
          <w:szCs w:val="20"/>
          <w:lang w:val="en-GB" w:eastAsia="en-US"/>
        </w:rPr>
        <w:t>bear</w:t>
      </w:r>
    </w:p>
    <w:p w14:paraId="670D9BBD" w14:textId="0A8848DE" w:rsidR="00FB1D6E" w:rsidRPr="00FB1D6E" w:rsidRDefault="00FB1D6E" w:rsidP="0012499E"/>
    <w:p w14:paraId="69131D39" w14:textId="4249C5B7" w:rsidR="00FB1D6E" w:rsidRDefault="00FB1D6E" w:rsidP="00FB1D6E">
      <w:pPr>
        <w:spacing w:after="0"/>
        <w:rPr>
          <w:rFonts w:ascii="Times New Roman" w:hAnsi="Times New Roman"/>
        </w:rPr>
      </w:pPr>
      <w:r w:rsidRPr="00FB1D6E">
        <w:t>Note: The</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proofErr w:type="spellStart"/>
      <w:r w:rsidRPr="00FB1D6E">
        <w:rPr>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uniq</w:t>
      </w:r>
      <w:proofErr w:type="spellEnd"/>
      <w:r w:rsidRPr="00FB1D6E">
        <w:rPr>
          <w:rFonts w:ascii="Helvetica Neue" w:hAnsi="Helvetica Neue"/>
          <w:color w:val="333333"/>
          <w:sz w:val="21"/>
          <w:szCs w:val="21"/>
          <w:shd w:val="clear" w:color="auto" w:fill="FFFFFF"/>
        </w:rPr>
        <w:t xml:space="preserve"> command filters out adjacent matching lines in a file. </w:t>
      </w:r>
      <w:r>
        <w:rPr>
          <w:rFonts w:ascii="Helvetica Neue" w:hAnsi="Helvetica Neue"/>
          <w:color w:val="333333"/>
          <w:sz w:val="21"/>
          <w:szCs w:val="21"/>
          <w:shd w:val="clear" w:color="auto" w:fill="FFFFFF"/>
        </w:rPr>
        <w:t>To</w:t>
      </w:r>
      <w:r w:rsidRPr="00FB1D6E">
        <w:rPr>
          <w:rFonts w:ascii="Helvetica Neue" w:hAnsi="Helvetica Neue"/>
          <w:color w:val="333333"/>
          <w:sz w:val="21"/>
          <w:szCs w:val="21"/>
          <w:shd w:val="clear" w:color="auto" w:fill="FFFFFF"/>
        </w:rPr>
        <w:t xml:space="preserve"> extend this pipeline </w:t>
      </w:r>
      <w:r>
        <w:rPr>
          <w:rFonts w:ascii="Helvetica Neue" w:hAnsi="Helvetica Neue"/>
          <w:color w:val="333333"/>
          <w:sz w:val="21"/>
          <w:szCs w:val="21"/>
          <w:shd w:val="clear" w:color="auto" w:fill="FFFFFF"/>
        </w:rPr>
        <w:t xml:space="preserve">remove the </w:t>
      </w:r>
      <w:r w:rsidRPr="00FB1D6E">
        <w:rPr>
          <w:rFonts w:ascii="Helvetica Neue" w:hAnsi="Helvetica Neue"/>
          <w:color w:val="333333"/>
          <w:sz w:val="21"/>
          <w:szCs w:val="21"/>
          <w:shd w:val="clear" w:color="auto" w:fill="FFFFFF"/>
        </w:rPr>
        <w:t>duplicates</w:t>
      </w:r>
      <w:r>
        <w:rPr>
          <w:rFonts w:ascii="Helvetica Neue" w:hAnsi="Helvetica Neue"/>
          <w:color w:val="333333"/>
          <w:sz w:val="21"/>
          <w:szCs w:val="21"/>
          <w:shd w:val="clear" w:color="auto" w:fill="FFFFFF"/>
        </w:rPr>
        <w:t>. Use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cut</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command to remove sections of each line in the file,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cut</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expects the lines to be separated into columns by a </w:t>
      </w:r>
      <w:r w:rsidRPr="00FB1D6E">
        <w:rPr>
          <w:rStyle w:val="HTMLKeyboard"/>
          <w:rFonts w:ascii="Arial" w:hAnsi="Arial" w:cs="Arial"/>
          <w:b/>
          <w:outline/>
          <w:color w:val="ED7D31" w:themeColor="accent2"/>
          <w:sz w:val="17"/>
          <w:szCs w:val="17"/>
          <w:bdr w:val="single" w:sz="6" w:space="1" w:color="ADB3B9" w:frame="1"/>
          <w:shd w:val="clear" w:color="auto" w:fill="E1E3E5"/>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Tab</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character. A character used in this way is a called a </w:t>
      </w:r>
      <w:r>
        <w:rPr>
          <w:rStyle w:val="Strong"/>
          <w:rFonts w:ascii="Helvetica Neue" w:eastAsiaTheme="majorEastAsia" w:hAnsi="Helvetica Neue"/>
          <w:color w:val="333333"/>
          <w:sz w:val="21"/>
          <w:szCs w:val="21"/>
          <w:shd w:val="clear" w:color="auto" w:fill="FFFFFF"/>
        </w:rPr>
        <w:t>delimiter</w:t>
      </w:r>
      <w:r>
        <w:rPr>
          <w:rFonts w:ascii="Helvetica Neue" w:hAnsi="Helvetica Neue"/>
          <w:color w:val="333333"/>
          <w:sz w:val="21"/>
          <w:szCs w:val="21"/>
          <w:shd w:val="clear" w:color="auto" w:fill="FFFFFF"/>
        </w:rPr>
        <w:t>. the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 xml:space="preserve">option specifies the comma as our delimiter character.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option to specify what to extract in the second field (column). </w:t>
      </w:r>
    </w:p>
    <w:p w14:paraId="5962234E" w14:textId="212DF752" w:rsidR="00FB1D6E" w:rsidRDefault="00FB1D6E" w:rsidP="00FB1D6E">
      <w:pPr>
        <w:rPr>
          <w:shd w:val="clear" w:color="auto" w:fill="FFFFFF"/>
        </w:rPr>
      </w:pPr>
    </w:p>
    <w:p w14:paraId="7B75C766" w14:textId="7D89DA16" w:rsidR="00FB1D6E" w:rsidRDefault="00FB1D6E" w:rsidP="00FB1D6E">
      <w:pPr>
        <w:spacing w:after="0"/>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Action:</w:t>
      </w:r>
    </w:p>
    <w:p w14:paraId="34B1C14B" w14:textId="77777777" w:rsidR="00FB1D6E" w:rsidRDefault="00FB1D6E" w:rsidP="00FB1D6E">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cut </w:t>
      </w:r>
      <w:r>
        <w:rPr>
          <w:rStyle w:val="nt"/>
          <w:rFonts w:ascii="Menlo" w:hAnsi="Menlo" w:cs="Menlo"/>
          <w:b/>
          <w:bCs/>
          <w:color w:val="008000"/>
        </w:rPr>
        <w:t>-d</w:t>
      </w:r>
      <w:r>
        <w:rPr>
          <w:rStyle w:val="HTMLCode"/>
          <w:rFonts w:ascii="Menlo" w:eastAsiaTheme="majorEastAsia" w:hAnsi="Menlo" w:cs="Menlo"/>
          <w:color w:val="6E5494"/>
        </w:rPr>
        <w:t xml:space="preserve"> , </w:t>
      </w:r>
      <w:r>
        <w:rPr>
          <w:rStyle w:val="nt"/>
          <w:rFonts w:ascii="Menlo" w:hAnsi="Menlo" w:cs="Menlo"/>
          <w:b/>
          <w:bCs/>
          <w:color w:val="008000"/>
        </w:rPr>
        <w:t>-f</w:t>
      </w:r>
      <w:r>
        <w:rPr>
          <w:rStyle w:val="HTMLCode"/>
          <w:rFonts w:ascii="Menlo" w:eastAsiaTheme="majorEastAsia" w:hAnsi="Menlo" w:cs="Menlo"/>
          <w:color w:val="6E5494"/>
        </w:rPr>
        <w:t xml:space="preserve"> 2 animals.txt | sort | </w:t>
      </w:r>
      <w:proofErr w:type="spellStart"/>
      <w:r>
        <w:rPr>
          <w:rStyle w:val="HTMLCode"/>
          <w:rFonts w:ascii="Menlo" w:eastAsiaTheme="majorEastAsia" w:hAnsi="Menlo" w:cs="Menlo"/>
          <w:color w:val="6E5494"/>
        </w:rPr>
        <w:t>uniq</w:t>
      </w:r>
      <w:proofErr w:type="spellEnd"/>
    </w:p>
    <w:p w14:paraId="09F05A43" w14:textId="77777777" w:rsidR="00FB1D6E" w:rsidRPr="00FB1D6E" w:rsidRDefault="00FB1D6E" w:rsidP="00FB1D6E">
      <w:pPr>
        <w:spacing w:after="0"/>
        <w:rPr>
          <w:rFonts w:ascii="Arial" w:hAnsi="Arial" w:cs="Arial"/>
          <w:sz w:val="20"/>
          <w:szCs w:val="20"/>
        </w:rPr>
      </w:pPr>
    </w:p>
    <w:p w14:paraId="38DDDEF4"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hAnsi="Arial" w:cs="Arial"/>
          <w:sz w:val="20"/>
          <w:szCs w:val="20"/>
        </w:rPr>
        <w:t xml:space="preserve">Result: </w:t>
      </w: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xml:space="preserve">$ cut -d , -f 2 animals.txt | sort | </w:t>
      </w:r>
      <w:proofErr w:type="spellStart"/>
      <w:r w:rsidRPr="00FB1D6E">
        <w:rPr>
          <w:rFonts w:ascii="Arial" w:eastAsiaTheme="minorHAnsi" w:hAnsi="Arial" w:cs="Arial"/>
          <w:color w:val="000000"/>
          <w:sz w:val="20"/>
          <w:szCs w:val="20"/>
          <w:lang w:val="en-GB" w:eastAsia="en-US"/>
        </w:rPr>
        <w:t>uniq</w:t>
      </w:r>
      <w:proofErr w:type="spellEnd"/>
    </w:p>
    <w:p w14:paraId="32BF0039"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bear</w:t>
      </w:r>
    </w:p>
    <w:p w14:paraId="64784C6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76188A2C"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fox</w:t>
      </w:r>
    </w:p>
    <w:p w14:paraId="2679AA0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4BF97F45" w14:textId="77777777" w:rsidR="001A3CFA" w:rsidRDefault="00FB1D6E"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raccoon</w:t>
      </w:r>
    </w:p>
    <w:p w14:paraId="51DC8D22" w14:textId="67FF6603"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lang w:val="en-GB" w:eastAsia="en-US"/>
        </w:rPr>
      </w:pPr>
      <w:r w:rsidRPr="001A3CFA">
        <w:lastRenderedPageBreak/>
        <w:t>Note: The </w:t>
      </w:r>
      <w:proofErr w:type="spellStart"/>
      <w:r w:rsidRPr="001A3CFA">
        <w:t>uniq</w:t>
      </w:r>
      <w:proofErr w:type="spellEnd"/>
      <w:r w:rsidRPr="001A3CFA">
        <w:t xml:space="preserve"> command has a -c option which gives a count of the number of times a line occurs in its input. The command to produce a table that shows the total count of each type of animal in the file </w:t>
      </w:r>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cut -d, -f 2 animals.txt | sort | </w:t>
      </w:r>
      <w:proofErr w:type="spellStart"/>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uniq</w:t>
      </w:r>
      <w:proofErr w:type="spellEnd"/>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w:t>
      </w:r>
    </w:p>
    <w:p w14:paraId="27B78EB6" w14:textId="2E1F93ED" w:rsidR="001A3CFA" w:rsidRDefault="001A3CFA" w:rsidP="001A3CFA">
      <w:r>
        <w:t>Objective: Lesson on checking files</w:t>
      </w:r>
    </w:p>
    <w:p w14:paraId="3DA3121F" w14:textId="77777777" w:rsidR="001A3CFA" w:rsidRPr="001A3CFA" w:rsidRDefault="001A3CFA" w:rsidP="001A3CFA">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sidRPr="001A3CFA">
        <w:rPr>
          <w:rFonts w:ascii="Menlo" w:hAnsi="Menlo" w:cs="Menlo"/>
          <w:color w:val="19177C"/>
        </w:rPr>
        <w:t xml:space="preserve">$ </w:t>
      </w:r>
      <w:r w:rsidRPr="001A3CFA">
        <w:rPr>
          <w:rFonts w:ascii="Menlo" w:hAnsi="Menlo" w:cs="Menlo"/>
          <w:color w:val="008000"/>
        </w:rPr>
        <w:t xml:space="preserve">cd </w:t>
      </w:r>
      <w:r w:rsidRPr="001A3CFA">
        <w:rPr>
          <w:rFonts w:ascii="Menlo" w:hAnsi="Menlo" w:cs="Menlo"/>
          <w:color w:val="6E5494"/>
        </w:rPr>
        <w:t>north-pacific-gyre/2012-07-03</w:t>
      </w:r>
    </w:p>
    <w:p w14:paraId="33FB0DE6" w14:textId="77777777" w:rsidR="001A3CFA" w:rsidRPr="001A3CFA" w:rsidRDefault="001A3CFA" w:rsidP="001A3CF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1A3CFA">
        <w:rPr>
          <w:rFonts w:ascii="Menlo" w:hAnsi="Menlo" w:cs="Menlo"/>
          <w:color w:val="19177C"/>
          <w:sz w:val="20"/>
          <w:szCs w:val="20"/>
        </w:rPr>
        <w:t xml:space="preserve">$ </w:t>
      </w:r>
      <w:proofErr w:type="spellStart"/>
      <w:r w:rsidRPr="001A3CFA">
        <w:rPr>
          <w:rFonts w:ascii="Menlo" w:hAnsi="Menlo" w:cs="Menlo"/>
          <w:color w:val="6E5494"/>
          <w:sz w:val="20"/>
          <w:szCs w:val="20"/>
        </w:rPr>
        <w:t>wc</w:t>
      </w:r>
      <w:proofErr w:type="spellEnd"/>
      <w:r w:rsidRPr="001A3CFA">
        <w:rPr>
          <w:rFonts w:ascii="Menlo" w:hAnsi="Menlo" w:cs="Menlo"/>
          <w:color w:val="6E5494"/>
          <w:sz w:val="20"/>
          <w:szCs w:val="20"/>
        </w:rPr>
        <w:t xml:space="preserve"> </w:t>
      </w:r>
      <w:r w:rsidRPr="001A3CFA">
        <w:rPr>
          <w:rFonts w:ascii="Menlo" w:hAnsi="Menlo" w:cs="Menlo"/>
          <w:b/>
          <w:bCs/>
          <w:color w:val="008000"/>
          <w:sz w:val="20"/>
          <w:szCs w:val="20"/>
        </w:rPr>
        <w:t>-l</w:t>
      </w:r>
      <w:r w:rsidRPr="001A3CFA">
        <w:rPr>
          <w:rFonts w:ascii="Menlo" w:hAnsi="Menlo" w:cs="Menlo"/>
          <w:color w:val="6E5494"/>
          <w:sz w:val="20"/>
          <w:szCs w:val="20"/>
        </w:rPr>
        <w:t xml:space="preserve"> </w:t>
      </w:r>
      <w:r w:rsidRPr="001A3CFA">
        <w:rPr>
          <w:rFonts w:ascii="Menlo" w:hAnsi="Menlo" w:cs="Menlo"/>
          <w:b/>
          <w:bCs/>
          <w:color w:val="008000"/>
          <w:sz w:val="20"/>
          <w:szCs w:val="20"/>
        </w:rPr>
        <w:t>*</w:t>
      </w:r>
      <w:r w:rsidRPr="001A3CFA">
        <w:rPr>
          <w:rFonts w:ascii="Menlo" w:hAnsi="Menlo" w:cs="Menlo"/>
          <w:color w:val="6E5494"/>
          <w:sz w:val="20"/>
          <w:szCs w:val="20"/>
        </w:rPr>
        <w:t>.txt</w:t>
      </w:r>
    </w:p>
    <w:p w14:paraId="0C7ABEF2" w14:textId="10422D9F" w:rsidR="001A3CFA" w:rsidRDefault="001A3CFA" w:rsidP="001A3CFA">
      <w:r>
        <w:t>Result:</w:t>
      </w:r>
    </w:p>
    <w:p w14:paraId="3FE90D8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6AB85D30"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amino-acids.txt</w:t>
      </w:r>
      <w:r w:rsidRPr="001A3CFA">
        <w:rPr>
          <w:rFonts w:ascii="Arial" w:eastAsiaTheme="minorHAnsi" w:hAnsi="Arial" w:cs="Arial"/>
          <w:color w:val="000000"/>
          <w:sz w:val="20"/>
          <w:szCs w:val="20"/>
          <w:lang w:val="en-GB" w:eastAsia="en-US"/>
        </w:rPr>
        <w:tab/>
        <w:t>animals.txt</w:t>
      </w:r>
      <w:r w:rsidRPr="001A3CFA">
        <w:rPr>
          <w:rFonts w:ascii="Arial" w:eastAsiaTheme="minorHAnsi" w:hAnsi="Arial" w:cs="Arial"/>
          <w:color w:val="000000"/>
          <w:sz w:val="20"/>
          <w:szCs w:val="20"/>
          <w:lang w:val="en-GB" w:eastAsia="en-US"/>
        </w:rPr>
        <w:tab/>
        <w:t>final.txt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pdb</w:t>
      </w:r>
      <w:proofErr w:type="spellEnd"/>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salmon.txt</w:t>
      </w:r>
    </w:p>
    <w:p w14:paraId="3DDBEB48"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animal-counts</w:t>
      </w:r>
      <w:r w:rsidRPr="001A3CFA">
        <w:rPr>
          <w:rFonts w:ascii="Arial" w:eastAsiaTheme="minorHAnsi" w:hAnsi="Arial" w:cs="Arial"/>
          <w:color w:val="000000"/>
          <w:sz w:val="20"/>
          <w:szCs w:val="20"/>
          <w:lang w:val="en-GB" w:eastAsia="en-US"/>
        </w:rPr>
        <w:tab/>
        <w:t>elements</w:t>
      </w:r>
      <w:r w:rsidRPr="001A3CFA">
        <w:rPr>
          <w:rFonts w:ascii="Arial" w:eastAsiaTheme="minorHAnsi" w:hAnsi="Arial" w:cs="Arial"/>
          <w:color w:val="000000"/>
          <w:sz w:val="20"/>
          <w:szCs w:val="20"/>
          <w:lang w:val="en-GB" w:eastAsia="en-US"/>
        </w:rPr>
        <w:tab/>
        <w:t>morse.txt</w:t>
      </w:r>
      <w:r w:rsidRPr="001A3CFA">
        <w:rPr>
          <w:rFonts w:ascii="Arial" w:eastAsiaTheme="minorHAnsi" w:hAnsi="Arial" w:cs="Arial"/>
          <w:color w:val="000000"/>
          <w:sz w:val="20"/>
          <w:szCs w:val="20"/>
          <w:lang w:val="en-GB" w:eastAsia="en-US"/>
        </w:rPr>
        <w:tab/>
        <w:t>planets.txt</w:t>
      </w:r>
      <w:r w:rsidRPr="001A3CFA">
        <w:rPr>
          <w:rFonts w:ascii="Arial" w:eastAsiaTheme="minorHAnsi" w:hAnsi="Arial" w:cs="Arial"/>
          <w:color w:val="000000"/>
          <w:sz w:val="20"/>
          <w:szCs w:val="20"/>
          <w:lang w:val="en-GB" w:eastAsia="en-US"/>
        </w:rPr>
        <w:tab/>
        <w:t>sunspot.txt</w:t>
      </w:r>
    </w:p>
    <w:p w14:paraId="38DDF1C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cd ~/Desktop/data-shell</w:t>
      </w:r>
    </w:p>
    <w:p w14:paraId="3590A00E"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Roslyns-iMac:data-shell</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0859073D"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backup</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molecules</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pizza.cfg</w:t>
      </w:r>
      <w:proofErr w:type="spellEnd"/>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thesis_backup</w:t>
      </w:r>
      <w:proofErr w:type="spellEnd"/>
    </w:p>
    <w:p w14:paraId="5A7773F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creatures</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north-pacific-gyre</w:t>
      </w:r>
      <w:r w:rsidRPr="001A3CFA">
        <w:rPr>
          <w:rFonts w:ascii="Arial" w:eastAsiaTheme="minorHAnsi" w:hAnsi="Arial" w:cs="Arial"/>
          <w:color w:val="000000"/>
          <w:sz w:val="20"/>
          <w:szCs w:val="20"/>
          <w:lang w:val="en-GB" w:eastAsia="en-US"/>
        </w:rPr>
        <w:tab/>
        <w:t>solar.pdf</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writing</w:t>
      </w:r>
    </w:p>
    <w:p w14:paraId="33A7DB0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data</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notes.txt</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thesis</w:t>
      </w:r>
    </w:p>
    <w:p w14:paraId="4989E299"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Roslyns-iMac:data-shell</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cd north-pacific-gyre/2012-07-03</w:t>
      </w:r>
    </w:p>
    <w:p w14:paraId="49C6DF9F"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6D7DC102"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NENE01729A.txt</w:t>
      </w:r>
      <w:r w:rsidRPr="001A3CFA">
        <w:rPr>
          <w:rFonts w:ascii="Arial" w:eastAsiaTheme="minorHAnsi" w:hAnsi="Arial" w:cs="Arial"/>
          <w:color w:val="000000"/>
          <w:sz w:val="20"/>
          <w:szCs w:val="20"/>
          <w:lang w:val="en-GB" w:eastAsia="en-US"/>
        </w:rPr>
        <w:tab/>
        <w:t>NENE01751A.txt</w:t>
      </w:r>
      <w:r w:rsidRPr="001A3CFA">
        <w:rPr>
          <w:rFonts w:ascii="Arial" w:eastAsiaTheme="minorHAnsi" w:hAnsi="Arial" w:cs="Arial"/>
          <w:color w:val="000000"/>
          <w:sz w:val="20"/>
          <w:szCs w:val="20"/>
          <w:lang w:val="en-GB" w:eastAsia="en-US"/>
        </w:rPr>
        <w:tab/>
        <w:t>NENE01843A.txt</w:t>
      </w:r>
      <w:r w:rsidRPr="001A3CFA">
        <w:rPr>
          <w:rFonts w:ascii="Arial" w:eastAsiaTheme="minorHAnsi" w:hAnsi="Arial" w:cs="Arial"/>
          <w:color w:val="000000"/>
          <w:sz w:val="20"/>
          <w:szCs w:val="20"/>
          <w:lang w:val="en-GB" w:eastAsia="en-US"/>
        </w:rPr>
        <w:tab/>
        <w:t>NENE01978A.txt</w:t>
      </w:r>
      <w:r w:rsidRPr="001A3CFA">
        <w:rPr>
          <w:rFonts w:ascii="Arial" w:eastAsiaTheme="minorHAnsi" w:hAnsi="Arial" w:cs="Arial"/>
          <w:color w:val="000000"/>
          <w:sz w:val="20"/>
          <w:szCs w:val="20"/>
          <w:lang w:val="en-GB" w:eastAsia="en-US"/>
        </w:rPr>
        <w:tab/>
        <w:t>NENE02040A.txt</w:t>
      </w:r>
      <w:r w:rsidRPr="001A3CFA">
        <w:rPr>
          <w:rFonts w:ascii="Arial" w:eastAsiaTheme="minorHAnsi" w:hAnsi="Arial" w:cs="Arial"/>
          <w:color w:val="000000"/>
          <w:sz w:val="20"/>
          <w:szCs w:val="20"/>
          <w:lang w:val="en-GB" w:eastAsia="en-US"/>
        </w:rPr>
        <w:tab/>
        <w:t>NENE02043A.txt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goostats</w:t>
      </w:r>
      <w:proofErr w:type="spellEnd"/>
    </w:p>
    <w:p w14:paraId="0C62594C"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NENE01729B.txt</w:t>
      </w:r>
      <w:r w:rsidRPr="001A3CFA">
        <w:rPr>
          <w:rFonts w:ascii="Arial" w:eastAsiaTheme="minorHAnsi" w:hAnsi="Arial" w:cs="Arial"/>
          <w:color w:val="000000"/>
          <w:sz w:val="20"/>
          <w:szCs w:val="20"/>
          <w:lang w:val="en-GB" w:eastAsia="en-US"/>
        </w:rPr>
        <w:tab/>
        <w:t>NENE01751B.txt</w:t>
      </w:r>
      <w:r w:rsidRPr="001A3CFA">
        <w:rPr>
          <w:rFonts w:ascii="Arial" w:eastAsiaTheme="minorHAnsi" w:hAnsi="Arial" w:cs="Arial"/>
          <w:color w:val="000000"/>
          <w:sz w:val="20"/>
          <w:szCs w:val="20"/>
          <w:lang w:val="en-GB" w:eastAsia="en-US"/>
        </w:rPr>
        <w:tab/>
        <w:t>NENE01843B.txt</w:t>
      </w:r>
      <w:r w:rsidRPr="001A3CFA">
        <w:rPr>
          <w:rFonts w:ascii="Arial" w:eastAsiaTheme="minorHAnsi" w:hAnsi="Arial" w:cs="Arial"/>
          <w:color w:val="000000"/>
          <w:sz w:val="20"/>
          <w:szCs w:val="20"/>
          <w:lang w:val="en-GB" w:eastAsia="en-US"/>
        </w:rPr>
        <w:tab/>
        <w:t>NENE01978B.txt</w:t>
      </w:r>
      <w:r w:rsidRPr="001A3CFA">
        <w:rPr>
          <w:rFonts w:ascii="Arial" w:eastAsiaTheme="minorHAnsi" w:hAnsi="Arial" w:cs="Arial"/>
          <w:color w:val="000000"/>
          <w:sz w:val="20"/>
          <w:szCs w:val="20"/>
          <w:lang w:val="en-GB" w:eastAsia="en-US"/>
        </w:rPr>
        <w:tab/>
        <w:t>NENE02040B.txt</w:t>
      </w:r>
      <w:r w:rsidRPr="001A3CFA">
        <w:rPr>
          <w:rFonts w:ascii="Arial" w:eastAsiaTheme="minorHAnsi" w:hAnsi="Arial" w:cs="Arial"/>
          <w:color w:val="000000"/>
          <w:sz w:val="20"/>
          <w:szCs w:val="20"/>
          <w:lang w:val="en-GB" w:eastAsia="en-US"/>
        </w:rPr>
        <w:tab/>
        <w:t>NENE02043B.txt</w:t>
      </w:r>
    </w:p>
    <w:p w14:paraId="34087DE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NENE01736A.txt</w:t>
      </w:r>
      <w:r w:rsidRPr="001A3CFA">
        <w:rPr>
          <w:rFonts w:ascii="Arial" w:eastAsiaTheme="minorHAnsi" w:hAnsi="Arial" w:cs="Arial"/>
          <w:color w:val="000000"/>
          <w:sz w:val="20"/>
          <w:szCs w:val="20"/>
          <w:lang w:val="en-GB" w:eastAsia="en-US"/>
        </w:rPr>
        <w:tab/>
        <w:t>NENE01812A.txt</w:t>
      </w:r>
      <w:r w:rsidRPr="001A3CFA">
        <w:rPr>
          <w:rFonts w:ascii="Arial" w:eastAsiaTheme="minorHAnsi" w:hAnsi="Arial" w:cs="Arial"/>
          <w:color w:val="000000"/>
          <w:sz w:val="20"/>
          <w:szCs w:val="20"/>
          <w:lang w:val="en-GB" w:eastAsia="en-US"/>
        </w:rPr>
        <w:tab/>
        <w:t>NENE01971Z.txt</w:t>
      </w:r>
      <w:r w:rsidRPr="001A3CFA">
        <w:rPr>
          <w:rFonts w:ascii="Arial" w:eastAsiaTheme="minorHAnsi" w:hAnsi="Arial" w:cs="Arial"/>
          <w:color w:val="000000"/>
          <w:sz w:val="20"/>
          <w:szCs w:val="20"/>
          <w:lang w:val="en-GB" w:eastAsia="en-US"/>
        </w:rPr>
        <w:tab/>
        <w:t>NENE02018B.txt</w:t>
      </w:r>
      <w:r w:rsidRPr="001A3CFA">
        <w:rPr>
          <w:rFonts w:ascii="Arial" w:eastAsiaTheme="minorHAnsi" w:hAnsi="Arial" w:cs="Arial"/>
          <w:color w:val="000000"/>
          <w:sz w:val="20"/>
          <w:szCs w:val="20"/>
          <w:lang w:val="en-GB" w:eastAsia="en-US"/>
        </w:rPr>
        <w:tab/>
        <w:t>NENE02040Z.txt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goodiff</w:t>
      </w:r>
      <w:proofErr w:type="spellEnd"/>
    </w:p>
    <w:p w14:paraId="44D37AE2"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xml:space="preserve">$ </w:t>
      </w:r>
    </w:p>
    <w:p w14:paraId="001E1A2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wc</w:t>
      </w:r>
      <w:proofErr w:type="spellEnd"/>
      <w:r w:rsidRPr="001A3CFA">
        <w:rPr>
          <w:rFonts w:ascii="Arial" w:eastAsiaTheme="minorHAnsi" w:hAnsi="Arial" w:cs="Arial"/>
          <w:color w:val="000000"/>
          <w:sz w:val="20"/>
          <w:szCs w:val="20"/>
          <w:lang w:val="en-GB" w:eastAsia="en-US"/>
        </w:rPr>
        <w:t xml:space="preserve"> -l *.txt</w:t>
      </w:r>
    </w:p>
    <w:p w14:paraId="1DDD184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NENE01729A.txt</w:t>
      </w:r>
    </w:p>
    <w:p w14:paraId="45F9A07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NENE01729B.txt</w:t>
      </w:r>
    </w:p>
    <w:p w14:paraId="148E6F7E"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NENE01736A.txt</w:t>
      </w:r>
    </w:p>
    <w:p w14:paraId="3758025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NENE01751A.txt</w:t>
      </w:r>
    </w:p>
    <w:p w14:paraId="465E03E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NENE01751B.txt</w:t>
      </w:r>
    </w:p>
    <w:p w14:paraId="1FC9191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NENE01812A.txt</w:t>
      </w:r>
    </w:p>
    <w:p w14:paraId="00D3CB6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NENE01843A.txt</w:t>
      </w:r>
    </w:p>
    <w:p w14:paraId="582F6F5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NENE01843B.txt</w:t>
      </w:r>
    </w:p>
    <w:p w14:paraId="2ECFEBB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NENE01971Z.txt</w:t>
      </w:r>
    </w:p>
    <w:p w14:paraId="7991F7B5"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NENE01978A.txt</w:t>
      </w:r>
    </w:p>
    <w:p w14:paraId="6FD8D81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NENE01978B.txt</w:t>
      </w:r>
    </w:p>
    <w:p w14:paraId="6CE77FA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240 NENE02018B.txt</w:t>
      </w:r>
    </w:p>
    <w:p w14:paraId="08198057"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NENE02040A.txt</w:t>
      </w:r>
    </w:p>
    <w:p w14:paraId="555D4C8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NENE02040B.txt</w:t>
      </w:r>
    </w:p>
    <w:p w14:paraId="774D45A8"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NENE02040Z.txt</w:t>
      </w:r>
    </w:p>
    <w:p w14:paraId="6A7638D6"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lastRenderedPageBreak/>
        <w:t xml:space="preserve">     300 NENE02043A.txt</w:t>
      </w:r>
    </w:p>
    <w:p w14:paraId="546F5ED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NENE02043B.txt</w:t>
      </w:r>
    </w:p>
    <w:p w14:paraId="4F96CDB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5040 total</w:t>
      </w:r>
    </w:p>
    <w:p w14:paraId="675F2E10" w14:textId="6643712B" w:rsid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Pr>
          <w:rFonts w:ascii="Arial" w:eastAsiaTheme="minorHAnsi" w:hAnsi="Arial" w:cs="Arial"/>
          <w:color w:val="000000"/>
          <w:sz w:val="20"/>
          <w:szCs w:val="20"/>
          <w:highlight w:val="yellow"/>
          <w:lang w:val="en-GB" w:eastAsia="en-US"/>
        </w:rPr>
        <w:t xml:space="preserve">Action: </w:t>
      </w:r>
      <w:r w:rsidRPr="001A3CFA">
        <w:rPr>
          <w:rFonts w:ascii="Arial" w:eastAsiaTheme="minorHAnsi" w:hAnsi="Arial" w:cs="Arial"/>
          <w:color w:val="000000"/>
          <w:sz w:val="20"/>
          <w:szCs w:val="20"/>
          <w:highlight w:val="yellow"/>
          <w:lang w:val="en-GB" w:eastAsia="en-US"/>
        </w:rPr>
        <w:t xml:space="preserve">Roslyns-iMac:2012-07-03 </w:t>
      </w:r>
      <w:proofErr w:type="spellStart"/>
      <w:r w:rsidRPr="001A3CFA">
        <w:rPr>
          <w:rFonts w:ascii="Arial" w:eastAsiaTheme="minorHAnsi" w:hAnsi="Arial" w:cs="Arial"/>
          <w:color w:val="000000"/>
          <w:sz w:val="20"/>
          <w:szCs w:val="20"/>
          <w:highlight w:val="yellow"/>
          <w:lang w:val="en-GB" w:eastAsia="en-US"/>
        </w:rPr>
        <w:t>Tquestudio</w:t>
      </w:r>
      <w:proofErr w:type="spellEnd"/>
      <w:r w:rsidRPr="001A3CFA">
        <w:rPr>
          <w:rFonts w:ascii="Arial" w:eastAsiaTheme="minorHAnsi" w:hAnsi="Arial" w:cs="Arial"/>
          <w:color w:val="000000"/>
          <w:sz w:val="20"/>
          <w:szCs w:val="20"/>
          <w:highlight w:val="yellow"/>
          <w:lang w:val="en-GB" w:eastAsia="en-US"/>
        </w:rPr>
        <w:t xml:space="preserve">$ </w:t>
      </w:r>
      <w:proofErr w:type="spellStart"/>
      <w:r w:rsidRPr="001A3CFA">
        <w:rPr>
          <w:rFonts w:ascii="Arial" w:eastAsiaTheme="minorHAnsi" w:hAnsi="Arial" w:cs="Arial"/>
          <w:color w:val="000000"/>
          <w:sz w:val="20"/>
          <w:szCs w:val="20"/>
          <w:highlight w:val="yellow"/>
          <w:lang w:val="en-GB" w:eastAsia="en-US"/>
        </w:rPr>
        <w:t>wc</w:t>
      </w:r>
      <w:proofErr w:type="spellEnd"/>
      <w:r w:rsidRPr="001A3CFA">
        <w:rPr>
          <w:rFonts w:ascii="Arial" w:eastAsiaTheme="minorHAnsi" w:hAnsi="Arial" w:cs="Arial"/>
          <w:color w:val="000000"/>
          <w:sz w:val="20"/>
          <w:szCs w:val="20"/>
          <w:highlight w:val="yellow"/>
          <w:lang w:val="en-GB" w:eastAsia="en-US"/>
        </w:rPr>
        <w:t xml:space="preserve"> -l *.txt | sort -n | head -n 5</w:t>
      </w:r>
    </w:p>
    <w:p w14:paraId="44596E44" w14:textId="1F3EA479"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Pr>
          <w:rFonts w:ascii="Arial" w:eastAsiaTheme="minorHAnsi" w:hAnsi="Arial" w:cs="Arial"/>
          <w:color w:val="000000"/>
          <w:sz w:val="20"/>
          <w:szCs w:val="20"/>
          <w:lang w:val="en-GB" w:eastAsia="en-US"/>
        </w:rPr>
        <w:t>Result:</w:t>
      </w:r>
    </w:p>
    <w:p w14:paraId="4976FF5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240 NENE02018B.txt</w:t>
      </w:r>
    </w:p>
    <w:p w14:paraId="752DA8A7"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NENE01729A.txt</w:t>
      </w:r>
    </w:p>
    <w:p w14:paraId="73AC13E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NENE01729B.txt</w:t>
      </w:r>
    </w:p>
    <w:p w14:paraId="2B83EA2C"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NENE01736A.txt</w:t>
      </w:r>
    </w:p>
    <w:p w14:paraId="7EBB537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NENE01751A.txt</w:t>
      </w:r>
    </w:p>
    <w:p w14:paraId="2FC6F099" w14:textId="77777777" w:rsidR="001A3CFA" w:rsidRPr="001A3CFA" w:rsidRDefault="001A3CFA" w:rsidP="001A3CFA"/>
    <w:p w14:paraId="20D9F4E4" w14:textId="77777777" w:rsidR="001A3CFA" w:rsidRPr="001A3CFA" w:rsidRDefault="001A3CFA" w:rsidP="001A3CF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1A3CFA">
        <w:rPr>
          <w:rFonts w:ascii="Menlo" w:hAnsi="Menlo" w:cs="Menlo"/>
          <w:color w:val="19177C"/>
          <w:sz w:val="20"/>
          <w:szCs w:val="20"/>
        </w:rPr>
        <w:t xml:space="preserve">$ </w:t>
      </w:r>
      <w:proofErr w:type="spellStart"/>
      <w:r w:rsidRPr="001A3CFA">
        <w:rPr>
          <w:rFonts w:ascii="Menlo" w:hAnsi="Menlo" w:cs="Menlo"/>
          <w:color w:val="6E5494"/>
          <w:sz w:val="20"/>
          <w:szCs w:val="20"/>
        </w:rPr>
        <w:t>wc</w:t>
      </w:r>
      <w:proofErr w:type="spellEnd"/>
      <w:r w:rsidRPr="001A3CFA">
        <w:rPr>
          <w:rFonts w:ascii="Menlo" w:hAnsi="Menlo" w:cs="Menlo"/>
          <w:color w:val="6E5494"/>
          <w:sz w:val="20"/>
          <w:szCs w:val="20"/>
        </w:rPr>
        <w:t xml:space="preserve"> </w:t>
      </w:r>
      <w:r w:rsidRPr="001A3CFA">
        <w:rPr>
          <w:rFonts w:ascii="Menlo" w:hAnsi="Menlo" w:cs="Menlo"/>
          <w:b/>
          <w:bCs/>
          <w:color w:val="008000"/>
          <w:sz w:val="20"/>
          <w:szCs w:val="20"/>
        </w:rPr>
        <w:t>-l</w:t>
      </w:r>
      <w:r w:rsidRPr="001A3CFA">
        <w:rPr>
          <w:rFonts w:ascii="Menlo" w:hAnsi="Menlo" w:cs="Menlo"/>
          <w:color w:val="6E5494"/>
          <w:sz w:val="20"/>
          <w:szCs w:val="20"/>
        </w:rPr>
        <w:t xml:space="preserve"> </w:t>
      </w:r>
      <w:r w:rsidRPr="001A3CFA">
        <w:rPr>
          <w:rFonts w:ascii="Menlo" w:hAnsi="Menlo" w:cs="Menlo"/>
          <w:b/>
          <w:bCs/>
          <w:color w:val="008000"/>
          <w:sz w:val="20"/>
          <w:szCs w:val="20"/>
        </w:rPr>
        <w:t>*</w:t>
      </w:r>
      <w:r w:rsidRPr="001A3CFA">
        <w:rPr>
          <w:rFonts w:ascii="Menlo" w:hAnsi="Menlo" w:cs="Menlo"/>
          <w:color w:val="6E5494"/>
          <w:sz w:val="20"/>
          <w:szCs w:val="20"/>
        </w:rPr>
        <w:t xml:space="preserve">.txt | sort </w:t>
      </w:r>
      <w:r w:rsidRPr="001A3CFA">
        <w:rPr>
          <w:rFonts w:ascii="Menlo" w:hAnsi="Menlo" w:cs="Menlo"/>
          <w:b/>
          <w:bCs/>
          <w:color w:val="008000"/>
          <w:sz w:val="20"/>
          <w:szCs w:val="20"/>
        </w:rPr>
        <w:t>-n</w:t>
      </w:r>
      <w:r w:rsidRPr="001A3CFA">
        <w:rPr>
          <w:rFonts w:ascii="Menlo" w:hAnsi="Menlo" w:cs="Menlo"/>
          <w:color w:val="6E5494"/>
          <w:sz w:val="20"/>
          <w:szCs w:val="20"/>
        </w:rPr>
        <w:t xml:space="preserve"> | tail </w:t>
      </w:r>
      <w:r w:rsidRPr="001A3CFA">
        <w:rPr>
          <w:rFonts w:ascii="Menlo" w:hAnsi="Menlo" w:cs="Menlo"/>
          <w:b/>
          <w:bCs/>
          <w:color w:val="008000"/>
          <w:sz w:val="20"/>
          <w:szCs w:val="20"/>
        </w:rPr>
        <w:t>-n</w:t>
      </w:r>
      <w:r w:rsidRPr="001A3CFA">
        <w:rPr>
          <w:rFonts w:ascii="Menlo" w:hAnsi="Menlo" w:cs="Menlo"/>
          <w:color w:val="6E5494"/>
          <w:sz w:val="20"/>
          <w:szCs w:val="20"/>
        </w:rPr>
        <w:t xml:space="preserve"> 5</w:t>
      </w:r>
    </w:p>
    <w:p w14:paraId="36A64A5A" w14:textId="37523980" w:rsidR="001A3CFA" w:rsidRDefault="001A3CFA" w:rsidP="006A68C5">
      <w:pPr>
        <w:tabs>
          <w:tab w:val="left" w:pos="7328"/>
        </w:tabs>
      </w:pPr>
      <w:r>
        <w:t>Check file with 240 lines, rerun data.</w:t>
      </w:r>
      <w:r w:rsidR="006A68C5">
        <w:tab/>
      </w:r>
    </w:p>
    <w:p w14:paraId="6476F6C9" w14:textId="470F7E25"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R</w:t>
      </w:r>
      <w:r w:rsidR="006A68C5" w:rsidRPr="006A68C5">
        <w:rPr>
          <w:rFonts w:ascii="Arial" w:eastAsiaTheme="minorHAnsi" w:hAnsi="Arial" w:cs="Arial"/>
          <w:color w:val="000000"/>
          <w:sz w:val="22"/>
          <w:szCs w:val="22"/>
          <w:lang w:val="en-GB" w:eastAsia="en-US"/>
        </w:rPr>
        <w:t>e</w:t>
      </w:r>
      <w:r w:rsidRPr="006A68C5">
        <w:rPr>
          <w:rFonts w:ascii="Arial" w:eastAsiaTheme="minorHAnsi" w:hAnsi="Arial" w:cs="Arial"/>
          <w:color w:val="000000"/>
          <w:sz w:val="22"/>
          <w:szCs w:val="22"/>
          <w:lang w:val="en-GB" w:eastAsia="en-US"/>
        </w:rPr>
        <w:t xml:space="preserve">sult: Roslyns-iMac:2012-07-03 </w:t>
      </w:r>
      <w:proofErr w:type="spellStart"/>
      <w:r w:rsidRPr="006A68C5">
        <w:rPr>
          <w:rFonts w:ascii="Arial" w:eastAsiaTheme="minorHAnsi" w:hAnsi="Arial" w:cs="Arial"/>
          <w:color w:val="000000"/>
          <w:sz w:val="22"/>
          <w:szCs w:val="22"/>
          <w:lang w:val="en-GB" w:eastAsia="en-US"/>
        </w:rPr>
        <w:t>Tquestudio</w:t>
      </w:r>
      <w:proofErr w:type="spellEnd"/>
      <w:r w:rsidRPr="006A68C5">
        <w:rPr>
          <w:rFonts w:ascii="Arial" w:eastAsiaTheme="minorHAnsi" w:hAnsi="Arial" w:cs="Arial"/>
          <w:color w:val="000000"/>
          <w:sz w:val="22"/>
          <w:szCs w:val="22"/>
          <w:lang w:val="en-GB" w:eastAsia="en-US"/>
        </w:rPr>
        <w:t xml:space="preserve">$ </w:t>
      </w:r>
      <w:proofErr w:type="spellStart"/>
      <w:r w:rsidRPr="006A68C5">
        <w:rPr>
          <w:rFonts w:ascii="Arial" w:eastAsiaTheme="minorHAnsi" w:hAnsi="Arial" w:cs="Arial"/>
          <w:color w:val="000000"/>
          <w:sz w:val="22"/>
          <w:szCs w:val="22"/>
          <w:lang w:val="en-GB" w:eastAsia="en-US"/>
        </w:rPr>
        <w:t>wc</w:t>
      </w:r>
      <w:proofErr w:type="spellEnd"/>
      <w:r w:rsidRPr="006A68C5">
        <w:rPr>
          <w:rFonts w:ascii="Arial" w:eastAsiaTheme="minorHAnsi" w:hAnsi="Arial" w:cs="Arial"/>
          <w:color w:val="000000"/>
          <w:sz w:val="22"/>
          <w:szCs w:val="22"/>
          <w:lang w:val="en-GB" w:eastAsia="en-US"/>
        </w:rPr>
        <w:t xml:space="preserve"> -l *.txt | sort -n | tail -n 5</w:t>
      </w:r>
    </w:p>
    <w:p w14:paraId="42E65BF4"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NENE02040B.txt</w:t>
      </w:r>
    </w:p>
    <w:p w14:paraId="1A627ECD"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NENE02040Z.txt</w:t>
      </w:r>
    </w:p>
    <w:p w14:paraId="4FA74C2C"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NENE02043A.txt</w:t>
      </w:r>
    </w:p>
    <w:p w14:paraId="60221BAF"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NENE02043B.txt</w:t>
      </w:r>
    </w:p>
    <w:p w14:paraId="5E150943" w14:textId="178CF167" w:rsidR="001A3CFA" w:rsidRPr="006A68C5" w:rsidRDefault="00952352" w:rsidP="00952352">
      <w:pPr>
        <w:rPr>
          <w:rFonts w:ascii="Arial" w:hAnsi="Arial" w:cs="Arial"/>
        </w:rPr>
      </w:pPr>
      <w:r w:rsidRPr="006A68C5">
        <w:rPr>
          <w:rFonts w:ascii="Arial" w:eastAsiaTheme="minorHAnsi" w:hAnsi="Arial" w:cs="Arial"/>
          <w:color w:val="000000"/>
          <w:sz w:val="22"/>
          <w:szCs w:val="22"/>
          <w:lang w:val="en-GB" w:eastAsia="en-US"/>
        </w:rPr>
        <w:t xml:space="preserve">    5040 total</w:t>
      </w:r>
    </w:p>
    <w:p w14:paraId="7700A8E3" w14:textId="6F5BFE5A" w:rsidR="001A3CFA" w:rsidRDefault="001A3CFA" w:rsidP="001A3CFA"/>
    <w:p w14:paraId="59C27827" w14:textId="77777777" w:rsidR="00952352" w:rsidRPr="00952352" w:rsidRDefault="00952352" w:rsidP="00952352">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952352">
        <w:rPr>
          <w:rFonts w:ascii="Menlo" w:hAnsi="Menlo" w:cs="Menlo"/>
          <w:color w:val="19177C"/>
          <w:sz w:val="20"/>
          <w:szCs w:val="20"/>
        </w:rPr>
        <w:t xml:space="preserve">$ </w:t>
      </w:r>
      <w:r w:rsidRPr="00952352">
        <w:rPr>
          <w:rFonts w:ascii="Menlo" w:hAnsi="Menlo" w:cs="Menlo"/>
          <w:color w:val="008000"/>
          <w:sz w:val="20"/>
          <w:szCs w:val="20"/>
        </w:rPr>
        <w:t>ls</w:t>
      </w:r>
      <w:r w:rsidRPr="00952352">
        <w:rPr>
          <w:rFonts w:ascii="Menlo" w:hAnsi="Menlo" w:cs="Menlo"/>
          <w:color w:val="6E5494"/>
          <w:sz w:val="20"/>
          <w:szCs w:val="20"/>
        </w:rPr>
        <w:t xml:space="preserve"> </w:t>
      </w:r>
      <w:r w:rsidRPr="00952352">
        <w:rPr>
          <w:rFonts w:ascii="Menlo" w:hAnsi="Menlo" w:cs="Menlo"/>
          <w:b/>
          <w:bCs/>
          <w:color w:val="008000"/>
          <w:sz w:val="20"/>
          <w:szCs w:val="20"/>
        </w:rPr>
        <w:t>*</w:t>
      </w:r>
      <w:r w:rsidRPr="00952352">
        <w:rPr>
          <w:rFonts w:ascii="Menlo" w:hAnsi="Menlo" w:cs="Menlo"/>
          <w:color w:val="6E5494"/>
          <w:sz w:val="20"/>
          <w:szCs w:val="20"/>
        </w:rPr>
        <w:t>Z.txt</w:t>
      </w:r>
    </w:p>
    <w:p w14:paraId="3739C67F" w14:textId="3E80BD18" w:rsidR="001A3CFA" w:rsidRDefault="001A3CFA" w:rsidP="001A3CFA"/>
    <w:p w14:paraId="67196F46" w14:textId="65A5DFD3" w:rsidR="006A68C5" w:rsidRPr="006A68C5" w:rsidRDefault="006A68C5" w:rsidP="006A68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6A68C5">
        <w:rPr>
          <w:rFonts w:ascii="Arial" w:eastAsiaTheme="minorHAnsi" w:hAnsi="Arial" w:cs="Arial"/>
          <w:color w:val="000000"/>
          <w:sz w:val="20"/>
          <w:szCs w:val="20"/>
          <w:lang w:val="en-GB" w:eastAsia="en-US"/>
        </w:rPr>
        <w:t xml:space="preserve">Result: Roslyns-iMac:2012-07-03 </w:t>
      </w:r>
      <w:proofErr w:type="spellStart"/>
      <w:r w:rsidRPr="006A68C5">
        <w:rPr>
          <w:rFonts w:ascii="Arial" w:eastAsiaTheme="minorHAnsi" w:hAnsi="Arial" w:cs="Arial"/>
          <w:color w:val="000000"/>
          <w:sz w:val="20"/>
          <w:szCs w:val="20"/>
          <w:lang w:val="en-GB" w:eastAsia="en-US"/>
        </w:rPr>
        <w:t>Tquestudio</w:t>
      </w:r>
      <w:proofErr w:type="spellEnd"/>
      <w:r w:rsidRPr="006A68C5">
        <w:rPr>
          <w:rFonts w:ascii="Arial" w:eastAsiaTheme="minorHAnsi" w:hAnsi="Arial" w:cs="Arial"/>
          <w:color w:val="000000"/>
          <w:sz w:val="20"/>
          <w:szCs w:val="20"/>
          <w:lang w:val="en-GB" w:eastAsia="en-US"/>
        </w:rPr>
        <w:t>$ ls *Z.txt</w:t>
      </w:r>
    </w:p>
    <w:p w14:paraId="6BE31C14" w14:textId="55CEB86E" w:rsidR="001A3CFA" w:rsidRPr="006A68C5" w:rsidRDefault="006A68C5" w:rsidP="006A68C5">
      <w:pPr>
        <w:rPr>
          <w:rFonts w:ascii="Arial" w:hAnsi="Arial" w:cs="Arial"/>
          <w:sz w:val="20"/>
          <w:szCs w:val="20"/>
        </w:rPr>
      </w:pPr>
      <w:r w:rsidRPr="006A68C5">
        <w:rPr>
          <w:rFonts w:ascii="Arial" w:eastAsiaTheme="minorHAnsi" w:hAnsi="Arial" w:cs="Arial"/>
          <w:color w:val="000000"/>
          <w:sz w:val="20"/>
          <w:szCs w:val="20"/>
          <w:lang w:val="en-GB" w:eastAsia="en-US"/>
        </w:rPr>
        <w:t>NENE01971Z.txt</w:t>
      </w:r>
      <w:r w:rsidRPr="006A68C5">
        <w:rPr>
          <w:rFonts w:ascii="Arial" w:eastAsiaTheme="minorHAnsi" w:hAnsi="Arial" w:cs="Arial"/>
          <w:color w:val="000000"/>
          <w:sz w:val="20"/>
          <w:szCs w:val="20"/>
          <w:lang w:val="en-GB" w:eastAsia="en-US"/>
        </w:rPr>
        <w:tab/>
        <w:t>NENE02040Z.txt</w:t>
      </w:r>
    </w:p>
    <w:p w14:paraId="151BA877" w14:textId="13D1BC84" w:rsidR="001A3CFA" w:rsidRPr="006A68C5" w:rsidRDefault="006A68C5" w:rsidP="006A68C5">
      <w:pPr>
        <w:rPr>
          <w:rFonts w:cs="Calibri"/>
        </w:rPr>
      </w:pPr>
      <w:r w:rsidRPr="006A68C5">
        <w:rPr>
          <w:rFonts w:cs="Calibri"/>
        </w:rPr>
        <w:t>Note: Wildcard commands</w:t>
      </w:r>
    </w:p>
    <w:p w14:paraId="53917A01" w14:textId="77777777" w:rsidR="006A68C5" w:rsidRPr="006A68C5" w:rsidRDefault="006A68C5" w:rsidP="006A68C5">
      <w:pPr>
        <w:spacing w:after="0"/>
        <w:rPr>
          <w:rFonts w:cs="Calibri"/>
          <w:color w:val="333333"/>
          <w:shd w:val="clear" w:color="auto" w:fill="FFFFFF"/>
        </w:rPr>
      </w:pPr>
      <w:r w:rsidRPr="006A68C5">
        <w:rPr>
          <w:rFonts w:cs="Calibri"/>
          <w:color w:val="333333"/>
          <w:shd w:val="clear" w:color="auto" w:fill="FFFFFF"/>
        </w:rPr>
        <w:t>Delete them using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w:t>
      </w:r>
      <w:r w:rsidRPr="006A68C5">
        <w:rPr>
          <w:rFonts w:cs="Calibri"/>
          <w:color w:val="333333"/>
          <w:shd w:val="clear" w:color="auto" w:fill="FFFFFF"/>
        </w:rPr>
        <w:t xml:space="preserve">, </w:t>
      </w:r>
    </w:p>
    <w:p w14:paraId="2D87EA2B" w14:textId="77777777" w:rsidR="006A68C5" w:rsidRPr="006A68C5" w:rsidRDefault="006A68C5" w:rsidP="006A68C5">
      <w:pPr>
        <w:spacing w:after="0"/>
        <w:rPr>
          <w:rFonts w:cs="Calibri"/>
          <w:color w:val="333333"/>
          <w:shd w:val="clear" w:color="auto" w:fill="FFFFFF"/>
        </w:rPr>
      </w:pPr>
      <w:r w:rsidRPr="006A68C5">
        <w:rPr>
          <w:rFonts w:cs="Calibri"/>
          <w:color w:val="333333"/>
          <w:shd w:val="clear" w:color="auto" w:fill="FFFFFF"/>
        </w:rPr>
        <w:t>select files using the wildcard expression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*[AB].txt</w:t>
      </w:r>
      <w:r w:rsidRPr="006A68C5">
        <w:rPr>
          <w:rFonts w:cs="Calibri"/>
          <w:color w:val="333333"/>
          <w:shd w:val="clear" w:color="auto" w:fill="FFFFFF"/>
        </w:rPr>
        <w:t xml:space="preserve">. </w:t>
      </w:r>
    </w:p>
    <w:p w14:paraId="7E2BD969" w14:textId="77777777" w:rsidR="006A68C5" w:rsidRPr="006A68C5" w:rsidRDefault="006A68C5" w:rsidP="006A68C5">
      <w:pPr>
        <w:spacing w:after="0"/>
        <w:rPr>
          <w:rFonts w:cs="Calibri"/>
        </w:rPr>
      </w:pP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6A68C5">
        <w:rPr>
          <w:rFonts w:cs="Calibri"/>
          <w:b/>
          <w:outline/>
          <w:color w:val="ED7D31" w:themeColor="accent2"/>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6A68C5">
        <w:rPr>
          <w:rFonts w:cs="Calibri"/>
          <w:color w:val="333333"/>
          <w:shd w:val="clear" w:color="auto" w:fill="FFFFFF"/>
        </w:rPr>
        <w:t>matches any number of characters; the expression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w:t>
      </w:r>
      <w:r w:rsidRPr="006A68C5">
        <w:rPr>
          <w:rFonts w:cs="Calibri"/>
          <w:color w:val="333333"/>
          <w:shd w:val="clear" w:color="auto" w:fill="FFFFFF"/>
        </w:rPr>
        <w:t> matches either an ‘A’ or a ‘B’</w:t>
      </w:r>
    </w:p>
    <w:p w14:paraId="43A60B62" w14:textId="73E39DDB" w:rsidR="006A68C5" w:rsidRPr="006A68C5" w:rsidRDefault="006A68C5" w:rsidP="006A68C5">
      <w:pPr>
        <w:rPr>
          <w:rFonts w:cs="Calibri"/>
        </w:rPr>
      </w:pPr>
      <w:r w:rsidRPr="006A68C5">
        <w:rPr>
          <w:rFonts w:cs="Calibri"/>
        </w:rPr>
        <w:t xml:space="preserve">To remove files in current directory: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 *.txt</w:t>
      </w:r>
    </w:p>
    <w:p w14:paraId="7039C720" w14:textId="3BFE65EE" w:rsidR="006A68C5" w:rsidRPr="006A68C5" w:rsidRDefault="006A68C5" w:rsidP="006A68C5"/>
    <w:p w14:paraId="59EEF22D" w14:textId="189583D1" w:rsidR="00FB1D6E" w:rsidRDefault="006A68C5" w:rsidP="006A68C5">
      <w:r>
        <w:t>Note: Summary of commands:</w:t>
      </w:r>
    </w:p>
    <w:p w14:paraId="5A2BBB87"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cat</w:t>
      </w:r>
      <w:r>
        <w:rPr>
          <w:rFonts w:ascii="Helvetica Neue" w:hAnsi="Helvetica Neue"/>
          <w:color w:val="333333"/>
          <w:sz w:val="21"/>
          <w:szCs w:val="21"/>
        </w:rPr>
        <w:t> displays the contents of its inputs.</w:t>
      </w:r>
    </w:p>
    <w:p w14:paraId="5AC617F6"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head</w:t>
      </w:r>
      <w:r>
        <w:rPr>
          <w:rFonts w:ascii="Helvetica Neue" w:hAnsi="Helvetica Neue"/>
          <w:color w:val="333333"/>
          <w:sz w:val="21"/>
          <w:szCs w:val="21"/>
        </w:rPr>
        <w:t> displays the first 10 lines of its input.</w:t>
      </w:r>
    </w:p>
    <w:p w14:paraId="7C92241C"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tail</w:t>
      </w:r>
      <w:r>
        <w:rPr>
          <w:rFonts w:ascii="Helvetica Neue" w:hAnsi="Helvetica Neue"/>
          <w:color w:val="333333"/>
          <w:sz w:val="21"/>
          <w:szCs w:val="21"/>
        </w:rPr>
        <w:t> displays the last 10 lines of its input.</w:t>
      </w:r>
    </w:p>
    <w:p w14:paraId="0D804E05"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sort</w:t>
      </w:r>
      <w:r>
        <w:rPr>
          <w:rFonts w:ascii="Helvetica Neue" w:hAnsi="Helvetica Neue"/>
          <w:color w:val="333333"/>
          <w:sz w:val="21"/>
          <w:szCs w:val="21"/>
        </w:rPr>
        <w:t> sorts its inputs.</w:t>
      </w:r>
    </w:p>
    <w:p w14:paraId="0E3DD56F"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proofErr w:type="spellStart"/>
      <w:r>
        <w:rPr>
          <w:rStyle w:val="HTMLCode"/>
          <w:rFonts w:ascii="Menlo" w:hAnsi="Menlo" w:cs="Menlo"/>
          <w:color w:val="3D90D9"/>
          <w:sz w:val="19"/>
          <w:szCs w:val="19"/>
          <w:shd w:val="clear" w:color="auto" w:fill="E7E7E7"/>
        </w:rPr>
        <w:t>wc</w:t>
      </w:r>
      <w:proofErr w:type="spellEnd"/>
      <w:r>
        <w:rPr>
          <w:rFonts w:ascii="Helvetica Neue" w:hAnsi="Helvetica Neue"/>
          <w:color w:val="333333"/>
          <w:sz w:val="21"/>
          <w:szCs w:val="21"/>
        </w:rPr>
        <w:t> counts lines, words, and characters in its inputs.</w:t>
      </w:r>
    </w:p>
    <w:p w14:paraId="7531BEF7"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command &gt; file</w:t>
      </w:r>
      <w:r>
        <w:rPr>
          <w:rFonts w:ascii="Helvetica Neue" w:hAnsi="Helvetica Neue"/>
          <w:color w:val="333333"/>
          <w:sz w:val="21"/>
          <w:szCs w:val="21"/>
        </w:rPr>
        <w:t> redirects a command’s output to a file (overwriting any existing content).</w:t>
      </w:r>
    </w:p>
    <w:p w14:paraId="1077FA0D"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lastRenderedPageBreak/>
        <w:t>command &gt;&gt; file</w:t>
      </w:r>
      <w:r>
        <w:rPr>
          <w:rFonts w:ascii="Helvetica Neue" w:hAnsi="Helvetica Neue"/>
          <w:color w:val="333333"/>
          <w:sz w:val="21"/>
          <w:szCs w:val="21"/>
        </w:rPr>
        <w:t> appends a command’s output to a file.</w:t>
      </w:r>
    </w:p>
    <w:p w14:paraId="65C082FC"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first | second</w:t>
      </w:r>
      <w:r>
        <w:rPr>
          <w:rFonts w:ascii="Helvetica Neue" w:hAnsi="Helvetica Neue"/>
          <w:color w:val="333333"/>
          <w:sz w:val="21"/>
          <w:szCs w:val="21"/>
        </w:rPr>
        <w:t> is a pipeline: the output of the first command is used as the input to the second.</w:t>
      </w:r>
    </w:p>
    <w:p w14:paraId="256DFB94"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The best way to use the shell is to use pipes to combine simple single-purpose programs (filters).</w:t>
      </w:r>
    </w:p>
    <w:p w14:paraId="249BDA2F" w14:textId="77777777" w:rsidR="006A68C5" w:rsidRPr="006A68C5" w:rsidRDefault="006A68C5" w:rsidP="006A68C5"/>
    <w:p w14:paraId="3DD335F5" w14:textId="44D40A2F" w:rsidR="006A68C5" w:rsidRDefault="006A68C5" w:rsidP="006A68C5"/>
    <w:p w14:paraId="0319D5A7" w14:textId="77777777" w:rsidR="00B96A6D" w:rsidRPr="006A68C5" w:rsidRDefault="00B96A6D" w:rsidP="006A68C5"/>
    <w:p w14:paraId="5BB7DAD0" w14:textId="77777777" w:rsidR="006A68C5" w:rsidRPr="006A68C5" w:rsidRDefault="006A68C5" w:rsidP="006A68C5"/>
    <w:p w14:paraId="5535DABC" w14:textId="77777777" w:rsidR="00711D44" w:rsidRDefault="00F90AD0" w:rsidP="00F90AD0">
      <w:r w:rsidRPr="00F90AD0">
        <w:rPr>
          <w:b/>
          <w:bCs/>
        </w:rPr>
        <w:t xml:space="preserve">Week 4 </w:t>
      </w:r>
      <w:r w:rsidR="00711D44">
        <w:rPr>
          <w:b/>
          <w:bCs/>
        </w:rPr>
        <w:t>Objective complete h</w:t>
      </w:r>
      <w:r w:rsidRPr="00F90AD0">
        <w:rPr>
          <w:b/>
          <w:bCs/>
        </w:rPr>
        <w:t>omework</w:t>
      </w:r>
      <w:r>
        <w:t xml:space="preserve"> </w:t>
      </w:r>
      <w:r w:rsidR="00711D44">
        <w:t xml:space="preserve">noted on </w:t>
      </w:r>
      <w:proofErr w:type="spellStart"/>
      <w:r>
        <w:t>cloudstor</w:t>
      </w:r>
      <w:proofErr w:type="spellEnd"/>
      <w:r>
        <w:t xml:space="preserve">: </w:t>
      </w:r>
    </w:p>
    <w:p w14:paraId="57EBD3BD" w14:textId="77777777" w:rsidR="00711D44" w:rsidRDefault="00711D44" w:rsidP="00F90AD0">
      <w:r>
        <w:t xml:space="preserve">Action: </w:t>
      </w:r>
      <w:r w:rsidR="00F90AD0" w:rsidRPr="00C7726F">
        <w:t xml:space="preserve">Work on: </w:t>
      </w:r>
      <w:hyperlink r:id="rId24" w:history="1">
        <w:r w:rsidR="00F90AD0" w:rsidRPr="00ED1466">
          <w:t>http://swcarpentry.github.io/shell-novice/</w:t>
        </w:r>
      </w:hyperlink>
      <w:r w:rsidR="00F90AD0" w:rsidRPr="00ED1466">
        <w:t xml:space="preserve"> and </w:t>
      </w:r>
      <w:r w:rsidR="00F90AD0" w:rsidRPr="00ED1466">
        <w:rPr>
          <w:highlight w:val="yellow"/>
        </w:rPr>
        <w:t>Do episodes: x Introduction, Navigating Files and Directories, Working with</w:t>
      </w:r>
      <w:r w:rsidR="00F90AD0" w:rsidRPr="00C7726F">
        <w:rPr>
          <w:highlight w:val="yellow"/>
        </w:rPr>
        <w:t xml:space="preserve"> Files.</w:t>
      </w:r>
      <w:r w:rsidR="00F90AD0" w:rsidRPr="00C7726F">
        <w:t xml:space="preserve"> </w:t>
      </w:r>
      <w:r w:rsidR="00F90AD0">
        <w:t xml:space="preserve"> </w:t>
      </w:r>
    </w:p>
    <w:p w14:paraId="7BF20FA6" w14:textId="0718CFF7" w:rsidR="00F90AD0" w:rsidRDefault="00F90AD0" w:rsidP="00F90AD0">
      <w:r>
        <w:t>R</w:t>
      </w:r>
      <w:r w:rsidRPr="00C7726F">
        <w:t>esults</w:t>
      </w:r>
      <w:r w:rsidR="00711D44">
        <w:t>: Annotation of lessons and objectives noted below.</w:t>
      </w:r>
      <w:r>
        <w:t xml:space="preserve"> </w:t>
      </w:r>
      <w:r w:rsidR="00711D44">
        <w:t>Updated Learning Journal p</w:t>
      </w:r>
      <w:r>
        <w:t>laced</w:t>
      </w:r>
      <w:r w:rsidRPr="00C7726F">
        <w:t xml:space="preserve"> </w:t>
      </w:r>
      <w:r w:rsidR="00711D44">
        <w:t xml:space="preserve">submitted to </w:t>
      </w:r>
      <w:proofErr w:type="spellStart"/>
      <w:r w:rsidR="00711D44">
        <w:t>Github</w:t>
      </w:r>
      <w:proofErr w:type="spellEnd"/>
      <w:r w:rsidR="00711D44">
        <w:t>.</w:t>
      </w:r>
    </w:p>
    <w:p w14:paraId="620886FF" w14:textId="7C2FCC7C" w:rsidR="00ED1466" w:rsidRDefault="00ED1466" w:rsidP="00ED1466"/>
    <w:p w14:paraId="7B3F4C0A" w14:textId="77777777" w:rsidR="00604F9D" w:rsidRDefault="00604F9D" w:rsidP="00604F9D">
      <w:pPr>
        <w:rPr>
          <w:b/>
        </w:rPr>
      </w:pPr>
      <w:r>
        <w:rPr>
          <w:b/>
        </w:rPr>
        <w:t>Week 4/ 2 September 2019.</w:t>
      </w:r>
    </w:p>
    <w:p w14:paraId="50C4A7CF" w14:textId="645AE473" w:rsidR="00ED1466" w:rsidRDefault="00604F9D" w:rsidP="00ED1466">
      <w:r>
        <w:t>Objective: Lesson moving files and directories</w:t>
      </w:r>
    </w:p>
    <w:p w14:paraId="6E5A9882" w14:textId="3523F020"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t xml:space="preserve">Action: </w:t>
      </w:r>
      <w:r>
        <w:rPr>
          <w:rStyle w:val="nb"/>
          <w:rFonts w:ascii="Menlo" w:hAnsi="Menlo" w:cs="Menlo"/>
          <w:color w:val="008000"/>
        </w:rPr>
        <w:t>cd</w:t>
      </w:r>
      <w:r>
        <w:rPr>
          <w:rStyle w:val="HTMLCode"/>
          <w:rFonts w:ascii="Menlo" w:eastAsiaTheme="majorEastAsia" w:hAnsi="Menlo" w:cs="Menlo"/>
          <w:color w:val="6E5494"/>
        </w:rPr>
        <w:t xml:space="preserve"> ~/Desktop/data-shell/</w:t>
      </w:r>
    </w:p>
    <w:p w14:paraId="3EBFD34B" w14:textId="224185E8" w:rsidR="00604F9D" w:rsidRPr="00604F9D" w:rsidRDefault="00604F9D" w:rsidP="00604F9D">
      <w:pPr>
        <w:rPr>
          <w:rFonts w:eastAsiaTheme="majorEastAsia"/>
        </w:rPr>
      </w:pPr>
      <w:r>
        <w:rPr>
          <w:rFonts w:eastAsiaTheme="majorEastAsia"/>
        </w:rPr>
        <w:t>change file name moving, mv is argument (options mv -</w:t>
      </w:r>
      <w:proofErr w:type="spellStart"/>
      <w:r>
        <w:rPr>
          <w:rFonts w:eastAsiaTheme="majorEastAsia"/>
        </w:rPr>
        <w:t>i</w:t>
      </w:r>
      <w:proofErr w:type="spellEnd"/>
      <w:r>
        <w:rPr>
          <w:rFonts w:eastAsiaTheme="majorEastAsia"/>
        </w:rPr>
        <w:t xml:space="preserve"> or mv --interactive </w:t>
      </w:r>
    </w:p>
    <w:p w14:paraId="1F7944B8" w14:textId="20640C68"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rPr>
          <w:rStyle w:val="HTMLCode"/>
          <w:rFonts w:ascii="Menlo" w:eastAsiaTheme="majorEastAsia" w:hAnsi="Menlo" w:cs="Menlo"/>
          <w:color w:val="6E5494"/>
        </w:rPr>
        <w:t>mv thesis/draft.txt thesis/quotes.txt</w:t>
      </w:r>
    </w:p>
    <w:p w14:paraId="393CB0DF" w14:textId="20F8CE4C" w:rsidR="00604F9D" w:rsidRDefault="00604F9D" w:rsidP="00604F9D">
      <w:r>
        <w:t>move quotes.txt</w:t>
      </w:r>
    </w:p>
    <w:p w14:paraId="46EA2A42"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mv thesis/quotes.txt </w:t>
      </w:r>
      <w:r>
        <w:rPr>
          <w:rStyle w:val="nb"/>
          <w:rFonts w:ascii="Menlo" w:hAnsi="Menlo" w:cs="Menlo"/>
          <w:color w:val="008000"/>
        </w:rPr>
        <w:t>.</w:t>
      </w:r>
    </w:p>
    <w:p w14:paraId="0DFAFC80" w14:textId="4D204719" w:rsidR="00604F9D" w:rsidRDefault="004C271A" w:rsidP="00ED1466">
      <w:r>
        <w:t>Move files from parent to current directory</w:t>
      </w:r>
    </w:p>
    <w:p w14:paraId="662FA8FD"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mv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/sucrose.dat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 xml:space="preserve">/maltose.dat </w:t>
      </w:r>
      <w:r>
        <w:rPr>
          <w:rStyle w:val="nb"/>
          <w:rFonts w:ascii="Menlo" w:hAnsi="Menlo" w:cs="Menlo"/>
          <w:color w:val="008000"/>
        </w:rPr>
        <w:t>.</w:t>
      </w:r>
    </w:p>
    <w:p w14:paraId="7E81DC5F" w14:textId="77777777" w:rsidR="00604F9D" w:rsidRDefault="00604F9D" w:rsidP="00ED1466"/>
    <w:p w14:paraId="786EB1F4" w14:textId="77777777" w:rsidR="004C271A" w:rsidRPr="004C271A" w:rsidRDefault="004C271A" w:rsidP="004C271A">
      <w:pPr>
        <w:spacing w:after="0"/>
        <w:rPr>
          <w:rFonts w:cs="Calibri"/>
        </w:rPr>
      </w:pPr>
      <w:r w:rsidRPr="004C271A">
        <w:rPr>
          <w:rFonts w:cs="Calibri"/>
        </w:rPr>
        <w:t xml:space="preserve">Note: </w:t>
      </w:r>
      <w:r w:rsidRPr="004C271A">
        <w:rPr>
          <w:rStyle w:val="HTMLCode"/>
          <w:rFonts w:ascii="Calibri" w:hAnsi="Calibri" w:cs="Calibri"/>
          <w:color w:val="3D90D9"/>
          <w:sz w:val="19"/>
          <w:szCs w:val="19"/>
          <w:shd w:val="clear" w:color="auto" w:fill="E7E7E7"/>
        </w:rPr>
        <w:t>..</w:t>
      </w:r>
      <w:r w:rsidRPr="004C271A">
        <w:rPr>
          <w:rFonts w:cs="Calibri"/>
          <w:color w:val="333333"/>
          <w:sz w:val="21"/>
          <w:szCs w:val="21"/>
          <w:shd w:val="clear" w:color="auto" w:fill="FFFFFF"/>
        </w:rPr>
        <w:t> refers to the parent directory (i.e. one above the current directory) and that </w:t>
      </w:r>
      <w:r w:rsidRPr="004C271A">
        <w:rPr>
          <w:rStyle w:val="HTMLCode"/>
          <w:rFonts w:ascii="Calibri" w:hAnsi="Calibri" w:cs="Calibri"/>
          <w:color w:val="3D90D9"/>
          <w:sz w:val="19"/>
          <w:szCs w:val="19"/>
          <w:shd w:val="clear" w:color="auto" w:fill="E7E7E7"/>
        </w:rPr>
        <w:t>.</w:t>
      </w:r>
      <w:r w:rsidRPr="004C271A">
        <w:rPr>
          <w:rFonts w:cs="Calibri"/>
          <w:color w:val="333333"/>
          <w:sz w:val="21"/>
          <w:szCs w:val="21"/>
          <w:shd w:val="clear" w:color="auto" w:fill="FFFFFF"/>
        </w:rPr>
        <w:t> refers to the current directory</w:t>
      </w:r>
    </w:p>
    <w:p w14:paraId="68969EB6" w14:textId="3BA2B825" w:rsidR="00B70C3E" w:rsidRDefault="00B70C3E" w:rsidP="004C271A"/>
    <w:p w14:paraId="6C7F25C0" w14:textId="64D82D6F" w:rsidR="004C271A" w:rsidRDefault="004C271A" w:rsidP="004C271A"/>
    <w:p w14:paraId="33474E57" w14:textId="77777777" w:rsidR="004C271A" w:rsidRDefault="004C271A" w:rsidP="004C271A">
      <w:pPr>
        <w:rPr>
          <w:b/>
        </w:rPr>
      </w:pPr>
      <w:r>
        <w:rPr>
          <w:b/>
        </w:rPr>
        <w:t>Objective: lesson copying files and directories</w:t>
      </w:r>
    </w:p>
    <w:p w14:paraId="5195249D" w14:textId="34103EC3" w:rsidR="004C271A" w:rsidRPr="004C271A" w:rsidRDefault="004C271A" w:rsidP="004C271A">
      <w:pPr>
        <w:rPr>
          <w:bCs/>
        </w:rPr>
      </w:pPr>
      <w:r w:rsidRPr="004C271A">
        <w:rPr>
          <w:bCs/>
        </w:rPr>
        <w:t xml:space="preserve">Action: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w:t>
      </w:r>
      <w:r>
        <w:rPr>
          <w:bCs/>
        </w:rPr>
        <w:t xml:space="preserve"> command works like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w:t>
      </w:r>
      <w:r>
        <w:rPr>
          <w:bCs/>
        </w:rPr>
        <w:t xml:space="preserve"> but copies file</w:t>
      </w:r>
    </w:p>
    <w:p w14:paraId="5453F0BC" w14:textId="6E449E39" w:rsidR="004C271A" w:rsidRPr="004C271A" w:rsidRDefault="004C271A" w:rsidP="004C271A">
      <w:pP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C271A">
        <w:rPr>
          <w:rFonts w:ascii="Menlo" w:eastAsiaTheme="minorHAnsi" w:hAnsi="Menlo" w:cs="Menlo"/>
          <w:b/>
          <w:outline/>
          <w:color w:val="ED7D31" w:themeColor="accent2"/>
          <w:sz w:val="22"/>
          <w:szCs w:val="22"/>
          <w:lang w:val="en-GB" w:eastAsia="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quotes.txt thesis/quotations.txt</w:t>
      </w:r>
    </w:p>
    <w:p w14:paraId="64FED3C6" w14:textId="6B6B8BDE" w:rsidR="004C271A" w:rsidRPr="004C271A" w:rsidRDefault="004C271A" w:rsidP="004C271A">
      <w:r w:rsidRPr="004C271A">
        <w:t>copy</w:t>
      </w:r>
      <w:r>
        <w:t xml:space="preserve"> a directory and contents using the recursive option </w:t>
      </w:r>
      <w:r w:rsidRPr="004C27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w:t>
      </w:r>
    </w:p>
    <w:p w14:paraId="29DB3230" w14:textId="682D1042" w:rsidR="004C271A" w:rsidRDefault="004C271A" w:rsidP="004C271A">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cp -r thesis </w:t>
      </w:r>
      <w:proofErr w:type="spellStart"/>
      <w:r>
        <w:rPr>
          <w:rFonts w:ascii="Menlo" w:eastAsiaTheme="minorHAnsi" w:hAnsi="Menlo" w:cs="Menlo"/>
          <w:color w:val="000000"/>
          <w:sz w:val="22"/>
          <w:szCs w:val="22"/>
          <w:lang w:val="en-GB" w:eastAsia="en-US"/>
        </w:rPr>
        <w:t>thesis_backup</w:t>
      </w:r>
      <w:proofErr w:type="spellEnd"/>
    </w:p>
    <w:p w14:paraId="358B24A1" w14:textId="77777777" w:rsidR="004C271A" w:rsidRPr="00F914A8" w:rsidRDefault="004C271A" w:rsidP="004C271A">
      <w:pPr>
        <w:rPr>
          <w:rFonts w:ascii="Arial" w:eastAsiaTheme="majorEastAsia" w:hAnsi="Arial" w:cs="Arial"/>
          <w:sz w:val="20"/>
          <w:szCs w:val="20"/>
        </w:rPr>
      </w:pPr>
      <w:r w:rsidRPr="004C271A">
        <w:rPr>
          <w:rFonts w:eastAsiaTheme="minorHAnsi"/>
        </w:rPr>
        <w:t xml:space="preserve">Result. </w:t>
      </w:r>
      <w:r w:rsidRPr="00F914A8">
        <w:rPr>
          <w:rFonts w:ascii="Arial" w:eastAsiaTheme="majorEastAsia" w:hAnsi="Arial" w:cs="Arial"/>
          <w:sz w:val="20"/>
          <w:szCs w:val="20"/>
        </w:rPr>
        <w:t>thesis:</w:t>
      </w:r>
    </w:p>
    <w:p w14:paraId="36090796" w14:textId="77777777" w:rsidR="004C271A" w:rsidRPr="00F914A8" w:rsidRDefault="004C271A" w:rsidP="004C271A">
      <w:pPr>
        <w:rPr>
          <w:rFonts w:ascii="Arial" w:eastAsiaTheme="majorEastAsia" w:hAnsi="Arial" w:cs="Arial"/>
          <w:sz w:val="20"/>
          <w:szCs w:val="20"/>
        </w:rPr>
      </w:pPr>
      <w:r w:rsidRPr="00F914A8">
        <w:rPr>
          <w:rFonts w:ascii="Arial" w:eastAsiaTheme="majorEastAsia" w:hAnsi="Arial" w:cs="Arial"/>
          <w:sz w:val="20"/>
          <w:szCs w:val="20"/>
        </w:rPr>
        <w:lastRenderedPageBreak/>
        <w:t>quotations.txt</w:t>
      </w:r>
    </w:p>
    <w:p w14:paraId="1374C9D4" w14:textId="77777777" w:rsidR="004C271A" w:rsidRPr="00F914A8" w:rsidRDefault="004C271A" w:rsidP="004C271A">
      <w:pPr>
        <w:rPr>
          <w:rFonts w:ascii="Arial" w:eastAsiaTheme="majorEastAsia" w:hAnsi="Arial" w:cs="Arial"/>
          <w:sz w:val="20"/>
          <w:szCs w:val="20"/>
        </w:rPr>
      </w:pPr>
    </w:p>
    <w:p w14:paraId="026F96AC" w14:textId="77777777" w:rsidR="004C271A" w:rsidRPr="00F914A8" w:rsidRDefault="004C271A" w:rsidP="004C271A">
      <w:pPr>
        <w:rPr>
          <w:rFonts w:ascii="Arial" w:eastAsiaTheme="majorEastAsia" w:hAnsi="Arial" w:cs="Arial"/>
          <w:sz w:val="20"/>
          <w:szCs w:val="20"/>
        </w:rPr>
      </w:pPr>
      <w:proofErr w:type="spellStart"/>
      <w:r w:rsidRPr="00F914A8">
        <w:rPr>
          <w:rFonts w:ascii="Arial" w:eastAsiaTheme="majorEastAsia" w:hAnsi="Arial" w:cs="Arial"/>
          <w:sz w:val="20"/>
          <w:szCs w:val="20"/>
        </w:rPr>
        <w:t>thesis_backup</w:t>
      </w:r>
      <w:proofErr w:type="spellEnd"/>
      <w:r w:rsidRPr="00F914A8">
        <w:rPr>
          <w:rFonts w:ascii="Arial" w:eastAsiaTheme="majorEastAsia" w:hAnsi="Arial" w:cs="Arial"/>
          <w:sz w:val="20"/>
          <w:szCs w:val="20"/>
        </w:rPr>
        <w:t>:</w:t>
      </w:r>
    </w:p>
    <w:p w14:paraId="0DF3F0FF" w14:textId="1B7B14D3" w:rsidR="004C271A" w:rsidRDefault="004C271A" w:rsidP="004C271A">
      <w:pPr>
        <w:rPr>
          <w:rFonts w:eastAsiaTheme="majorEastAsia"/>
        </w:rPr>
      </w:pPr>
      <w:r w:rsidRPr="00F914A8">
        <w:rPr>
          <w:rFonts w:ascii="Arial" w:eastAsiaTheme="majorEastAsia" w:hAnsi="Arial" w:cs="Arial"/>
          <w:sz w:val="20"/>
          <w:szCs w:val="20"/>
        </w:rPr>
        <w:t>quotations.txt</w:t>
      </w:r>
    </w:p>
    <w:p w14:paraId="5BDAA6C3" w14:textId="77777777" w:rsidR="004C271A" w:rsidRPr="004C271A" w:rsidRDefault="004C271A" w:rsidP="004C271A"/>
    <w:p w14:paraId="23D5B528" w14:textId="6A363CC7" w:rsidR="004C271A" w:rsidRDefault="004C271A" w:rsidP="004C271A">
      <w:pPr>
        <w:rPr>
          <w:rFonts w:eastAsiaTheme="minorHAnsi"/>
          <w:b/>
          <w:bCs/>
          <w:lang w:val="en-GB" w:eastAsia="en-US"/>
        </w:rPr>
      </w:pPr>
      <w:r w:rsidRPr="004C271A">
        <w:rPr>
          <w:rFonts w:eastAsiaTheme="minorHAnsi"/>
          <w:b/>
          <w:bCs/>
          <w:lang w:val="en-GB" w:eastAsia="en-US"/>
        </w:rPr>
        <w:t>Objective: rename files</w:t>
      </w:r>
      <w:r w:rsidR="005B4895">
        <w:rPr>
          <w:rFonts w:eastAsiaTheme="minorHAnsi"/>
          <w:b/>
          <w:bCs/>
          <w:lang w:val="en-GB" w:eastAsia="en-US"/>
        </w:rPr>
        <w:t xml:space="preserve"> </w:t>
      </w:r>
      <w:proofErr w:type="spellStart"/>
      <w:r w:rsidR="005B4895">
        <w:rPr>
          <w:rFonts w:eastAsiaTheme="minorHAnsi"/>
          <w:b/>
          <w:bCs/>
          <w:lang w:val="en-GB" w:eastAsia="en-US"/>
        </w:rPr>
        <w:t>eg</w:t>
      </w:r>
      <w:proofErr w:type="spellEnd"/>
      <w:r w:rsidR="005B4895">
        <w:rPr>
          <w:rFonts w:eastAsiaTheme="minorHAnsi"/>
          <w:b/>
          <w:bCs/>
          <w:lang w:val="en-GB" w:eastAsia="en-US"/>
        </w:rPr>
        <w:t xml:space="preserve"> correct typo</w:t>
      </w:r>
    </w:p>
    <w:p w14:paraId="21311220" w14:textId="77777777" w:rsidR="005B4895" w:rsidRPr="005B4895" w:rsidRDefault="005B4895" w:rsidP="005B4895">
      <w:pPr>
        <w:rPr>
          <w:rFonts w:ascii="Helvetica Neue" w:hAnsi="Helvetica Neue"/>
          <w:color w:val="333333"/>
          <w:sz w:val="21"/>
          <w:szCs w:val="21"/>
        </w:rPr>
      </w:pPr>
      <w:r w:rsidRPr="005B4895">
        <w:rPr>
          <w:rFonts w:eastAsiaTheme="minorHAnsi"/>
          <w:lang w:val="en-GB" w:eastAsia="en-US"/>
        </w:rPr>
        <w:t xml:space="preserve">Action: </w:t>
      </w:r>
      <w:r w:rsidRPr="005B4895">
        <w:rPr>
          <w:shd w:val="clear" w:color="auto" w:fill="E7E7E7"/>
        </w:rPr>
        <w:t>mv statstics.txt statistics.txt</w:t>
      </w:r>
    </w:p>
    <w:p w14:paraId="39B82340" w14:textId="2BEF2293" w:rsidR="004C271A" w:rsidRDefault="005B4895" w:rsidP="004C271A">
      <w:r w:rsidRPr="005B4895">
        <w:t xml:space="preserve">Results: </w:t>
      </w:r>
      <w:r>
        <w:t>statistics.txt</w:t>
      </w:r>
      <w:r w:rsidR="00F914A8">
        <w:t xml:space="preserve"> name corrected.</w:t>
      </w:r>
    </w:p>
    <w:p w14:paraId="22ECA13C" w14:textId="5E2F8989" w:rsidR="005B4895" w:rsidRPr="0058538D" w:rsidRDefault="005B4895" w:rsidP="004C271A">
      <w:pPr>
        <w:rPr>
          <w:b/>
          <w:bCs/>
        </w:rPr>
      </w:pPr>
    </w:p>
    <w:p w14:paraId="60BC3BD0" w14:textId="7845764B" w:rsidR="005B4895" w:rsidRPr="0058538D" w:rsidRDefault="005B4895" w:rsidP="004C271A">
      <w:pPr>
        <w:rPr>
          <w:b/>
          <w:bCs/>
        </w:rPr>
      </w:pPr>
      <w:r w:rsidRPr="0058538D">
        <w:rPr>
          <w:b/>
          <w:bCs/>
        </w:rPr>
        <w:t>Objective: remove files and directories</w:t>
      </w:r>
    </w:p>
    <w:p w14:paraId="49EAFEFD" w14:textId="69054C0B" w:rsidR="005B4895" w:rsidRDefault="005B4895" w:rsidP="004C271A">
      <w:r>
        <w:t>Action: rm quotes.txt</w:t>
      </w:r>
    </w:p>
    <w:p w14:paraId="416A9BF6" w14:textId="2F4E5B36" w:rsidR="0058538D" w:rsidRPr="0058538D" w:rsidRDefault="005B4895" w:rsidP="0058538D">
      <w:pPr>
        <w:rPr>
          <w:rFonts w:ascii="Menlo" w:hAnsi="Menlo" w:cs="Menlo"/>
          <w:color w:val="3D90D9"/>
          <w:sz w:val="19"/>
          <w:szCs w:val="19"/>
          <w:shd w:val="clear" w:color="auto" w:fill="E7E7E7"/>
        </w:rPr>
      </w:pPr>
      <w:r>
        <w:t>Note: deleting is forever</w:t>
      </w:r>
      <w:r w:rsidR="0058538D">
        <w:t xml:space="preserve">, Use </w:t>
      </w:r>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spellStart"/>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w:t>
      </w:r>
      <w:proofErr w:type="spellEnd"/>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58538D">
        <w:t xml:space="preserve">before removal to confirm </w:t>
      </w:r>
      <w:proofErr w:type="spellStart"/>
      <w:r w:rsidR="0058538D">
        <w:t>delection</w:t>
      </w:r>
      <w:proofErr w:type="spellEnd"/>
      <w:r w:rsidR="0058538D">
        <w:t xml:space="preserve">. </w:t>
      </w:r>
      <w:proofErr w:type="spellStart"/>
      <w:r w:rsidR="0058538D">
        <w:t>eg</w:t>
      </w:r>
      <w:proofErr w:type="spellEnd"/>
      <w:r w:rsidR="0058538D">
        <w:t xml:space="preserve">/ </w:t>
      </w:r>
      <w:r w:rsidR="0058538D" w:rsidRPr="0058538D">
        <w:rPr>
          <w:rFonts w:ascii="Menlo" w:hAnsi="Menlo" w:cs="Menlo"/>
          <w:color w:val="3D90D9"/>
          <w:sz w:val="19"/>
          <w:szCs w:val="19"/>
          <w:shd w:val="clear" w:color="auto" w:fill="E7E7E7"/>
        </w:rPr>
        <w:t>rm -</w:t>
      </w:r>
      <w:proofErr w:type="spellStart"/>
      <w:r w:rsidR="0058538D" w:rsidRPr="0058538D">
        <w:rPr>
          <w:rFonts w:ascii="Menlo" w:hAnsi="Menlo" w:cs="Menlo"/>
          <w:color w:val="3D90D9"/>
          <w:sz w:val="19"/>
          <w:szCs w:val="19"/>
          <w:shd w:val="clear" w:color="auto" w:fill="E7E7E7"/>
        </w:rPr>
        <w:t>i</w:t>
      </w:r>
      <w:proofErr w:type="spellEnd"/>
      <w:r w:rsidR="0058538D" w:rsidRPr="0058538D">
        <w:rPr>
          <w:rFonts w:ascii="Menlo" w:hAnsi="Menlo" w:cs="Menlo"/>
          <w:color w:val="3D90D9"/>
          <w:sz w:val="19"/>
          <w:szCs w:val="19"/>
          <w:shd w:val="clear" w:color="auto" w:fill="E7E7E7"/>
        </w:rPr>
        <w:t xml:space="preserve"> </w:t>
      </w:r>
      <w:proofErr w:type="spellStart"/>
      <w:r w:rsidR="0058538D" w:rsidRPr="0058538D">
        <w:rPr>
          <w:rFonts w:ascii="Menlo" w:hAnsi="Menlo" w:cs="Menlo"/>
          <w:color w:val="3D90D9"/>
          <w:sz w:val="19"/>
          <w:szCs w:val="19"/>
          <w:shd w:val="clear" w:color="auto" w:fill="E7E7E7"/>
        </w:rPr>
        <w:t>thesis_backup</w:t>
      </w:r>
      <w:proofErr w:type="spellEnd"/>
      <w:r w:rsidR="0058538D" w:rsidRPr="0058538D">
        <w:rPr>
          <w:rFonts w:ascii="Menlo" w:hAnsi="Menlo" w:cs="Menlo"/>
          <w:color w:val="3D90D9"/>
          <w:sz w:val="19"/>
          <w:szCs w:val="19"/>
          <w:shd w:val="clear" w:color="auto" w:fill="E7E7E7"/>
        </w:rPr>
        <w:t>/quotations.txt</w:t>
      </w:r>
    </w:p>
    <w:p w14:paraId="65665A5C" w14:textId="77777777" w:rsidR="0058538D" w:rsidRPr="0058538D" w:rsidRDefault="0058538D" w:rsidP="0058538D">
      <w:pPr>
        <w:rPr>
          <w:rFonts w:ascii="Times New Roman" w:hAnsi="Times New Roman"/>
        </w:rPr>
      </w:pPr>
      <w:r w:rsidRPr="0058538D">
        <w:rPr>
          <w:rFonts w:ascii="Menlo" w:hAnsi="Menlo" w:cs="Menlo"/>
          <w:color w:val="3D90D9"/>
          <w:sz w:val="19"/>
          <w:szCs w:val="19"/>
          <w:shd w:val="clear" w:color="auto" w:fill="E7E7E7"/>
        </w:rPr>
        <w:t>rm -r -</w:t>
      </w:r>
      <w:proofErr w:type="spellStart"/>
      <w:r w:rsidRPr="0058538D">
        <w:rPr>
          <w:rFonts w:ascii="Menlo" w:hAnsi="Menlo" w:cs="Menlo"/>
          <w:color w:val="3D90D9"/>
          <w:sz w:val="19"/>
          <w:szCs w:val="19"/>
          <w:shd w:val="clear" w:color="auto" w:fill="E7E7E7"/>
        </w:rPr>
        <w:t>i</w:t>
      </w:r>
      <w:proofErr w:type="spellEnd"/>
    </w:p>
    <w:p w14:paraId="30154E82" w14:textId="7946E1B8" w:rsidR="0058538D" w:rsidRPr="0058538D" w:rsidRDefault="0058538D" w:rsidP="0058538D">
      <w:pPr>
        <w:rPr>
          <w:rFonts w:cstheme="minorHAnsi"/>
          <w:color w:val="333333"/>
          <w:sz w:val="21"/>
          <w:szCs w:val="21"/>
        </w:rPr>
      </w:pPr>
      <w:r w:rsidRPr="0058538D">
        <w:rPr>
          <w:rFonts w:cstheme="minorHAnsi"/>
        </w:rPr>
        <w:t xml:space="preserve">Note: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xml:space="preserve">  only works on files, not directories.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can remove a directory </w:t>
      </w:r>
      <w:r w:rsidRPr="0058538D">
        <w:rPr>
          <w:rStyle w:val="Emphasis"/>
          <w:rFonts w:eastAsiaTheme="majorEastAsia" w:cstheme="minorHAnsi"/>
          <w:color w:val="333333"/>
          <w:sz w:val="21"/>
          <w:szCs w:val="21"/>
        </w:rPr>
        <w:t>and all its contents</w:t>
      </w:r>
      <w:r w:rsidRPr="0058538D">
        <w:rPr>
          <w:rFonts w:cstheme="minorHAnsi"/>
          <w:color w:val="333333"/>
          <w:sz w:val="21"/>
          <w:szCs w:val="21"/>
        </w:rPr>
        <w:t> if the recursive option </w:t>
      </w:r>
      <w:r w:rsidRPr="0058538D">
        <w:rPr>
          <w:rStyle w:val="HTMLCode"/>
          <w:rFonts w:asciiTheme="minorHAnsi" w:hAnsiTheme="minorHAnsi" w:cstheme="minorHAnsi"/>
          <w:color w:val="3D90D9"/>
          <w:sz w:val="19"/>
          <w:szCs w:val="19"/>
          <w:shd w:val="clear" w:color="auto" w:fill="E7E7E7"/>
        </w:rPr>
        <w:t xml:space="preserve">-r </w:t>
      </w:r>
      <w:r w:rsidRPr="0058538D">
        <w:rPr>
          <w:rFonts w:cstheme="minorHAnsi"/>
        </w:rPr>
        <w:t>is used,</w:t>
      </w:r>
      <w:r w:rsidRPr="0058538D">
        <w:rPr>
          <w:rFonts w:cstheme="minorHAnsi"/>
          <w:color w:val="333333"/>
          <w:sz w:val="21"/>
          <w:szCs w:val="21"/>
        </w:rPr>
        <w:t xml:space="preserve"> and it will do so </w:t>
      </w:r>
      <w:r w:rsidRPr="0058538D">
        <w:rPr>
          <w:rStyle w:val="Emphasis"/>
          <w:rFonts w:eastAsiaTheme="majorEastAsia" w:cstheme="minorHAnsi"/>
          <w:color w:val="333333"/>
          <w:sz w:val="21"/>
          <w:szCs w:val="21"/>
        </w:rPr>
        <w:t>without any confirmation prompts</w:t>
      </w:r>
      <w:r w:rsidRPr="0058538D">
        <w:rPr>
          <w:rFonts w:cstheme="minorHAnsi"/>
          <w:color w:val="333333"/>
          <w:sz w:val="21"/>
          <w:szCs w:val="21"/>
        </w:rPr>
        <w:t>:</w:t>
      </w:r>
    </w:p>
    <w:p w14:paraId="0C50E4EE" w14:textId="4055E20E" w:rsidR="005B4895" w:rsidRPr="0058538D" w:rsidRDefault="0058538D" w:rsidP="004C271A">
      <w:pPr>
        <w:rPr>
          <w:b/>
          <w:bCs/>
        </w:rPr>
      </w:pPr>
      <w:r w:rsidRPr="0058538D">
        <w:rPr>
          <w:b/>
          <w:bCs/>
        </w:rPr>
        <w:t>Objective lesson: Multiple files and directories.</w:t>
      </w:r>
    </w:p>
    <w:p w14:paraId="2B89BD4A" w14:textId="2B99CEB7" w:rsidR="005B4895" w:rsidRDefault="0058538D" w:rsidP="004C271A">
      <w:r>
        <w:t>Action: using wildcards to copy or move several files. * is a wildcard matches zero or more characters.</w:t>
      </w:r>
      <w:r w:rsidR="00F35CAF">
        <w:t xml:space="preserve"> ? is also a wildcard matching on character</w:t>
      </w:r>
    </w:p>
    <w:p w14:paraId="36023853" w14:textId="02F673B5" w:rsidR="0058538D" w:rsidRDefault="00F35CAF" w:rsidP="004C271A">
      <w:r>
        <w:t xml:space="preserve">Steps: </w:t>
      </w:r>
      <w:r w:rsidR="00F914A8">
        <w:t xml:space="preserve">to </w:t>
      </w:r>
      <w:r>
        <w:t>duplicate a folder structure.</w:t>
      </w:r>
    </w:p>
    <w:p w14:paraId="1C1EF8A2" w14:textId="20E37F62" w:rsidR="0058538D" w:rsidRDefault="00F35CAF" w:rsidP="004C271A">
      <w:r>
        <w:t>Notes:</w:t>
      </w:r>
    </w:p>
    <w:p w14:paraId="3D57E059"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old new </w:t>
      </w:r>
      <w:r w:rsidRPr="00F35CAF">
        <w:t>copies a file.</w:t>
      </w:r>
    </w:p>
    <w:p w14:paraId="6F4682FB" w14:textId="77777777" w:rsidR="00F35CAF" w:rsidRPr="00F35CAF" w:rsidRDefault="00F35CAF" w:rsidP="00F35CAF">
      <w:pPr>
        <w:numPr>
          <w:ilvl w:val="0"/>
          <w:numId w:val="38"/>
        </w:numPr>
        <w:shd w:val="clear" w:color="auto" w:fill="FFFFFF"/>
        <w:spacing w:after="0"/>
      </w:pPr>
      <w:proofErr w:type="spellStart"/>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path</w:t>
      </w:r>
      <w:r w:rsidRPr="00F35CAF">
        <w:t> creates a new directory.</w:t>
      </w:r>
    </w:p>
    <w:p w14:paraId="7F1BD06A"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 old new</w:t>
      </w:r>
      <w:r w:rsidRPr="00F35CAF">
        <w:t> moves (renames) a file or directory.</w:t>
      </w:r>
    </w:p>
    <w:p w14:paraId="69176ED0"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 path</w:t>
      </w:r>
      <w:r w:rsidRPr="00F35CAF">
        <w:t> removes (deletes) a file.</w:t>
      </w:r>
    </w:p>
    <w:p w14:paraId="43030897"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F35CAF">
        <w:t> matches zero or more characters in a filename, so </w:t>
      </w: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*.txt </w:t>
      </w:r>
      <w:r w:rsidRPr="00F35CAF">
        <w:t>matches all files ending in .txt.</w:t>
      </w:r>
    </w:p>
    <w:p w14:paraId="666D5954"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F35CAF">
        <w:t>matches any single character in a filename, so ?.txt matches a.txt but not any.txt.</w:t>
      </w:r>
    </w:p>
    <w:p w14:paraId="0C08C881" w14:textId="77777777" w:rsidR="00F35CAF" w:rsidRPr="00F35CAF" w:rsidRDefault="00F35CAF" w:rsidP="00F35CAF">
      <w:pPr>
        <w:numPr>
          <w:ilvl w:val="0"/>
          <w:numId w:val="38"/>
        </w:numPr>
        <w:shd w:val="clear" w:color="auto" w:fill="FFFFFF"/>
        <w:spacing w:after="0"/>
      </w:pPr>
      <w:r w:rsidRPr="00F35CAF">
        <w:t>Use of the Control key may be described in many ways, including Ctrl-X, Control-X, and ^X.</w:t>
      </w:r>
    </w:p>
    <w:p w14:paraId="4800C04C" w14:textId="77777777" w:rsidR="00F35CAF" w:rsidRPr="00F35CAF" w:rsidRDefault="00F35CAF" w:rsidP="00F35CAF">
      <w:pPr>
        <w:numPr>
          <w:ilvl w:val="0"/>
          <w:numId w:val="38"/>
        </w:numPr>
        <w:shd w:val="clear" w:color="auto" w:fill="FFFFFF"/>
        <w:spacing w:after="0"/>
      </w:pPr>
      <w:r w:rsidRPr="00F35CAF">
        <w:t>The shell does not have a trash bin: once something is deleted, it’s really gone.</w:t>
      </w:r>
    </w:p>
    <w:p w14:paraId="5FDE0FBB" w14:textId="77777777" w:rsidR="00F35CAF" w:rsidRPr="00F35CAF" w:rsidRDefault="00F35CAF" w:rsidP="00F35CAF">
      <w:pPr>
        <w:numPr>
          <w:ilvl w:val="0"/>
          <w:numId w:val="38"/>
        </w:numPr>
        <w:shd w:val="clear" w:color="auto" w:fill="FFFFFF"/>
        <w:spacing w:after="0"/>
      </w:pPr>
      <w:r w:rsidRPr="00F35CAF">
        <w:t>Most files’ names are </w:t>
      </w:r>
      <w:proofErr w:type="spellStart"/>
      <w:r w:rsidRPr="00F35CAF">
        <w:t>something.extension</w:t>
      </w:r>
      <w:proofErr w:type="spellEnd"/>
      <w:r w:rsidRPr="00F35CAF">
        <w:t>. The extension isn’t required, and doesn’t guarantee anything, but is normally used to indicate the type of data in the file.</w:t>
      </w:r>
    </w:p>
    <w:p w14:paraId="650E56E4" w14:textId="77777777" w:rsidR="00F35CAF" w:rsidRPr="00F35CAF" w:rsidRDefault="00F35CAF" w:rsidP="00F35CAF">
      <w:pPr>
        <w:numPr>
          <w:ilvl w:val="0"/>
          <w:numId w:val="38"/>
        </w:numPr>
        <w:shd w:val="clear" w:color="auto" w:fill="FFFFFF"/>
        <w:spacing w:after="0"/>
      </w:pPr>
      <w:r w:rsidRPr="00F35CAF">
        <w:t>Depending on the type of work you do, you may need a more powerful text editor than Nano.</w:t>
      </w:r>
    </w:p>
    <w:p w14:paraId="35EE75AF" w14:textId="2187AC31" w:rsidR="0058538D" w:rsidRDefault="00F914A8" w:rsidP="004C271A">
      <w:r>
        <w:t>Result: successful execution.</w:t>
      </w:r>
    </w:p>
    <w:p w14:paraId="7477A46B" w14:textId="77777777" w:rsidR="00F914A8" w:rsidRPr="005B4895" w:rsidRDefault="00F914A8" w:rsidP="004C271A"/>
    <w:p w14:paraId="711539D9" w14:textId="3496D190" w:rsidR="00C7726F" w:rsidRDefault="00C7726F" w:rsidP="00C7726F">
      <w:pPr>
        <w:rPr>
          <w:b/>
        </w:rPr>
      </w:pPr>
      <w:r>
        <w:rPr>
          <w:b/>
        </w:rPr>
        <w:t>Week 4/ 2 September 2019.</w:t>
      </w:r>
    </w:p>
    <w:p w14:paraId="60C8B083" w14:textId="11F52EBC" w:rsidR="000A7492" w:rsidRPr="000A7492" w:rsidRDefault="00F90AD0" w:rsidP="000A7492">
      <w:r>
        <w:rPr>
          <w:b/>
        </w:rPr>
        <w:lastRenderedPageBreak/>
        <w:t>Objective</w:t>
      </w:r>
      <w:r w:rsidR="000A7492">
        <w:rPr>
          <w:b/>
        </w:rPr>
        <w:t xml:space="preserve">: </w:t>
      </w:r>
      <w:r w:rsidR="000A7492">
        <w:t>Lesson on w</w:t>
      </w:r>
      <w:r w:rsidR="000A7492" w:rsidRPr="000A7492">
        <w:t xml:space="preserve">orking </w:t>
      </w:r>
      <w:r w:rsidR="004C271A">
        <w:t>w</w:t>
      </w:r>
      <w:r w:rsidR="000A7492" w:rsidRPr="000A7492">
        <w:t xml:space="preserve">ith </w:t>
      </w:r>
      <w:r w:rsidR="004C271A">
        <w:t>f</w:t>
      </w:r>
      <w:r w:rsidR="000A7492" w:rsidRPr="000A7492">
        <w:t xml:space="preserve">iles and </w:t>
      </w:r>
      <w:r w:rsidR="004C271A">
        <w:t>d</w:t>
      </w:r>
      <w:r w:rsidR="000A7492" w:rsidRPr="000A7492">
        <w:t>irectories</w:t>
      </w:r>
      <w:r w:rsidR="000A7492">
        <w:t xml:space="preserve"> </w:t>
      </w:r>
      <w:r w:rsidR="000A7492" w:rsidRPr="000A7492">
        <w:t>create, copy, and delete files and directories</w:t>
      </w:r>
      <w:r w:rsidR="000A7492">
        <w:t xml:space="preserve"> and </w:t>
      </w:r>
      <w:r w:rsidR="000A7492" w:rsidRPr="000A7492">
        <w:t>edit files</w:t>
      </w:r>
    </w:p>
    <w:p w14:paraId="0CA2FAD7" w14:textId="33D835B6" w:rsidR="00F90AD0" w:rsidRDefault="00F90AD0" w:rsidP="00F90AD0">
      <w:r>
        <w:t>Action. Lesson 30 mins and exercise 20min. Commence. 22:39.</w:t>
      </w:r>
    </w:p>
    <w:p w14:paraId="752AB5E3" w14:textId="399C4180" w:rsidR="00F90AD0" w:rsidRPr="00F90AD0" w:rsidRDefault="00F90AD0" w:rsidP="00F90AD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sidRPr="00F90AD0">
        <w:rPr>
          <w:bCs/>
        </w:rPr>
        <w:t xml:space="preserve">Steps: </w:t>
      </w:r>
      <w:r>
        <w:rPr>
          <w:bCs/>
        </w:rPr>
        <w:t xml:space="preserve">change directory to </w:t>
      </w:r>
      <w:r w:rsidRPr="00F90AD0">
        <w:rPr>
          <w:rFonts w:ascii="Menlo" w:hAnsi="Menlo" w:cs="Menlo"/>
          <w:color w:val="008000"/>
        </w:rPr>
        <w:t xml:space="preserve">cd </w:t>
      </w:r>
      <w:r w:rsidRPr="00F90AD0">
        <w:rPr>
          <w:rFonts w:ascii="Menlo" w:hAnsi="Menlo" w:cs="Menlo"/>
          <w:color w:val="6E5494"/>
        </w:rPr>
        <w:t>Desktop/data-shell</w:t>
      </w:r>
    </w:p>
    <w:p w14:paraId="400C8B9F" w14:textId="6C2F355A" w:rsidR="000A7492" w:rsidRPr="00F90AD0" w:rsidRDefault="00E832FC" w:rsidP="00C7726F">
      <w:pPr>
        <w:rPr>
          <w:bCs/>
        </w:rPr>
      </w:pPr>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Pr>
          <w:bCs/>
        </w:rPr>
        <w:t>list what's in the directory</w:t>
      </w:r>
    </w:p>
    <w:p w14:paraId="2ADC1EC6" w14:textId="12B25A28" w:rsidR="000A7492" w:rsidRDefault="00E832FC" w:rsidP="00C7726F">
      <w:pPr>
        <w:rPr>
          <w:bCs/>
        </w:rPr>
      </w:pPr>
      <w:r>
        <w:rPr>
          <w:bCs/>
        </w:rPr>
        <w:t>C</w:t>
      </w:r>
      <w:r w:rsidRPr="00E832FC">
        <w:rPr>
          <w:bCs/>
        </w:rPr>
        <w:t>reate</w:t>
      </w:r>
      <w:r>
        <w:rPr>
          <w:bCs/>
        </w:rPr>
        <w:t>d</w:t>
      </w:r>
      <w:r w:rsidRPr="00E832FC">
        <w:rPr>
          <w:bCs/>
        </w:rPr>
        <w:t xml:space="preserve"> a directory</w:t>
      </w:r>
      <w:r>
        <w:rPr>
          <w:bCs/>
        </w:rPr>
        <w:t xml:space="preserve">. </w:t>
      </w:r>
      <w:proofErr w:type="spellStart"/>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thesis</w:t>
      </w:r>
    </w:p>
    <w:p w14:paraId="3DA16BDF" w14:textId="77777777" w:rsidR="00E832FC" w:rsidRDefault="00E832FC" w:rsidP="00E832FC">
      <w:pPr>
        <w:rPr>
          <w:bCs/>
        </w:rPr>
      </w:pPr>
      <w:r>
        <w:rPr>
          <w:bCs/>
        </w:rPr>
        <w:t>Note: When creating file names:</w:t>
      </w:r>
    </w:p>
    <w:p w14:paraId="1E7662A3" w14:textId="01F8B76C" w:rsidR="00E832FC" w:rsidRPr="00E832FC" w:rsidRDefault="00E832FC" w:rsidP="00E832FC">
      <w:pPr>
        <w:pStyle w:val="ListParagraph"/>
        <w:numPr>
          <w:ilvl w:val="0"/>
          <w:numId w:val="34"/>
        </w:numPr>
      </w:pPr>
      <w:r w:rsidRPr="00E832FC">
        <w:t>Don’t use spaces.</w:t>
      </w:r>
    </w:p>
    <w:p w14:paraId="3EB2D152" w14:textId="2C59F901" w:rsidR="00E832FC" w:rsidRPr="00E832FC" w:rsidRDefault="00E832FC" w:rsidP="004C271A">
      <w:r w:rsidRPr="00E832FC">
        <w:t>Spaces can make a name more meaningful, but since spaces are used to separate arguments on the command line it is better to avoid them in names of files and directories. You can use </w:t>
      </w:r>
      <w:r w:rsidRPr="00E832FC">
        <w:rPr>
          <w:rFonts w:ascii="Menlo" w:hAnsi="Menlo" w:cs="Menlo"/>
          <w:color w:val="3D90D9"/>
          <w:sz w:val="19"/>
          <w:szCs w:val="19"/>
          <w:shd w:val="clear" w:color="auto" w:fill="E7E7E7"/>
        </w:rPr>
        <w:t>-</w:t>
      </w:r>
      <w:r w:rsidRPr="00E832FC">
        <w:t> or </w:t>
      </w:r>
      <w:r w:rsidRPr="00E832FC">
        <w:rPr>
          <w:rFonts w:ascii="Menlo" w:hAnsi="Menlo" w:cs="Menlo"/>
          <w:color w:val="3D90D9"/>
          <w:sz w:val="19"/>
          <w:szCs w:val="19"/>
          <w:shd w:val="clear" w:color="auto" w:fill="E7E7E7"/>
        </w:rPr>
        <w:t>_</w:t>
      </w:r>
      <w:r w:rsidRPr="00E832FC">
        <w:t> instead</w:t>
      </w:r>
    </w:p>
    <w:p w14:paraId="6D1502EA" w14:textId="77777777" w:rsidR="00E832FC" w:rsidRPr="00E832FC" w:rsidRDefault="00E832FC" w:rsidP="00E832FC">
      <w:pPr>
        <w:pStyle w:val="ListParagraph"/>
        <w:numPr>
          <w:ilvl w:val="0"/>
          <w:numId w:val="34"/>
        </w:numPr>
      </w:pPr>
      <w:r w:rsidRPr="00E832FC">
        <w:t>Don’t begin the name with </w:t>
      </w:r>
      <w:r w:rsidRPr="00E832FC">
        <w:rPr>
          <w:rFonts w:ascii="Menlo" w:hAnsi="Menlo" w:cs="Menlo"/>
          <w:color w:val="3D90D9"/>
          <w:sz w:val="19"/>
          <w:szCs w:val="19"/>
          <w:shd w:val="clear" w:color="auto" w:fill="E7E7E7"/>
        </w:rPr>
        <w:t>-</w:t>
      </w:r>
      <w:r w:rsidRPr="00E832FC">
        <w:t> (dash).</w:t>
      </w:r>
    </w:p>
    <w:p w14:paraId="5A1DB9D3" w14:textId="77777777" w:rsidR="00E832FC" w:rsidRPr="00E832FC" w:rsidRDefault="00E832FC" w:rsidP="00E832FC">
      <w:pPr>
        <w:pStyle w:val="ListParagraph"/>
        <w:numPr>
          <w:ilvl w:val="0"/>
          <w:numId w:val="34"/>
        </w:numPr>
      </w:pPr>
      <w:r w:rsidRPr="00E832FC">
        <w:t>Commands treat names starting with </w:t>
      </w:r>
      <w:r w:rsidRPr="00E832FC">
        <w:rPr>
          <w:rFonts w:ascii="Menlo" w:hAnsi="Menlo" w:cs="Menlo"/>
          <w:color w:val="3D90D9"/>
          <w:sz w:val="19"/>
          <w:szCs w:val="19"/>
          <w:shd w:val="clear" w:color="auto" w:fill="E7E7E7"/>
        </w:rPr>
        <w:t>-</w:t>
      </w:r>
      <w:r w:rsidRPr="00E832FC">
        <w:t> as options.</w:t>
      </w:r>
    </w:p>
    <w:p w14:paraId="416EC65E" w14:textId="77777777" w:rsidR="00E832FC" w:rsidRPr="00E832FC" w:rsidRDefault="00E832FC" w:rsidP="00E832FC">
      <w:pPr>
        <w:pStyle w:val="ListParagraph"/>
        <w:numPr>
          <w:ilvl w:val="0"/>
          <w:numId w:val="34"/>
        </w:numPr>
      </w:pPr>
      <w:r w:rsidRPr="00E832FC">
        <w:t>Stick with letters, numbers, </w:t>
      </w:r>
      <w:r w:rsidRPr="00E832FC">
        <w:rPr>
          <w:rFonts w:ascii="Menlo" w:hAnsi="Menlo" w:cs="Menlo"/>
          <w:color w:val="3D90D9"/>
          <w:sz w:val="19"/>
          <w:szCs w:val="19"/>
          <w:shd w:val="clear" w:color="auto" w:fill="E7E7E7"/>
        </w:rPr>
        <w:t>.</w:t>
      </w:r>
      <w:r w:rsidRPr="00E832FC">
        <w:t> (period or ‘full stop’), </w:t>
      </w:r>
      <w:r w:rsidRPr="00E832FC">
        <w:rPr>
          <w:rFonts w:ascii="Menlo" w:hAnsi="Menlo" w:cs="Menlo"/>
          <w:color w:val="3D90D9"/>
          <w:sz w:val="19"/>
          <w:szCs w:val="19"/>
          <w:shd w:val="clear" w:color="auto" w:fill="E7E7E7"/>
        </w:rPr>
        <w:t>-</w:t>
      </w:r>
      <w:r w:rsidRPr="00E832FC">
        <w:t> (dash) and </w:t>
      </w:r>
      <w:r w:rsidRPr="00E832FC">
        <w:rPr>
          <w:rFonts w:ascii="Menlo" w:hAnsi="Menlo" w:cs="Menlo"/>
          <w:color w:val="3D90D9"/>
          <w:sz w:val="19"/>
          <w:szCs w:val="19"/>
          <w:shd w:val="clear" w:color="auto" w:fill="E7E7E7"/>
        </w:rPr>
        <w:t>_</w:t>
      </w:r>
      <w:r w:rsidRPr="00E832FC">
        <w:t> (underscore).</w:t>
      </w:r>
    </w:p>
    <w:p w14:paraId="51BCE182" w14:textId="77777777" w:rsidR="00E832FC" w:rsidRPr="00E832FC" w:rsidRDefault="00E832FC" w:rsidP="00E832FC">
      <w:pPr>
        <w:pStyle w:val="ListParagraph"/>
        <w:numPr>
          <w:ilvl w:val="0"/>
          <w:numId w:val="34"/>
        </w:numPr>
      </w:pPr>
      <w:r w:rsidRPr="00E832FC">
        <w:t>Many other characters have special meanings on the command line. We will learn about some of these during this lesson. There are special characters that can cause your command to not work as expected and can even result in data loss.</w:t>
      </w:r>
    </w:p>
    <w:p w14:paraId="56241E81" w14:textId="77777777" w:rsidR="00E832FC" w:rsidRPr="00E832FC" w:rsidRDefault="00E832FC" w:rsidP="00E832FC">
      <w:pPr>
        <w:pStyle w:val="ListParagraph"/>
        <w:numPr>
          <w:ilvl w:val="0"/>
          <w:numId w:val="34"/>
        </w:numPr>
      </w:pPr>
      <w:r w:rsidRPr="00E832FC">
        <w:t>If you need to refer to names of files or directories that have spaces or other special characters, you should surround the name in quotes (</w:t>
      </w:r>
      <w:r w:rsidRPr="00E832FC">
        <w:rPr>
          <w:rFonts w:ascii="Menlo" w:hAnsi="Menlo" w:cs="Menlo"/>
          <w:color w:val="3D90D9"/>
          <w:sz w:val="19"/>
          <w:szCs w:val="19"/>
          <w:shd w:val="clear" w:color="auto" w:fill="E7E7E7"/>
        </w:rPr>
        <w:t>""</w:t>
      </w:r>
      <w:r w:rsidRPr="00E832FC">
        <w:t>).</w:t>
      </w:r>
    </w:p>
    <w:p w14:paraId="737E39F8" w14:textId="234C338D" w:rsidR="00E832FC" w:rsidRDefault="00E832FC" w:rsidP="00C7726F">
      <w:pPr>
        <w:rPr>
          <w:bCs/>
        </w:rPr>
      </w:pPr>
      <w:r>
        <w:rPr>
          <w:bCs/>
        </w:rPr>
        <w:t>change director to thesis: ls -F</w:t>
      </w:r>
    </w:p>
    <w:p w14:paraId="3D62631E" w14:textId="2DE641A3" w:rsidR="00E832FC" w:rsidRDefault="00E832FC" w:rsidP="00C7726F">
      <w:pPr>
        <w:rPr>
          <w:bCs/>
        </w:rPr>
      </w:pPr>
      <w:r>
        <w:rPr>
          <w:bCs/>
        </w:rPr>
        <w:t xml:space="preserve">created a text file called Nano </w:t>
      </w:r>
      <w:proofErr w:type="spellStart"/>
      <w:r w:rsidR="006F50F4">
        <w:rPr>
          <w:bCs/>
        </w:rPr>
        <w:t>nano</w:t>
      </w:r>
      <w:proofErr w:type="spellEnd"/>
      <w:r w:rsidR="006F50F4">
        <w:rPr>
          <w:bCs/>
        </w:rPr>
        <w:t xml:space="preserve"> draft.txt (opens text editor) saved file and </w:t>
      </w:r>
      <w:r>
        <w:rPr>
          <w:bCs/>
        </w:rPr>
        <w:t xml:space="preserve">placed in </w:t>
      </w:r>
      <w:r w:rsidR="006F50F4">
        <w:rPr>
          <w:bCs/>
        </w:rPr>
        <w:t xml:space="preserve">thesis. Follow prompt at footer of </w:t>
      </w:r>
      <w:proofErr w:type="spellStart"/>
      <w:r w:rsidR="006F50F4">
        <w:rPr>
          <w:bCs/>
        </w:rPr>
        <w:t>nano</w:t>
      </w:r>
      <w:proofErr w:type="spellEnd"/>
      <w:r w:rsidR="006F50F4">
        <w:rPr>
          <w:bCs/>
        </w:rPr>
        <w:t>. draft.txt</w:t>
      </w:r>
    </w:p>
    <w:p w14:paraId="52EE41AB" w14:textId="732CBC77" w:rsidR="00E832FC" w:rsidRDefault="006F50F4" w:rsidP="00C7726F">
      <w:pPr>
        <w:rPr>
          <w:bCs/>
        </w:rPr>
      </w:pP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+ 0 </w:t>
      </w:r>
      <w:r>
        <w:rPr>
          <w:bCs/>
        </w:rPr>
        <w:t xml:space="preserve">to write data to disk. </w:t>
      </w: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Return</w:t>
      </w:r>
      <w:r>
        <w:rPr>
          <w:bCs/>
        </w:rPr>
        <w:t xml:space="preserve"> to save.</w:t>
      </w:r>
    </w:p>
    <w:p w14:paraId="2FA2D361" w14:textId="78217048" w:rsidR="00E832FC" w:rsidRDefault="006F50F4" w:rsidP="00C7726F">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w:t>
      </w:r>
      <w: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x </w:t>
      </w:r>
      <w:r w:rsidRPr="006F50F4">
        <w:t>to quit editor and return to shell</w:t>
      </w:r>
    </w:p>
    <w:p w14:paraId="35DD5F63" w14:textId="00C8EB3E" w:rsidR="006F50F4" w:rsidRDefault="006F50F4" w:rsidP="00C7726F">
      <w:pPr>
        <w:rPr>
          <w:bCs/>
        </w:rPr>
      </w:pPr>
      <w:r>
        <w:rPr>
          <w:bCs/>
        </w:rPr>
        <w:t>Notes:</w:t>
      </w:r>
    </w:p>
    <w:p w14:paraId="5366F323" w14:textId="3C7899CB" w:rsidR="006F50F4" w:rsidRPr="006F50F4" w:rsidRDefault="006F50F4" w:rsidP="006F50F4">
      <w:pPr>
        <w:numPr>
          <w:ilvl w:val="0"/>
          <w:numId w:val="36"/>
        </w:numPr>
        <w:shd w:val="clear" w:color="auto" w:fill="FFFFFF"/>
        <w:spacing w:after="0"/>
      </w:pPr>
      <w:r w:rsidRPr="006F50F4">
        <w:t>The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touch</w:t>
      </w:r>
      <w:r w:rsidRPr="006F50F4">
        <w:t> command generate</w:t>
      </w:r>
      <w:r>
        <w:t>d</w:t>
      </w:r>
      <w:r w:rsidRPr="006F50F4">
        <w:t xml:space="preserve"> a new file called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my_file.txt </w:t>
      </w:r>
      <w:r w:rsidRPr="006F50F4">
        <w:t xml:space="preserve">in </w:t>
      </w:r>
      <w:r>
        <w:t>the</w:t>
      </w:r>
      <w:r w:rsidRPr="006F50F4">
        <w:t xml:space="preserve"> current directory. </w:t>
      </w:r>
    </w:p>
    <w:p w14:paraId="2F8A737C" w14:textId="3E16DBB3" w:rsidR="006F50F4" w:rsidRPr="006F50F4" w:rsidRDefault="006F50F4" w:rsidP="006F50F4">
      <w:pPr>
        <w:numPr>
          <w:ilvl w:val="0"/>
          <w:numId w:val="36"/>
        </w:numPr>
        <w:shd w:val="clear" w:color="auto" w:fill="FFFFFF"/>
        <w:spacing w:after="0"/>
      </w:pPr>
      <w:r w:rsidRPr="006F50F4">
        <w:t>inspect the file with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-l</w:t>
      </w:r>
      <w:r w:rsidRPr="006F50F4">
        <w:t>, the size of my_file.txt is 0 bytes. text is blank.</w:t>
      </w:r>
    </w:p>
    <w:p w14:paraId="6D7D39DB" w14:textId="7A2581E0" w:rsidR="006F50F4" w:rsidRPr="006F50F4" w:rsidRDefault="006F50F4" w:rsidP="006F50F4">
      <w:pPr>
        <w:numPr>
          <w:ilvl w:val="0"/>
          <w:numId w:val="36"/>
        </w:numPr>
        <w:shd w:val="clear" w:color="auto" w:fill="FFFFFF"/>
        <w:spacing w:after="0"/>
      </w:pPr>
      <w:r w:rsidRPr="006F50F4">
        <w:t xml:space="preserve">The touch command </w:t>
      </w:r>
      <w:r>
        <w:t>to</w:t>
      </w:r>
      <w:r w:rsidRPr="006F50F4">
        <w:t xml:space="preserve"> generate a blank text file</w:t>
      </w:r>
      <w:r>
        <w:t xml:space="preserve"> for an output file</w:t>
      </w:r>
      <w:r w:rsidRPr="006F50F4">
        <w:t>.</w:t>
      </w:r>
    </w:p>
    <w:p w14:paraId="77CDC898" w14:textId="0FA9A491" w:rsidR="006F50F4" w:rsidRPr="006F50F4" w:rsidRDefault="006F50F4" w:rsidP="006F50F4">
      <w:pPr>
        <w:rPr>
          <w:rFonts w:ascii="Times New Roman" w:hAnsi="Times New Roman"/>
        </w:rPr>
      </w:pPr>
      <w:r>
        <w:rPr>
          <w:shd w:val="clear" w:color="auto" w:fill="FFFFFF"/>
        </w:rPr>
        <w:t xml:space="preserve">Note: </w:t>
      </w:r>
      <w:r w:rsidRPr="006F50F4">
        <w:rPr>
          <w:shd w:val="clear" w:color="auto" w:fill="FFFFFF"/>
        </w:rPr>
        <w:t>use two-part names</w:t>
      </w:r>
      <w:r>
        <w:rPr>
          <w:shd w:val="clear" w:color="auto" w:fill="FFFFFF"/>
        </w:rPr>
        <w:t xml:space="preserve">. </w:t>
      </w:r>
      <w:r w:rsidR="00604F9D">
        <w:rPr>
          <w:shd w:val="clear" w:color="auto" w:fill="FFFFFF"/>
        </w:rPr>
        <w:t>filename extension indicates data type</w:t>
      </w:r>
    </w:p>
    <w:p w14:paraId="385940F3" w14:textId="77777777" w:rsidR="004C271A" w:rsidRDefault="004C271A" w:rsidP="00C7726F">
      <w:pPr>
        <w:rPr>
          <w:b/>
        </w:rPr>
      </w:pPr>
    </w:p>
    <w:p w14:paraId="3AB7DCC8" w14:textId="0C9A3879" w:rsidR="00ED1466" w:rsidRPr="00F90AD0" w:rsidRDefault="00ED1466" w:rsidP="00C7726F">
      <w:pPr>
        <w:rPr>
          <w:b/>
          <w:bCs/>
        </w:rPr>
      </w:pPr>
      <w:r w:rsidRPr="00F90AD0">
        <w:rPr>
          <w:b/>
          <w:bCs/>
        </w:rPr>
        <w:t>Objective: lesson on pipeline organising files</w:t>
      </w:r>
    </w:p>
    <w:p w14:paraId="28384E9E" w14:textId="7F7B3561" w:rsidR="000A7492" w:rsidRPr="000A7492" w:rsidRDefault="00ED1466" w:rsidP="000A7492">
      <w:pPr>
        <w:spacing w:after="0"/>
      </w:pPr>
      <w:r w:rsidRPr="000A7492">
        <w:t>Action:</w:t>
      </w:r>
      <w:r w:rsidR="000A7492" w:rsidRPr="000A7492">
        <w:t xml:space="preserve"> create directory: north-pacific-gyre, directory 2012-07-03. Directory named: year-month-day. Naming convention</w:t>
      </w:r>
      <w:r w:rsidR="000A7492">
        <w:t xml:space="preserve"> </w:t>
      </w:r>
      <w:r w:rsidR="000A7492" w:rsidRPr="000A7492">
        <w:t>of lab unique ten character ID NENE01729A</w:t>
      </w:r>
      <w:r w:rsidR="000A7492">
        <w:t xml:space="preserve">.txt </w:t>
      </w:r>
    </w:p>
    <w:p w14:paraId="13752545" w14:textId="129D95F3" w:rsidR="00ED1466" w:rsidRPr="000A7492" w:rsidRDefault="000A7492" w:rsidP="00C7726F">
      <w:r>
        <w:t>Note:</w:t>
      </w:r>
    </w:p>
    <w:p w14:paraId="124BE729" w14:textId="689B4228" w:rsidR="000A7492" w:rsidRPr="00F914A8" w:rsidRDefault="00F90AD0" w:rsidP="000A7492">
      <w:pPr>
        <w:rPr>
          <w:rFonts w:ascii="Arial" w:hAnsi="Arial" w:cs="Arial"/>
          <w:sz w:val="20"/>
          <w:szCs w:val="20"/>
        </w:rPr>
      </w:pPr>
      <w:r>
        <w:t xml:space="preserve">Results: </w:t>
      </w:r>
      <w:r w:rsidR="000A7492">
        <w:t xml:space="preserve">The file system is responsible for managing information on the disk. Information is stored in files, which are stored in directories (folders). Directories can also store other </w:t>
      </w:r>
      <w:r w:rsidR="000A7492" w:rsidRPr="00F914A8">
        <w:rPr>
          <w:rFonts w:ascii="Arial" w:hAnsi="Arial" w:cs="Arial"/>
          <w:sz w:val="20"/>
          <w:szCs w:val="20"/>
        </w:rPr>
        <w:t>directories, which forms a directory tree.</w:t>
      </w:r>
    </w:p>
    <w:p w14:paraId="04EFD428"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cd path</w:t>
      </w:r>
      <w:r w:rsidRPr="00F914A8">
        <w:rPr>
          <w:rFonts w:ascii="Arial" w:hAnsi="Arial" w:cs="Arial"/>
          <w:sz w:val="20"/>
          <w:szCs w:val="20"/>
        </w:rPr>
        <w:t> changes the current working directory.</w:t>
      </w:r>
    </w:p>
    <w:p w14:paraId="7FAAC836"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lastRenderedPageBreak/>
        <w:t>ls path</w:t>
      </w:r>
      <w:r w:rsidRPr="00F914A8">
        <w:rPr>
          <w:rFonts w:ascii="Arial" w:hAnsi="Arial" w:cs="Arial"/>
          <w:sz w:val="20"/>
          <w:szCs w:val="20"/>
        </w:rPr>
        <w:t> prints a listing of a specific file or directory; </w:t>
      </w:r>
      <w:r w:rsidRPr="00F914A8">
        <w:rPr>
          <w:rStyle w:val="HTMLCode"/>
          <w:rFonts w:ascii="Arial" w:hAnsi="Arial" w:cs="Arial"/>
          <w:color w:val="3D90D9"/>
          <w:shd w:val="clear" w:color="auto" w:fill="E7E7E7"/>
        </w:rPr>
        <w:t>ls</w:t>
      </w:r>
      <w:r w:rsidRPr="00F914A8">
        <w:rPr>
          <w:rFonts w:ascii="Arial" w:hAnsi="Arial" w:cs="Arial"/>
          <w:sz w:val="20"/>
          <w:szCs w:val="20"/>
        </w:rPr>
        <w:t> on its own lists the current working directory.</w:t>
      </w:r>
    </w:p>
    <w:p w14:paraId="55CFBCF9" w14:textId="77777777" w:rsidR="000A7492" w:rsidRPr="00F914A8" w:rsidRDefault="000A7492" w:rsidP="000A7492">
      <w:pPr>
        <w:pStyle w:val="ListParagraph"/>
        <w:numPr>
          <w:ilvl w:val="0"/>
          <w:numId w:val="32"/>
        </w:numPr>
        <w:rPr>
          <w:rFonts w:ascii="Arial" w:hAnsi="Arial" w:cs="Arial"/>
          <w:sz w:val="20"/>
          <w:szCs w:val="20"/>
        </w:rPr>
      </w:pPr>
      <w:proofErr w:type="spellStart"/>
      <w:r w:rsidRPr="00F914A8">
        <w:rPr>
          <w:rStyle w:val="HTMLCode"/>
          <w:rFonts w:ascii="Arial" w:hAnsi="Arial" w:cs="Arial"/>
          <w:color w:val="3D90D9"/>
          <w:shd w:val="clear" w:color="auto" w:fill="E7E7E7"/>
        </w:rPr>
        <w:t>pwd</w:t>
      </w:r>
      <w:proofErr w:type="spellEnd"/>
      <w:r w:rsidRPr="00F914A8">
        <w:rPr>
          <w:rFonts w:ascii="Arial" w:hAnsi="Arial" w:cs="Arial"/>
          <w:sz w:val="20"/>
          <w:szCs w:val="20"/>
        </w:rPr>
        <w:t> prints the user’s current working directory.</w:t>
      </w:r>
    </w:p>
    <w:p w14:paraId="1D9171F4"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w:t>
      </w:r>
      <w:r w:rsidRPr="00F914A8">
        <w:rPr>
          <w:rFonts w:ascii="Arial" w:hAnsi="Arial" w:cs="Arial"/>
          <w:sz w:val="20"/>
          <w:szCs w:val="20"/>
        </w:rPr>
        <w:t> on its own is the root directory of the whole file system.</w:t>
      </w:r>
    </w:p>
    <w:p w14:paraId="6FCD5AC8"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A relative path specifies a location starting from the current location.</w:t>
      </w:r>
    </w:p>
    <w:p w14:paraId="34208CE3"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An absolute path specifies a location from the root of the file system.</w:t>
      </w:r>
    </w:p>
    <w:p w14:paraId="5FC9BF66"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Directory names in a path are separated with </w:t>
      </w:r>
      <w:r w:rsidRPr="00F914A8">
        <w:rPr>
          <w:rStyle w:val="HTMLCode"/>
          <w:rFonts w:ascii="Arial" w:hAnsi="Arial" w:cs="Arial"/>
          <w:color w:val="3D90D9"/>
          <w:shd w:val="clear" w:color="auto" w:fill="E7E7E7"/>
        </w:rPr>
        <w:t>/</w:t>
      </w:r>
      <w:r w:rsidRPr="00F914A8">
        <w:rPr>
          <w:rFonts w:ascii="Arial" w:hAnsi="Arial" w:cs="Arial"/>
          <w:sz w:val="20"/>
          <w:szCs w:val="20"/>
        </w:rPr>
        <w:t> on Unix, but </w:t>
      </w:r>
      <w:r w:rsidRPr="00F914A8">
        <w:rPr>
          <w:rStyle w:val="HTMLCode"/>
          <w:rFonts w:ascii="Arial" w:hAnsi="Arial" w:cs="Arial"/>
          <w:color w:val="3D90D9"/>
          <w:shd w:val="clear" w:color="auto" w:fill="E7E7E7"/>
        </w:rPr>
        <w:t>\</w:t>
      </w:r>
      <w:r w:rsidRPr="00F914A8">
        <w:rPr>
          <w:rFonts w:ascii="Arial" w:hAnsi="Arial" w:cs="Arial"/>
          <w:sz w:val="20"/>
          <w:szCs w:val="20"/>
        </w:rPr>
        <w:t> on Windows.</w:t>
      </w:r>
    </w:p>
    <w:p w14:paraId="4F04AE7E" w14:textId="088A4B08" w:rsidR="00ED1466" w:rsidRPr="00F914A8" w:rsidRDefault="000A7492" w:rsidP="00C7726F">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w:t>
      </w:r>
      <w:r w:rsidRPr="00F914A8">
        <w:rPr>
          <w:rFonts w:ascii="Arial" w:hAnsi="Arial" w:cs="Arial"/>
          <w:sz w:val="20"/>
          <w:szCs w:val="20"/>
        </w:rPr>
        <w:t> means ‘the directory above the current one’; </w:t>
      </w:r>
      <w:r w:rsidRPr="00F914A8">
        <w:rPr>
          <w:rStyle w:val="HTMLCode"/>
          <w:rFonts w:ascii="Arial" w:hAnsi="Arial" w:cs="Arial"/>
          <w:color w:val="3D90D9"/>
          <w:shd w:val="clear" w:color="auto" w:fill="E7E7E7"/>
        </w:rPr>
        <w:t>.</w:t>
      </w:r>
      <w:r w:rsidRPr="00F914A8">
        <w:rPr>
          <w:rFonts w:ascii="Arial" w:hAnsi="Arial" w:cs="Arial"/>
          <w:sz w:val="20"/>
          <w:szCs w:val="20"/>
        </w:rPr>
        <w:t> on its own means ‘the current directory’.</w:t>
      </w:r>
    </w:p>
    <w:p w14:paraId="022CAA63" w14:textId="77777777" w:rsidR="00ED1466" w:rsidRPr="00F914A8" w:rsidRDefault="00ED1466" w:rsidP="00C7726F">
      <w:pPr>
        <w:rPr>
          <w:rFonts w:ascii="Arial" w:hAnsi="Arial" w:cs="Arial"/>
          <w:b/>
          <w:sz w:val="20"/>
          <w:szCs w:val="20"/>
        </w:rPr>
      </w:pPr>
    </w:p>
    <w:p w14:paraId="2DFDE014" w14:textId="62F64B5D" w:rsidR="00C04D84" w:rsidRDefault="00483E3E" w:rsidP="00C7726F">
      <w:r>
        <w:rPr>
          <w:b/>
        </w:rPr>
        <w:t>Week 4/ 2 September 2019. Objective</w:t>
      </w:r>
      <w:r>
        <w:t xml:space="preserve">: Lesson </w:t>
      </w:r>
      <w:r w:rsidR="004762A4">
        <w:t>understand n</w:t>
      </w:r>
      <w:r w:rsidRPr="00483E3E">
        <w:t xml:space="preserve">avigating </w:t>
      </w:r>
      <w:r w:rsidR="004762A4">
        <w:t>f</w:t>
      </w:r>
      <w:r w:rsidRPr="00483E3E">
        <w:t xml:space="preserve">iles and </w:t>
      </w:r>
      <w:r w:rsidR="004762A4">
        <w:t>d</w:t>
      </w:r>
      <w:r w:rsidRPr="00483E3E">
        <w:t>irectories</w:t>
      </w:r>
    </w:p>
    <w:p w14:paraId="52A2D4B9" w14:textId="658FD978" w:rsidR="00483E3E" w:rsidRDefault="00483E3E" w:rsidP="00C7726F">
      <w:r>
        <w:t>Action. Lesson 30 mins and exercise 10min. Commence. 17:46.</w:t>
      </w:r>
    </w:p>
    <w:p w14:paraId="5A96BB2E" w14:textId="4BF6AEFD" w:rsidR="00483E3E" w:rsidRDefault="00483E3E" w:rsidP="00C7726F">
      <w:r>
        <w:t>Action. Note file system organises data into files and directories (folders).</w:t>
      </w:r>
    </w:p>
    <w:p w14:paraId="613B37DE" w14:textId="3F2D77E4" w:rsidR="00483E3E" w:rsidRDefault="00483E3E" w:rsidP="00C7726F">
      <w:r>
        <w:t xml:space="preserve">Steps: Command </w:t>
      </w:r>
      <w:proofErr w:type="spellStart"/>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pwd</w:t>
      </w:r>
      <w:proofErr w:type="spellEnd"/>
      <w:r>
        <w:t xml:space="preserve"> (print working </w:t>
      </w:r>
      <w:r w:rsidR="004762A4">
        <w:t>directory</w:t>
      </w:r>
      <w:r>
        <w:t xml:space="preserve">). Note: </w:t>
      </w:r>
      <w:r w:rsidR="004762A4">
        <w:t>directories</w:t>
      </w:r>
      <w:r>
        <w:t xml:space="preserve">: bin, data, users, </w:t>
      </w:r>
      <w:proofErr w:type="spellStart"/>
      <w:r>
        <w:t>tmp</w:t>
      </w:r>
      <w:proofErr w:type="spellEnd"/>
      <w:r>
        <w:t>. Current working directory. / slash at front of file is a root directory, inside a name a separator</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prints names of files in current directory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-F </w:t>
      </w:r>
      <w:r w:rsidR="004762A4">
        <w:t xml:space="preserve">(switch or flag) tells </w:t>
      </w:r>
      <w:r w:rsidR="004762A4" w:rsidRPr="00ED146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to classify output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004762A4">
        <w:t xml:space="preserve"> Note: </w:t>
      </w:r>
      <w:r w:rsidR="004762A4" w:rsidRPr="004762A4">
        <w:t>command, option, argument</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--help</w:t>
      </w:r>
      <w:r w:rsid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762A4" w:rsidRP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 ls </w:t>
      </w:r>
      <w:r w:rsidR="004762A4">
        <w:t xml:space="preserve">options. </w:t>
      </w:r>
    </w:p>
    <w:p w14:paraId="79247609" w14:textId="3AED18B8" w:rsidR="00483E3E" w:rsidRDefault="004762A4" w:rsidP="00C7726F">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man ls </w:t>
      </w:r>
      <w:r w:rsidRPr="004762A4">
        <w:t>(flag)</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 xml:space="preserve">for a description of ls command and its options. </w:t>
      </w:r>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w:t>
      </w:r>
      <w:r>
        <w:t xml:space="preserve"> to quit.</w:t>
      </w:r>
    </w:p>
    <w:p w14:paraId="59727A9A" w14:textId="608262BF" w:rsidR="0083697D" w:rsidRDefault="0083697D" w:rsidP="0083697D">
      <w:pPr>
        <w:spacing w:after="0"/>
      </w:pPr>
      <w:r w:rsidRPr="0083697D">
        <w:t>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 makes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w:t>
      </w:r>
      <w:r w:rsidRPr="0083697D">
        <w:t>use a long listing format, show</w:t>
      </w:r>
      <w:r>
        <w:t>s</w:t>
      </w:r>
      <w:r w:rsidRPr="0083697D">
        <w:t xml:space="preserve"> the directory name</w:t>
      </w:r>
      <w:r>
        <w:t xml:space="preserve">, </w:t>
      </w:r>
      <w:r w:rsidRPr="0083697D">
        <w:t xml:space="preserve">file size and last modification. </w:t>
      </w:r>
      <w:r>
        <w:t>U</w:t>
      </w:r>
      <w:r w:rsidRPr="0083697D">
        <w:t>s</w:t>
      </w:r>
      <w:r>
        <w:t>ing</w:t>
      </w:r>
      <w:r w:rsidRPr="0083697D">
        <w:t xml:space="preserv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 </w:t>
      </w:r>
      <w:r w:rsidRPr="0083697D">
        <w:t>option 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w:t>
      </w:r>
      <w:r>
        <w:t xml:space="preserve"> shows smaller readable file.</w:t>
      </w:r>
    </w:p>
    <w:p w14:paraId="0513267C" w14:textId="792B137E" w:rsidR="0083697D" w:rsidRPr="0083697D" w:rsidRDefault="0083697D" w:rsidP="0083697D">
      <w:pPr>
        <w:spacing w:after="0"/>
      </w:pPr>
      <w:r>
        <w:t xml:space="preserve">List recursively and by time.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-R </w:t>
      </w:r>
      <w:r>
        <w:t xml:space="preserve">(all directories) </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 -l </w:t>
      </w:r>
      <w:r>
        <w:t>timestamps</w:t>
      </w:r>
    </w:p>
    <w:p w14:paraId="7FC870AD" w14:textId="474398B3" w:rsidR="0083697D" w:rsidRDefault="0083697D" w:rsidP="0083697D">
      <w:pPr>
        <w:spacing w:after="0"/>
      </w:pPr>
      <w:r>
        <w:t>see</w:t>
      </w:r>
      <w:r w:rsidRPr="0083697D">
        <w:t xml:space="preserve"> Desktop directory </w:t>
      </w:r>
      <w:r>
        <w:t>with</w:t>
      </w:r>
      <w:r w:rsidRPr="0083697D">
        <w:t>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Pr="0083697D">
        <w:t>Desktop command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Pr="0083697D">
        <w:t> option</w:t>
      </w:r>
      <w:r>
        <w:t xml:space="preserve"> </w:t>
      </w:r>
      <w:r w:rsidRPr="0083697D">
        <w:t>and the argument Desktop. The argument Desktop tells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that we want a listing of something other than our current working directory:</w:t>
      </w:r>
    </w:p>
    <w:p w14:paraId="0745E685" w14:textId="3E5D76C3" w:rsidR="0083697D" w:rsidRDefault="0083697D" w:rsidP="0083697D">
      <w:pPr>
        <w:spacing w:after="0"/>
      </w:pPr>
      <w:r>
        <w:t xml:space="preserve">change location command: </w:t>
      </w:r>
      <w:r w:rsidRPr="0083697D">
        <w:rPr>
          <w:rFonts w:ascii="Menlo" w:eastAsiaTheme="minorHAnsi" w:hAnsi="Menlo" w:cs="Menlo"/>
          <w:b/>
          <w:outline/>
          <w:color w:val="ED7D31" w:themeColor="accent2"/>
          <w:sz w:val="22"/>
          <w:szCs w:val="2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-F Desktop/data-shell</w:t>
      </w:r>
    </w:p>
    <w:p w14:paraId="32D854BB" w14:textId="24FADED7" w:rsidR="0083697D" w:rsidRPr="0083697D" w:rsidRDefault="0083697D" w:rsidP="0083697D">
      <w:pPr>
        <w:spacing w:after="0"/>
      </w:pPr>
      <w:r>
        <w:t>Output:</w:t>
      </w:r>
    </w:p>
    <w:p w14:paraId="40E45BBB"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proofErr w:type="spellStart"/>
      <w:r w:rsidRPr="00ED1466">
        <w:rPr>
          <w:rFonts w:ascii="Arial" w:eastAsiaTheme="minorHAnsi" w:hAnsi="Arial" w:cs="Arial"/>
          <w:color w:val="000000"/>
          <w:sz w:val="20"/>
          <w:szCs w:val="20"/>
          <w:lang w:val="en-GB"/>
        </w:rPr>
        <w:t>Roslyns</w:t>
      </w:r>
      <w:proofErr w:type="spellEnd"/>
      <w:r w:rsidRPr="00ED1466">
        <w:rPr>
          <w:rFonts w:ascii="Arial" w:eastAsiaTheme="minorHAnsi" w:hAnsi="Arial" w:cs="Arial"/>
          <w:color w:val="000000"/>
          <w:sz w:val="20"/>
          <w:szCs w:val="20"/>
          <w:lang w:val="en-GB"/>
        </w:rPr>
        <w:t xml:space="preserve">-iMac:~ </w:t>
      </w:r>
      <w:proofErr w:type="spellStart"/>
      <w:r w:rsidRPr="00ED1466">
        <w:rPr>
          <w:rFonts w:ascii="Arial" w:eastAsiaTheme="minorHAnsi" w:hAnsi="Arial" w:cs="Arial"/>
          <w:color w:val="000000"/>
          <w:sz w:val="20"/>
          <w:szCs w:val="20"/>
          <w:lang w:val="en-GB"/>
        </w:rPr>
        <w:t>Tquestudio</w:t>
      </w:r>
      <w:proofErr w:type="spellEnd"/>
      <w:r w:rsidRPr="00ED1466">
        <w:rPr>
          <w:rFonts w:ascii="Arial" w:eastAsiaTheme="minorHAnsi" w:hAnsi="Arial" w:cs="Arial"/>
          <w:color w:val="000000"/>
          <w:sz w:val="20"/>
          <w:szCs w:val="20"/>
          <w:lang w:val="en-GB"/>
        </w:rPr>
        <w:t>$ ls -F Desktop/data-shell</w:t>
      </w:r>
    </w:p>
    <w:p w14:paraId="139FEE7A"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creatures/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molecules/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notes.txt</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solar.pdf</w:t>
      </w:r>
    </w:p>
    <w:p w14:paraId="798C741E"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data/</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north-pacific-gyre/</w:t>
      </w:r>
      <w:r w:rsidRPr="00ED1466">
        <w:rPr>
          <w:rFonts w:ascii="Arial" w:eastAsiaTheme="minorHAnsi" w:hAnsi="Arial" w:cs="Arial"/>
          <w:color w:val="000000"/>
          <w:sz w:val="20"/>
          <w:szCs w:val="20"/>
          <w:lang w:val="en-GB"/>
        </w:rPr>
        <w:tab/>
      </w:r>
      <w:proofErr w:type="spellStart"/>
      <w:r w:rsidRPr="00ED1466">
        <w:rPr>
          <w:rFonts w:ascii="Arial" w:eastAsiaTheme="minorHAnsi" w:hAnsi="Arial" w:cs="Arial"/>
          <w:color w:val="000000"/>
          <w:sz w:val="20"/>
          <w:szCs w:val="20"/>
          <w:lang w:val="en-GB"/>
        </w:rPr>
        <w:t>pizza.cfg</w:t>
      </w:r>
      <w:proofErr w:type="spellEnd"/>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writing/</w:t>
      </w:r>
    </w:p>
    <w:p w14:paraId="34DA134D" w14:textId="77777777" w:rsidR="0083697D" w:rsidRPr="0083697D" w:rsidRDefault="0083697D" w:rsidP="00C7726F"/>
    <w:p w14:paraId="1721977A" w14:textId="26FE6D98" w:rsidR="00483E3E" w:rsidRPr="005362A2" w:rsidRDefault="005362A2" w:rsidP="00C7726F">
      <w:pPr>
        <w:rPr>
          <w:rFonts w:ascii="Arial" w:eastAsiaTheme="minorHAnsi" w:hAnsi="Arial" w:cs="Arial"/>
          <w:color w:val="000000"/>
          <w:sz w:val="20"/>
          <w:szCs w:val="20"/>
          <w:lang w:val="en-GB"/>
        </w:rPr>
      </w:pPr>
      <w:r w:rsidRPr="005362A2">
        <w:rPr>
          <w:rFonts w:ascii="Arial" w:eastAsiaTheme="minorHAnsi" w:hAnsi="Arial" w:cs="Arial"/>
          <w:color w:val="000000"/>
          <w:sz w:val="20"/>
          <w:szCs w:val="20"/>
          <w:lang w:val="en-GB"/>
        </w:rPr>
        <w:t>S</w:t>
      </w:r>
      <w:r w:rsidR="0083697D" w:rsidRPr="005362A2">
        <w:rPr>
          <w:rFonts w:ascii="Arial" w:eastAsiaTheme="minorHAnsi" w:hAnsi="Arial" w:cs="Arial"/>
          <w:color w:val="000000"/>
          <w:sz w:val="20"/>
          <w:szCs w:val="20"/>
          <w:lang w:val="en-GB"/>
        </w:rPr>
        <w:t>ummary of paths:</w:t>
      </w:r>
    </w:p>
    <w:p w14:paraId="7A4FB595" w14:textId="31FECAF0"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 xml:space="preserve">cd . </w:t>
      </w:r>
      <w:r w:rsidRPr="005362A2">
        <w:rPr>
          <w:rStyle w:val="HTMLCode"/>
          <w:rFonts w:ascii="Arial" w:hAnsi="Arial" w:cs="Arial"/>
          <w:color w:val="3D90D9"/>
          <w:shd w:val="clear" w:color="auto" w:fill="E7E7E7"/>
        </w:rPr>
        <w:tab/>
      </w:r>
      <w:r w:rsidRPr="005362A2">
        <w:rPr>
          <w:rFonts w:ascii="Arial" w:hAnsi="Arial" w:cs="Arial"/>
          <w:color w:val="333333"/>
          <w:sz w:val="20"/>
          <w:szCs w:val="20"/>
        </w:rPr>
        <w:t>current directory</w:t>
      </w:r>
    </w:p>
    <w:p w14:paraId="5EF600F3" w14:textId="16BC392C"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 xml:space="preserve">cd / </w:t>
      </w:r>
      <w:r w:rsidRPr="005362A2">
        <w:rPr>
          <w:rStyle w:val="HTMLCode"/>
          <w:rFonts w:ascii="Arial" w:hAnsi="Arial" w:cs="Arial"/>
          <w:color w:val="3D90D9"/>
          <w:shd w:val="clear" w:color="auto" w:fill="E7E7E7"/>
        </w:rPr>
        <w:tab/>
      </w:r>
      <w:r w:rsidRPr="005362A2">
        <w:rPr>
          <w:rFonts w:ascii="Arial" w:hAnsi="Arial" w:cs="Arial"/>
          <w:color w:val="333333"/>
          <w:sz w:val="20"/>
          <w:szCs w:val="20"/>
        </w:rPr>
        <w:t>root directory</w:t>
      </w:r>
    </w:p>
    <w:p w14:paraId="1E8F52CE" w14:textId="03E7DD21" w:rsidR="0083697D" w:rsidRPr="005362A2" w:rsidRDefault="0083697D" w:rsidP="0083697D">
      <w:pPr>
        <w:numPr>
          <w:ilvl w:val="0"/>
          <w:numId w:val="29"/>
        </w:numPr>
        <w:shd w:val="clear" w:color="auto" w:fill="FFFFFF"/>
        <w:spacing w:before="100" w:beforeAutospacing="1" w:after="100" w:afterAutospacing="1"/>
        <w:rPr>
          <w:rFonts w:ascii="Arial" w:hAnsi="Arial" w:cs="Arial"/>
          <w:sz w:val="20"/>
          <w:szCs w:val="20"/>
        </w:rPr>
      </w:pPr>
      <w:r w:rsidRPr="005362A2">
        <w:rPr>
          <w:rStyle w:val="HTMLCode"/>
          <w:rFonts w:ascii="Arial" w:hAnsi="Arial" w:cs="Arial"/>
          <w:color w:val="3D90D9"/>
          <w:shd w:val="clear" w:color="auto" w:fill="E7E7E7"/>
        </w:rPr>
        <w:t>cd /home/</w:t>
      </w:r>
      <w:proofErr w:type="spellStart"/>
      <w:r w:rsidRPr="005362A2">
        <w:rPr>
          <w:rStyle w:val="HTMLCode"/>
          <w:rFonts w:ascii="Arial" w:hAnsi="Arial" w:cs="Arial"/>
          <w:color w:val="3D90D9"/>
          <w:shd w:val="clear" w:color="auto" w:fill="E7E7E7"/>
        </w:rPr>
        <w:t>amanda</w:t>
      </w:r>
      <w:proofErr w:type="spellEnd"/>
      <w:r w:rsidR="005362A2" w:rsidRPr="005362A2">
        <w:rPr>
          <w:rStyle w:val="HTMLCode"/>
          <w:rFonts w:ascii="Arial" w:hAnsi="Arial" w:cs="Arial"/>
          <w:color w:val="3D90D9"/>
          <w:shd w:val="clear" w:color="auto" w:fill="E7E7E7"/>
        </w:rPr>
        <w:t xml:space="preserve"> </w:t>
      </w:r>
      <w:r w:rsidR="005362A2" w:rsidRPr="005362A2">
        <w:rPr>
          <w:rFonts w:ascii="Arial" w:hAnsi="Arial" w:cs="Arial"/>
          <w:sz w:val="20"/>
          <w:szCs w:val="20"/>
        </w:rPr>
        <w:t>change directory and location</w:t>
      </w:r>
    </w:p>
    <w:p w14:paraId="7B686B38" w14:textId="69A55F3F"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goes up two levels</w:t>
      </w:r>
    </w:p>
    <w:p w14:paraId="6FE640FF" w14:textId="73B5B255"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user’s home directory</w:t>
      </w:r>
    </w:p>
    <w:p w14:paraId="6F586800" w14:textId="76596FAB"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home</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navigate into a directory</w:t>
      </w:r>
    </w:p>
    <w:p w14:paraId="2D9AC176" w14:textId="70DAA3C2"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~/data/..</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navigate into a director</w:t>
      </w:r>
      <w:r w:rsidR="00F90AD0" w:rsidRPr="005362A2">
        <w:rPr>
          <w:rFonts w:ascii="Arial" w:hAnsi="Arial" w:cs="Arial"/>
          <w:color w:val="333333"/>
          <w:sz w:val="20"/>
          <w:szCs w:val="20"/>
        </w:rPr>
        <w:t>y</w:t>
      </w:r>
    </w:p>
    <w:p w14:paraId="24FC9047" w14:textId="6DA3FB3B"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 back to the user’s home directory</w:t>
      </w:r>
    </w:p>
    <w:p w14:paraId="17E360C0" w14:textId="08914B12" w:rsidR="0083697D" w:rsidRPr="005362A2" w:rsidRDefault="0083697D" w:rsidP="00C7726F">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 up one level</w:t>
      </w:r>
    </w:p>
    <w:p w14:paraId="6396744E" w14:textId="77777777" w:rsidR="0083697D" w:rsidRDefault="0083697D" w:rsidP="00C7726F"/>
    <w:p w14:paraId="1C01E6C6" w14:textId="77777777" w:rsidR="00C04D84" w:rsidRDefault="00C04D84" w:rsidP="00C04D84">
      <w:pPr>
        <w:rPr>
          <w:b/>
        </w:rPr>
      </w:pPr>
      <w:r>
        <w:rPr>
          <w:b/>
        </w:rPr>
        <w:t>Week 4/ 2 September 2019. Objective: Lesson objective introduction to the Unix Shell</w:t>
      </w:r>
    </w:p>
    <w:p w14:paraId="0D16072F" w14:textId="49CEECEE" w:rsidR="00483E3E" w:rsidRPr="00483E3E" w:rsidRDefault="00C04D84" w:rsidP="00483E3E">
      <w:pPr>
        <w:spacing w:after="0"/>
      </w:pPr>
      <w:r w:rsidRPr="00483E3E">
        <w:t>Result. Understand use of command-line interfaces</w:t>
      </w:r>
      <w:r w:rsidR="00483E3E">
        <w:t xml:space="preserve"> CLI</w:t>
      </w:r>
      <w:r w:rsidRPr="00483E3E">
        <w:t xml:space="preserve"> via Terminal application. Note read-evaluate-print loop. The Shell -- Bash. Command</w:t>
      </w:r>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ls</w:t>
      </w:r>
      <w:r w:rsidRPr="00483E3E">
        <w:t xml:space="preserve"> </w:t>
      </w:r>
      <w:r w:rsidR="00483E3E" w:rsidRPr="00483E3E">
        <w:t>Note: If the shell can’t find a program it will print an error message as</w:t>
      </w:r>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ks</w:t>
      </w:r>
      <w:proofErr w:type="spellEnd"/>
      <w:r w:rsidR="00483E3E">
        <w:t xml:space="preserve">. command not found. </w:t>
      </w:r>
      <w:r w:rsidR="00483E3E" w:rsidRPr="00483E3E">
        <w:t xml:space="preserve">Note: the grammar of a shell allows </w:t>
      </w:r>
      <w:r w:rsidR="00483E3E" w:rsidRPr="00483E3E">
        <w:lastRenderedPageBreak/>
        <w:t>tools to be combined into pipelines to manage large volumes of data automatically.</w:t>
      </w:r>
      <w:r w:rsidR="00483E3E">
        <w:t xml:space="preserve"> Improves workflow and repeat.</w:t>
      </w:r>
    </w:p>
    <w:p w14:paraId="47B31C56" w14:textId="77777777" w:rsidR="00C04D84" w:rsidRPr="00C7726F" w:rsidRDefault="00C04D84" w:rsidP="00C7726F"/>
    <w:p w14:paraId="21B4B5BE" w14:textId="6D31E2DD" w:rsidR="004C1E52" w:rsidRDefault="00C04D84" w:rsidP="004C1E52">
      <w:pPr>
        <w:rPr>
          <w:b/>
        </w:rPr>
      </w:pPr>
      <w:r>
        <w:rPr>
          <w:b/>
        </w:rPr>
        <w:t xml:space="preserve">Week 4/ 2 September 2019. </w:t>
      </w:r>
      <w:r w:rsidR="00C7726F">
        <w:rPr>
          <w:b/>
        </w:rPr>
        <w:t xml:space="preserve">Objective: </w:t>
      </w:r>
      <w:r>
        <w:rPr>
          <w:b/>
        </w:rPr>
        <w:t>Setup for l</w:t>
      </w:r>
      <w:r w:rsidR="00C7726F">
        <w:rPr>
          <w:b/>
        </w:rPr>
        <w:t xml:space="preserve">esson </w:t>
      </w:r>
      <w:r>
        <w:rPr>
          <w:b/>
        </w:rPr>
        <w:t>objective introduction to the</w:t>
      </w:r>
      <w:r w:rsidR="00C7726F">
        <w:rPr>
          <w:b/>
        </w:rPr>
        <w:t xml:space="preserve"> Unix Shell</w:t>
      </w:r>
    </w:p>
    <w:p w14:paraId="01B2B295" w14:textId="77777777" w:rsidR="004C1E52" w:rsidRDefault="00C7726F" w:rsidP="004C1E52">
      <w:r w:rsidRPr="004C1E52">
        <w:t>Action:</w:t>
      </w:r>
      <w:r w:rsidR="004C1E52" w:rsidRPr="004C1E52">
        <w:t xml:space="preserve"> Opened</w:t>
      </w:r>
      <w:r w:rsidRPr="004C1E52">
        <w:t xml:space="preserve"> </w:t>
      </w:r>
      <w:r w:rsidRPr="00C7726F">
        <w:t>http://swcarpentry.github.io/shell-novice</w:t>
      </w:r>
      <w:r w:rsidR="004C1E52" w:rsidRPr="004C1E52">
        <w:t xml:space="preserve">. </w:t>
      </w:r>
    </w:p>
    <w:p w14:paraId="7818388A" w14:textId="67121644" w:rsidR="00C04D84" w:rsidRDefault="00C04D84" w:rsidP="004C1E52">
      <w:r>
        <w:t xml:space="preserve">Steps: </w:t>
      </w:r>
      <w:r w:rsidR="004C1E52" w:rsidRPr="004C1E52">
        <w:t xml:space="preserve">Downloaded </w:t>
      </w:r>
      <w:hyperlink r:id="rId25" w:history="1">
        <w:r w:rsidR="004C1E52" w:rsidRPr="00436AA4">
          <w:t>data-shell.zip</w:t>
        </w:r>
      </w:hyperlink>
      <w:r w:rsidR="004C1E52" w:rsidRPr="00436AA4">
        <w:t> </w:t>
      </w:r>
      <w:r w:rsidR="004C1E52" w:rsidRPr="004C1E52">
        <w:t>on</w:t>
      </w:r>
      <w:r w:rsidR="004C1E52" w:rsidRPr="00436AA4">
        <w:t xml:space="preserve"> Desktop.</w:t>
      </w:r>
      <w:r w:rsidR="004C1E52" w:rsidRPr="004C1E52">
        <w:t xml:space="preserve"> Files </w:t>
      </w:r>
      <w:r w:rsidR="004C1E52" w:rsidRPr="00436AA4">
        <w:t>Unzip</w:t>
      </w:r>
      <w:r w:rsidR="004C1E52">
        <w:t>ped A</w:t>
      </w:r>
      <w:r w:rsidR="004C1E52" w:rsidRPr="00436AA4">
        <w:t xml:space="preserve"> new folder called data-shell on Desktop.</w:t>
      </w:r>
      <w:r w:rsidR="004C1E52">
        <w:t xml:space="preserve"> </w:t>
      </w:r>
      <w:r w:rsidR="004C1E52" w:rsidRPr="00436AA4">
        <w:t>Open</w:t>
      </w:r>
      <w:r>
        <w:t>ed</w:t>
      </w:r>
      <w:r w:rsidR="004C1E52" w:rsidRPr="00436AA4">
        <w:t xml:space="preserve"> terminal and type</w:t>
      </w:r>
      <w:r>
        <w:t>d</w:t>
      </w:r>
      <w:r w:rsidR="004C1E52" w:rsidRPr="00436AA4">
        <w:t> </w:t>
      </w:r>
      <w:r w:rsidR="004C1E52" w:rsidRPr="00436A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w:t>
      </w:r>
      <w:r w:rsidR="004C1E52" w:rsidRPr="00436AA4">
        <w:t xml:space="preserve">, home folder </w:t>
      </w:r>
      <w:r>
        <w:t>is the</w:t>
      </w:r>
      <w:r w:rsidR="004C1E52" w:rsidRPr="00436AA4">
        <w:t xml:space="preserve"> working directory.</w:t>
      </w:r>
      <w:r>
        <w:t xml:space="preserve"> Note: default Unix Shell for Mac OS is Bash access via Terminal in Applications folder.</w:t>
      </w:r>
    </w:p>
    <w:p w14:paraId="4A952E13" w14:textId="09BF198B" w:rsidR="00C7726F" w:rsidRDefault="00C7726F" w:rsidP="0009354B">
      <w:pPr>
        <w:rPr>
          <w:b/>
        </w:rPr>
      </w:pPr>
    </w:p>
    <w:p w14:paraId="7A81B6CD" w14:textId="77777777" w:rsidR="005362A2" w:rsidRPr="005362A2" w:rsidRDefault="005362A2" w:rsidP="005362A2">
      <w:pPr>
        <w:rPr>
          <w:b/>
          <w:bCs/>
        </w:rPr>
      </w:pPr>
      <w:r w:rsidRPr="005362A2">
        <w:rPr>
          <w:b/>
          <w:bCs/>
        </w:rPr>
        <w:t>30 August 2019 Objective: Understand pipes and filters from class notes.</w:t>
      </w:r>
    </w:p>
    <w:p w14:paraId="5D4EC3CB" w14:textId="77777777" w:rsidR="005362A2" w:rsidRDefault="005362A2" w:rsidP="005362A2">
      <w:r>
        <w:t>Action: Connect pipe to a program and use output of the program as input to another program. Sort lines in a file. Example, sort 23000 user names from Titter.</w:t>
      </w:r>
    </w:p>
    <w:p w14:paraId="31BA1D30" w14:textId="0A6EB14D" w:rsidR="005362A2" w:rsidRDefault="005362A2" w:rsidP="005362A2">
      <w:r>
        <w:t>Commands and steps for "knowledge in the head":</w:t>
      </w:r>
    </w:p>
    <w:p w14:paraId="4BFE7721" w14:textId="77777777" w:rsidR="005362A2" w:rsidRDefault="005362A2" w:rsidP="005362A2">
      <w:pPr>
        <w:ind w:left="720"/>
      </w:pPr>
      <w:r>
        <w:t>ls to look into directory</w:t>
      </w:r>
    </w:p>
    <w:p w14:paraId="7C2D0BC5" w14:textId="06E334AF" w:rsidR="005362A2" w:rsidRDefault="005362A2" w:rsidP="005362A2">
      <w:pPr>
        <w:ind w:left="720"/>
      </w:pPr>
      <w:r>
        <w:t>cd change directory</w:t>
      </w:r>
    </w:p>
    <w:p w14:paraId="67297C26" w14:textId="77777777" w:rsidR="005362A2" w:rsidRDefault="005362A2" w:rsidP="005362A2">
      <w:pPr>
        <w:ind w:left="720"/>
      </w:pPr>
      <w:proofErr w:type="spellStart"/>
      <w:r>
        <w:t>wc</w:t>
      </w:r>
      <w:proofErr w:type="spellEnd"/>
      <w:r>
        <w:t xml:space="preserve"> *.</w:t>
      </w:r>
      <w:proofErr w:type="spellStart"/>
      <w:r>
        <w:t>pdb</w:t>
      </w:r>
      <w:proofErr w:type="spellEnd"/>
      <w:r>
        <w:t>. (shows word count)</w:t>
      </w:r>
    </w:p>
    <w:p w14:paraId="3D8CBA1C" w14:textId="77777777" w:rsidR="005362A2" w:rsidRDefault="005362A2" w:rsidP="005362A2">
      <w:pPr>
        <w:ind w:left="720"/>
      </w:pPr>
      <w:r>
        <w:t>-l *.</w:t>
      </w:r>
      <w:proofErr w:type="spellStart"/>
      <w:r>
        <w:t>pdb</w:t>
      </w:r>
      <w:proofErr w:type="spellEnd"/>
      <w:r>
        <w:t xml:space="preserve"> (shows line count)</w:t>
      </w:r>
    </w:p>
    <w:p w14:paraId="5ACCAB1F" w14:textId="77777777" w:rsidR="005362A2" w:rsidRDefault="005362A2" w:rsidP="005362A2">
      <w:pPr>
        <w:ind w:left="720"/>
      </w:pPr>
      <w:r>
        <w:t>Output useful for random stuff. Not useful for saving.</w:t>
      </w:r>
    </w:p>
    <w:p w14:paraId="78CDB420" w14:textId="5568C788" w:rsidR="005362A2" w:rsidRDefault="005362A2" w:rsidP="005362A2">
      <w:pPr>
        <w:ind w:left="720"/>
      </w:pPr>
      <w:r>
        <w:t>Use angle bracket to redirect output to a file</w:t>
      </w:r>
    </w:p>
    <w:p w14:paraId="06843719" w14:textId="77777777" w:rsidR="005362A2" w:rsidRDefault="005362A2" w:rsidP="005362A2">
      <w:pPr>
        <w:ind w:left="720"/>
      </w:pPr>
      <w:r>
        <w:t>Use arrow up to go back in history</w:t>
      </w:r>
    </w:p>
    <w:p w14:paraId="19427D25" w14:textId="77777777" w:rsidR="005362A2" w:rsidRDefault="005362A2" w:rsidP="005362A2">
      <w:pPr>
        <w:ind w:left="720"/>
      </w:pPr>
      <w:r>
        <w:t>Sort default is alpha numeric</w:t>
      </w:r>
    </w:p>
    <w:p w14:paraId="26C7BDB9" w14:textId="77777777" w:rsidR="005362A2" w:rsidRDefault="005362A2" w:rsidP="005362A2">
      <w:pPr>
        <w:ind w:left="720"/>
      </w:pPr>
      <w:proofErr w:type="spellStart"/>
      <w:r>
        <w:t>Wc</w:t>
      </w:r>
      <w:proofErr w:type="spellEnd"/>
      <w:r>
        <w:t xml:space="preserve"> -l *.</w:t>
      </w:r>
      <w:proofErr w:type="spellStart"/>
      <w:r>
        <w:t>pdb</w:t>
      </w:r>
      <w:proofErr w:type="spellEnd"/>
      <w:r>
        <w:t xml:space="preserve"> &gt;</w:t>
      </w:r>
    </w:p>
    <w:p w14:paraId="57C62E68" w14:textId="77777777" w:rsidR="005362A2" w:rsidRDefault="005362A2" w:rsidP="005362A2">
      <w:pPr>
        <w:ind w:left="720"/>
      </w:pPr>
      <w:r>
        <w:t>View file contents cat lengths.txt</w:t>
      </w:r>
    </w:p>
    <w:p w14:paraId="68EF4191" w14:textId="77777777" w:rsidR="005362A2" w:rsidRDefault="005362A2" w:rsidP="005362A2">
      <w:r w:rsidRPr="00674F4B">
        <w:rPr>
          <w:highlight w:val="yellow"/>
        </w:rPr>
        <w:t>Redirection</w:t>
      </w:r>
      <w:r>
        <w:rPr>
          <w:highlight w:val="yellow"/>
        </w:rPr>
        <w:t xml:space="preserve"> of a</w:t>
      </w:r>
      <w:r w:rsidRPr="00674F4B">
        <w:rPr>
          <w:highlight w:val="yellow"/>
        </w:rPr>
        <w:t xml:space="preserve"> filtered output of a file into a file and viewed the file.</w:t>
      </w:r>
    </w:p>
    <w:p w14:paraId="3DB34632" w14:textId="77777777" w:rsidR="005362A2" w:rsidRDefault="005362A2" w:rsidP="005362A2">
      <w:pPr>
        <w:ind w:left="720"/>
      </w:pPr>
      <w:r>
        <w:t>cat  ~/Desktop/data-shell.zip</w:t>
      </w:r>
    </w:p>
    <w:p w14:paraId="2198C2EF" w14:textId="77777777" w:rsidR="005362A2" w:rsidRDefault="005362A2" w:rsidP="005362A2">
      <w:pPr>
        <w:ind w:left="720"/>
      </w:pPr>
      <w:r>
        <w:t>control l clear.</w:t>
      </w:r>
    </w:p>
    <w:p w14:paraId="7C7B0B56" w14:textId="77777777" w:rsidR="005362A2" w:rsidRDefault="005362A2" w:rsidP="005362A2">
      <w:pPr>
        <w:ind w:left="720"/>
      </w:pPr>
      <w:r>
        <w:t>Input text. sort -n</w:t>
      </w:r>
    </w:p>
    <w:p w14:paraId="176ECB25" w14:textId="77777777" w:rsidR="005362A2" w:rsidRDefault="005362A2" w:rsidP="005362A2">
      <w:pPr>
        <w:ind w:left="720"/>
      </w:pPr>
      <w:proofErr w:type="spellStart"/>
      <w:r>
        <w:t>Wc</w:t>
      </w:r>
      <w:proofErr w:type="spellEnd"/>
      <w:r>
        <w:t xml:space="preserve"> get word count -l run list of files *.</w:t>
      </w:r>
      <w:proofErr w:type="spellStart"/>
      <w:r>
        <w:t>pdb</w:t>
      </w:r>
      <w:proofErr w:type="spellEnd"/>
      <w:r>
        <w:t xml:space="preserve">  pipe links to a file sort top output</w:t>
      </w:r>
    </w:p>
    <w:p w14:paraId="63421DE5" w14:textId="77777777" w:rsidR="005362A2" w:rsidRPr="0009354B" w:rsidRDefault="005362A2" w:rsidP="0009354B">
      <w:pPr>
        <w:rPr>
          <w:b/>
        </w:rPr>
      </w:pPr>
    </w:p>
    <w:p w14:paraId="11BD3F55" w14:textId="02B83150" w:rsidR="00841331" w:rsidRPr="00841331" w:rsidRDefault="00950E6E" w:rsidP="00950E6E">
      <w:r w:rsidRPr="00483E3E">
        <w:rPr>
          <w:b/>
          <w:bCs/>
        </w:rPr>
        <w:t xml:space="preserve">Week 4. </w:t>
      </w:r>
      <w:r w:rsidR="00D1472B" w:rsidRPr="00483E3E">
        <w:rPr>
          <w:b/>
          <w:bCs/>
        </w:rPr>
        <w:t xml:space="preserve">23 August: </w:t>
      </w:r>
      <w:r w:rsidR="00841331" w:rsidRPr="00483E3E">
        <w:rPr>
          <w:b/>
          <w:bCs/>
        </w:rPr>
        <w:t>Spreadsheets for Social Sciences</w:t>
      </w:r>
      <w:r w:rsidR="00841331">
        <w:t xml:space="preserve"> </w:t>
      </w:r>
      <w:r w:rsidR="00841331" w:rsidRPr="00841331">
        <w:rPr>
          <w:rFonts w:eastAsiaTheme="majorEastAsia"/>
        </w:rPr>
        <w:t>https://datacarpentry.org/spreadsheets-socialsci/</w:t>
      </w:r>
    </w:p>
    <w:p w14:paraId="6167AC57" w14:textId="188A44BF" w:rsidR="00841331" w:rsidRPr="00E306C0" w:rsidRDefault="00841331" w:rsidP="00950E6E">
      <w:r w:rsidRPr="00E306C0">
        <w:t xml:space="preserve">Action: Export the csv. View it in a text editor like </w:t>
      </w:r>
      <w:r w:rsidRPr="005362A2">
        <w:rPr>
          <w:highlight w:val="yellow"/>
        </w:rPr>
        <w:t>Atom.io</w:t>
      </w:r>
      <w:r w:rsidRPr="00E306C0">
        <w:t xml:space="preserve">, Sublime Text, or notepad++ Think about the benefits of an always-readable and not tied to a subscription or specific program data format. </w:t>
      </w:r>
    </w:p>
    <w:p w14:paraId="0C2078CF" w14:textId="287AC679" w:rsidR="00841331" w:rsidRPr="005362A2" w:rsidRDefault="00950E6E" w:rsidP="00950E6E">
      <w:pPr>
        <w:rPr>
          <w:b/>
          <w:bCs/>
        </w:rPr>
      </w:pPr>
      <w:r w:rsidRPr="005362A2">
        <w:rPr>
          <w:b/>
          <w:bCs/>
        </w:rPr>
        <w:lastRenderedPageBreak/>
        <w:t xml:space="preserve">1. </w:t>
      </w:r>
      <w:r w:rsidR="00841331" w:rsidRPr="005362A2">
        <w:rPr>
          <w:b/>
          <w:bCs/>
        </w:rPr>
        <w:t>Lesson</w:t>
      </w:r>
      <w:r w:rsidRPr="005362A2">
        <w:rPr>
          <w:b/>
          <w:bCs/>
        </w:rPr>
        <w:t xml:space="preserve"> objective</w:t>
      </w:r>
      <w:r w:rsidR="00841331" w:rsidRPr="005362A2">
        <w:rPr>
          <w:b/>
          <w:bCs/>
        </w:rPr>
        <w:t xml:space="preserve">: </w:t>
      </w:r>
      <w:r w:rsidRPr="005362A2">
        <w:rPr>
          <w:b/>
          <w:bCs/>
        </w:rPr>
        <w:t>Dates as Data. Do t</w:t>
      </w:r>
      <w:r w:rsidR="00841331" w:rsidRPr="005362A2">
        <w:rPr>
          <w:b/>
          <w:bCs/>
        </w:rPr>
        <w:t>asks for data organization and practices for effective data wrangling</w:t>
      </w:r>
    </w:p>
    <w:p w14:paraId="16681850" w14:textId="419113A1" w:rsidR="00841331" w:rsidRPr="00841331" w:rsidRDefault="00950E6E" w:rsidP="00950E6E">
      <w:r>
        <w:t xml:space="preserve">Action. </w:t>
      </w:r>
      <w:r w:rsidR="00841331" w:rsidRPr="00841331">
        <w:t>1 10 mins.  Dates as data. Dates are inconsistent in presentation which is problematic for data automation. Fact: In Excel date is stored a number 41822, and 41822 + 90 = 41912 which Excel interprets as the 30 September 2014. Regional variations of date cause data errors, best to note date data (month, day, and year).</w:t>
      </w:r>
    </w:p>
    <w:p w14:paraId="48F4F5D9" w14:textId="4580A9C2" w:rsidR="00841331" w:rsidRDefault="00841331" w:rsidP="00950E6E">
      <w:r>
        <w:t xml:space="preserve">Action. </w:t>
      </w:r>
      <w:r w:rsidR="00950E6E">
        <w:t xml:space="preserve">Tasks, split dates into component value for ease in handling. Action for exercise: add three new columns, input month, day, year as numeric (general) entry. </w:t>
      </w:r>
      <w:r w:rsidRPr="00841331">
        <w:t>Saved</w:t>
      </w:r>
      <w:r w:rsidR="00950E6E">
        <w:t xml:space="preserve"> file.</w:t>
      </w:r>
    </w:p>
    <w:p w14:paraId="40DD5C13" w14:textId="29444D50" w:rsidR="00950E6E" w:rsidRPr="00841331" w:rsidRDefault="00950E6E" w:rsidP="00950E6E">
      <w:r>
        <w:t xml:space="preserve">Action. 2. Default year. Noted spreadsheet defaults to current year, where no value is applied. Can throw out data through the date default. Note to use caution with historical data. Excel translate post 1900 dates into internal format, resulting in mixed data. </w:t>
      </w:r>
    </w:p>
    <w:p w14:paraId="76B2C276" w14:textId="45325B4D" w:rsidR="0034555F" w:rsidRPr="00841331" w:rsidRDefault="0034555F" w:rsidP="00950E6E"/>
    <w:p w14:paraId="70DF98D6" w14:textId="4188A918" w:rsidR="00841331" w:rsidRPr="005362A2" w:rsidRDefault="00950E6E" w:rsidP="00841331">
      <w:pPr>
        <w:rPr>
          <w:b/>
          <w:bCs/>
        </w:rPr>
      </w:pPr>
      <w:r w:rsidRPr="005362A2">
        <w:rPr>
          <w:b/>
          <w:bCs/>
        </w:rPr>
        <w:t xml:space="preserve">2. Lesson objective: </w:t>
      </w:r>
      <w:r w:rsidR="00841331" w:rsidRPr="005362A2">
        <w:rPr>
          <w:b/>
          <w:bCs/>
        </w:rPr>
        <w:t>Quality assurance</w:t>
      </w:r>
      <w:r w:rsidRPr="005362A2">
        <w:rPr>
          <w:b/>
          <w:bCs/>
        </w:rPr>
        <w:t>—lessons to limit error in data entry.</w:t>
      </w:r>
    </w:p>
    <w:p w14:paraId="07743754" w14:textId="25BF5753" w:rsidR="00950E6E" w:rsidRDefault="00950E6E" w:rsidP="00841331">
      <w:r>
        <w:t xml:space="preserve">Note. Validate data on input. Age should be numeric greater than 0 and less than 120. Can note these as example of acceptable values for cells. </w:t>
      </w:r>
    </w:p>
    <w:p w14:paraId="2C89BE75" w14:textId="14292FA3" w:rsidR="00950E6E" w:rsidRPr="00950E6E" w:rsidRDefault="00950E6E" w:rsidP="00950E6E">
      <w:r>
        <w:t xml:space="preserve">Action: </w:t>
      </w:r>
      <w:r w:rsidRPr="00950E6E">
        <w:t>Restricting data to a numeric range</w:t>
      </w:r>
      <w:r>
        <w:t xml:space="preserve"> and </w:t>
      </w:r>
      <w:r w:rsidRPr="00950E6E">
        <w:t>Restricting data to entries from a list</w:t>
      </w:r>
      <w:r>
        <w:t>.</w:t>
      </w:r>
    </w:p>
    <w:p w14:paraId="3885D269" w14:textId="7B709A17" w:rsidR="00950E6E" w:rsidRDefault="003F4C21" w:rsidP="00132EE4">
      <w:pPr>
        <w:pStyle w:val="ListParagraph"/>
        <w:numPr>
          <w:ilvl w:val="0"/>
          <w:numId w:val="26"/>
        </w:numPr>
      </w:pPr>
      <w:r>
        <w:t xml:space="preserve">Step one. Copy data to new tab. Task using data sheet titled. </w:t>
      </w:r>
      <w:proofErr w:type="spellStart"/>
      <w:r>
        <w:t>SAFI_clean</w:t>
      </w:r>
      <w:proofErr w:type="spellEnd"/>
      <w:r>
        <w:t xml:space="preserve">. Selected </w:t>
      </w:r>
      <w:proofErr w:type="spellStart"/>
      <w:r>
        <w:t>no_members</w:t>
      </w:r>
      <w:proofErr w:type="spellEnd"/>
      <w:r>
        <w:t xml:space="preserve"> column amended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data validation field </w:t>
      </w:r>
      <w:r>
        <w:t xml:space="preserve">for range minimum 1 and maximum 30. Tested result. Working okay. </w:t>
      </w:r>
    </w:p>
    <w:p w14:paraId="0C50496C" w14:textId="0306B0B8" w:rsidR="00950E6E" w:rsidRDefault="003F4C21" w:rsidP="00132EE4">
      <w:pPr>
        <w:pStyle w:val="ListParagraph"/>
        <w:numPr>
          <w:ilvl w:val="0"/>
          <w:numId w:val="26"/>
        </w:numPr>
      </w:pPr>
      <w:r>
        <w:t xml:space="preserve">Step two. Task add message for error return.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t xml:space="preserve">. </w:t>
      </w:r>
    </w:p>
    <w:p w14:paraId="27B5DC0F" w14:textId="73A10829" w:rsidR="00950E6E" w:rsidRDefault="003F4C21" w:rsidP="00132EE4">
      <w:pPr>
        <w:pStyle w:val="ListParagraph"/>
        <w:numPr>
          <w:ilvl w:val="0"/>
          <w:numId w:val="26"/>
        </w:numPr>
      </w:pPr>
      <w:r>
        <w:t xml:space="preserve">Step three. Customised resulting message for </w:t>
      </w:r>
      <w:r w:rsidR="00132EE4">
        <w:t xml:space="preserve">years living for a data range between 0 and 120 using </w:t>
      </w:r>
      <w:r w:rsidR="00132EE4"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rsidR="00132EE4">
        <w:t>.</w:t>
      </w:r>
    </w:p>
    <w:p w14:paraId="03C301F0" w14:textId="6316DED8" w:rsidR="00132EE4" w:rsidRDefault="00132EE4" w:rsidP="00132EE4">
      <w:r>
        <w:t xml:space="preserve">Action: Restrict data to entries from a list. Followed action using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Data Validation</w:t>
      </w:r>
      <w:r>
        <w:t xml:space="preserve">, Settings, added an input message: </w:t>
      </w:r>
      <w:r w:rsidRPr="00132EE4">
        <w:t xml:space="preserve">grass, </w:t>
      </w:r>
      <w:proofErr w:type="spellStart"/>
      <w:r w:rsidRPr="00132EE4">
        <w:t>muddaub</w:t>
      </w:r>
      <w:proofErr w:type="spellEnd"/>
      <w:r w:rsidRPr="00132EE4">
        <w:t xml:space="preserve">, </w:t>
      </w:r>
      <w:proofErr w:type="spellStart"/>
      <w:r w:rsidRPr="00132EE4">
        <w:t>burntbricks</w:t>
      </w:r>
      <w:proofErr w:type="spellEnd"/>
      <w:r w:rsidRPr="00132EE4">
        <w:t xml:space="preserve">, </w:t>
      </w:r>
      <w:proofErr w:type="spellStart"/>
      <w:r w:rsidRPr="00132EE4">
        <w:t>sunbricks</w:t>
      </w:r>
      <w:proofErr w:type="spellEnd"/>
      <w:r w:rsidRPr="00132EE4">
        <w:t>, cement</w:t>
      </w:r>
      <w:r>
        <w:t>. Drop box for controlled vocabulary now functional.</w:t>
      </w:r>
    </w:p>
    <w:p w14:paraId="55200C36" w14:textId="4402598C" w:rsidR="00841331" w:rsidRDefault="00950E6E" w:rsidP="00841331">
      <w:r>
        <w:t xml:space="preserve">3. </w:t>
      </w:r>
      <w:r w:rsidR="00132EE4">
        <w:t xml:space="preserve">Lesson objective. </w:t>
      </w:r>
      <w:r w:rsidR="00841331">
        <w:t>Exporting data.</w:t>
      </w:r>
      <w:r w:rsidR="00132EE4">
        <w:t xml:space="preserve"> To practice exporting data from spreadsheets and store in a universal file format.</w:t>
      </w:r>
    </w:p>
    <w:p w14:paraId="4879A3E8" w14:textId="3B904919" w:rsidR="00132EE4" w:rsidRPr="00132EE4" w:rsidRDefault="00132EE4" w:rsidP="0082126C">
      <w:r w:rsidRPr="00132EE4">
        <w:t xml:space="preserve">Step one. Open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file</w:t>
      </w:r>
      <w:r w:rsidRPr="00132EE4">
        <w:t xml:space="preserve"> and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save as</w:t>
      </w:r>
      <w:r w:rsidRPr="00132EE4">
        <w:t xml:space="preserve"> csv. Note: CSV files can be opened in Excel</w:t>
      </w:r>
      <w:r>
        <w:t>. File saved as SAFI</w:t>
      </w:r>
      <w:r w:rsidR="0082126C">
        <w:t>_clean_2.csv</w:t>
      </w:r>
    </w:p>
    <w:p w14:paraId="139CCF7A" w14:textId="047F42C6" w:rsidR="0082126C" w:rsidRPr="0082126C" w:rsidRDefault="0082126C" w:rsidP="0082126C">
      <w:pPr>
        <w:spacing w:after="0"/>
      </w:pPr>
      <w:r w:rsidRPr="0082126C">
        <w:t>Note: When using data that contains commas, enclose the fields with double quotes</w:t>
      </w:r>
    </w:p>
    <w:p w14:paraId="29322D4C" w14:textId="35346DAE" w:rsidR="00132EE4" w:rsidRPr="00841331" w:rsidRDefault="00132EE4" w:rsidP="0082126C"/>
    <w:p w14:paraId="6E0B1A8A" w14:textId="77777777" w:rsidR="0034555F" w:rsidRDefault="0034555F" w:rsidP="00841331"/>
    <w:p w14:paraId="5F25722D" w14:textId="77777777" w:rsidR="00CA5E42" w:rsidRPr="00896601" w:rsidRDefault="00CA5E42" w:rsidP="00CA5E42">
      <w:r w:rsidRPr="00896601">
        <w:rPr>
          <w:b/>
        </w:rPr>
        <w:t>Task three: Data carpentry exercise: formatting problems</w:t>
      </w:r>
      <w:r>
        <w:t xml:space="preserve"> </w:t>
      </w:r>
      <w:hyperlink r:id="rId26" w:history="1">
        <w:r w:rsidRPr="002A1BCF">
          <w:rPr>
            <w:rStyle w:val="Hyperlink"/>
          </w:rPr>
          <w:t>https://datacarpentry.org/spreadsheets-socialsci/02-common-mistakes/</w:t>
        </w:r>
      </w:hyperlink>
    </w:p>
    <w:p w14:paraId="3A9A1751" w14:textId="77777777" w:rsidR="00CA5E42" w:rsidRPr="00896601" w:rsidRDefault="00CA5E42" w:rsidP="00CA5E42">
      <w:r>
        <w:t>Action: 20 Min duration. Start: 22.51 End 22:59</w:t>
      </w:r>
    </w:p>
    <w:p w14:paraId="447D58A4" w14:textId="77777777" w:rsidR="00CA5E42" w:rsidRDefault="00CA5E42" w:rsidP="00CA5E42">
      <w:r>
        <w:t xml:space="preserve">Note: Observe errors in tables. </w:t>
      </w:r>
    </w:p>
    <w:p w14:paraId="17BE59BB" w14:textId="77777777" w:rsidR="00CA5E42" w:rsidRDefault="00CA5E42" w:rsidP="00CA5E42">
      <w:r>
        <w:t>Adding here for ready reference, tidy data rules noted as key points to this section:</w:t>
      </w:r>
    </w:p>
    <w:p w14:paraId="7C851FB7" w14:textId="77777777" w:rsidR="00CA5E42" w:rsidRPr="00896601" w:rsidRDefault="00CA5E42" w:rsidP="00CA5E42">
      <w:pPr>
        <w:pStyle w:val="ListParagraph"/>
        <w:numPr>
          <w:ilvl w:val="0"/>
          <w:numId w:val="12"/>
        </w:numPr>
      </w:pPr>
      <w:r>
        <w:t>one</w:t>
      </w:r>
      <w:r w:rsidRPr="00896601">
        <w:t xml:space="preserve"> table</w:t>
      </w:r>
      <w:r>
        <w:t xml:space="preserve"> for one</w:t>
      </w:r>
      <w:r w:rsidRPr="00896601">
        <w:t xml:space="preserve"> spreadsheet.</w:t>
      </w:r>
    </w:p>
    <w:p w14:paraId="1A1EA5F2" w14:textId="16F554CE" w:rsidR="00CA5E42" w:rsidRDefault="00CA5E42" w:rsidP="00CA5E42">
      <w:pPr>
        <w:pStyle w:val="ListParagraph"/>
        <w:numPr>
          <w:ilvl w:val="0"/>
          <w:numId w:val="12"/>
        </w:numPr>
      </w:pPr>
      <w:r>
        <w:t>keep</w:t>
      </w:r>
      <w:r w:rsidRPr="00896601">
        <w:t xml:space="preserve"> data </w:t>
      </w:r>
      <w:r>
        <w:t>in one</w:t>
      </w:r>
      <w:r w:rsidRPr="00896601">
        <w:t xml:space="preserve"> tab</w:t>
      </w:r>
    </w:p>
    <w:p w14:paraId="24D0EF23" w14:textId="77777777" w:rsidR="00CA5E42" w:rsidRPr="00896601" w:rsidRDefault="00CA5E42" w:rsidP="00CA5E42">
      <w:pPr>
        <w:pStyle w:val="ListParagraph"/>
        <w:numPr>
          <w:ilvl w:val="0"/>
          <w:numId w:val="12"/>
        </w:numPr>
      </w:pPr>
      <w:r w:rsidRPr="00896601">
        <w:lastRenderedPageBreak/>
        <w:t xml:space="preserve">use a new tab </w:t>
      </w:r>
      <w:r>
        <w:t xml:space="preserve">and copy when cleaning the </w:t>
      </w:r>
      <w:r w:rsidRPr="00896601">
        <w:t xml:space="preserve">data </w:t>
      </w:r>
      <w:r>
        <w:t>up</w:t>
      </w:r>
    </w:p>
    <w:p w14:paraId="7E72CA5B" w14:textId="77777777" w:rsidR="00CA5E42" w:rsidRPr="00896601" w:rsidRDefault="00CA5E42" w:rsidP="00CA5E42">
      <w:pPr>
        <w:pStyle w:val="ListParagraph"/>
        <w:numPr>
          <w:ilvl w:val="0"/>
          <w:numId w:val="12"/>
        </w:numPr>
      </w:pPr>
      <w:r>
        <w:t xml:space="preserve">note </w:t>
      </w:r>
      <w:r w:rsidRPr="00896601">
        <w:t>zeros as zeros</w:t>
      </w:r>
      <w:r>
        <w:t xml:space="preserve"> [0]</w:t>
      </w:r>
    </w:p>
    <w:p w14:paraId="14CA118D" w14:textId="77777777" w:rsidR="00CA5E42" w:rsidRPr="00896601" w:rsidRDefault="00CA5E42" w:rsidP="00CA5E42">
      <w:pPr>
        <w:pStyle w:val="ListParagraph"/>
        <w:numPr>
          <w:ilvl w:val="0"/>
          <w:numId w:val="12"/>
        </w:numPr>
      </w:pPr>
      <w:r>
        <w:t>use</w:t>
      </w:r>
      <w:r w:rsidRPr="00896601">
        <w:t xml:space="preserve"> null value </w:t>
      </w:r>
      <w:r>
        <w:t>for</w:t>
      </w:r>
      <w:r w:rsidRPr="00896601">
        <w:t xml:space="preserve"> missing data.</w:t>
      </w:r>
    </w:p>
    <w:p w14:paraId="271017E1" w14:textId="77777777" w:rsidR="00CA5E42" w:rsidRPr="00896601" w:rsidRDefault="00CA5E42" w:rsidP="00CA5E42">
      <w:pPr>
        <w:pStyle w:val="ListParagraph"/>
        <w:numPr>
          <w:ilvl w:val="0"/>
          <w:numId w:val="12"/>
        </w:numPr>
      </w:pPr>
      <w:r>
        <w:t>avoid</w:t>
      </w:r>
      <w:r w:rsidRPr="00896601">
        <w:t xml:space="preserve"> formatting</w:t>
      </w:r>
      <w:r>
        <w:t xml:space="preserve"> for presentation</w:t>
      </w:r>
    </w:p>
    <w:p w14:paraId="2F70DB6C" w14:textId="77777777" w:rsidR="00CA5E42" w:rsidRPr="00896601" w:rsidRDefault="00CA5E42" w:rsidP="00CA5E42">
      <w:pPr>
        <w:pStyle w:val="ListParagraph"/>
        <w:numPr>
          <w:ilvl w:val="0"/>
          <w:numId w:val="12"/>
        </w:numPr>
      </w:pPr>
      <w:r>
        <w:t>keep</w:t>
      </w:r>
      <w:r w:rsidRPr="00896601">
        <w:t xml:space="preserve"> comments in a separate column</w:t>
      </w:r>
    </w:p>
    <w:p w14:paraId="179E790E" w14:textId="77777777" w:rsidR="00CA5E42" w:rsidRPr="00896601" w:rsidRDefault="00CA5E42" w:rsidP="00CA5E42">
      <w:pPr>
        <w:pStyle w:val="ListParagraph"/>
        <w:numPr>
          <w:ilvl w:val="0"/>
          <w:numId w:val="12"/>
        </w:numPr>
      </w:pPr>
      <w:r>
        <w:t xml:space="preserve">place </w:t>
      </w:r>
      <w:r w:rsidRPr="00896601">
        <w:t xml:space="preserve">unit </w:t>
      </w:r>
      <w:r>
        <w:t xml:space="preserve">of data </w:t>
      </w:r>
      <w:r w:rsidRPr="00896601">
        <w:t xml:space="preserve">in </w:t>
      </w:r>
      <w:r>
        <w:t xml:space="preserve">the </w:t>
      </w:r>
      <w:r w:rsidRPr="00896601">
        <w:t>column head</w:t>
      </w:r>
      <w:r>
        <w:t>er</w:t>
      </w:r>
    </w:p>
    <w:p w14:paraId="3596D81E" w14:textId="77777777" w:rsidR="00CA5E42" w:rsidRDefault="00CA5E42" w:rsidP="00CA5E42">
      <w:pPr>
        <w:pStyle w:val="ListParagraph"/>
        <w:numPr>
          <w:ilvl w:val="0"/>
          <w:numId w:val="12"/>
        </w:numPr>
      </w:pPr>
      <w:r>
        <w:t>place</w:t>
      </w:r>
      <w:r w:rsidRPr="00896601">
        <w:t xml:space="preserve"> one piece of information </w:t>
      </w:r>
      <w:r>
        <w:t>in each</w:t>
      </w:r>
      <w:r w:rsidRPr="00896601">
        <w:t xml:space="preserve"> cell</w:t>
      </w:r>
      <w:r>
        <w:t>, avoid multiple on one cell</w:t>
      </w:r>
    </w:p>
    <w:p w14:paraId="76EDBC0E" w14:textId="77777777" w:rsidR="00CA5E42" w:rsidRDefault="00CA5E42" w:rsidP="00CA5E42">
      <w:pPr>
        <w:pStyle w:val="ListParagraph"/>
        <w:numPr>
          <w:ilvl w:val="0"/>
          <w:numId w:val="12"/>
        </w:numPr>
      </w:pPr>
      <w:r>
        <w:t xml:space="preserve">don’t use </w:t>
      </w:r>
      <w:r w:rsidRPr="00896601">
        <w:t xml:space="preserve">special characters in </w:t>
      </w:r>
      <w:r>
        <w:t>the</w:t>
      </w:r>
      <w:r w:rsidRPr="00896601">
        <w:t xml:space="preserve"> data</w:t>
      </w:r>
    </w:p>
    <w:p w14:paraId="19545807" w14:textId="77777777" w:rsidR="00CA5E42" w:rsidRPr="00896601" w:rsidRDefault="00CA5E42" w:rsidP="00CA5E42">
      <w:pPr>
        <w:pStyle w:val="ListParagraph"/>
        <w:numPr>
          <w:ilvl w:val="0"/>
          <w:numId w:val="12"/>
        </w:numPr>
      </w:pPr>
      <w:r>
        <w:t>don’t use spaces, numbers or special characters in the column header</w:t>
      </w:r>
    </w:p>
    <w:p w14:paraId="6F92C297" w14:textId="77777777" w:rsidR="0009354B" w:rsidRPr="0009354B" w:rsidRDefault="0009354B" w:rsidP="0009354B">
      <w:pPr>
        <w:rPr>
          <w:b/>
        </w:rPr>
      </w:pPr>
      <w:r w:rsidRPr="0009354B">
        <w:rPr>
          <w:b/>
        </w:rPr>
        <w:t xml:space="preserve">Task two: Data carpentry exercise: formatting data tables in spreadsheets. </w:t>
      </w:r>
    </w:p>
    <w:p w14:paraId="6C40119D" w14:textId="77777777" w:rsidR="0009354B" w:rsidRDefault="0009354B" w:rsidP="0034555F">
      <w:r>
        <w:t>Action: 15 min duration, 15 min exercises. Start 22:21. Complete 22:47</w:t>
      </w:r>
    </w:p>
    <w:p w14:paraId="70F0B07D" w14:textId="77777777" w:rsidR="0009354B" w:rsidRPr="00856F69" w:rsidRDefault="0009354B" w:rsidP="0034555F">
      <w:r w:rsidRPr="00856F69">
        <w:t xml:space="preserve">Noted importance of </w:t>
      </w:r>
      <w:r>
        <w:t xml:space="preserve">using </w:t>
      </w:r>
      <w:r w:rsidRPr="00856F69">
        <w:t>well-formatted tables from the outset</w:t>
      </w:r>
      <w:r>
        <w:t>. Note best to automate conversion for optimal layout/format where different software or interface requires it.</w:t>
      </w:r>
    </w:p>
    <w:p w14:paraId="5CAFA05F" w14:textId="77777777" w:rsidR="0009354B" w:rsidRDefault="0009354B" w:rsidP="0034555F">
      <w:r>
        <w:t>1. Open messy data sheet.</w:t>
      </w:r>
    </w:p>
    <w:p w14:paraId="58A84B2E" w14:textId="77777777" w:rsidR="0009354B" w:rsidRDefault="0009354B" w:rsidP="0034555F">
      <w:r>
        <w:t xml:space="preserve">Note: Messy has two tabs. The data table formats are inconsistent. </w:t>
      </w:r>
    </w:p>
    <w:p w14:paraId="4B59086A" w14:textId="77777777" w:rsidR="0009354B" w:rsidRDefault="0009354B" w:rsidP="0009354B">
      <w:pPr>
        <w:pStyle w:val="ListParagraph"/>
        <w:numPr>
          <w:ilvl w:val="0"/>
          <w:numId w:val="12"/>
        </w:numPr>
      </w:pPr>
      <w:r>
        <w:t>the spreadsheet has three tables. Mixed use of numeric and text which should be consistent. Difficult to read both tables because of inconsistent formatting. Information/data is confusing. Zeros should be added to record zero. Missing data should have null entry. Comments should be in a separate column not mixed in the data columns. The units of the measures should appear in the header for each column. Special characters should not be used in data headings or in the data.</w:t>
      </w:r>
    </w:p>
    <w:p w14:paraId="31A4A925" w14:textId="77777777" w:rsidR="0009354B" w:rsidRDefault="0009354B" w:rsidP="0034555F">
      <w:r>
        <w:t xml:space="preserve">2. Open clean version of data. </w:t>
      </w:r>
    </w:p>
    <w:p w14:paraId="14F9B3BB" w14:textId="31E9C02B" w:rsidR="0009354B" w:rsidRPr="00EC0C0E" w:rsidRDefault="0034555F" w:rsidP="0034555F">
      <w:r>
        <w:t>Question</w:t>
      </w:r>
      <w:r w:rsidR="0009354B" w:rsidRPr="00EC0C0E">
        <w:t xml:space="preserve">: What is not immediately obvious to me about this data? What questions would I need to know the answers to in order to </w:t>
      </w:r>
      <w:proofErr w:type="spellStart"/>
      <w:r w:rsidR="0009354B" w:rsidRPr="00EC0C0E">
        <w:t>analyze</w:t>
      </w:r>
      <w:proofErr w:type="spellEnd"/>
      <w:r w:rsidR="0009354B" w:rsidRPr="00EC0C0E">
        <w:t xml:space="preserve"> and interpret this data? What types of metadata that should be recorded about this dataset.</w:t>
      </w:r>
    </w:p>
    <w:p w14:paraId="471F76B2" w14:textId="72B59AF1" w:rsidR="00CA5E42" w:rsidRDefault="0034555F" w:rsidP="0034555F">
      <w:r>
        <w:t xml:space="preserve">Result: </w:t>
      </w:r>
      <w:r w:rsidR="0009354B">
        <w:t xml:space="preserve">It is not clear what the questions were for the data results, this could be noted. Metadata is free text for comments, units used in this sheet they disrupt the format of the data file and better placed in a codebook. Use a standard, such as Data Documentation Initiative (DDI) for </w:t>
      </w:r>
      <w:r w:rsidR="0009354B" w:rsidRPr="00EC0C0E">
        <w:t xml:space="preserve">reference: </w:t>
      </w:r>
      <w:hyperlink r:id="rId27" w:history="1">
        <w:r w:rsidR="0009354B" w:rsidRPr="00EC0C0E">
          <w:t>http://www.ddialliance.org/</w:t>
        </w:r>
      </w:hyperlink>
      <w:r w:rsidR="0009354B" w:rsidRPr="00EC0C0E">
        <w:t xml:space="preserve"> </w:t>
      </w:r>
    </w:p>
    <w:p w14:paraId="72FD915A" w14:textId="77777777" w:rsidR="00CA5E42" w:rsidRDefault="00CA5E42" w:rsidP="006272B7"/>
    <w:p w14:paraId="506E3D40" w14:textId="77777777" w:rsidR="00466F50" w:rsidRPr="00466F50" w:rsidRDefault="00466F50" w:rsidP="00466F50">
      <w:r w:rsidRPr="00466F50">
        <w:rPr>
          <w:highlight w:val="lightGray"/>
        </w:rPr>
        <w:t>Task one: Data carpentry</w:t>
      </w:r>
    </w:p>
    <w:p w14:paraId="3030A6D4" w14:textId="77777777" w:rsidR="00466F50" w:rsidRPr="00466F50" w:rsidRDefault="00466F50" w:rsidP="00466F50">
      <w:r w:rsidRPr="00466F50">
        <w:t>Read and do all exercises</w:t>
      </w:r>
      <w:r>
        <w:t xml:space="preserve">. </w:t>
      </w:r>
      <w:r w:rsidRPr="00466F50">
        <w:t>Exercises should be recorded in your Learning Journal</w:t>
      </w:r>
      <w:r>
        <w:t xml:space="preserve"> and </w:t>
      </w:r>
      <w:r w:rsidRPr="00466F50">
        <w:t xml:space="preserve">uploaded to </w:t>
      </w:r>
      <w:proofErr w:type="spellStart"/>
      <w:r w:rsidRPr="00466F50">
        <w:t>cloudstor</w:t>
      </w:r>
      <w:proofErr w:type="spellEnd"/>
      <w:r w:rsidRPr="00466F50">
        <w:t xml:space="preserve">. </w:t>
      </w:r>
    </w:p>
    <w:p w14:paraId="557CE00A" w14:textId="77777777" w:rsidR="00466F50" w:rsidRPr="00466F50" w:rsidRDefault="00E22466" w:rsidP="00236A80">
      <w:pPr>
        <w:pStyle w:val="ListParagraph"/>
        <w:numPr>
          <w:ilvl w:val="0"/>
          <w:numId w:val="9"/>
        </w:numPr>
      </w:pPr>
      <w:hyperlink r:id="rId28" w:history="1">
        <w:r w:rsidR="00466F50" w:rsidRPr="00466F50">
          <w:t>https://datacarpentry.org/spreadsheets-socialsci/00-intro/index.html</w:t>
        </w:r>
      </w:hyperlink>
    </w:p>
    <w:p w14:paraId="32ABD559" w14:textId="77777777" w:rsidR="00466F50" w:rsidRPr="00466F50" w:rsidRDefault="00E22466" w:rsidP="00236A80">
      <w:pPr>
        <w:pStyle w:val="ListParagraph"/>
        <w:numPr>
          <w:ilvl w:val="0"/>
          <w:numId w:val="9"/>
        </w:numPr>
      </w:pPr>
      <w:hyperlink r:id="rId29" w:history="1">
        <w:r w:rsidR="00466F50" w:rsidRPr="00466F50">
          <w:t>https://datacarpentry.org/spreadsheets-socialsci/01-format-data/index.html</w:t>
        </w:r>
      </w:hyperlink>
    </w:p>
    <w:p w14:paraId="05247886" w14:textId="77777777" w:rsidR="00466F50" w:rsidRPr="00466F50" w:rsidRDefault="00466F50" w:rsidP="00236A80">
      <w:pPr>
        <w:pStyle w:val="ListParagraph"/>
        <w:numPr>
          <w:ilvl w:val="0"/>
          <w:numId w:val="9"/>
        </w:numPr>
      </w:pPr>
      <w:r w:rsidRPr="00466F50">
        <w:t>https://datacarpentry.org/spreadsheets-socialsci/02-common-mistakes/index.html  </w:t>
      </w:r>
    </w:p>
    <w:p w14:paraId="63306134" w14:textId="77777777" w:rsidR="00466F50" w:rsidRPr="00466F50" w:rsidRDefault="00466F50" w:rsidP="00466F50">
      <w:pPr>
        <w:rPr>
          <w:i/>
        </w:rPr>
      </w:pPr>
      <w:r w:rsidRPr="00466F50">
        <w:rPr>
          <w:i/>
          <w:highlight w:val="lightGray"/>
        </w:rPr>
        <w:t>Task</w:t>
      </w:r>
      <w:r w:rsidR="00236A80">
        <w:rPr>
          <w:i/>
          <w:highlight w:val="lightGray"/>
        </w:rPr>
        <w:t xml:space="preserve"> note</w:t>
      </w:r>
      <w:r w:rsidRPr="00466F50">
        <w:rPr>
          <w:i/>
          <w:highlight w:val="lightGray"/>
        </w:rPr>
        <w:t>: For learning journal add 2 examples of problems in data produced by your discipline. You will get a “Well done indeed” from me if you can find these problems in published datasets in your discipline, and cleaning one of your disciplines’ datasets could very well be your Proof of Concept.</w:t>
      </w:r>
    </w:p>
    <w:p w14:paraId="520DEE64" w14:textId="77777777" w:rsidR="00236A80" w:rsidRDefault="00236A80" w:rsidP="00785FAE"/>
    <w:p w14:paraId="7B7F5EBF" w14:textId="77777777" w:rsidR="00236A80" w:rsidRPr="00856F69" w:rsidRDefault="00236A80" w:rsidP="00785FAE">
      <w:pPr>
        <w:rPr>
          <w:b/>
        </w:rPr>
      </w:pPr>
      <w:r w:rsidRPr="00856F69">
        <w:rPr>
          <w:b/>
        </w:rPr>
        <w:lastRenderedPageBreak/>
        <w:t>Task one: Data carpentry exercise.</w:t>
      </w:r>
    </w:p>
    <w:p w14:paraId="6062BF38" w14:textId="77777777" w:rsidR="00236A80" w:rsidRPr="00236A80" w:rsidRDefault="00236A80" w:rsidP="00236A80">
      <w:pPr>
        <w:spacing w:after="200"/>
      </w:pPr>
      <w:r w:rsidRPr="00236A80">
        <w:t>Objective:</w:t>
      </w:r>
      <w:r>
        <w:t xml:space="preserve"> Complete learning task</w:t>
      </w:r>
      <w:r w:rsidRPr="00236A80">
        <w:t xml:space="preserve"> </w:t>
      </w:r>
      <w:hyperlink r:id="rId30" w:history="1">
        <w:r w:rsidRPr="00236A80">
          <w:t>https://datacarpentry.org/spreadsheets-socialsci/00-intro/index.html</w:t>
        </w:r>
      </w:hyperlink>
    </w:p>
    <w:p w14:paraId="474EAEAB" w14:textId="77777777" w:rsidR="00236A80" w:rsidRDefault="00236A80" w:rsidP="00785FAE">
      <w:r>
        <w:t>Action: 15 min duration with exercises 3 min. Open Microsoft Excel.</w:t>
      </w:r>
    </w:p>
    <w:p w14:paraId="308FC278" w14:textId="77777777" w:rsidR="00236A80" w:rsidRDefault="00236A80" w:rsidP="00785FAE">
      <w:r>
        <w:t>Noted text of problems with spreadsheets. The graphical interface can complicate replicating steps. Data quality can be compromised by errors introduced through applying formula to neighbouring cells.</w:t>
      </w:r>
    </w:p>
    <w:p w14:paraId="16244219" w14:textId="77777777" w:rsidR="00236A80" w:rsidRPr="00236A80" w:rsidRDefault="00236A80" w:rsidP="00856F69">
      <w:pPr>
        <w:ind w:left="720"/>
        <w:rPr>
          <w:i/>
        </w:rPr>
      </w:pPr>
      <w:r w:rsidRPr="00236A80">
        <w:rPr>
          <w:i/>
        </w:rPr>
        <w:t>Starting exercise: How many people have used spreadsheets in their research?</w:t>
      </w:r>
    </w:p>
    <w:p w14:paraId="08087E05" w14:textId="77777777" w:rsidR="00236A80" w:rsidRPr="00236A80" w:rsidRDefault="00236A80" w:rsidP="00856F69">
      <w:pPr>
        <w:ind w:left="720"/>
        <w:rPr>
          <w:i/>
        </w:rPr>
      </w:pPr>
      <w:r w:rsidRPr="00236A80">
        <w:rPr>
          <w:i/>
        </w:rPr>
        <w:t>How many people have accidentally done something that made them frustrated or sad?</w:t>
      </w:r>
    </w:p>
    <w:p w14:paraId="48D73D7D" w14:textId="77777777" w:rsidR="00236A80" w:rsidRDefault="00856F69" w:rsidP="00785FAE">
      <w:r>
        <w:t xml:space="preserve">I answered these questions in the class sheet on </w:t>
      </w:r>
      <w:proofErr w:type="spellStart"/>
      <w:r>
        <w:t>Github</w:t>
      </w:r>
      <w:proofErr w:type="spellEnd"/>
      <w:r>
        <w:t>. No major problems encountered with spreadsheets so far.</w:t>
      </w:r>
    </w:p>
    <w:p w14:paraId="045EBCAE" w14:textId="1986B461" w:rsidR="00856F69" w:rsidRDefault="00856F69" w:rsidP="00856F69">
      <w:r>
        <w:t>Result: Start. 22:14 Completed. 22:19</w:t>
      </w:r>
    </w:p>
    <w:p w14:paraId="5FC2A43C" w14:textId="77777777" w:rsidR="00B70C3E" w:rsidRDefault="00B70C3E" w:rsidP="00856F69"/>
    <w:p w14:paraId="67AC7F77" w14:textId="25F22FF0" w:rsidR="00CA5E42" w:rsidRPr="00B70C3E" w:rsidRDefault="00CA5E42" w:rsidP="00B70C3E">
      <w:pPr>
        <w:pStyle w:val="Heading3"/>
        <w:rPr>
          <w:b/>
          <w:bCs/>
        </w:rPr>
      </w:pPr>
      <w:r w:rsidRPr="00B70C3E">
        <w:rPr>
          <w:b/>
          <w:bCs/>
        </w:rPr>
        <w:t>Learning Journal week 1 action notes:</w:t>
      </w:r>
    </w:p>
    <w:p w14:paraId="70C2486A" w14:textId="77777777" w:rsidR="00B70C3E" w:rsidRDefault="00B70C3E" w:rsidP="00CA5E42">
      <w:pPr>
        <w:autoSpaceDE w:val="0"/>
        <w:autoSpaceDN w:val="0"/>
        <w:adjustRightInd w:val="0"/>
        <w:ind w:left="1134" w:hanging="1134"/>
      </w:pPr>
    </w:p>
    <w:p w14:paraId="36C7B45F" w14:textId="49237813" w:rsidR="00CA5E42" w:rsidRPr="00CA5E42" w:rsidRDefault="00CA5E42" w:rsidP="00CA5E42">
      <w:pPr>
        <w:autoSpaceDE w:val="0"/>
        <w:autoSpaceDN w:val="0"/>
        <w:adjustRightInd w:val="0"/>
        <w:ind w:left="1134" w:hanging="1134"/>
      </w:pPr>
      <w:r>
        <w:t xml:space="preserve">Note: </w:t>
      </w:r>
      <w:r w:rsidRPr="00CA5E42">
        <w:t>Scoping Exercise is not due next week, due in week 3 instead.</w:t>
      </w:r>
    </w:p>
    <w:p w14:paraId="309DAE8C" w14:textId="1710704D" w:rsidR="00CA5E42" w:rsidRDefault="00CA5E42" w:rsidP="00CA5E42">
      <w:pPr>
        <w:autoSpaceDE w:val="0"/>
        <w:autoSpaceDN w:val="0"/>
        <w:adjustRightInd w:val="0"/>
        <w:ind w:left="1134" w:hanging="1134"/>
      </w:pPr>
      <w:r>
        <w:t xml:space="preserve">Objective: </w:t>
      </w:r>
      <w:r w:rsidRPr="00CA5E42">
        <w:t>Think about frustrating and repetitive practices in your research process from collection to publication. Key concepts and terms for drafting, with reference to key authors.</w:t>
      </w:r>
      <w:r>
        <w:t xml:space="preserve"> </w:t>
      </w:r>
    </w:p>
    <w:p w14:paraId="6CB10499" w14:textId="7D0C9DD7" w:rsidR="00CA5E42" w:rsidRDefault="00CA5E42" w:rsidP="00CA5E42">
      <w:pPr>
        <w:autoSpaceDE w:val="0"/>
        <w:autoSpaceDN w:val="0"/>
        <w:adjustRightInd w:val="0"/>
        <w:ind w:left="1134" w:hanging="1134"/>
      </w:pPr>
      <w:r>
        <w:t>Result: drafting notes for scoping exercises.</w:t>
      </w:r>
    </w:p>
    <w:p w14:paraId="4E7FD4A4" w14:textId="77777777" w:rsidR="00CA5E42" w:rsidRDefault="00CA5E42" w:rsidP="00CA5E42">
      <w:pPr>
        <w:autoSpaceDE w:val="0"/>
        <w:autoSpaceDN w:val="0"/>
        <w:adjustRightInd w:val="0"/>
      </w:pPr>
      <w:r>
        <w:t xml:space="preserve">Objective: </w:t>
      </w:r>
      <w:r w:rsidRPr="00CA5E42">
        <w:t xml:space="preserve">Try to restore a file from a 6 month or older backup. Document how it goes. </w:t>
      </w:r>
    </w:p>
    <w:p w14:paraId="2C3E0AB3" w14:textId="6B77CA94" w:rsidR="00CA5E42" w:rsidRDefault="00CA5E42" w:rsidP="00CA5E42">
      <w:pPr>
        <w:autoSpaceDE w:val="0"/>
        <w:autoSpaceDN w:val="0"/>
        <w:adjustRightInd w:val="0"/>
      </w:pPr>
      <w:r>
        <w:t xml:space="preserve">Result: </w:t>
      </w:r>
      <w:r w:rsidRPr="00CA5E42">
        <w:t>I use the cloud, so I can access my files from multiple devices. It’s worked well so far. Only one glitch two years back when I muddled up passwords for devices and the cloud locked me out. After a day on the phone to Apple genius, recovered cloud and device access okay. I’ve sometimes had trouble with version control between the laptop and desktop computers.</w:t>
      </w:r>
    </w:p>
    <w:p w14:paraId="03FEE6EC" w14:textId="77777777" w:rsidR="00CA5E42" w:rsidRDefault="00CA5E42" w:rsidP="00CA5E42">
      <w:pPr>
        <w:autoSpaceDE w:val="0"/>
        <w:autoSpaceDN w:val="0"/>
        <w:adjustRightInd w:val="0"/>
      </w:pPr>
      <w:r>
        <w:t xml:space="preserve">Objective: </w:t>
      </w:r>
      <w:r w:rsidRPr="00CA5E42">
        <w:t xml:space="preserve">Sign into </w:t>
      </w:r>
      <w:hyperlink r:id="rId31" w:history="1">
        <w:r w:rsidRPr="00CA5E42">
          <w:t>https://foar705.slack.com/</w:t>
        </w:r>
      </w:hyperlink>
      <w:r w:rsidRPr="00CA5E42">
        <w:t xml:space="preserve"> and say hi. Take a look at two year old convos. </w:t>
      </w:r>
    </w:p>
    <w:p w14:paraId="632D46B3" w14:textId="1B1904BB" w:rsidR="00CA5E42" w:rsidRDefault="00CA5E42" w:rsidP="00CA5E42">
      <w:pPr>
        <w:autoSpaceDE w:val="0"/>
        <w:autoSpaceDN w:val="0"/>
        <w:adjustRightInd w:val="0"/>
      </w:pPr>
      <w:r>
        <w:t xml:space="preserve">Action: account active in Slack. Viewing </w:t>
      </w:r>
      <w:r w:rsidRPr="00CA5E42">
        <w:t>#random</w:t>
      </w:r>
      <w:r>
        <w:t xml:space="preserve"> #general channels and direct messaging.</w:t>
      </w:r>
    </w:p>
    <w:p w14:paraId="5AFE1A6A" w14:textId="168D58BC" w:rsidR="00CA5E42" w:rsidRDefault="00CA5E42" w:rsidP="00CA5E42">
      <w:pPr>
        <w:autoSpaceDE w:val="0"/>
        <w:autoSpaceDN w:val="0"/>
        <w:adjustRightInd w:val="0"/>
      </w:pPr>
      <w:r>
        <w:t xml:space="preserve">Action: </w:t>
      </w:r>
      <w:r w:rsidRPr="00CA5E42">
        <w:t xml:space="preserve">Sign into </w:t>
      </w:r>
      <w:proofErr w:type="spellStart"/>
      <w:r w:rsidRPr="00CA5E42">
        <w:t>cloudstor</w:t>
      </w:r>
      <w:proofErr w:type="spellEnd"/>
      <w:r w:rsidRPr="00CA5E42">
        <w:t xml:space="preserve">: </w:t>
      </w:r>
      <w:hyperlink r:id="rId32" w:history="1">
        <w:r w:rsidRPr="00CA5E42">
          <w:t>https://cloudstor.aarnet.edu.au/plus/index.php</w:t>
        </w:r>
      </w:hyperlink>
      <w:r w:rsidRPr="00CA5E42">
        <w:t xml:space="preserve"> and let us know in slack when you have, so we can add you to a group.</w:t>
      </w:r>
    </w:p>
    <w:p w14:paraId="4791EB54" w14:textId="60173FC0" w:rsidR="00CA5E42" w:rsidRPr="00CA5E42" w:rsidRDefault="00CA5E42" w:rsidP="00CA5E42">
      <w:pPr>
        <w:autoSpaceDE w:val="0"/>
        <w:autoSpaceDN w:val="0"/>
        <w:adjustRightInd w:val="0"/>
      </w:pPr>
      <w:r>
        <w:t xml:space="preserve">Result: signed into </w:t>
      </w:r>
      <w:proofErr w:type="spellStart"/>
      <w:r>
        <w:t>cloudstor</w:t>
      </w:r>
      <w:proofErr w:type="spellEnd"/>
      <w:r>
        <w:t xml:space="preserve"> okay.</w:t>
      </w:r>
    </w:p>
    <w:p w14:paraId="1889DFD1" w14:textId="77777777" w:rsidR="00CA5E42" w:rsidRDefault="00CA5E42" w:rsidP="00CA5E42">
      <w:pPr>
        <w:autoSpaceDE w:val="0"/>
        <w:autoSpaceDN w:val="0"/>
        <w:adjustRightInd w:val="0"/>
      </w:pPr>
      <w:r>
        <w:t xml:space="preserve">Objective: </w:t>
      </w:r>
      <w:r w:rsidRPr="00CA5E42">
        <w:t>Look into "project management tools" like Trello, Jira, and Asana, and form opinions.</w:t>
      </w:r>
    </w:p>
    <w:p w14:paraId="61484918" w14:textId="1C605EC2" w:rsidR="00CA5E42" w:rsidRPr="00CA5E42" w:rsidRDefault="00CA5E42" w:rsidP="00CA5E42">
      <w:pPr>
        <w:autoSpaceDE w:val="0"/>
        <w:autoSpaceDN w:val="0"/>
        <w:adjustRightInd w:val="0"/>
      </w:pPr>
      <w:r>
        <w:t>Result:</w:t>
      </w:r>
      <w:r w:rsidRPr="00CA5E42">
        <w:t xml:space="preserve"> I’ve used Slack for professional coordination of an online journal, it works well however the organization did not purchase the full use, so files were wiped after seven days. That meant we had to use additional tools to document resource files and links. As this was standard operating procedure it worked okay. However, team members often </w:t>
      </w:r>
      <w:r w:rsidRPr="00CA5E42">
        <w:lastRenderedPageBreak/>
        <w:t xml:space="preserve">cited, oops message lost, gobbled by Slack. Also used Slack for coordination of team in a </w:t>
      </w:r>
      <w:proofErr w:type="spellStart"/>
      <w:r w:rsidRPr="00CA5E42">
        <w:t>Tedx</w:t>
      </w:r>
      <w:proofErr w:type="spellEnd"/>
      <w:r w:rsidRPr="00CA5E42">
        <w:t xml:space="preserve"> project.</w:t>
      </w:r>
    </w:p>
    <w:p w14:paraId="2D290FD6" w14:textId="242ABF30" w:rsidR="00CA5E42" w:rsidRPr="00CA5E42" w:rsidRDefault="00CA5E42" w:rsidP="00CA5E42">
      <w:pPr>
        <w:autoSpaceDE w:val="0"/>
        <w:autoSpaceDN w:val="0"/>
        <w:adjustRightInd w:val="0"/>
      </w:pPr>
      <w:r>
        <w:t>Objective r</w:t>
      </w:r>
      <w:r w:rsidRPr="00CA5E42">
        <w:t xml:space="preserve">ead: </w:t>
      </w:r>
      <w:hyperlink r:id="rId33" w:history="1">
        <w:r w:rsidRPr="00CA5E42">
          <w:t>https://impossiblehq.com/an-unexpected-ass-kicking/</w:t>
        </w:r>
      </w:hyperlink>
      <w:r w:rsidR="005362A2">
        <w:t xml:space="preserve"> Completed.</w:t>
      </w:r>
    </w:p>
    <w:p w14:paraId="1B5150B9" w14:textId="5B5EBF7E" w:rsidR="00CA5E42" w:rsidRDefault="00CA5E42" w:rsidP="00CA5E42">
      <w:pPr>
        <w:autoSpaceDE w:val="0"/>
        <w:autoSpaceDN w:val="0"/>
        <w:adjustRightInd w:val="0"/>
        <w:ind w:left="709" w:hanging="709"/>
      </w:pPr>
      <w:r w:rsidRPr="00CA5E42">
        <w:t>Extra optional: Read program or be programmed by Rushkoff</w:t>
      </w:r>
      <w:r w:rsidR="005362A2">
        <w:t>. Completed.</w:t>
      </w:r>
    </w:p>
    <w:p w14:paraId="2B772901" w14:textId="0938451B" w:rsidR="00CA5E42" w:rsidRPr="00CA5E42" w:rsidRDefault="00CA5E42" w:rsidP="00CA5E42">
      <w:pPr>
        <w:autoSpaceDE w:val="0"/>
        <w:autoSpaceDN w:val="0"/>
        <w:adjustRightInd w:val="0"/>
        <w:ind w:left="709" w:hanging="709"/>
      </w:pPr>
      <w:r>
        <w:t>Result: material linked in references with summary entry.</w:t>
      </w:r>
    </w:p>
    <w:p w14:paraId="199283BB" w14:textId="09331A17" w:rsidR="00CA5E42" w:rsidRPr="00CA5E42" w:rsidRDefault="00CA5E42" w:rsidP="00CA5E42">
      <w:pPr>
        <w:autoSpaceDE w:val="0"/>
        <w:autoSpaceDN w:val="0"/>
        <w:adjustRightInd w:val="0"/>
      </w:pPr>
      <w:r>
        <w:t xml:space="preserve">Objective: </w:t>
      </w:r>
      <w:r w:rsidRPr="00CA5E42">
        <w:t xml:space="preserve">Sign into: </w:t>
      </w:r>
      <w:hyperlink r:id="rId34" w:history="1">
        <w:r w:rsidRPr="00CA5E42">
          <w:t>https://github.com</w:t>
        </w:r>
      </w:hyperlink>
      <w:r w:rsidRPr="00CA5E42">
        <w:t xml:space="preserve"> and tell me your username on slack.</w:t>
      </w:r>
      <w:r w:rsidR="005362A2">
        <w:t xml:space="preserve"> Completed.</w:t>
      </w:r>
    </w:p>
    <w:p w14:paraId="18AB674D" w14:textId="77777777" w:rsidR="00CA5E42" w:rsidRDefault="00CA5E42" w:rsidP="00CA5E42">
      <w:pPr>
        <w:autoSpaceDE w:val="0"/>
        <w:autoSpaceDN w:val="0"/>
        <w:adjustRightInd w:val="0"/>
        <w:rPr>
          <w:rFonts w:ascii="AppleSystemUIFont" w:hAnsi="AppleSystemUIFont" w:cs="AppleSystemUIFont"/>
          <w:color w:val="353535"/>
          <w:lang w:val="en-US"/>
        </w:rPr>
      </w:pPr>
    </w:p>
    <w:p w14:paraId="02A6ABAD" w14:textId="77777777" w:rsidR="00CA5E42" w:rsidRDefault="00CA5E42" w:rsidP="00CA5E42"/>
    <w:p w14:paraId="6E365E2C" w14:textId="77777777" w:rsidR="00CA5E42" w:rsidRPr="005737B5" w:rsidRDefault="00CA5E42" w:rsidP="00CA5E42"/>
    <w:p w14:paraId="4E066D7E" w14:textId="77777777" w:rsidR="005737B5" w:rsidRPr="000B6DA5" w:rsidRDefault="005737B5" w:rsidP="00CA5E42"/>
    <w:sectPr w:rsidR="005737B5" w:rsidRPr="000B6DA5" w:rsidSect="00C61E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DF682A"/>
    <w:multiLevelType w:val="multilevel"/>
    <w:tmpl w:val="CE2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8705B"/>
    <w:multiLevelType w:val="hybridMultilevel"/>
    <w:tmpl w:val="4038FD2E"/>
    <w:lvl w:ilvl="0" w:tplc="744E485A">
      <w:start w:val="1"/>
      <w:numFmt w:val="bullet"/>
      <w:lvlText w:val="·"/>
      <w:lvlJc w:val="left"/>
      <w:pPr>
        <w:ind w:left="709" w:hanging="357"/>
      </w:pPr>
      <w:rPr>
        <w:rFonts w:ascii="Symbol" w:eastAsia="Symbol" w:hAnsi="Symbol" w:cs="Symbol"/>
      </w:rPr>
    </w:lvl>
    <w:lvl w:ilvl="1" w:tplc="137E3E22">
      <w:start w:val="1"/>
      <w:numFmt w:val="bullet"/>
      <w:lvlText w:val="o"/>
      <w:lvlJc w:val="left"/>
      <w:pPr>
        <w:ind w:left="1440" w:hanging="357"/>
      </w:pPr>
      <w:rPr>
        <w:rFonts w:ascii="Courier New" w:eastAsia="Courier New" w:hAnsi="Courier New" w:cs="Courier New"/>
      </w:rPr>
    </w:lvl>
    <w:lvl w:ilvl="2" w:tplc="E8EA0398">
      <w:start w:val="1"/>
      <w:numFmt w:val="bullet"/>
      <w:lvlText w:val="§"/>
      <w:lvlJc w:val="left"/>
      <w:pPr>
        <w:ind w:left="2160" w:hanging="357"/>
      </w:pPr>
      <w:rPr>
        <w:rFonts w:ascii="Wingdings" w:eastAsia="Wingdings" w:hAnsi="Wingdings" w:cs="Wingdings"/>
      </w:rPr>
    </w:lvl>
    <w:lvl w:ilvl="3" w:tplc="5FF0EF56">
      <w:start w:val="1"/>
      <w:numFmt w:val="bullet"/>
      <w:lvlText w:val="·"/>
      <w:lvlJc w:val="left"/>
      <w:pPr>
        <w:ind w:left="2880" w:hanging="357"/>
      </w:pPr>
      <w:rPr>
        <w:rFonts w:ascii="Symbol" w:eastAsia="Symbol" w:hAnsi="Symbol" w:cs="Symbol"/>
      </w:rPr>
    </w:lvl>
    <w:lvl w:ilvl="4" w:tplc="4EFEB568">
      <w:start w:val="1"/>
      <w:numFmt w:val="bullet"/>
      <w:lvlText w:val="o"/>
      <w:lvlJc w:val="left"/>
      <w:pPr>
        <w:ind w:left="3600" w:hanging="357"/>
      </w:pPr>
      <w:rPr>
        <w:rFonts w:ascii="Courier New" w:eastAsia="Courier New" w:hAnsi="Courier New" w:cs="Courier New"/>
      </w:rPr>
    </w:lvl>
    <w:lvl w:ilvl="5" w:tplc="EF36ABB6">
      <w:start w:val="1"/>
      <w:numFmt w:val="bullet"/>
      <w:lvlText w:val="§"/>
      <w:lvlJc w:val="left"/>
      <w:pPr>
        <w:ind w:left="4320" w:hanging="357"/>
      </w:pPr>
      <w:rPr>
        <w:rFonts w:ascii="Wingdings" w:eastAsia="Wingdings" w:hAnsi="Wingdings" w:cs="Wingdings"/>
      </w:rPr>
    </w:lvl>
    <w:lvl w:ilvl="6" w:tplc="F9E2002E">
      <w:start w:val="1"/>
      <w:numFmt w:val="bullet"/>
      <w:lvlText w:val="·"/>
      <w:lvlJc w:val="left"/>
      <w:pPr>
        <w:ind w:left="5040" w:hanging="357"/>
      </w:pPr>
      <w:rPr>
        <w:rFonts w:ascii="Symbol" w:eastAsia="Symbol" w:hAnsi="Symbol" w:cs="Symbol"/>
      </w:rPr>
    </w:lvl>
    <w:lvl w:ilvl="7" w:tplc="5846CBF2">
      <w:start w:val="1"/>
      <w:numFmt w:val="bullet"/>
      <w:lvlText w:val="o"/>
      <w:lvlJc w:val="left"/>
      <w:pPr>
        <w:ind w:left="5760" w:hanging="357"/>
      </w:pPr>
      <w:rPr>
        <w:rFonts w:ascii="Courier New" w:eastAsia="Courier New" w:hAnsi="Courier New" w:cs="Courier New"/>
      </w:rPr>
    </w:lvl>
    <w:lvl w:ilvl="8" w:tplc="84147216">
      <w:start w:val="1"/>
      <w:numFmt w:val="bullet"/>
      <w:lvlText w:val="§"/>
      <w:lvlJc w:val="left"/>
      <w:pPr>
        <w:ind w:left="6480" w:hanging="357"/>
      </w:pPr>
      <w:rPr>
        <w:rFonts w:ascii="Wingdings" w:eastAsia="Wingdings" w:hAnsi="Wingdings" w:cs="Wingdings"/>
      </w:rPr>
    </w:lvl>
  </w:abstractNum>
  <w:abstractNum w:abstractNumId="9" w15:restartNumberingAfterBreak="0">
    <w:nsid w:val="089E361A"/>
    <w:multiLevelType w:val="multilevel"/>
    <w:tmpl w:val="A7E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127B1"/>
    <w:multiLevelType w:val="multilevel"/>
    <w:tmpl w:val="BFC201FA"/>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9DC71C2"/>
    <w:multiLevelType w:val="multilevel"/>
    <w:tmpl w:val="C14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8470B"/>
    <w:multiLevelType w:val="multilevel"/>
    <w:tmpl w:val="632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47FC0"/>
    <w:multiLevelType w:val="hybridMultilevel"/>
    <w:tmpl w:val="5CAC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2B184A"/>
    <w:multiLevelType w:val="hybridMultilevel"/>
    <w:tmpl w:val="E9E48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373DAE"/>
    <w:multiLevelType w:val="hybridMultilevel"/>
    <w:tmpl w:val="DEE4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1A14B5"/>
    <w:multiLevelType w:val="multilevel"/>
    <w:tmpl w:val="4D0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C07DB"/>
    <w:multiLevelType w:val="multilevel"/>
    <w:tmpl w:val="2A00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921F81"/>
    <w:multiLevelType w:val="multilevel"/>
    <w:tmpl w:val="C34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6513F"/>
    <w:multiLevelType w:val="hybridMultilevel"/>
    <w:tmpl w:val="6678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956139"/>
    <w:multiLevelType w:val="multilevel"/>
    <w:tmpl w:val="1F4C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663028"/>
    <w:multiLevelType w:val="multilevel"/>
    <w:tmpl w:val="77E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A2F04"/>
    <w:multiLevelType w:val="hybridMultilevel"/>
    <w:tmpl w:val="E39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83914"/>
    <w:multiLevelType w:val="multilevel"/>
    <w:tmpl w:val="03E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77771"/>
    <w:multiLevelType w:val="hybridMultilevel"/>
    <w:tmpl w:val="D5FE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7A0E51"/>
    <w:multiLevelType w:val="multilevel"/>
    <w:tmpl w:val="E85C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4313C3"/>
    <w:multiLevelType w:val="hybridMultilevel"/>
    <w:tmpl w:val="A40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FE5ADC"/>
    <w:multiLevelType w:val="multilevel"/>
    <w:tmpl w:val="C87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0758FD"/>
    <w:multiLevelType w:val="multilevel"/>
    <w:tmpl w:val="67E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52097"/>
    <w:multiLevelType w:val="multilevel"/>
    <w:tmpl w:val="E47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754940"/>
    <w:multiLevelType w:val="multilevel"/>
    <w:tmpl w:val="AAD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E6318"/>
    <w:multiLevelType w:val="multilevel"/>
    <w:tmpl w:val="AACE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893402"/>
    <w:multiLevelType w:val="hybridMultilevel"/>
    <w:tmpl w:val="E4C629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23712B"/>
    <w:multiLevelType w:val="hybridMultilevel"/>
    <w:tmpl w:val="B0068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DD3875"/>
    <w:multiLevelType w:val="multilevel"/>
    <w:tmpl w:val="51E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75087"/>
    <w:multiLevelType w:val="multilevel"/>
    <w:tmpl w:val="3950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31890"/>
    <w:multiLevelType w:val="hybridMultilevel"/>
    <w:tmpl w:val="105607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625585"/>
    <w:multiLevelType w:val="multilevel"/>
    <w:tmpl w:val="3D8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FB55C8"/>
    <w:multiLevelType w:val="multilevel"/>
    <w:tmpl w:val="57C6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3F42B5"/>
    <w:multiLevelType w:val="multilevel"/>
    <w:tmpl w:val="D6B2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FD0F9C"/>
    <w:multiLevelType w:val="hybridMultilevel"/>
    <w:tmpl w:val="0F5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401626"/>
    <w:multiLevelType w:val="hybridMultilevel"/>
    <w:tmpl w:val="D97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6173D9"/>
    <w:multiLevelType w:val="multilevel"/>
    <w:tmpl w:val="3A74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734022"/>
    <w:multiLevelType w:val="multilevel"/>
    <w:tmpl w:val="3B04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360144"/>
    <w:multiLevelType w:val="hybridMultilevel"/>
    <w:tmpl w:val="6E76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0817AA"/>
    <w:multiLevelType w:val="hybridMultilevel"/>
    <w:tmpl w:val="37ECD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4B33E7C"/>
    <w:multiLevelType w:val="hybridMultilevel"/>
    <w:tmpl w:val="A6AA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6D0494F"/>
    <w:multiLevelType w:val="multilevel"/>
    <w:tmpl w:val="1A2A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211208"/>
    <w:multiLevelType w:val="multilevel"/>
    <w:tmpl w:val="BB4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130B67"/>
    <w:multiLevelType w:val="hybridMultilevel"/>
    <w:tmpl w:val="40683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8"/>
  </w:num>
  <w:num w:numId="2">
    <w:abstractNumId w:val="41"/>
  </w:num>
  <w:num w:numId="3">
    <w:abstractNumId w:val="9"/>
  </w:num>
  <w:num w:numId="4">
    <w:abstractNumId w:val="19"/>
  </w:num>
  <w:num w:numId="5">
    <w:abstractNumId w:val="31"/>
  </w:num>
  <w:num w:numId="6">
    <w:abstractNumId w:val="44"/>
  </w:num>
  <w:num w:numId="7">
    <w:abstractNumId w:val="32"/>
  </w:num>
  <w:num w:numId="8">
    <w:abstractNumId w:val="49"/>
  </w:num>
  <w:num w:numId="9">
    <w:abstractNumId w:val="36"/>
  </w:num>
  <w:num w:numId="10">
    <w:abstractNumId w:val="30"/>
  </w:num>
  <w:num w:numId="11">
    <w:abstractNumId w:val="11"/>
  </w:num>
  <w:num w:numId="12">
    <w:abstractNumId w:val="24"/>
  </w:num>
  <w:num w:numId="13">
    <w:abstractNumId w:val="40"/>
  </w:num>
  <w:num w:numId="14">
    <w:abstractNumId w:val="26"/>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15"/>
  </w:num>
  <w:num w:numId="23">
    <w:abstractNumId w:val="22"/>
  </w:num>
  <w:num w:numId="24">
    <w:abstractNumId w:val="18"/>
  </w:num>
  <w:num w:numId="25">
    <w:abstractNumId w:val="29"/>
  </w:num>
  <w:num w:numId="26">
    <w:abstractNumId w:val="13"/>
  </w:num>
  <w:num w:numId="27">
    <w:abstractNumId w:val="8"/>
  </w:num>
  <w:num w:numId="28">
    <w:abstractNumId w:val="35"/>
  </w:num>
  <w:num w:numId="29">
    <w:abstractNumId w:val="17"/>
  </w:num>
  <w:num w:numId="30">
    <w:abstractNumId w:val="38"/>
  </w:num>
  <w:num w:numId="31">
    <w:abstractNumId w:val="21"/>
  </w:num>
  <w:num w:numId="32">
    <w:abstractNumId w:val="45"/>
  </w:num>
  <w:num w:numId="33">
    <w:abstractNumId w:val="39"/>
  </w:num>
  <w:num w:numId="34">
    <w:abstractNumId w:val="46"/>
  </w:num>
  <w:num w:numId="35">
    <w:abstractNumId w:val="34"/>
  </w:num>
  <w:num w:numId="36">
    <w:abstractNumId w:val="10"/>
  </w:num>
  <w:num w:numId="37">
    <w:abstractNumId w:val="27"/>
  </w:num>
  <w:num w:numId="38">
    <w:abstractNumId w:val="12"/>
  </w:num>
  <w:num w:numId="39">
    <w:abstractNumId w:val="28"/>
  </w:num>
  <w:num w:numId="40">
    <w:abstractNumId w:val="33"/>
  </w:num>
  <w:num w:numId="41">
    <w:abstractNumId w:val="43"/>
  </w:num>
  <w:num w:numId="42">
    <w:abstractNumId w:val="47"/>
  </w:num>
  <w:num w:numId="43">
    <w:abstractNumId w:val="37"/>
  </w:num>
  <w:num w:numId="44">
    <w:abstractNumId w:val="16"/>
  </w:num>
  <w:num w:numId="45">
    <w:abstractNumId w:val="20"/>
  </w:num>
  <w:num w:numId="46">
    <w:abstractNumId w:val="23"/>
  </w:num>
  <w:num w:numId="47">
    <w:abstractNumId w:val="42"/>
  </w:num>
  <w:num w:numId="48">
    <w:abstractNumId w:val="7"/>
  </w:num>
  <w:num w:numId="49">
    <w:abstractNumId w:val="25"/>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E"/>
    <w:rsid w:val="00001310"/>
    <w:rsid w:val="000543D1"/>
    <w:rsid w:val="0009354B"/>
    <w:rsid w:val="00095E1D"/>
    <w:rsid w:val="000A7492"/>
    <w:rsid w:val="000B6DA5"/>
    <w:rsid w:val="000D7F14"/>
    <w:rsid w:val="000E5E9D"/>
    <w:rsid w:val="0012499E"/>
    <w:rsid w:val="00132EE4"/>
    <w:rsid w:val="00177B80"/>
    <w:rsid w:val="001A3CFA"/>
    <w:rsid w:val="001D66B3"/>
    <w:rsid w:val="001E17D7"/>
    <w:rsid w:val="001F1C3D"/>
    <w:rsid w:val="001F63CF"/>
    <w:rsid w:val="00204FD6"/>
    <w:rsid w:val="0020518E"/>
    <w:rsid w:val="00236A80"/>
    <w:rsid w:val="002A7677"/>
    <w:rsid w:val="002D5891"/>
    <w:rsid w:val="00333B94"/>
    <w:rsid w:val="00341A27"/>
    <w:rsid w:val="0034555F"/>
    <w:rsid w:val="0039591D"/>
    <w:rsid w:val="00396185"/>
    <w:rsid w:val="003B73D6"/>
    <w:rsid w:val="003F4C21"/>
    <w:rsid w:val="004319DA"/>
    <w:rsid w:val="00466F50"/>
    <w:rsid w:val="004762A4"/>
    <w:rsid w:val="00483E3E"/>
    <w:rsid w:val="004A0A3D"/>
    <w:rsid w:val="004C1E52"/>
    <w:rsid w:val="004C271A"/>
    <w:rsid w:val="004E102A"/>
    <w:rsid w:val="00502030"/>
    <w:rsid w:val="00532AFD"/>
    <w:rsid w:val="005362A2"/>
    <w:rsid w:val="005653BE"/>
    <w:rsid w:val="005737B5"/>
    <w:rsid w:val="0057516F"/>
    <w:rsid w:val="0058538D"/>
    <w:rsid w:val="00592EA0"/>
    <w:rsid w:val="005B4895"/>
    <w:rsid w:val="00600153"/>
    <w:rsid w:val="00604F9D"/>
    <w:rsid w:val="006272B7"/>
    <w:rsid w:val="00627DDA"/>
    <w:rsid w:val="006672BB"/>
    <w:rsid w:val="00674F4B"/>
    <w:rsid w:val="006A68C5"/>
    <w:rsid w:val="006B6035"/>
    <w:rsid w:val="006F50F4"/>
    <w:rsid w:val="00711D44"/>
    <w:rsid w:val="00732681"/>
    <w:rsid w:val="00785FAE"/>
    <w:rsid w:val="00786E79"/>
    <w:rsid w:val="007F1288"/>
    <w:rsid w:val="0081210D"/>
    <w:rsid w:val="0082126C"/>
    <w:rsid w:val="0083697D"/>
    <w:rsid w:val="00841331"/>
    <w:rsid w:val="00856F69"/>
    <w:rsid w:val="00886169"/>
    <w:rsid w:val="00896601"/>
    <w:rsid w:val="008B6975"/>
    <w:rsid w:val="009167BC"/>
    <w:rsid w:val="00950E6E"/>
    <w:rsid w:val="00952352"/>
    <w:rsid w:val="009618CD"/>
    <w:rsid w:val="00986622"/>
    <w:rsid w:val="00996CE0"/>
    <w:rsid w:val="009E2F5D"/>
    <w:rsid w:val="00A225E2"/>
    <w:rsid w:val="00A31787"/>
    <w:rsid w:val="00A407EB"/>
    <w:rsid w:val="00A7439D"/>
    <w:rsid w:val="00A95022"/>
    <w:rsid w:val="00AB20AB"/>
    <w:rsid w:val="00AC2032"/>
    <w:rsid w:val="00AF090F"/>
    <w:rsid w:val="00B40D92"/>
    <w:rsid w:val="00B61CA1"/>
    <w:rsid w:val="00B623A4"/>
    <w:rsid w:val="00B637B8"/>
    <w:rsid w:val="00B70C3E"/>
    <w:rsid w:val="00B77606"/>
    <w:rsid w:val="00B8058E"/>
    <w:rsid w:val="00B96A6D"/>
    <w:rsid w:val="00BB2270"/>
    <w:rsid w:val="00BD5F2F"/>
    <w:rsid w:val="00C04D84"/>
    <w:rsid w:val="00C2382D"/>
    <w:rsid w:val="00C61EEB"/>
    <w:rsid w:val="00C76458"/>
    <w:rsid w:val="00C7726F"/>
    <w:rsid w:val="00CA5E42"/>
    <w:rsid w:val="00CB2367"/>
    <w:rsid w:val="00D01F05"/>
    <w:rsid w:val="00D1472B"/>
    <w:rsid w:val="00DA33B0"/>
    <w:rsid w:val="00DC246F"/>
    <w:rsid w:val="00DE3A89"/>
    <w:rsid w:val="00E07121"/>
    <w:rsid w:val="00E22466"/>
    <w:rsid w:val="00E26937"/>
    <w:rsid w:val="00E306C0"/>
    <w:rsid w:val="00E76707"/>
    <w:rsid w:val="00E8108E"/>
    <w:rsid w:val="00E832FC"/>
    <w:rsid w:val="00EC075D"/>
    <w:rsid w:val="00EC0C0E"/>
    <w:rsid w:val="00ED1466"/>
    <w:rsid w:val="00ED6051"/>
    <w:rsid w:val="00EF0508"/>
    <w:rsid w:val="00F2692B"/>
    <w:rsid w:val="00F35CAF"/>
    <w:rsid w:val="00F51EEA"/>
    <w:rsid w:val="00F90AD0"/>
    <w:rsid w:val="00F914A8"/>
    <w:rsid w:val="00FB1D6E"/>
    <w:rsid w:val="00FB51D1"/>
    <w:rsid w:val="00FD24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8F64"/>
  <w15:chartTrackingRefBased/>
  <w15:docId w15:val="{E046C0EA-C997-B345-973A-3339D899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2681"/>
    <w:pPr>
      <w:spacing w:after="120"/>
    </w:pPr>
    <w:rPr>
      <w:rFonts w:eastAsia="Times New Roman" w:cs="Times New Roman"/>
      <w:lang w:eastAsia="en-GB"/>
    </w:rPr>
  </w:style>
  <w:style w:type="paragraph" w:styleId="Heading1">
    <w:name w:val="heading 1"/>
    <w:basedOn w:val="Normal"/>
    <w:next w:val="Normal"/>
    <w:link w:val="Heading1Char"/>
    <w:uiPriority w:val="9"/>
    <w:qFormat/>
    <w:rsid w:val="00CA5E42"/>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7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C3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72B7"/>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58E"/>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uiPriority w:val="9"/>
    <w:rsid w:val="006272B7"/>
    <w:rPr>
      <w:rFonts w:ascii="Times New Roman" w:eastAsia="Times New Roman" w:hAnsi="Times New Roman" w:cs="Times New Roman"/>
      <w:b/>
      <w:bCs/>
    </w:rPr>
  </w:style>
  <w:style w:type="paragraph" w:styleId="ListParagraph">
    <w:name w:val="List Paragraph"/>
    <w:basedOn w:val="Normal"/>
    <w:uiPriority w:val="34"/>
    <w:qFormat/>
    <w:rsid w:val="006272B7"/>
    <w:pPr>
      <w:ind w:left="720"/>
      <w:contextualSpacing/>
    </w:pPr>
  </w:style>
  <w:style w:type="character" w:customStyle="1" w:styleId="Heading1Char">
    <w:name w:val="Heading 1 Char"/>
    <w:basedOn w:val="DefaultParagraphFont"/>
    <w:link w:val="Heading1"/>
    <w:uiPriority w:val="9"/>
    <w:rsid w:val="00CA5E42"/>
    <w:rPr>
      <w:rFonts w:eastAsiaTheme="majorEastAsia" w:cstheme="majorBidi"/>
      <w:color w:val="000000" w:themeColor="text1"/>
      <w:sz w:val="32"/>
      <w:szCs w:val="32"/>
    </w:rPr>
  </w:style>
  <w:style w:type="character" w:customStyle="1" w:styleId="apple-converted-space">
    <w:name w:val="apple-converted-space"/>
    <w:basedOn w:val="DefaultParagraphFont"/>
    <w:rsid w:val="00466F50"/>
  </w:style>
  <w:style w:type="character" w:customStyle="1" w:styleId="ap02-noteslabel">
    <w:name w:val="ap02-notes__label"/>
    <w:basedOn w:val="DefaultParagraphFont"/>
    <w:rsid w:val="0057516F"/>
  </w:style>
  <w:style w:type="character" w:styleId="Hyperlink">
    <w:name w:val="Hyperlink"/>
    <w:basedOn w:val="DefaultParagraphFont"/>
    <w:uiPriority w:val="99"/>
    <w:unhideWhenUsed/>
    <w:rsid w:val="0057516F"/>
    <w:rPr>
      <w:color w:val="0000FF"/>
      <w:u w:val="single"/>
    </w:rPr>
  </w:style>
  <w:style w:type="character" w:styleId="UnresolvedMention">
    <w:name w:val="Unresolved Mention"/>
    <w:basedOn w:val="DefaultParagraphFont"/>
    <w:uiPriority w:val="99"/>
    <w:semiHidden/>
    <w:unhideWhenUsed/>
    <w:rsid w:val="00896601"/>
    <w:rPr>
      <w:color w:val="605E5C"/>
      <w:shd w:val="clear" w:color="auto" w:fill="E1DFDD"/>
    </w:rPr>
  </w:style>
  <w:style w:type="character" w:customStyle="1" w:styleId="c-messagekittext">
    <w:name w:val="c-message_kit__text"/>
    <w:basedOn w:val="DefaultParagraphFont"/>
    <w:rsid w:val="0009354B"/>
  </w:style>
  <w:style w:type="character" w:customStyle="1" w:styleId="c-messagekitlabelstext">
    <w:name w:val="c-message_kit__labels__text"/>
    <w:basedOn w:val="DefaultParagraphFont"/>
    <w:rsid w:val="0009354B"/>
  </w:style>
  <w:style w:type="character" w:customStyle="1" w:styleId="c-messagesender">
    <w:name w:val="c-message__sender"/>
    <w:basedOn w:val="DefaultParagraphFont"/>
    <w:rsid w:val="0009354B"/>
  </w:style>
  <w:style w:type="character" w:customStyle="1" w:styleId="c-timestamplabel">
    <w:name w:val="c-timestamp__label"/>
    <w:basedOn w:val="DefaultParagraphFont"/>
    <w:rsid w:val="0009354B"/>
  </w:style>
  <w:style w:type="character" w:customStyle="1" w:styleId="c-messagebody">
    <w:name w:val="c-message__body"/>
    <w:basedOn w:val="DefaultParagraphFont"/>
    <w:rsid w:val="0009354B"/>
  </w:style>
  <w:style w:type="character" w:customStyle="1" w:styleId="c-messageeditedlabel">
    <w:name w:val="c-message__edited_label"/>
    <w:basedOn w:val="DefaultParagraphFont"/>
    <w:rsid w:val="0009354B"/>
  </w:style>
  <w:style w:type="character" w:styleId="HTMLCode">
    <w:name w:val="HTML Code"/>
    <w:basedOn w:val="DefaultParagraphFont"/>
    <w:uiPriority w:val="99"/>
    <w:semiHidden/>
    <w:unhideWhenUsed/>
    <w:rsid w:val="008413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0C3E"/>
    <w:rPr>
      <w:color w:val="954F72" w:themeColor="followedHyperlink"/>
      <w:u w:val="single"/>
    </w:rPr>
  </w:style>
  <w:style w:type="character" w:customStyle="1" w:styleId="Heading2Char">
    <w:name w:val="Heading 2 Char"/>
    <w:basedOn w:val="DefaultParagraphFont"/>
    <w:link w:val="Heading2"/>
    <w:uiPriority w:val="9"/>
    <w:rsid w:val="00B70C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0C3E"/>
    <w:pPr>
      <w:spacing w:after="100"/>
      <w:ind w:left="240"/>
    </w:pPr>
  </w:style>
  <w:style w:type="paragraph" w:styleId="TOC1">
    <w:name w:val="toc 1"/>
    <w:basedOn w:val="Normal"/>
    <w:next w:val="Normal"/>
    <w:autoRedefine/>
    <w:uiPriority w:val="39"/>
    <w:unhideWhenUsed/>
    <w:rsid w:val="00B70C3E"/>
    <w:pPr>
      <w:spacing w:after="100"/>
    </w:pPr>
  </w:style>
  <w:style w:type="character" w:customStyle="1" w:styleId="Heading3Char">
    <w:name w:val="Heading 3 Char"/>
    <w:basedOn w:val="DefaultParagraphFont"/>
    <w:link w:val="Heading3"/>
    <w:uiPriority w:val="9"/>
    <w:rsid w:val="00B70C3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04D84"/>
    <w:rPr>
      <w:b/>
      <w:bCs/>
    </w:rPr>
  </w:style>
  <w:style w:type="character" w:customStyle="1" w:styleId="sr-only">
    <w:name w:val="sr-only"/>
    <w:basedOn w:val="DefaultParagraphFont"/>
    <w:rsid w:val="000A7492"/>
  </w:style>
  <w:style w:type="paragraph" w:styleId="HTMLPreformatted">
    <w:name w:val="HTML Preformatted"/>
    <w:basedOn w:val="Normal"/>
    <w:link w:val="HTMLPreformattedChar"/>
    <w:uiPriority w:val="99"/>
    <w:unhideWhenUsed/>
    <w:rsid w:val="00F9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0AD0"/>
    <w:rPr>
      <w:rFonts w:ascii="Courier New" w:eastAsia="Times New Roman" w:hAnsi="Courier New" w:cs="Courier New"/>
      <w:sz w:val="20"/>
      <w:szCs w:val="20"/>
      <w:lang w:eastAsia="en-GB"/>
    </w:rPr>
  </w:style>
  <w:style w:type="character" w:customStyle="1" w:styleId="nb">
    <w:name w:val="nb"/>
    <w:basedOn w:val="DefaultParagraphFont"/>
    <w:rsid w:val="00F90AD0"/>
  </w:style>
  <w:style w:type="character" w:customStyle="1" w:styleId="nv">
    <w:name w:val="nv"/>
    <w:basedOn w:val="DefaultParagraphFont"/>
    <w:rsid w:val="00604F9D"/>
  </w:style>
  <w:style w:type="character" w:styleId="Emphasis">
    <w:name w:val="Emphasis"/>
    <w:basedOn w:val="DefaultParagraphFont"/>
    <w:uiPriority w:val="20"/>
    <w:qFormat/>
    <w:rsid w:val="0058538D"/>
    <w:rPr>
      <w:i/>
      <w:iCs/>
    </w:rPr>
  </w:style>
  <w:style w:type="character" w:customStyle="1" w:styleId="nt">
    <w:name w:val="nt"/>
    <w:basedOn w:val="DefaultParagraphFont"/>
    <w:rsid w:val="009167BC"/>
  </w:style>
  <w:style w:type="character" w:customStyle="1" w:styleId="k">
    <w:name w:val="k"/>
    <w:basedOn w:val="DefaultParagraphFont"/>
    <w:rsid w:val="009167BC"/>
  </w:style>
  <w:style w:type="character" w:customStyle="1" w:styleId="o">
    <w:name w:val="o"/>
    <w:basedOn w:val="DefaultParagraphFont"/>
    <w:rsid w:val="009167BC"/>
  </w:style>
  <w:style w:type="character" w:styleId="HTMLKeyboard">
    <w:name w:val="HTML Keyboard"/>
    <w:basedOn w:val="DefaultParagraphFont"/>
    <w:uiPriority w:val="99"/>
    <w:semiHidden/>
    <w:unhideWhenUsed/>
    <w:rsid w:val="00FB1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3">
      <w:bodyDiv w:val="1"/>
      <w:marLeft w:val="0"/>
      <w:marRight w:val="0"/>
      <w:marTop w:val="0"/>
      <w:marBottom w:val="0"/>
      <w:divBdr>
        <w:top w:val="none" w:sz="0" w:space="0" w:color="auto"/>
        <w:left w:val="none" w:sz="0" w:space="0" w:color="auto"/>
        <w:bottom w:val="none" w:sz="0" w:space="0" w:color="auto"/>
        <w:right w:val="none" w:sz="0" w:space="0" w:color="auto"/>
      </w:divBdr>
    </w:div>
    <w:div w:id="14501775">
      <w:bodyDiv w:val="1"/>
      <w:marLeft w:val="0"/>
      <w:marRight w:val="0"/>
      <w:marTop w:val="0"/>
      <w:marBottom w:val="0"/>
      <w:divBdr>
        <w:top w:val="none" w:sz="0" w:space="0" w:color="auto"/>
        <w:left w:val="none" w:sz="0" w:space="0" w:color="auto"/>
        <w:bottom w:val="none" w:sz="0" w:space="0" w:color="auto"/>
        <w:right w:val="none" w:sz="0" w:space="0" w:color="auto"/>
      </w:divBdr>
    </w:div>
    <w:div w:id="30226691">
      <w:bodyDiv w:val="1"/>
      <w:marLeft w:val="0"/>
      <w:marRight w:val="0"/>
      <w:marTop w:val="0"/>
      <w:marBottom w:val="0"/>
      <w:divBdr>
        <w:top w:val="none" w:sz="0" w:space="0" w:color="auto"/>
        <w:left w:val="none" w:sz="0" w:space="0" w:color="auto"/>
        <w:bottom w:val="none" w:sz="0" w:space="0" w:color="auto"/>
        <w:right w:val="none" w:sz="0" w:space="0" w:color="auto"/>
      </w:divBdr>
    </w:div>
    <w:div w:id="37748862">
      <w:bodyDiv w:val="1"/>
      <w:marLeft w:val="0"/>
      <w:marRight w:val="0"/>
      <w:marTop w:val="0"/>
      <w:marBottom w:val="0"/>
      <w:divBdr>
        <w:top w:val="none" w:sz="0" w:space="0" w:color="auto"/>
        <w:left w:val="none" w:sz="0" w:space="0" w:color="auto"/>
        <w:bottom w:val="none" w:sz="0" w:space="0" w:color="auto"/>
        <w:right w:val="none" w:sz="0" w:space="0" w:color="auto"/>
      </w:divBdr>
    </w:div>
    <w:div w:id="43067130">
      <w:bodyDiv w:val="1"/>
      <w:marLeft w:val="0"/>
      <w:marRight w:val="0"/>
      <w:marTop w:val="0"/>
      <w:marBottom w:val="0"/>
      <w:divBdr>
        <w:top w:val="none" w:sz="0" w:space="0" w:color="auto"/>
        <w:left w:val="none" w:sz="0" w:space="0" w:color="auto"/>
        <w:bottom w:val="none" w:sz="0" w:space="0" w:color="auto"/>
        <w:right w:val="none" w:sz="0" w:space="0" w:color="auto"/>
      </w:divBdr>
    </w:div>
    <w:div w:id="56828575">
      <w:bodyDiv w:val="1"/>
      <w:marLeft w:val="0"/>
      <w:marRight w:val="0"/>
      <w:marTop w:val="0"/>
      <w:marBottom w:val="0"/>
      <w:divBdr>
        <w:top w:val="none" w:sz="0" w:space="0" w:color="auto"/>
        <w:left w:val="none" w:sz="0" w:space="0" w:color="auto"/>
        <w:bottom w:val="none" w:sz="0" w:space="0" w:color="auto"/>
        <w:right w:val="none" w:sz="0" w:space="0" w:color="auto"/>
      </w:divBdr>
    </w:div>
    <w:div w:id="86579904">
      <w:bodyDiv w:val="1"/>
      <w:marLeft w:val="0"/>
      <w:marRight w:val="0"/>
      <w:marTop w:val="0"/>
      <w:marBottom w:val="0"/>
      <w:divBdr>
        <w:top w:val="none" w:sz="0" w:space="0" w:color="auto"/>
        <w:left w:val="none" w:sz="0" w:space="0" w:color="auto"/>
        <w:bottom w:val="none" w:sz="0" w:space="0" w:color="auto"/>
        <w:right w:val="none" w:sz="0" w:space="0" w:color="auto"/>
      </w:divBdr>
    </w:div>
    <w:div w:id="97144002">
      <w:bodyDiv w:val="1"/>
      <w:marLeft w:val="0"/>
      <w:marRight w:val="0"/>
      <w:marTop w:val="0"/>
      <w:marBottom w:val="0"/>
      <w:divBdr>
        <w:top w:val="none" w:sz="0" w:space="0" w:color="auto"/>
        <w:left w:val="none" w:sz="0" w:space="0" w:color="auto"/>
        <w:bottom w:val="none" w:sz="0" w:space="0" w:color="auto"/>
        <w:right w:val="none" w:sz="0" w:space="0" w:color="auto"/>
      </w:divBdr>
    </w:div>
    <w:div w:id="97603549">
      <w:bodyDiv w:val="1"/>
      <w:marLeft w:val="0"/>
      <w:marRight w:val="0"/>
      <w:marTop w:val="0"/>
      <w:marBottom w:val="0"/>
      <w:divBdr>
        <w:top w:val="none" w:sz="0" w:space="0" w:color="auto"/>
        <w:left w:val="none" w:sz="0" w:space="0" w:color="auto"/>
        <w:bottom w:val="none" w:sz="0" w:space="0" w:color="auto"/>
        <w:right w:val="none" w:sz="0" w:space="0" w:color="auto"/>
      </w:divBdr>
    </w:div>
    <w:div w:id="162866721">
      <w:bodyDiv w:val="1"/>
      <w:marLeft w:val="0"/>
      <w:marRight w:val="0"/>
      <w:marTop w:val="0"/>
      <w:marBottom w:val="0"/>
      <w:divBdr>
        <w:top w:val="none" w:sz="0" w:space="0" w:color="auto"/>
        <w:left w:val="none" w:sz="0" w:space="0" w:color="auto"/>
        <w:bottom w:val="none" w:sz="0" w:space="0" w:color="auto"/>
        <w:right w:val="none" w:sz="0" w:space="0" w:color="auto"/>
      </w:divBdr>
    </w:div>
    <w:div w:id="166755444">
      <w:bodyDiv w:val="1"/>
      <w:marLeft w:val="0"/>
      <w:marRight w:val="0"/>
      <w:marTop w:val="0"/>
      <w:marBottom w:val="0"/>
      <w:divBdr>
        <w:top w:val="none" w:sz="0" w:space="0" w:color="auto"/>
        <w:left w:val="none" w:sz="0" w:space="0" w:color="auto"/>
        <w:bottom w:val="none" w:sz="0" w:space="0" w:color="auto"/>
        <w:right w:val="none" w:sz="0" w:space="0" w:color="auto"/>
      </w:divBdr>
    </w:div>
    <w:div w:id="170032026">
      <w:bodyDiv w:val="1"/>
      <w:marLeft w:val="0"/>
      <w:marRight w:val="0"/>
      <w:marTop w:val="0"/>
      <w:marBottom w:val="0"/>
      <w:divBdr>
        <w:top w:val="none" w:sz="0" w:space="0" w:color="auto"/>
        <w:left w:val="none" w:sz="0" w:space="0" w:color="auto"/>
        <w:bottom w:val="none" w:sz="0" w:space="0" w:color="auto"/>
        <w:right w:val="none" w:sz="0" w:space="0" w:color="auto"/>
      </w:divBdr>
    </w:div>
    <w:div w:id="173423753">
      <w:bodyDiv w:val="1"/>
      <w:marLeft w:val="0"/>
      <w:marRight w:val="0"/>
      <w:marTop w:val="0"/>
      <w:marBottom w:val="0"/>
      <w:divBdr>
        <w:top w:val="none" w:sz="0" w:space="0" w:color="auto"/>
        <w:left w:val="none" w:sz="0" w:space="0" w:color="auto"/>
        <w:bottom w:val="none" w:sz="0" w:space="0" w:color="auto"/>
        <w:right w:val="none" w:sz="0" w:space="0" w:color="auto"/>
      </w:divBdr>
    </w:div>
    <w:div w:id="198861463">
      <w:bodyDiv w:val="1"/>
      <w:marLeft w:val="0"/>
      <w:marRight w:val="0"/>
      <w:marTop w:val="0"/>
      <w:marBottom w:val="0"/>
      <w:divBdr>
        <w:top w:val="none" w:sz="0" w:space="0" w:color="auto"/>
        <w:left w:val="none" w:sz="0" w:space="0" w:color="auto"/>
        <w:bottom w:val="none" w:sz="0" w:space="0" w:color="auto"/>
        <w:right w:val="none" w:sz="0" w:space="0" w:color="auto"/>
      </w:divBdr>
    </w:div>
    <w:div w:id="208341855">
      <w:bodyDiv w:val="1"/>
      <w:marLeft w:val="0"/>
      <w:marRight w:val="0"/>
      <w:marTop w:val="0"/>
      <w:marBottom w:val="0"/>
      <w:divBdr>
        <w:top w:val="none" w:sz="0" w:space="0" w:color="auto"/>
        <w:left w:val="none" w:sz="0" w:space="0" w:color="auto"/>
        <w:bottom w:val="none" w:sz="0" w:space="0" w:color="auto"/>
        <w:right w:val="none" w:sz="0" w:space="0" w:color="auto"/>
      </w:divBdr>
    </w:div>
    <w:div w:id="213395564">
      <w:bodyDiv w:val="1"/>
      <w:marLeft w:val="0"/>
      <w:marRight w:val="0"/>
      <w:marTop w:val="0"/>
      <w:marBottom w:val="0"/>
      <w:divBdr>
        <w:top w:val="none" w:sz="0" w:space="0" w:color="auto"/>
        <w:left w:val="none" w:sz="0" w:space="0" w:color="auto"/>
        <w:bottom w:val="none" w:sz="0" w:space="0" w:color="auto"/>
        <w:right w:val="none" w:sz="0" w:space="0" w:color="auto"/>
      </w:divBdr>
    </w:div>
    <w:div w:id="218981198">
      <w:bodyDiv w:val="1"/>
      <w:marLeft w:val="0"/>
      <w:marRight w:val="0"/>
      <w:marTop w:val="0"/>
      <w:marBottom w:val="0"/>
      <w:divBdr>
        <w:top w:val="none" w:sz="0" w:space="0" w:color="auto"/>
        <w:left w:val="none" w:sz="0" w:space="0" w:color="auto"/>
        <w:bottom w:val="none" w:sz="0" w:space="0" w:color="auto"/>
        <w:right w:val="none" w:sz="0" w:space="0" w:color="auto"/>
      </w:divBdr>
    </w:div>
    <w:div w:id="230702801">
      <w:bodyDiv w:val="1"/>
      <w:marLeft w:val="0"/>
      <w:marRight w:val="0"/>
      <w:marTop w:val="0"/>
      <w:marBottom w:val="0"/>
      <w:divBdr>
        <w:top w:val="none" w:sz="0" w:space="0" w:color="auto"/>
        <w:left w:val="none" w:sz="0" w:space="0" w:color="auto"/>
        <w:bottom w:val="none" w:sz="0" w:space="0" w:color="auto"/>
        <w:right w:val="none" w:sz="0" w:space="0" w:color="auto"/>
      </w:divBdr>
    </w:div>
    <w:div w:id="234634256">
      <w:bodyDiv w:val="1"/>
      <w:marLeft w:val="0"/>
      <w:marRight w:val="0"/>
      <w:marTop w:val="0"/>
      <w:marBottom w:val="0"/>
      <w:divBdr>
        <w:top w:val="none" w:sz="0" w:space="0" w:color="auto"/>
        <w:left w:val="none" w:sz="0" w:space="0" w:color="auto"/>
        <w:bottom w:val="none" w:sz="0" w:space="0" w:color="auto"/>
        <w:right w:val="none" w:sz="0" w:space="0" w:color="auto"/>
      </w:divBdr>
    </w:div>
    <w:div w:id="240264347">
      <w:bodyDiv w:val="1"/>
      <w:marLeft w:val="0"/>
      <w:marRight w:val="0"/>
      <w:marTop w:val="0"/>
      <w:marBottom w:val="0"/>
      <w:divBdr>
        <w:top w:val="none" w:sz="0" w:space="0" w:color="auto"/>
        <w:left w:val="none" w:sz="0" w:space="0" w:color="auto"/>
        <w:bottom w:val="none" w:sz="0" w:space="0" w:color="auto"/>
        <w:right w:val="none" w:sz="0" w:space="0" w:color="auto"/>
      </w:divBdr>
    </w:div>
    <w:div w:id="259526474">
      <w:bodyDiv w:val="1"/>
      <w:marLeft w:val="0"/>
      <w:marRight w:val="0"/>
      <w:marTop w:val="0"/>
      <w:marBottom w:val="0"/>
      <w:divBdr>
        <w:top w:val="none" w:sz="0" w:space="0" w:color="auto"/>
        <w:left w:val="none" w:sz="0" w:space="0" w:color="auto"/>
        <w:bottom w:val="none" w:sz="0" w:space="0" w:color="auto"/>
        <w:right w:val="none" w:sz="0" w:space="0" w:color="auto"/>
      </w:divBdr>
    </w:div>
    <w:div w:id="266814252">
      <w:bodyDiv w:val="1"/>
      <w:marLeft w:val="0"/>
      <w:marRight w:val="0"/>
      <w:marTop w:val="0"/>
      <w:marBottom w:val="0"/>
      <w:divBdr>
        <w:top w:val="none" w:sz="0" w:space="0" w:color="auto"/>
        <w:left w:val="none" w:sz="0" w:space="0" w:color="auto"/>
        <w:bottom w:val="none" w:sz="0" w:space="0" w:color="auto"/>
        <w:right w:val="none" w:sz="0" w:space="0" w:color="auto"/>
      </w:divBdr>
    </w:div>
    <w:div w:id="280381677">
      <w:bodyDiv w:val="1"/>
      <w:marLeft w:val="0"/>
      <w:marRight w:val="0"/>
      <w:marTop w:val="0"/>
      <w:marBottom w:val="0"/>
      <w:divBdr>
        <w:top w:val="none" w:sz="0" w:space="0" w:color="auto"/>
        <w:left w:val="none" w:sz="0" w:space="0" w:color="auto"/>
        <w:bottom w:val="none" w:sz="0" w:space="0" w:color="auto"/>
        <w:right w:val="none" w:sz="0" w:space="0" w:color="auto"/>
      </w:divBdr>
    </w:div>
    <w:div w:id="299922500">
      <w:bodyDiv w:val="1"/>
      <w:marLeft w:val="0"/>
      <w:marRight w:val="0"/>
      <w:marTop w:val="0"/>
      <w:marBottom w:val="0"/>
      <w:divBdr>
        <w:top w:val="none" w:sz="0" w:space="0" w:color="auto"/>
        <w:left w:val="none" w:sz="0" w:space="0" w:color="auto"/>
        <w:bottom w:val="none" w:sz="0" w:space="0" w:color="auto"/>
        <w:right w:val="none" w:sz="0" w:space="0" w:color="auto"/>
      </w:divBdr>
    </w:div>
    <w:div w:id="320819050">
      <w:bodyDiv w:val="1"/>
      <w:marLeft w:val="0"/>
      <w:marRight w:val="0"/>
      <w:marTop w:val="0"/>
      <w:marBottom w:val="0"/>
      <w:divBdr>
        <w:top w:val="none" w:sz="0" w:space="0" w:color="auto"/>
        <w:left w:val="none" w:sz="0" w:space="0" w:color="auto"/>
        <w:bottom w:val="none" w:sz="0" w:space="0" w:color="auto"/>
        <w:right w:val="none" w:sz="0" w:space="0" w:color="auto"/>
      </w:divBdr>
    </w:div>
    <w:div w:id="322516543">
      <w:bodyDiv w:val="1"/>
      <w:marLeft w:val="0"/>
      <w:marRight w:val="0"/>
      <w:marTop w:val="0"/>
      <w:marBottom w:val="0"/>
      <w:divBdr>
        <w:top w:val="none" w:sz="0" w:space="0" w:color="auto"/>
        <w:left w:val="none" w:sz="0" w:space="0" w:color="auto"/>
        <w:bottom w:val="none" w:sz="0" w:space="0" w:color="auto"/>
        <w:right w:val="none" w:sz="0" w:space="0" w:color="auto"/>
      </w:divBdr>
    </w:div>
    <w:div w:id="381173744">
      <w:bodyDiv w:val="1"/>
      <w:marLeft w:val="0"/>
      <w:marRight w:val="0"/>
      <w:marTop w:val="0"/>
      <w:marBottom w:val="0"/>
      <w:divBdr>
        <w:top w:val="none" w:sz="0" w:space="0" w:color="auto"/>
        <w:left w:val="none" w:sz="0" w:space="0" w:color="auto"/>
        <w:bottom w:val="none" w:sz="0" w:space="0" w:color="auto"/>
        <w:right w:val="none" w:sz="0" w:space="0" w:color="auto"/>
      </w:divBdr>
    </w:div>
    <w:div w:id="396244170">
      <w:bodyDiv w:val="1"/>
      <w:marLeft w:val="0"/>
      <w:marRight w:val="0"/>
      <w:marTop w:val="0"/>
      <w:marBottom w:val="0"/>
      <w:divBdr>
        <w:top w:val="none" w:sz="0" w:space="0" w:color="auto"/>
        <w:left w:val="none" w:sz="0" w:space="0" w:color="auto"/>
        <w:bottom w:val="none" w:sz="0" w:space="0" w:color="auto"/>
        <w:right w:val="none" w:sz="0" w:space="0" w:color="auto"/>
      </w:divBdr>
    </w:div>
    <w:div w:id="476264232">
      <w:bodyDiv w:val="1"/>
      <w:marLeft w:val="0"/>
      <w:marRight w:val="0"/>
      <w:marTop w:val="0"/>
      <w:marBottom w:val="0"/>
      <w:divBdr>
        <w:top w:val="none" w:sz="0" w:space="0" w:color="auto"/>
        <w:left w:val="none" w:sz="0" w:space="0" w:color="auto"/>
        <w:bottom w:val="none" w:sz="0" w:space="0" w:color="auto"/>
        <w:right w:val="none" w:sz="0" w:space="0" w:color="auto"/>
      </w:divBdr>
    </w:div>
    <w:div w:id="478695426">
      <w:bodyDiv w:val="1"/>
      <w:marLeft w:val="0"/>
      <w:marRight w:val="0"/>
      <w:marTop w:val="0"/>
      <w:marBottom w:val="0"/>
      <w:divBdr>
        <w:top w:val="none" w:sz="0" w:space="0" w:color="auto"/>
        <w:left w:val="none" w:sz="0" w:space="0" w:color="auto"/>
        <w:bottom w:val="none" w:sz="0" w:space="0" w:color="auto"/>
        <w:right w:val="none" w:sz="0" w:space="0" w:color="auto"/>
      </w:divBdr>
    </w:div>
    <w:div w:id="516892766">
      <w:bodyDiv w:val="1"/>
      <w:marLeft w:val="0"/>
      <w:marRight w:val="0"/>
      <w:marTop w:val="0"/>
      <w:marBottom w:val="0"/>
      <w:divBdr>
        <w:top w:val="none" w:sz="0" w:space="0" w:color="auto"/>
        <w:left w:val="none" w:sz="0" w:space="0" w:color="auto"/>
        <w:bottom w:val="none" w:sz="0" w:space="0" w:color="auto"/>
        <w:right w:val="none" w:sz="0" w:space="0" w:color="auto"/>
      </w:divBdr>
    </w:div>
    <w:div w:id="519659323">
      <w:bodyDiv w:val="1"/>
      <w:marLeft w:val="0"/>
      <w:marRight w:val="0"/>
      <w:marTop w:val="0"/>
      <w:marBottom w:val="0"/>
      <w:divBdr>
        <w:top w:val="none" w:sz="0" w:space="0" w:color="auto"/>
        <w:left w:val="none" w:sz="0" w:space="0" w:color="auto"/>
        <w:bottom w:val="none" w:sz="0" w:space="0" w:color="auto"/>
        <w:right w:val="none" w:sz="0" w:space="0" w:color="auto"/>
      </w:divBdr>
    </w:div>
    <w:div w:id="525291084">
      <w:bodyDiv w:val="1"/>
      <w:marLeft w:val="0"/>
      <w:marRight w:val="0"/>
      <w:marTop w:val="0"/>
      <w:marBottom w:val="0"/>
      <w:divBdr>
        <w:top w:val="none" w:sz="0" w:space="0" w:color="auto"/>
        <w:left w:val="none" w:sz="0" w:space="0" w:color="auto"/>
        <w:bottom w:val="none" w:sz="0" w:space="0" w:color="auto"/>
        <w:right w:val="none" w:sz="0" w:space="0" w:color="auto"/>
      </w:divBdr>
    </w:div>
    <w:div w:id="555700059">
      <w:bodyDiv w:val="1"/>
      <w:marLeft w:val="0"/>
      <w:marRight w:val="0"/>
      <w:marTop w:val="0"/>
      <w:marBottom w:val="0"/>
      <w:divBdr>
        <w:top w:val="none" w:sz="0" w:space="0" w:color="auto"/>
        <w:left w:val="none" w:sz="0" w:space="0" w:color="auto"/>
        <w:bottom w:val="none" w:sz="0" w:space="0" w:color="auto"/>
        <w:right w:val="none" w:sz="0" w:space="0" w:color="auto"/>
      </w:divBdr>
    </w:div>
    <w:div w:id="572010916">
      <w:bodyDiv w:val="1"/>
      <w:marLeft w:val="0"/>
      <w:marRight w:val="0"/>
      <w:marTop w:val="0"/>
      <w:marBottom w:val="0"/>
      <w:divBdr>
        <w:top w:val="none" w:sz="0" w:space="0" w:color="auto"/>
        <w:left w:val="none" w:sz="0" w:space="0" w:color="auto"/>
        <w:bottom w:val="none" w:sz="0" w:space="0" w:color="auto"/>
        <w:right w:val="none" w:sz="0" w:space="0" w:color="auto"/>
      </w:divBdr>
    </w:div>
    <w:div w:id="580991580">
      <w:bodyDiv w:val="1"/>
      <w:marLeft w:val="0"/>
      <w:marRight w:val="0"/>
      <w:marTop w:val="0"/>
      <w:marBottom w:val="0"/>
      <w:divBdr>
        <w:top w:val="none" w:sz="0" w:space="0" w:color="auto"/>
        <w:left w:val="none" w:sz="0" w:space="0" w:color="auto"/>
        <w:bottom w:val="none" w:sz="0" w:space="0" w:color="auto"/>
        <w:right w:val="none" w:sz="0" w:space="0" w:color="auto"/>
      </w:divBdr>
    </w:div>
    <w:div w:id="604196603">
      <w:bodyDiv w:val="1"/>
      <w:marLeft w:val="0"/>
      <w:marRight w:val="0"/>
      <w:marTop w:val="0"/>
      <w:marBottom w:val="0"/>
      <w:divBdr>
        <w:top w:val="none" w:sz="0" w:space="0" w:color="auto"/>
        <w:left w:val="none" w:sz="0" w:space="0" w:color="auto"/>
        <w:bottom w:val="none" w:sz="0" w:space="0" w:color="auto"/>
        <w:right w:val="none" w:sz="0" w:space="0" w:color="auto"/>
      </w:divBdr>
      <w:divsChild>
        <w:div w:id="455565849">
          <w:marLeft w:val="0"/>
          <w:marRight w:val="0"/>
          <w:marTop w:val="0"/>
          <w:marBottom w:val="0"/>
          <w:divBdr>
            <w:top w:val="none" w:sz="0" w:space="0" w:color="auto"/>
            <w:left w:val="none" w:sz="0" w:space="0" w:color="auto"/>
            <w:bottom w:val="none" w:sz="0" w:space="0" w:color="auto"/>
            <w:right w:val="none" w:sz="0" w:space="0" w:color="auto"/>
          </w:divBdr>
          <w:divsChild>
            <w:div w:id="725420907">
              <w:marLeft w:val="0"/>
              <w:marRight w:val="0"/>
              <w:marTop w:val="0"/>
              <w:marBottom w:val="0"/>
              <w:divBdr>
                <w:top w:val="none" w:sz="0" w:space="0" w:color="auto"/>
                <w:left w:val="none" w:sz="0" w:space="0" w:color="auto"/>
                <w:bottom w:val="none" w:sz="0" w:space="0" w:color="auto"/>
                <w:right w:val="none" w:sz="0" w:space="0" w:color="auto"/>
              </w:divBdr>
              <w:divsChild>
                <w:div w:id="80871640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48956020">
          <w:marLeft w:val="0"/>
          <w:marRight w:val="0"/>
          <w:marTop w:val="0"/>
          <w:marBottom w:val="0"/>
          <w:divBdr>
            <w:top w:val="none" w:sz="0" w:space="0" w:color="auto"/>
            <w:left w:val="none" w:sz="0" w:space="0" w:color="auto"/>
            <w:bottom w:val="none" w:sz="0" w:space="0" w:color="auto"/>
            <w:right w:val="none" w:sz="0" w:space="0" w:color="auto"/>
          </w:divBdr>
          <w:divsChild>
            <w:div w:id="445545992">
              <w:marLeft w:val="0"/>
              <w:marRight w:val="0"/>
              <w:marTop w:val="0"/>
              <w:marBottom w:val="0"/>
              <w:divBdr>
                <w:top w:val="none" w:sz="0" w:space="0" w:color="auto"/>
                <w:left w:val="none" w:sz="0" w:space="0" w:color="auto"/>
                <w:bottom w:val="none" w:sz="0" w:space="0" w:color="auto"/>
                <w:right w:val="none" w:sz="0" w:space="0" w:color="auto"/>
              </w:divBdr>
              <w:divsChild>
                <w:div w:id="590969982">
                  <w:marLeft w:val="960"/>
                  <w:marRight w:val="300"/>
                  <w:marTop w:val="0"/>
                  <w:marBottom w:val="0"/>
                  <w:divBdr>
                    <w:top w:val="none" w:sz="0" w:space="0" w:color="auto"/>
                    <w:left w:val="none" w:sz="0" w:space="0" w:color="auto"/>
                    <w:bottom w:val="none" w:sz="0" w:space="0" w:color="auto"/>
                    <w:right w:val="none" w:sz="0" w:space="0" w:color="auto"/>
                  </w:divBdr>
                  <w:divsChild>
                    <w:div w:id="395507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43544357">
          <w:marLeft w:val="0"/>
          <w:marRight w:val="0"/>
          <w:marTop w:val="0"/>
          <w:marBottom w:val="0"/>
          <w:divBdr>
            <w:top w:val="none" w:sz="0" w:space="0" w:color="auto"/>
            <w:left w:val="none" w:sz="0" w:space="0" w:color="auto"/>
            <w:bottom w:val="none" w:sz="0" w:space="0" w:color="auto"/>
            <w:right w:val="none" w:sz="0" w:space="0" w:color="auto"/>
          </w:divBdr>
          <w:divsChild>
            <w:div w:id="1270509896">
              <w:marLeft w:val="0"/>
              <w:marRight w:val="0"/>
              <w:marTop w:val="0"/>
              <w:marBottom w:val="0"/>
              <w:divBdr>
                <w:top w:val="none" w:sz="0" w:space="0" w:color="auto"/>
                <w:left w:val="none" w:sz="0" w:space="0" w:color="auto"/>
                <w:bottom w:val="none" w:sz="0" w:space="0" w:color="auto"/>
                <w:right w:val="none" w:sz="0" w:space="0" w:color="auto"/>
              </w:divBdr>
              <w:divsChild>
                <w:div w:id="1683168326">
                  <w:marLeft w:val="960"/>
                  <w:marRight w:val="300"/>
                  <w:marTop w:val="0"/>
                  <w:marBottom w:val="0"/>
                  <w:divBdr>
                    <w:top w:val="none" w:sz="0" w:space="0" w:color="auto"/>
                    <w:left w:val="none" w:sz="0" w:space="0" w:color="auto"/>
                    <w:bottom w:val="none" w:sz="0" w:space="0" w:color="auto"/>
                    <w:right w:val="none" w:sz="0" w:space="0" w:color="auto"/>
                  </w:divBdr>
                  <w:divsChild>
                    <w:div w:id="19164746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08015037">
          <w:marLeft w:val="0"/>
          <w:marRight w:val="0"/>
          <w:marTop w:val="0"/>
          <w:marBottom w:val="0"/>
          <w:divBdr>
            <w:top w:val="none" w:sz="0" w:space="0" w:color="auto"/>
            <w:left w:val="none" w:sz="0" w:space="0" w:color="auto"/>
            <w:bottom w:val="none" w:sz="0" w:space="0" w:color="auto"/>
            <w:right w:val="none" w:sz="0" w:space="0" w:color="auto"/>
          </w:divBdr>
          <w:divsChild>
            <w:div w:id="1982689123">
              <w:marLeft w:val="0"/>
              <w:marRight w:val="0"/>
              <w:marTop w:val="0"/>
              <w:marBottom w:val="240"/>
              <w:divBdr>
                <w:top w:val="none" w:sz="0" w:space="0" w:color="auto"/>
                <w:left w:val="none" w:sz="0" w:space="0" w:color="auto"/>
                <w:bottom w:val="none" w:sz="0" w:space="0" w:color="auto"/>
                <w:right w:val="none" w:sz="0" w:space="0" w:color="auto"/>
              </w:divBdr>
              <w:divsChild>
                <w:div w:id="1224635997">
                  <w:marLeft w:val="960"/>
                  <w:marRight w:val="300"/>
                  <w:marTop w:val="0"/>
                  <w:marBottom w:val="0"/>
                  <w:divBdr>
                    <w:top w:val="none" w:sz="0" w:space="0" w:color="auto"/>
                    <w:left w:val="none" w:sz="0" w:space="0" w:color="auto"/>
                    <w:bottom w:val="none" w:sz="0" w:space="0" w:color="auto"/>
                    <w:right w:val="none" w:sz="0" w:space="0" w:color="auto"/>
                  </w:divBdr>
                  <w:divsChild>
                    <w:div w:id="14062953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11979952">
      <w:bodyDiv w:val="1"/>
      <w:marLeft w:val="0"/>
      <w:marRight w:val="0"/>
      <w:marTop w:val="0"/>
      <w:marBottom w:val="0"/>
      <w:divBdr>
        <w:top w:val="none" w:sz="0" w:space="0" w:color="auto"/>
        <w:left w:val="none" w:sz="0" w:space="0" w:color="auto"/>
        <w:bottom w:val="none" w:sz="0" w:space="0" w:color="auto"/>
        <w:right w:val="none" w:sz="0" w:space="0" w:color="auto"/>
      </w:divBdr>
    </w:div>
    <w:div w:id="614409561">
      <w:bodyDiv w:val="1"/>
      <w:marLeft w:val="0"/>
      <w:marRight w:val="0"/>
      <w:marTop w:val="0"/>
      <w:marBottom w:val="0"/>
      <w:divBdr>
        <w:top w:val="none" w:sz="0" w:space="0" w:color="auto"/>
        <w:left w:val="none" w:sz="0" w:space="0" w:color="auto"/>
        <w:bottom w:val="none" w:sz="0" w:space="0" w:color="auto"/>
        <w:right w:val="none" w:sz="0" w:space="0" w:color="auto"/>
      </w:divBdr>
    </w:div>
    <w:div w:id="622925505">
      <w:bodyDiv w:val="1"/>
      <w:marLeft w:val="0"/>
      <w:marRight w:val="0"/>
      <w:marTop w:val="0"/>
      <w:marBottom w:val="0"/>
      <w:divBdr>
        <w:top w:val="none" w:sz="0" w:space="0" w:color="auto"/>
        <w:left w:val="none" w:sz="0" w:space="0" w:color="auto"/>
        <w:bottom w:val="none" w:sz="0" w:space="0" w:color="auto"/>
        <w:right w:val="none" w:sz="0" w:space="0" w:color="auto"/>
      </w:divBdr>
    </w:div>
    <w:div w:id="630863242">
      <w:bodyDiv w:val="1"/>
      <w:marLeft w:val="0"/>
      <w:marRight w:val="0"/>
      <w:marTop w:val="0"/>
      <w:marBottom w:val="0"/>
      <w:divBdr>
        <w:top w:val="none" w:sz="0" w:space="0" w:color="auto"/>
        <w:left w:val="none" w:sz="0" w:space="0" w:color="auto"/>
        <w:bottom w:val="none" w:sz="0" w:space="0" w:color="auto"/>
        <w:right w:val="none" w:sz="0" w:space="0" w:color="auto"/>
      </w:divBdr>
    </w:div>
    <w:div w:id="646545257">
      <w:bodyDiv w:val="1"/>
      <w:marLeft w:val="0"/>
      <w:marRight w:val="0"/>
      <w:marTop w:val="0"/>
      <w:marBottom w:val="0"/>
      <w:divBdr>
        <w:top w:val="none" w:sz="0" w:space="0" w:color="auto"/>
        <w:left w:val="none" w:sz="0" w:space="0" w:color="auto"/>
        <w:bottom w:val="none" w:sz="0" w:space="0" w:color="auto"/>
        <w:right w:val="none" w:sz="0" w:space="0" w:color="auto"/>
      </w:divBdr>
    </w:div>
    <w:div w:id="656495911">
      <w:bodyDiv w:val="1"/>
      <w:marLeft w:val="0"/>
      <w:marRight w:val="0"/>
      <w:marTop w:val="0"/>
      <w:marBottom w:val="0"/>
      <w:divBdr>
        <w:top w:val="none" w:sz="0" w:space="0" w:color="auto"/>
        <w:left w:val="none" w:sz="0" w:space="0" w:color="auto"/>
        <w:bottom w:val="none" w:sz="0" w:space="0" w:color="auto"/>
        <w:right w:val="none" w:sz="0" w:space="0" w:color="auto"/>
      </w:divBdr>
    </w:div>
    <w:div w:id="663780093">
      <w:bodyDiv w:val="1"/>
      <w:marLeft w:val="0"/>
      <w:marRight w:val="0"/>
      <w:marTop w:val="0"/>
      <w:marBottom w:val="0"/>
      <w:divBdr>
        <w:top w:val="none" w:sz="0" w:space="0" w:color="auto"/>
        <w:left w:val="none" w:sz="0" w:space="0" w:color="auto"/>
        <w:bottom w:val="none" w:sz="0" w:space="0" w:color="auto"/>
        <w:right w:val="none" w:sz="0" w:space="0" w:color="auto"/>
      </w:divBdr>
    </w:div>
    <w:div w:id="698894380">
      <w:bodyDiv w:val="1"/>
      <w:marLeft w:val="0"/>
      <w:marRight w:val="0"/>
      <w:marTop w:val="0"/>
      <w:marBottom w:val="0"/>
      <w:divBdr>
        <w:top w:val="none" w:sz="0" w:space="0" w:color="auto"/>
        <w:left w:val="none" w:sz="0" w:space="0" w:color="auto"/>
        <w:bottom w:val="none" w:sz="0" w:space="0" w:color="auto"/>
        <w:right w:val="none" w:sz="0" w:space="0" w:color="auto"/>
      </w:divBdr>
    </w:div>
    <w:div w:id="708451177">
      <w:bodyDiv w:val="1"/>
      <w:marLeft w:val="0"/>
      <w:marRight w:val="0"/>
      <w:marTop w:val="0"/>
      <w:marBottom w:val="0"/>
      <w:divBdr>
        <w:top w:val="none" w:sz="0" w:space="0" w:color="auto"/>
        <w:left w:val="none" w:sz="0" w:space="0" w:color="auto"/>
        <w:bottom w:val="none" w:sz="0" w:space="0" w:color="auto"/>
        <w:right w:val="none" w:sz="0" w:space="0" w:color="auto"/>
      </w:divBdr>
    </w:div>
    <w:div w:id="714620675">
      <w:bodyDiv w:val="1"/>
      <w:marLeft w:val="0"/>
      <w:marRight w:val="0"/>
      <w:marTop w:val="0"/>
      <w:marBottom w:val="0"/>
      <w:divBdr>
        <w:top w:val="none" w:sz="0" w:space="0" w:color="auto"/>
        <w:left w:val="none" w:sz="0" w:space="0" w:color="auto"/>
        <w:bottom w:val="none" w:sz="0" w:space="0" w:color="auto"/>
        <w:right w:val="none" w:sz="0" w:space="0" w:color="auto"/>
      </w:divBdr>
    </w:div>
    <w:div w:id="733358096">
      <w:bodyDiv w:val="1"/>
      <w:marLeft w:val="0"/>
      <w:marRight w:val="0"/>
      <w:marTop w:val="0"/>
      <w:marBottom w:val="0"/>
      <w:divBdr>
        <w:top w:val="none" w:sz="0" w:space="0" w:color="auto"/>
        <w:left w:val="none" w:sz="0" w:space="0" w:color="auto"/>
        <w:bottom w:val="none" w:sz="0" w:space="0" w:color="auto"/>
        <w:right w:val="none" w:sz="0" w:space="0" w:color="auto"/>
      </w:divBdr>
    </w:div>
    <w:div w:id="747073918">
      <w:bodyDiv w:val="1"/>
      <w:marLeft w:val="0"/>
      <w:marRight w:val="0"/>
      <w:marTop w:val="0"/>
      <w:marBottom w:val="0"/>
      <w:divBdr>
        <w:top w:val="none" w:sz="0" w:space="0" w:color="auto"/>
        <w:left w:val="none" w:sz="0" w:space="0" w:color="auto"/>
        <w:bottom w:val="none" w:sz="0" w:space="0" w:color="auto"/>
        <w:right w:val="none" w:sz="0" w:space="0" w:color="auto"/>
      </w:divBdr>
    </w:div>
    <w:div w:id="753166435">
      <w:bodyDiv w:val="1"/>
      <w:marLeft w:val="0"/>
      <w:marRight w:val="0"/>
      <w:marTop w:val="0"/>
      <w:marBottom w:val="0"/>
      <w:divBdr>
        <w:top w:val="none" w:sz="0" w:space="0" w:color="auto"/>
        <w:left w:val="none" w:sz="0" w:space="0" w:color="auto"/>
        <w:bottom w:val="none" w:sz="0" w:space="0" w:color="auto"/>
        <w:right w:val="none" w:sz="0" w:space="0" w:color="auto"/>
      </w:divBdr>
    </w:div>
    <w:div w:id="756288547">
      <w:bodyDiv w:val="1"/>
      <w:marLeft w:val="0"/>
      <w:marRight w:val="0"/>
      <w:marTop w:val="0"/>
      <w:marBottom w:val="0"/>
      <w:divBdr>
        <w:top w:val="none" w:sz="0" w:space="0" w:color="auto"/>
        <w:left w:val="none" w:sz="0" w:space="0" w:color="auto"/>
        <w:bottom w:val="none" w:sz="0" w:space="0" w:color="auto"/>
        <w:right w:val="none" w:sz="0" w:space="0" w:color="auto"/>
      </w:divBdr>
    </w:div>
    <w:div w:id="757286670">
      <w:bodyDiv w:val="1"/>
      <w:marLeft w:val="0"/>
      <w:marRight w:val="0"/>
      <w:marTop w:val="0"/>
      <w:marBottom w:val="0"/>
      <w:divBdr>
        <w:top w:val="none" w:sz="0" w:space="0" w:color="auto"/>
        <w:left w:val="none" w:sz="0" w:space="0" w:color="auto"/>
        <w:bottom w:val="none" w:sz="0" w:space="0" w:color="auto"/>
        <w:right w:val="none" w:sz="0" w:space="0" w:color="auto"/>
      </w:divBdr>
    </w:div>
    <w:div w:id="763309959">
      <w:bodyDiv w:val="1"/>
      <w:marLeft w:val="0"/>
      <w:marRight w:val="0"/>
      <w:marTop w:val="0"/>
      <w:marBottom w:val="0"/>
      <w:divBdr>
        <w:top w:val="none" w:sz="0" w:space="0" w:color="auto"/>
        <w:left w:val="none" w:sz="0" w:space="0" w:color="auto"/>
        <w:bottom w:val="none" w:sz="0" w:space="0" w:color="auto"/>
        <w:right w:val="none" w:sz="0" w:space="0" w:color="auto"/>
      </w:divBdr>
    </w:div>
    <w:div w:id="776758395">
      <w:bodyDiv w:val="1"/>
      <w:marLeft w:val="0"/>
      <w:marRight w:val="0"/>
      <w:marTop w:val="0"/>
      <w:marBottom w:val="0"/>
      <w:divBdr>
        <w:top w:val="none" w:sz="0" w:space="0" w:color="auto"/>
        <w:left w:val="none" w:sz="0" w:space="0" w:color="auto"/>
        <w:bottom w:val="none" w:sz="0" w:space="0" w:color="auto"/>
        <w:right w:val="none" w:sz="0" w:space="0" w:color="auto"/>
      </w:divBdr>
      <w:divsChild>
        <w:div w:id="1745834106">
          <w:blockQuote w:val="1"/>
          <w:marLeft w:val="0"/>
          <w:marRight w:val="0"/>
          <w:marTop w:val="0"/>
          <w:marBottom w:val="300"/>
          <w:divBdr>
            <w:top w:val="single" w:sz="6" w:space="0" w:color="7AE78E"/>
            <w:left w:val="single" w:sz="6" w:space="4" w:color="7AE78E"/>
            <w:bottom w:val="single" w:sz="6" w:space="4" w:color="7AE78E"/>
            <w:right w:val="single" w:sz="6" w:space="0" w:color="7AE78E"/>
          </w:divBdr>
        </w:div>
        <w:div w:id="482433168">
          <w:marLeft w:val="-225"/>
          <w:marRight w:val="-225"/>
          <w:marTop w:val="0"/>
          <w:marBottom w:val="0"/>
          <w:divBdr>
            <w:top w:val="none" w:sz="0" w:space="0" w:color="auto"/>
            <w:left w:val="none" w:sz="0" w:space="0" w:color="auto"/>
            <w:bottom w:val="none" w:sz="0" w:space="0" w:color="auto"/>
            <w:right w:val="none" w:sz="0" w:space="0" w:color="auto"/>
          </w:divBdr>
          <w:divsChild>
            <w:div w:id="1869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9099">
      <w:bodyDiv w:val="1"/>
      <w:marLeft w:val="0"/>
      <w:marRight w:val="0"/>
      <w:marTop w:val="0"/>
      <w:marBottom w:val="0"/>
      <w:divBdr>
        <w:top w:val="none" w:sz="0" w:space="0" w:color="auto"/>
        <w:left w:val="none" w:sz="0" w:space="0" w:color="auto"/>
        <w:bottom w:val="none" w:sz="0" w:space="0" w:color="auto"/>
        <w:right w:val="none" w:sz="0" w:space="0" w:color="auto"/>
      </w:divBdr>
    </w:div>
    <w:div w:id="780028639">
      <w:bodyDiv w:val="1"/>
      <w:marLeft w:val="0"/>
      <w:marRight w:val="0"/>
      <w:marTop w:val="0"/>
      <w:marBottom w:val="0"/>
      <w:divBdr>
        <w:top w:val="none" w:sz="0" w:space="0" w:color="auto"/>
        <w:left w:val="none" w:sz="0" w:space="0" w:color="auto"/>
        <w:bottom w:val="none" w:sz="0" w:space="0" w:color="auto"/>
        <w:right w:val="none" w:sz="0" w:space="0" w:color="auto"/>
      </w:divBdr>
    </w:div>
    <w:div w:id="807475360">
      <w:bodyDiv w:val="1"/>
      <w:marLeft w:val="0"/>
      <w:marRight w:val="0"/>
      <w:marTop w:val="0"/>
      <w:marBottom w:val="0"/>
      <w:divBdr>
        <w:top w:val="none" w:sz="0" w:space="0" w:color="auto"/>
        <w:left w:val="none" w:sz="0" w:space="0" w:color="auto"/>
        <w:bottom w:val="none" w:sz="0" w:space="0" w:color="auto"/>
        <w:right w:val="none" w:sz="0" w:space="0" w:color="auto"/>
      </w:divBdr>
    </w:div>
    <w:div w:id="841167709">
      <w:bodyDiv w:val="1"/>
      <w:marLeft w:val="0"/>
      <w:marRight w:val="0"/>
      <w:marTop w:val="0"/>
      <w:marBottom w:val="0"/>
      <w:divBdr>
        <w:top w:val="none" w:sz="0" w:space="0" w:color="auto"/>
        <w:left w:val="none" w:sz="0" w:space="0" w:color="auto"/>
        <w:bottom w:val="none" w:sz="0" w:space="0" w:color="auto"/>
        <w:right w:val="none" w:sz="0" w:space="0" w:color="auto"/>
      </w:divBdr>
    </w:div>
    <w:div w:id="842205509">
      <w:bodyDiv w:val="1"/>
      <w:marLeft w:val="0"/>
      <w:marRight w:val="0"/>
      <w:marTop w:val="0"/>
      <w:marBottom w:val="0"/>
      <w:divBdr>
        <w:top w:val="none" w:sz="0" w:space="0" w:color="auto"/>
        <w:left w:val="none" w:sz="0" w:space="0" w:color="auto"/>
        <w:bottom w:val="none" w:sz="0" w:space="0" w:color="auto"/>
        <w:right w:val="none" w:sz="0" w:space="0" w:color="auto"/>
      </w:divBdr>
    </w:div>
    <w:div w:id="844050986">
      <w:bodyDiv w:val="1"/>
      <w:marLeft w:val="0"/>
      <w:marRight w:val="0"/>
      <w:marTop w:val="0"/>
      <w:marBottom w:val="0"/>
      <w:divBdr>
        <w:top w:val="none" w:sz="0" w:space="0" w:color="auto"/>
        <w:left w:val="none" w:sz="0" w:space="0" w:color="auto"/>
        <w:bottom w:val="none" w:sz="0" w:space="0" w:color="auto"/>
        <w:right w:val="none" w:sz="0" w:space="0" w:color="auto"/>
      </w:divBdr>
    </w:div>
    <w:div w:id="845170811">
      <w:bodyDiv w:val="1"/>
      <w:marLeft w:val="0"/>
      <w:marRight w:val="0"/>
      <w:marTop w:val="0"/>
      <w:marBottom w:val="0"/>
      <w:divBdr>
        <w:top w:val="none" w:sz="0" w:space="0" w:color="auto"/>
        <w:left w:val="none" w:sz="0" w:space="0" w:color="auto"/>
        <w:bottom w:val="none" w:sz="0" w:space="0" w:color="auto"/>
        <w:right w:val="none" w:sz="0" w:space="0" w:color="auto"/>
      </w:divBdr>
    </w:div>
    <w:div w:id="852498051">
      <w:bodyDiv w:val="1"/>
      <w:marLeft w:val="0"/>
      <w:marRight w:val="0"/>
      <w:marTop w:val="0"/>
      <w:marBottom w:val="0"/>
      <w:divBdr>
        <w:top w:val="none" w:sz="0" w:space="0" w:color="auto"/>
        <w:left w:val="none" w:sz="0" w:space="0" w:color="auto"/>
        <w:bottom w:val="none" w:sz="0" w:space="0" w:color="auto"/>
        <w:right w:val="none" w:sz="0" w:space="0" w:color="auto"/>
      </w:divBdr>
    </w:div>
    <w:div w:id="860510477">
      <w:bodyDiv w:val="1"/>
      <w:marLeft w:val="0"/>
      <w:marRight w:val="0"/>
      <w:marTop w:val="0"/>
      <w:marBottom w:val="0"/>
      <w:divBdr>
        <w:top w:val="none" w:sz="0" w:space="0" w:color="auto"/>
        <w:left w:val="none" w:sz="0" w:space="0" w:color="auto"/>
        <w:bottom w:val="none" w:sz="0" w:space="0" w:color="auto"/>
        <w:right w:val="none" w:sz="0" w:space="0" w:color="auto"/>
      </w:divBdr>
    </w:div>
    <w:div w:id="871458933">
      <w:bodyDiv w:val="1"/>
      <w:marLeft w:val="0"/>
      <w:marRight w:val="0"/>
      <w:marTop w:val="0"/>
      <w:marBottom w:val="0"/>
      <w:divBdr>
        <w:top w:val="none" w:sz="0" w:space="0" w:color="auto"/>
        <w:left w:val="none" w:sz="0" w:space="0" w:color="auto"/>
        <w:bottom w:val="none" w:sz="0" w:space="0" w:color="auto"/>
        <w:right w:val="none" w:sz="0" w:space="0" w:color="auto"/>
      </w:divBdr>
    </w:div>
    <w:div w:id="875235091">
      <w:bodyDiv w:val="1"/>
      <w:marLeft w:val="0"/>
      <w:marRight w:val="0"/>
      <w:marTop w:val="0"/>
      <w:marBottom w:val="0"/>
      <w:divBdr>
        <w:top w:val="none" w:sz="0" w:space="0" w:color="auto"/>
        <w:left w:val="none" w:sz="0" w:space="0" w:color="auto"/>
        <w:bottom w:val="none" w:sz="0" w:space="0" w:color="auto"/>
        <w:right w:val="none" w:sz="0" w:space="0" w:color="auto"/>
      </w:divBdr>
    </w:div>
    <w:div w:id="885797395">
      <w:bodyDiv w:val="1"/>
      <w:marLeft w:val="0"/>
      <w:marRight w:val="0"/>
      <w:marTop w:val="0"/>
      <w:marBottom w:val="0"/>
      <w:divBdr>
        <w:top w:val="none" w:sz="0" w:space="0" w:color="auto"/>
        <w:left w:val="none" w:sz="0" w:space="0" w:color="auto"/>
        <w:bottom w:val="none" w:sz="0" w:space="0" w:color="auto"/>
        <w:right w:val="none" w:sz="0" w:space="0" w:color="auto"/>
      </w:divBdr>
    </w:div>
    <w:div w:id="886256036">
      <w:bodyDiv w:val="1"/>
      <w:marLeft w:val="0"/>
      <w:marRight w:val="0"/>
      <w:marTop w:val="0"/>
      <w:marBottom w:val="0"/>
      <w:divBdr>
        <w:top w:val="none" w:sz="0" w:space="0" w:color="auto"/>
        <w:left w:val="none" w:sz="0" w:space="0" w:color="auto"/>
        <w:bottom w:val="none" w:sz="0" w:space="0" w:color="auto"/>
        <w:right w:val="none" w:sz="0" w:space="0" w:color="auto"/>
      </w:divBdr>
    </w:div>
    <w:div w:id="924461261">
      <w:bodyDiv w:val="1"/>
      <w:marLeft w:val="0"/>
      <w:marRight w:val="0"/>
      <w:marTop w:val="0"/>
      <w:marBottom w:val="0"/>
      <w:divBdr>
        <w:top w:val="none" w:sz="0" w:space="0" w:color="auto"/>
        <w:left w:val="none" w:sz="0" w:space="0" w:color="auto"/>
        <w:bottom w:val="none" w:sz="0" w:space="0" w:color="auto"/>
        <w:right w:val="none" w:sz="0" w:space="0" w:color="auto"/>
      </w:divBdr>
    </w:div>
    <w:div w:id="934246612">
      <w:bodyDiv w:val="1"/>
      <w:marLeft w:val="0"/>
      <w:marRight w:val="0"/>
      <w:marTop w:val="0"/>
      <w:marBottom w:val="0"/>
      <w:divBdr>
        <w:top w:val="none" w:sz="0" w:space="0" w:color="auto"/>
        <w:left w:val="none" w:sz="0" w:space="0" w:color="auto"/>
        <w:bottom w:val="none" w:sz="0" w:space="0" w:color="auto"/>
        <w:right w:val="none" w:sz="0" w:space="0" w:color="auto"/>
      </w:divBdr>
      <w:divsChild>
        <w:div w:id="2124885943">
          <w:marLeft w:val="0"/>
          <w:marRight w:val="0"/>
          <w:marTop w:val="0"/>
          <w:marBottom w:val="0"/>
          <w:divBdr>
            <w:top w:val="none" w:sz="0" w:space="0" w:color="auto"/>
            <w:left w:val="none" w:sz="0" w:space="0" w:color="auto"/>
            <w:bottom w:val="none" w:sz="0" w:space="0" w:color="auto"/>
            <w:right w:val="none" w:sz="0" w:space="0" w:color="auto"/>
          </w:divBdr>
          <w:divsChild>
            <w:div w:id="1426682421">
              <w:marLeft w:val="0"/>
              <w:marRight w:val="0"/>
              <w:marTop w:val="0"/>
              <w:marBottom w:val="0"/>
              <w:divBdr>
                <w:top w:val="none" w:sz="0" w:space="0" w:color="auto"/>
                <w:left w:val="none" w:sz="0" w:space="0" w:color="auto"/>
                <w:bottom w:val="single" w:sz="12" w:space="0" w:color="CCD6DD"/>
                <w:right w:val="none" w:sz="0" w:space="0" w:color="auto"/>
              </w:divBdr>
              <w:divsChild>
                <w:div w:id="7868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592">
          <w:marLeft w:val="0"/>
          <w:marRight w:val="0"/>
          <w:marTop w:val="0"/>
          <w:marBottom w:val="0"/>
          <w:divBdr>
            <w:top w:val="none" w:sz="0" w:space="0" w:color="auto"/>
            <w:left w:val="none" w:sz="0" w:space="0" w:color="auto"/>
            <w:bottom w:val="none" w:sz="0" w:space="0" w:color="auto"/>
            <w:right w:val="none" w:sz="0" w:space="0" w:color="auto"/>
          </w:divBdr>
        </w:div>
      </w:divsChild>
    </w:div>
    <w:div w:id="936249950">
      <w:bodyDiv w:val="1"/>
      <w:marLeft w:val="0"/>
      <w:marRight w:val="0"/>
      <w:marTop w:val="0"/>
      <w:marBottom w:val="0"/>
      <w:divBdr>
        <w:top w:val="none" w:sz="0" w:space="0" w:color="auto"/>
        <w:left w:val="none" w:sz="0" w:space="0" w:color="auto"/>
        <w:bottom w:val="none" w:sz="0" w:space="0" w:color="auto"/>
        <w:right w:val="none" w:sz="0" w:space="0" w:color="auto"/>
      </w:divBdr>
    </w:div>
    <w:div w:id="944314392">
      <w:bodyDiv w:val="1"/>
      <w:marLeft w:val="0"/>
      <w:marRight w:val="0"/>
      <w:marTop w:val="0"/>
      <w:marBottom w:val="0"/>
      <w:divBdr>
        <w:top w:val="none" w:sz="0" w:space="0" w:color="auto"/>
        <w:left w:val="none" w:sz="0" w:space="0" w:color="auto"/>
        <w:bottom w:val="none" w:sz="0" w:space="0" w:color="auto"/>
        <w:right w:val="none" w:sz="0" w:space="0" w:color="auto"/>
      </w:divBdr>
    </w:div>
    <w:div w:id="969357753">
      <w:bodyDiv w:val="1"/>
      <w:marLeft w:val="0"/>
      <w:marRight w:val="0"/>
      <w:marTop w:val="0"/>
      <w:marBottom w:val="0"/>
      <w:divBdr>
        <w:top w:val="none" w:sz="0" w:space="0" w:color="auto"/>
        <w:left w:val="none" w:sz="0" w:space="0" w:color="auto"/>
        <w:bottom w:val="none" w:sz="0" w:space="0" w:color="auto"/>
        <w:right w:val="none" w:sz="0" w:space="0" w:color="auto"/>
      </w:divBdr>
    </w:div>
    <w:div w:id="981036259">
      <w:bodyDiv w:val="1"/>
      <w:marLeft w:val="0"/>
      <w:marRight w:val="0"/>
      <w:marTop w:val="0"/>
      <w:marBottom w:val="0"/>
      <w:divBdr>
        <w:top w:val="none" w:sz="0" w:space="0" w:color="auto"/>
        <w:left w:val="none" w:sz="0" w:space="0" w:color="auto"/>
        <w:bottom w:val="none" w:sz="0" w:space="0" w:color="auto"/>
        <w:right w:val="none" w:sz="0" w:space="0" w:color="auto"/>
      </w:divBdr>
    </w:div>
    <w:div w:id="994845958">
      <w:bodyDiv w:val="1"/>
      <w:marLeft w:val="0"/>
      <w:marRight w:val="0"/>
      <w:marTop w:val="0"/>
      <w:marBottom w:val="0"/>
      <w:divBdr>
        <w:top w:val="none" w:sz="0" w:space="0" w:color="auto"/>
        <w:left w:val="none" w:sz="0" w:space="0" w:color="auto"/>
        <w:bottom w:val="none" w:sz="0" w:space="0" w:color="auto"/>
        <w:right w:val="none" w:sz="0" w:space="0" w:color="auto"/>
      </w:divBdr>
    </w:div>
    <w:div w:id="1017972000">
      <w:bodyDiv w:val="1"/>
      <w:marLeft w:val="0"/>
      <w:marRight w:val="0"/>
      <w:marTop w:val="0"/>
      <w:marBottom w:val="0"/>
      <w:divBdr>
        <w:top w:val="none" w:sz="0" w:space="0" w:color="auto"/>
        <w:left w:val="none" w:sz="0" w:space="0" w:color="auto"/>
        <w:bottom w:val="none" w:sz="0" w:space="0" w:color="auto"/>
        <w:right w:val="none" w:sz="0" w:space="0" w:color="auto"/>
      </w:divBdr>
    </w:div>
    <w:div w:id="1018117509">
      <w:bodyDiv w:val="1"/>
      <w:marLeft w:val="0"/>
      <w:marRight w:val="0"/>
      <w:marTop w:val="0"/>
      <w:marBottom w:val="0"/>
      <w:divBdr>
        <w:top w:val="none" w:sz="0" w:space="0" w:color="auto"/>
        <w:left w:val="none" w:sz="0" w:space="0" w:color="auto"/>
        <w:bottom w:val="none" w:sz="0" w:space="0" w:color="auto"/>
        <w:right w:val="none" w:sz="0" w:space="0" w:color="auto"/>
      </w:divBdr>
    </w:div>
    <w:div w:id="1043095243">
      <w:bodyDiv w:val="1"/>
      <w:marLeft w:val="0"/>
      <w:marRight w:val="0"/>
      <w:marTop w:val="0"/>
      <w:marBottom w:val="0"/>
      <w:divBdr>
        <w:top w:val="none" w:sz="0" w:space="0" w:color="auto"/>
        <w:left w:val="none" w:sz="0" w:space="0" w:color="auto"/>
        <w:bottom w:val="none" w:sz="0" w:space="0" w:color="auto"/>
        <w:right w:val="none" w:sz="0" w:space="0" w:color="auto"/>
      </w:divBdr>
    </w:div>
    <w:div w:id="1056929826">
      <w:bodyDiv w:val="1"/>
      <w:marLeft w:val="0"/>
      <w:marRight w:val="0"/>
      <w:marTop w:val="0"/>
      <w:marBottom w:val="0"/>
      <w:divBdr>
        <w:top w:val="none" w:sz="0" w:space="0" w:color="auto"/>
        <w:left w:val="none" w:sz="0" w:space="0" w:color="auto"/>
        <w:bottom w:val="none" w:sz="0" w:space="0" w:color="auto"/>
        <w:right w:val="none" w:sz="0" w:space="0" w:color="auto"/>
      </w:divBdr>
    </w:div>
    <w:div w:id="1060666476">
      <w:bodyDiv w:val="1"/>
      <w:marLeft w:val="0"/>
      <w:marRight w:val="0"/>
      <w:marTop w:val="0"/>
      <w:marBottom w:val="0"/>
      <w:divBdr>
        <w:top w:val="none" w:sz="0" w:space="0" w:color="auto"/>
        <w:left w:val="none" w:sz="0" w:space="0" w:color="auto"/>
        <w:bottom w:val="none" w:sz="0" w:space="0" w:color="auto"/>
        <w:right w:val="none" w:sz="0" w:space="0" w:color="auto"/>
      </w:divBdr>
    </w:div>
    <w:div w:id="1071198909">
      <w:bodyDiv w:val="1"/>
      <w:marLeft w:val="0"/>
      <w:marRight w:val="0"/>
      <w:marTop w:val="0"/>
      <w:marBottom w:val="0"/>
      <w:divBdr>
        <w:top w:val="none" w:sz="0" w:space="0" w:color="auto"/>
        <w:left w:val="none" w:sz="0" w:space="0" w:color="auto"/>
        <w:bottom w:val="none" w:sz="0" w:space="0" w:color="auto"/>
        <w:right w:val="none" w:sz="0" w:space="0" w:color="auto"/>
      </w:divBdr>
    </w:div>
    <w:div w:id="1076904001">
      <w:bodyDiv w:val="1"/>
      <w:marLeft w:val="0"/>
      <w:marRight w:val="0"/>
      <w:marTop w:val="0"/>
      <w:marBottom w:val="0"/>
      <w:divBdr>
        <w:top w:val="none" w:sz="0" w:space="0" w:color="auto"/>
        <w:left w:val="none" w:sz="0" w:space="0" w:color="auto"/>
        <w:bottom w:val="none" w:sz="0" w:space="0" w:color="auto"/>
        <w:right w:val="none" w:sz="0" w:space="0" w:color="auto"/>
      </w:divBdr>
    </w:div>
    <w:div w:id="1120759146">
      <w:bodyDiv w:val="1"/>
      <w:marLeft w:val="0"/>
      <w:marRight w:val="0"/>
      <w:marTop w:val="0"/>
      <w:marBottom w:val="0"/>
      <w:divBdr>
        <w:top w:val="none" w:sz="0" w:space="0" w:color="auto"/>
        <w:left w:val="none" w:sz="0" w:space="0" w:color="auto"/>
        <w:bottom w:val="none" w:sz="0" w:space="0" w:color="auto"/>
        <w:right w:val="none" w:sz="0" w:space="0" w:color="auto"/>
      </w:divBdr>
    </w:div>
    <w:div w:id="1135180799">
      <w:bodyDiv w:val="1"/>
      <w:marLeft w:val="0"/>
      <w:marRight w:val="0"/>
      <w:marTop w:val="0"/>
      <w:marBottom w:val="0"/>
      <w:divBdr>
        <w:top w:val="none" w:sz="0" w:space="0" w:color="auto"/>
        <w:left w:val="none" w:sz="0" w:space="0" w:color="auto"/>
        <w:bottom w:val="none" w:sz="0" w:space="0" w:color="auto"/>
        <w:right w:val="none" w:sz="0" w:space="0" w:color="auto"/>
      </w:divBdr>
      <w:divsChild>
        <w:div w:id="2082171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26780">
              <w:marLeft w:val="0"/>
              <w:marRight w:val="0"/>
              <w:marTop w:val="0"/>
              <w:marBottom w:val="0"/>
              <w:divBdr>
                <w:top w:val="none" w:sz="0" w:space="0" w:color="auto"/>
                <w:left w:val="none" w:sz="0" w:space="0" w:color="auto"/>
                <w:bottom w:val="none" w:sz="0" w:space="0" w:color="auto"/>
                <w:right w:val="none" w:sz="0" w:space="0" w:color="auto"/>
              </w:divBdr>
              <w:divsChild>
                <w:div w:id="1826898131">
                  <w:marLeft w:val="0"/>
                  <w:marRight w:val="0"/>
                  <w:marTop w:val="0"/>
                  <w:marBottom w:val="0"/>
                  <w:divBdr>
                    <w:top w:val="none" w:sz="0" w:space="0" w:color="auto"/>
                    <w:left w:val="none" w:sz="0" w:space="0" w:color="auto"/>
                    <w:bottom w:val="none" w:sz="0" w:space="0" w:color="auto"/>
                    <w:right w:val="none" w:sz="0" w:space="0" w:color="auto"/>
                  </w:divBdr>
                  <w:divsChild>
                    <w:div w:id="2937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57616">
      <w:bodyDiv w:val="1"/>
      <w:marLeft w:val="0"/>
      <w:marRight w:val="0"/>
      <w:marTop w:val="0"/>
      <w:marBottom w:val="0"/>
      <w:divBdr>
        <w:top w:val="none" w:sz="0" w:space="0" w:color="auto"/>
        <w:left w:val="none" w:sz="0" w:space="0" w:color="auto"/>
        <w:bottom w:val="none" w:sz="0" w:space="0" w:color="auto"/>
        <w:right w:val="none" w:sz="0" w:space="0" w:color="auto"/>
      </w:divBdr>
    </w:div>
    <w:div w:id="1172795052">
      <w:bodyDiv w:val="1"/>
      <w:marLeft w:val="0"/>
      <w:marRight w:val="0"/>
      <w:marTop w:val="0"/>
      <w:marBottom w:val="0"/>
      <w:divBdr>
        <w:top w:val="none" w:sz="0" w:space="0" w:color="auto"/>
        <w:left w:val="none" w:sz="0" w:space="0" w:color="auto"/>
        <w:bottom w:val="none" w:sz="0" w:space="0" w:color="auto"/>
        <w:right w:val="none" w:sz="0" w:space="0" w:color="auto"/>
      </w:divBdr>
    </w:div>
    <w:div w:id="1193954248">
      <w:bodyDiv w:val="1"/>
      <w:marLeft w:val="0"/>
      <w:marRight w:val="0"/>
      <w:marTop w:val="0"/>
      <w:marBottom w:val="0"/>
      <w:divBdr>
        <w:top w:val="none" w:sz="0" w:space="0" w:color="auto"/>
        <w:left w:val="none" w:sz="0" w:space="0" w:color="auto"/>
        <w:bottom w:val="none" w:sz="0" w:space="0" w:color="auto"/>
        <w:right w:val="none" w:sz="0" w:space="0" w:color="auto"/>
      </w:divBdr>
    </w:div>
    <w:div w:id="1195268381">
      <w:bodyDiv w:val="1"/>
      <w:marLeft w:val="0"/>
      <w:marRight w:val="0"/>
      <w:marTop w:val="0"/>
      <w:marBottom w:val="0"/>
      <w:divBdr>
        <w:top w:val="none" w:sz="0" w:space="0" w:color="auto"/>
        <w:left w:val="none" w:sz="0" w:space="0" w:color="auto"/>
        <w:bottom w:val="none" w:sz="0" w:space="0" w:color="auto"/>
        <w:right w:val="none" w:sz="0" w:space="0" w:color="auto"/>
      </w:divBdr>
    </w:div>
    <w:div w:id="1227448739">
      <w:bodyDiv w:val="1"/>
      <w:marLeft w:val="0"/>
      <w:marRight w:val="0"/>
      <w:marTop w:val="0"/>
      <w:marBottom w:val="0"/>
      <w:divBdr>
        <w:top w:val="none" w:sz="0" w:space="0" w:color="auto"/>
        <w:left w:val="none" w:sz="0" w:space="0" w:color="auto"/>
        <w:bottom w:val="none" w:sz="0" w:space="0" w:color="auto"/>
        <w:right w:val="none" w:sz="0" w:space="0" w:color="auto"/>
      </w:divBdr>
    </w:div>
    <w:div w:id="1261596835">
      <w:bodyDiv w:val="1"/>
      <w:marLeft w:val="0"/>
      <w:marRight w:val="0"/>
      <w:marTop w:val="0"/>
      <w:marBottom w:val="0"/>
      <w:divBdr>
        <w:top w:val="none" w:sz="0" w:space="0" w:color="auto"/>
        <w:left w:val="none" w:sz="0" w:space="0" w:color="auto"/>
        <w:bottom w:val="none" w:sz="0" w:space="0" w:color="auto"/>
        <w:right w:val="none" w:sz="0" w:space="0" w:color="auto"/>
      </w:divBdr>
    </w:div>
    <w:div w:id="1310210503">
      <w:bodyDiv w:val="1"/>
      <w:marLeft w:val="0"/>
      <w:marRight w:val="0"/>
      <w:marTop w:val="0"/>
      <w:marBottom w:val="0"/>
      <w:divBdr>
        <w:top w:val="none" w:sz="0" w:space="0" w:color="auto"/>
        <w:left w:val="none" w:sz="0" w:space="0" w:color="auto"/>
        <w:bottom w:val="none" w:sz="0" w:space="0" w:color="auto"/>
        <w:right w:val="none" w:sz="0" w:space="0" w:color="auto"/>
      </w:divBdr>
    </w:div>
    <w:div w:id="1354846829">
      <w:bodyDiv w:val="1"/>
      <w:marLeft w:val="0"/>
      <w:marRight w:val="0"/>
      <w:marTop w:val="0"/>
      <w:marBottom w:val="0"/>
      <w:divBdr>
        <w:top w:val="none" w:sz="0" w:space="0" w:color="auto"/>
        <w:left w:val="none" w:sz="0" w:space="0" w:color="auto"/>
        <w:bottom w:val="none" w:sz="0" w:space="0" w:color="auto"/>
        <w:right w:val="none" w:sz="0" w:space="0" w:color="auto"/>
      </w:divBdr>
    </w:div>
    <w:div w:id="1355110917">
      <w:bodyDiv w:val="1"/>
      <w:marLeft w:val="0"/>
      <w:marRight w:val="0"/>
      <w:marTop w:val="0"/>
      <w:marBottom w:val="0"/>
      <w:divBdr>
        <w:top w:val="none" w:sz="0" w:space="0" w:color="auto"/>
        <w:left w:val="none" w:sz="0" w:space="0" w:color="auto"/>
        <w:bottom w:val="none" w:sz="0" w:space="0" w:color="auto"/>
        <w:right w:val="none" w:sz="0" w:space="0" w:color="auto"/>
      </w:divBdr>
    </w:div>
    <w:div w:id="1377856586">
      <w:bodyDiv w:val="1"/>
      <w:marLeft w:val="0"/>
      <w:marRight w:val="0"/>
      <w:marTop w:val="0"/>
      <w:marBottom w:val="0"/>
      <w:divBdr>
        <w:top w:val="none" w:sz="0" w:space="0" w:color="auto"/>
        <w:left w:val="none" w:sz="0" w:space="0" w:color="auto"/>
        <w:bottom w:val="none" w:sz="0" w:space="0" w:color="auto"/>
        <w:right w:val="none" w:sz="0" w:space="0" w:color="auto"/>
      </w:divBdr>
    </w:div>
    <w:div w:id="1420256321">
      <w:bodyDiv w:val="1"/>
      <w:marLeft w:val="0"/>
      <w:marRight w:val="0"/>
      <w:marTop w:val="0"/>
      <w:marBottom w:val="0"/>
      <w:divBdr>
        <w:top w:val="none" w:sz="0" w:space="0" w:color="auto"/>
        <w:left w:val="none" w:sz="0" w:space="0" w:color="auto"/>
        <w:bottom w:val="none" w:sz="0" w:space="0" w:color="auto"/>
        <w:right w:val="none" w:sz="0" w:space="0" w:color="auto"/>
      </w:divBdr>
    </w:div>
    <w:div w:id="1429427079">
      <w:bodyDiv w:val="1"/>
      <w:marLeft w:val="0"/>
      <w:marRight w:val="0"/>
      <w:marTop w:val="0"/>
      <w:marBottom w:val="0"/>
      <w:divBdr>
        <w:top w:val="none" w:sz="0" w:space="0" w:color="auto"/>
        <w:left w:val="none" w:sz="0" w:space="0" w:color="auto"/>
        <w:bottom w:val="none" w:sz="0" w:space="0" w:color="auto"/>
        <w:right w:val="none" w:sz="0" w:space="0" w:color="auto"/>
      </w:divBdr>
    </w:div>
    <w:div w:id="1442066642">
      <w:bodyDiv w:val="1"/>
      <w:marLeft w:val="0"/>
      <w:marRight w:val="0"/>
      <w:marTop w:val="0"/>
      <w:marBottom w:val="0"/>
      <w:divBdr>
        <w:top w:val="none" w:sz="0" w:space="0" w:color="auto"/>
        <w:left w:val="none" w:sz="0" w:space="0" w:color="auto"/>
        <w:bottom w:val="none" w:sz="0" w:space="0" w:color="auto"/>
        <w:right w:val="none" w:sz="0" w:space="0" w:color="auto"/>
      </w:divBdr>
    </w:div>
    <w:div w:id="1520385385">
      <w:bodyDiv w:val="1"/>
      <w:marLeft w:val="0"/>
      <w:marRight w:val="0"/>
      <w:marTop w:val="0"/>
      <w:marBottom w:val="0"/>
      <w:divBdr>
        <w:top w:val="none" w:sz="0" w:space="0" w:color="auto"/>
        <w:left w:val="none" w:sz="0" w:space="0" w:color="auto"/>
        <w:bottom w:val="none" w:sz="0" w:space="0" w:color="auto"/>
        <w:right w:val="none" w:sz="0" w:space="0" w:color="auto"/>
      </w:divBdr>
      <w:divsChild>
        <w:div w:id="206189307">
          <w:marLeft w:val="0"/>
          <w:marRight w:val="0"/>
          <w:marTop w:val="0"/>
          <w:marBottom w:val="0"/>
          <w:divBdr>
            <w:top w:val="none" w:sz="0" w:space="0" w:color="auto"/>
            <w:left w:val="none" w:sz="0" w:space="0" w:color="auto"/>
            <w:bottom w:val="none" w:sz="0" w:space="0" w:color="auto"/>
            <w:right w:val="none" w:sz="0" w:space="0" w:color="auto"/>
          </w:divBdr>
          <w:divsChild>
            <w:div w:id="1388071321">
              <w:marLeft w:val="0"/>
              <w:marRight w:val="0"/>
              <w:marTop w:val="0"/>
              <w:marBottom w:val="0"/>
              <w:divBdr>
                <w:top w:val="none" w:sz="0" w:space="0" w:color="auto"/>
                <w:left w:val="none" w:sz="0" w:space="0" w:color="auto"/>
                <w:bottom w:val="none" w:sz="0" w:space="0" w:color="auto"/>
                <w:right w:val="none" w:sz="0" w:space="0" w:color="auto"/>
              </w:divBdr>
              <w:divsChild>
                <w:div w:id="210568934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44134249">
          <w:marLeft w:val="0"/>
          <w:marRight w:val="0"/>
          <w:marTop w:val="0"/>
          <w:marBottom w:val="0"/>
          <w:divBdr>
            <w:top w:val="none" w:sz="0" w:space="0" w:color="auto"/>
            <w:left w:val="none" w:sz="0" w:space="0" w:color="auto"/>
            <w:bottom w:val="none" w:sz="0" w:space="0" w:color="auto"/>
            <w:right w:val="none" w:sz="0" w:space="0" w:color="auto"/>
          </w:divBdr>
          <w:divsChild>
            <w:div w:id="1943802107">
              <w:marLeft w:val="0"/>
              <w:marRight w:val="0"/>
              <w:marTop w:val="0"/>
              <w:marBottom w:val="0"/>
              <w:divBdr>
                <w:top w:val="none" w:sz="0" w:space="0" w:color="auto"/>
                <w:left w:val="none" w:sz="0" w:space="0" w:color="auto"/>
                <w:bottom w:val="none" w:sz="0" w:space="0" w:color="auto"/>
                <w:right w:val="none" w:sz="0" w:space="0" w:color="auto"/>
              </w:divBdr>
              <w:divsChild>
                <w:div w:id="128676541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90845726">
      <w:bodyDiv w:val="1"/>
      <w:marLeft w:val="0"/>
      <w:marRight w:val="0"/>
      <w:marTop w:val="0"/>
      <w:marBottom w:val="0"/>
      <w:divBdr>
        <w:top w:val="none" w:sz="0" w:space="0" w:color="auto"/>
        <w:left w:val="none" w:sz="0" w:space="0" w:color="auto"/>
        <w:bottom w:val="none" w:sz="0" w:space="0" w:color="auto"/>
        <w:right w:val="none" w:sz="0" w:space="0" w:color="auto"/>
      </w:divBdr>
    </w:div>
    <w:div w:id="1608998500">
      <w:bodyDiv w:val="1"/>
      <w:marLeft w:val="0"/>
      <w:marRight w:val="0"/>
      <w:marTop w:val="0"/>
      <w:marBottom w:val="0"/>
      <w:divBdr>
        <w:top w:val="none" w:sz="0" w:space="0" w:color="auto"/>
        <w:left w:val="none" w:sz="0" w:space="0" w:color="auto"/>
        <w:bottom w:val="none" w:sz="0" w:space="0" w:color="auto"/>
        <w:right w:val="none" w:sz="0" w:space="0" w:color="auto"/>
      </w:divBdr>
    </w:div>
    <w:div w:id="1611010615">
      <w:bodyDiv w:val="1"/>
      <w:marLeft w:val="0"/>
      <w:marRight w:val="0"/>
      <w:marTop w:val="0"/>
      <w:marBottom w:val="0"/>
      <w:divBdr>
        <w:top w:val="none" w:sz="0" w:space="0" w:color="auto"/>
        <w:left w:val="none" w:sz="0" w:space="0" w:color="auto"/>
        <w:bottom w:val="none" w:sz="0" w:space="0" w:color="auto"/>
        <w:right w:val="none" w:sz="0" w:space="0" w:color="auto"/>
      </w:divBdr>
    </w:div>
    <w:div w:id="1634827807">
      <w:bodyDiv w:val="1"/>
      <w:marLeft w:val="0"/>
      <w:marRight w:val="0"/>
      <w:marTop w:val="0"/>
      <w:marBottom w:val="0"/>
      <w:divBdr>
        <w:top w:val="none" w:sz="0" w:space="0" w:color="auto"/>
        <w:left w:val="none" w:sz="0" w:space="0" w:color="auto"/>
        <w:bottom w:val="none" w:sz="0" w:space="0" w:color="auto"/>
        <w:right w:val="none" w:sz="0" w:space="0" w:color="auto"/>
      </w:divBdr>
    </w:div>
    <w:div w:id="1650741189">
      <w:bodyDiv w:val="1"/>
      <w:marLeft w:val="0"/>
      <w:marRight w:val="0"/>
      <w:marTop w:val="0"/>
      <w:marBottom w:val="0"/>
      <w:divBdr>
        <w:top w:val="none" w:sz="0" w:space="0" w:color="auto"/>
        <w:left w:val="none" w:sz="0" w:space="0" w:color="auto"/>
        <w:bottom w:val="none" w:sz="0" w:space="0" w:color="auto"/>
        <w:right w:val="none" w:sz="0" w:space="0" w:color="auto"/>
      </w:divBdr>
    </w:div>
    <w:div w:id="1681857382">
      <w:bodyDiv w:val="1"/>
      <w:marLeft w:val="0"/>
      <w:marRight w:val="0"/>
      <w:marTop w:val="0"/>
      <w:marBottom w:val="0"/>
      <w:divBdr>
        <w:top w:val="none" w:sz="0" w:space="0" w:color="auto"/>
        <w:left w:val="none" w:sz="0" w:space="0" w:color="auto"/>
        <w:bottom w:val="none" w:sz="0" w:space="0" w:color="auto"/>
        <w:right w:val="none" w:sz="0" w:space="0" w:color="auto"/>
      </w:divBdr>
    </w:div>
    <w:div w:id="1681926985">
      <w:bodyDiv w:val="1"/>
      <w:marLeft w:val="0"/>
      <w:marRight w:val="0"/>
      <w:marTop w:val="0"/>
      <w:marBottom w:val="0"/>
      <w:divBdr>
        <w:top w:val="none" w:sz="0" w:space="0" w:color="auto"/>
        <w:left w:val="none" w:sz="0" w:space="0" w:color="auto"/>
        <w:bottom w:val="none" w:sz="0" w:space="0" w:color="auto"/>
        <w:right w:val="none" w:sz="0" w:space="0" w:color="auto"/>
      </w:divBdr>
    </w:div>
    <w:div w:id="1681929931">
      <w:bodyDiv w:val="1"/>
      <w:marLeft w:val="0"/>
      <w:marRight w:val="0"/>
      <w:marTop w:val="0"/>
      <w:marBottom w:val="0"/>
      <w:divBdr>
        <w:top w:val="none" w:sz="0" w:space="0" w:color="auto"/>
        <w:left w:val="none" w:sz="0" w:space="0" w:color="auto"/>
        <w:bottom w:val="none" w:sz="0" w:space="0" w:color="auto"/>
        <w:right w:val="none" w:sz="0" w:space="0" w:color="auto"/>
      </w:divBdr>
    </w:div>
    <w:div w:id="1689718390">
      <w:bodyDiv w:val="1"/>
      <w:marLeft w:val="0"/>
      <w:marRight w:val="0"/>
      <w:marTop w:val="0"/>
      <w:marBottom w:val="0"/>
      <w:divBdr>
        <w:top w:val="none" w:sz="0" w:space="0" w:color="auto"/>
        <w:left w:val="none" w:sz="0" w:space="0" w:color="auto"/>
        <w:bottom w:val="none" w:sz="0" w:space="0" w:color="auto"/>
        <w:right w:val="none" w:sz="0" w:space="0" w:color="auto"/>
      </w:divBdr>
    </w:div>
    <w:div w:id="1691637843">
      <w:bodyDiv w:val="1"/>
      <w:marLeft w:val="0"/>
      <w:marRight w:val="0"/>
      <w:marTop w:val="0"/>
      <w:marBottom w:val="0"/>
      <w:divBdr>
        <w:top w:val="none" w:sz="0" w:space="0" w:color="auto"/>
        <w:left w:val="none" w:sz="0" w:space="0" w:color="auto"/>
        <w:bottom w:val="none" w:sz="0" w:space="0" w:color="auto"/>
        <w:right w:val="none" w:sz="0" w:space="0" w:color="auto"/>
      </w:divBdr>
    </w:div>
    <w:div w:id="1695493121">
      <w:bodyDiv w:val="1"/>
      <w:marLeft w:val="0"/>
      <w:marRight w:val="0"/>
      <w:marTop w:val="0"/>
      <w:marBottom w:val="0"/>
      <w:divBdr>
        <w:top w:val="none" w:sz="0" w:space="0" w:color="auto"/>
        <w:left w:val="none" w:sz="0" w:space="0" w:color="auto"/>
        <w:bottom w:val="none" w:sz="0" w:space="0" w:color="auto"/>
        <w:right w:val="none" w:sz="0" w:space="0" w:color="auto"/>
      </w:divBdr>
    </w:div>
    <w:div w:id="1725180796">
      <w:bodyDiv w:val="1"/>
      <w:marLeft w:val="0"/>
      <w:marRight w:val="0"/>
      <w:marTop w:val="0"/>
      <w:marBottom w:val="0"/>
      <w:divBdr>
        <w:top w:val="none" w:sz="0" w:space="0" w:color="auto"/>
        <w:left w:val="none" w:sz="0" w:space="0" w:color="auto"/>
        <w:bottom w:val="none" w:sz="0" w:space="0" w:color="auto"/>
        <w:right w:val="none" w:sz="0" w:space="0" w:color="auto"/>
      </w:divBdr>
    </w:div>
    <w:div w:id="1744176151">
      <w:bodyDiv w:val="1"/>
      <w:marLeft w:val="0"/>
      <w:marRight w:val="0"/>
      <w:marTop w:val="0"/>
      <w:marBottom w:val="0"/>
      <w:divBdr>
        <w:top w:val="none" w:sz="0" w:space="0" w:color="auto"/>
        <w:left w:val="none" w:sz="0" w:space="0" w:color="auto"/>
        <w:bottom w:val="none" w:sz="0" w:space="0" w:color="auto"/>
        <w:right w:val="none" w:sz="0" w:space="0" w:color="auto"/>
      </w:divBdr>
    </w:div>
    <w:div w:id="1749308856">
      <w:bodyDiv w:val="1"/>
      <w:marLeft w:val="0"/>
      <w:marRight w:val="0"/>
      <w:marTop w:val="0"/>
      <w:marBottom w:val="0"/>
      <w:divBdr>
        <w:top w:val="none" w:sz="0" w:space="0" w:color="auto"/>
        <w:left w:val="none" w:sz="0" w:space="0" w:color="auto"/>
        <w:bottom w:val="none" w:sz="0" w:space="0" w:color="auto"/>
        <w:right w:val="none" w:sz="0" w:space="0" w:color="auto"/>
      </w:divBdr>
      <w:divsChild>
        <w:div w:id="1319580466">
          <w:marLeft w:val="0"/>
          <w:marRight w:val="0"/>
          <w:marTop w:val="0"/>
          <w:marBottom w:val="0"/>
          <w:divBdr>
            <w:top w:val="none" w:sz="0" w:space="0" w:color="auto"/>
            <w:left w:val="none" w:sz="0" w:space="0" w:color="auto"/>
            <w:bottom w:val="none" w:sz="0" w:space="0" w:color="auto"/>
            <w:right w:val="none" w:sz="0" w:space="0" w:color="auto"/>
          </w:divBdr>
          <w:divsChild>
            <w:div w:id="1552885291">
              <w:marLeft w:val="240"/>
              <w:marRight w:val="240"/>
              <w:marTop w:val="0"/>
              <w:marBottom w:val="0"/>
              <w:divBdr>
                <w:top w:val="none" w:sz="0" w:space="0" w:color="auto"/>
                <w:left w:val="none" w:sz="0" w:space="0" w:color="auto"/>
                <w:bottom w:val="none" w:sz="0" w:space="0" w:color="auto"/>
                <w:right w:val="none" w:sz="0" w:space="0" w:color="auto"/>
              </w:divBdr>
              <w:divsChild>
                <w:div w:id="89619280">
                  <w:marLeft w:val="0"/>
                  <w:marRight w:val="0"/>
                  <w:marTop w:val="0"/>
                  <w:marBottom w:val="0"/>
                  <w:divBdr>
                    <w:top w:val="none" w:sz="0" w:space="0" w:color="auto"/>
                    <w:left w:val="none" w:sz="0" w:space="0" w:color="auto"/>
                    <w:bottom w:val="none" w:sz="0" w:space="0" w:color="auto"/>
                    <w:right w:val="none" w:sz="0" w:space="0" w:color="auto"/>
                  </w:divBdr>
                  <w:divsChild>
                    <w:div w:id="763303934">
                      <w:marLeft w:val="0"/>
                      <w:marRight w:val="0"/>
                      <w:marTop w:val="0"/>
                      <w:marBottom w:val="0"/>
                      <w:divBdr>
                        <w:top w:val="none" w:sz="0" w:space="0" w:color="auto"/>
                        <w:left w:val="none" w:sz="0" w:space="0" w:color="auto"/>
                        <w:bottom w:val="none" w:sz="0" w:space="0" w:color="auto"/>
                        <w:right w:val="none" w:sz="0" w:space="0" w:color="auto"/>
                      </w:divBdr>
                      <w:divsChild>
                        <w:div w:id="1866943091">
                          <w:marLeft w:val="0"/>
                          <w:marRight w:val="0"/>
                          <w:marTop w:val="0"/>
                          <w:marBottom w:val="0"/>
                          <w:divBdr>
                            <w:top w:val="none" w:sz="0" w:space="0" w:color="auto"/>
                            <w:left w:val="none" w:sz="0" w:space="0" w:color="auto"/>
                            <w:bottom w:val="none" w:sz="0" w:space="0" w:color="auto"/>
                            <w:right w:val="none" w:sz="0" w:space="0" w:color="auto"/>
                          </w:divBdr>
                          <w:divsChild>
                            <w:div w:id="1302997905">
                              <w:marLeft w:val="0"/>
                              <w:marRight w:val="0"/>
                              <w:marTop w:val="0"/>
                              <w:marBottom w:val="0"/>
                              <w:divBdr>
                                <w:top w:val="none" w:sz="0" w:space="0" w:color="auto"/>
                                <w:left w:val="none" w:sz="0" w:space="0" w:color="auto"/>
                                <w:bottom w:val="none" w:sz="0" w:space="0" w:color="auto"/>
                                <w:right w:val="none" w:sz="0" w:space="0" w:color="auto"/>
                              </w:divBdr>
                              <w:divsChild>
                                <w:div w:id="93035361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32576">
          <w:marLeft w:val="0"/>
          <w:marRight w:val="0"/>
          <w:marTop w:val="0"/>
          <w:marBottom w:val="0"/>
          <w:divBdr>
            <w:top w:val="none" w:sz="0" w:space="0" w:color="auto"/>
            <w:left w:val="none" w:sz="0" w:space="0" w:color="auto"/>
            <w:bottom w:val="none" w:sz="0" w:space="0" w:color="auto"/>
            <w:right w:val="none" w:sz="0" w:space="0" w:color="auto"/>
          </w:divBdr>
          <w:divsChild>
            <w:div w:id="371685736">
              <w:marLeft w:val="240"/>
              <w:marRight w:val="240"/>
              <w:marTop w:val="0"/>
              <w:marBottom w:val="0"/>
              <w:divBdr>
                <w:top w:val="none" w:sz="0" w:space="0" w:color="auto"/>
                <w:left w:val="none" w:sz="0" w:space="0" w:color="auto"/>
                <w:bottom w:val="none" w:sz="0" w:space="0" w:color="auto"/>
                <w:right w:val="none" w:sz="0" w:space="0" w:color="auto"/>
              </w:divBdr>
              <w:divsChild>
                <w:div w:id="878250162">
                  <w:marLeft w:val="0"/>
                  <w:marRight w:val="0"/>
                  <w:marTop w:val="0"/>
                  <w:marBottom w:val="0"/>
                  <w:divBdr>
                    <w:top w:val="none" w:sz="0" w:space="0" w:color="auto"/>
                    <w:left w:val="none" w:sz="0" w:space="0" w:color="auto"/>
                    <w:bottom w:val="none" w:sz="0" w:space="0" w:color="auto"/>
                    <w:right w:val="none" w:sz="0" w:space="0" w:color="auto"/>
                  </w:divBdr>
                  <w:divsChild>
                    <w:div w:id="1432774441">
                      <w:marLeft w:val="0"/>
                      <w:marRight w:val="0"/>
                      <w:marTop w:val="0"/>
                      <w:marBottom w:val="0"/>
                      <w:divBdr>
                        <w:top w:val="none" w:sz="0" w:space="0" w:color="auto"/>
                        <w:left w:val="none" w:sz="0" w:space="0" w:color="auto"/>
                        <w:bottom w:val="none" w:sz="0" w:space="0" w:color="auto"/>
                        <w:right w:val="none" w:sz="0" w:space="0" w:color="auto"/>
                      </w:divBdr>
                      <w:divsChild>
                        <w:div w:id="398477309">
                          <w:marLeft w:val="0"/>
                          <w:marRight w:val="0"/>
                          <w:marTop w:val="0"/>
                          <w:marBottom w:val="0"/>
                          <w:divBdr>
                            <w:top w:val="none" w:sz="0" w:space="0" w:color="auto"/>
                            <w:left w:val="none" w:sz="0" w:space="0" w:color="auto"/>
                            <w:bottom w:val="none" w:sz="0" w:space="0" w:color="auto"/>
                            <w:right w:val="none" w:sz="0" w:space="0" w:color="auto"/>
                          </w:divBdr>
                          <w:divsChild>
                            <w:div w:id="2058510023">
                              <w:marLeft w:val="0"/>
                              <w:marRight w:val="0"/>
                              <w:marTop w:val="0"/>
                              <w:marBottom w:val="0"/>
                              <w:divBdr>
                                <w:top w:val="none" w:sz="0" w:space="0" w:color="auto"/>
                                <w:left w:val="none" w:sz="0" w:space="0" w:color="auto"/>
                                <w:bottom w:val="none" w:sz="0" w:space="0" w:color="auto"/>
                                <w:right w:val="none" w:sz="0" w:space="0" w:color="auto"/>
                              </w:divBdr>
                              <w:divsChild>
                                <w:div w:id="507988251">
                                  <w:marLeft w:val="0"/>
                                  <w:marRight w:val="0"/>
                                  <w:marTop w:val="0"/>
                                  <w:marBottom w:val="0"/>
                                  <w:divBdr>
                                    <w:top w:val="none" w:sz="0" w:space="0" w:color="auto"/>
                                    <w:left w:val="none" w:sz="0" w:space="0" w:color="auto"/>
                                    <w:bottom w:val="none" w:sz="0" w:space="0" w:color="auto"/>
                                    <w:right w:val="none" w:sz="0" w:space="0" w:color="auto"/>
                                  </w:divBdr>
                                </w:div>
                                <w:div w:id="1256943537">
                                  <w:marLeft w:val="0"/>
                                  <w:marRight w:val="0"/>
                                  <w:marTop w:val="0"/>
                                  <w:marBottom w:val="0"/>
                                  <w:divBdr>
                                    <w:top w:val="none" w:sz="0" w:space="0" w:color="auto"/>
                                    <w:left w:val="none" w:sz="0" w:space="0" w:color="auto"/>
                                    <w:bottom w:val="none" w:sz="0" w:space="0" w:color="auto"/>
                                    <w:right w:val="none" w:sz="0" w:space="0" w:color="auto"/>
                                  </w:divBdr>
                                  <w:divsChild>
                                    <w:div w:id="703680224">
                                      <w:marLeft w:val="0"/>
                                      <w:marRight w:val="120"/>
                                      <w:marTop w:val="0"/>
                                      <w:marBottom w:val="0"/>
                                      <w:divBdr>
                                        <w:top w:val="none" w:sz="0" w:space="0" w:color="auto"/>
                                        <w:left w:val="none" w:sz="0" w:space="0" w:color="auto"/>
                                        <w:bottom w:val="none" w:sz="0" w:space="0" w:color="auto"/>
                                        <w:right w:val="none" w:sz="0" w:space="0" w:color="auto"/>
                                      </w:divBdr>
                                    </w:div>
                                    <w:div w:id="35261363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23796">
      <w:bodyDiv w:val="1"/>
      <w:marLeft w:val="0"/>
      <w:marRight w:val="0"/>
      <w:marTop w:val="0"/>
      <w:marBottom w:val="0"/>
      <w:divBdr>
        <w:top w:val="none" w:sz="0" w:space="0" w:color="auto"/>
        <w:left w:val="none" w:sz="0" w:space="0" w:color="auto"/>
        <w:bottom w:val="none" w:sz="0" w:space="0" w:color="auto"/>
        <w:right w:val="none" w:sz="0" w:space="0" w:color="auto"/>
      </w:divBdr>
    </w:div>
    <w:div w:id="1827625918">
      <w:bodyDiv w:val="1"/>
      <w:marLeft w:val="0"/>
      <w:marRight w:val="0"/>
      <w:marTop w:val="0"/>
      <w:marBottom w:val="0"/>
      <w:divBdr>
        <w:top w:val="none" w:sz="0" w:space="0" w:color="auto"/>
        <w:left w:val="none" w:sz="0" w:space="0" w:color="auto"/>
        <w:bottom w:val="none" w:sz="0" w:space="0" w:color="auto"/>
        <w:right w:val="none" w:sz="0" w:space="0" w:color="auto"/>
      </w:divBdr>
    </w:div>
    <w:div w:id="1835759968">
      <w:bodyDiv w:val="1"/>
      <w:marLeft w:val="0"/>
      <w:marRight w:val="0"/>
      <w:marTop w:val="0"/>
      <w:marBottom w:val="0"/>
      <w:divBdr>
        <w:top w:val="none" w:sz="0" w:space="0" w:color="auto"/>
        <w:left w:val="none" w:sz="0" w:space="0" w:color="auto"/>
        <w:bottom w:val="none" w:sz="0" w:space="0" w:color="auto"/>
        <w:right w:val="none" w:sz="0" w:space="0" w:color="auto"/>
      </w:divBdr>
    </w:div>
    <w:div w:id="1841694974">
      <w:bodyDiv w:val="1"/>
      <w:marLeft w:val="0"/>
      <w:marRight w:val="0"/>
      <w:marTop w:val="0"/>
      <w:marBottom w:val="0"/>
      <w:divBdr>
        <w:top w:val="none" w:sz="0" w:space="0" w:color="auto"/>
        <w:left w:val="none" w:sz="0" w:space="0" w:color="auto"/>
        <w:bottom w:val="none" w:sz="0" w:space="0" w:color="auto"/>
        <w:right w:val="none" w:sz="0" w:space="0" w:color="auto"/>
      </w:divBdr>
    </w:div>
    <w:div w:id="1855193791">
      <w:bodyDiv w:val="1"/>
      <w:marLeft w:val="0"/>
      <w:marRight w:val="0"/>
      <w:marTop w:val="0"/>
      <w:marBottom w:val="0"/>
      <w:divBdr>
        <w:top w:val="none" w:sz="0" w:space="0" w:color="auto"/>
        <w:left w:val="none" w:sz="0" w:space="0" w:color="auto"/>
        <w:bottom w:val="none" w:sz="0" w:space="0" w:color="auto"/>
        <w:right w:val="none" w:sz="0" w:space="0" w:color="auto"/>
      </w:divBdr>
    </w:div>
    <w:div w:id="1857769654">
      <w:bodyDiv w:val="1"/>
      <w:marLeft w:val="0"/>
      <w:marRight w:val="0"/>
      <w:marTop w:val="0"/>
      <w:marBottom w:val="0"/>
      <w:divBdr>
        <w:top w:val="none" w:sz="0" w:space="0" w:color="auto"/>
        <w:left w:val="none" w:sz="0" w:space="0" w:color="auto"/>
        <w:bottom w:val="none" w:sz="0" w:space="0" w:color="auto"/>
        <w:right w:val="none" w:sz="0" w:space="0" w:color="auto"/>
      </w:divBdr>
    </w:div>
    <w:div w:id="1859465844">
      <w:bodyDiv w:val="1"/>
      <w:marLeft w:val="0"/>
      <w:marRight w:val="0"/>
      <w:marTop w:val="0"/>
      <w:marBottom w:val="0"/>
      <w:divBdr>
        <w:top w:val="none" w:sz="0" w:space="0" w:color="auto"/>
        <w:left w:val="none" w:sz="0" w:space="0" w:color="auto"/>
        <w:bottom w:val="none" w:sz="0" w:space="0" w:color="auto"/>
        <w:right w:val="none" w:sz="0" w:space="0" w:color="auto"/>
      </w:divBdr>
    </w:div>
    <w:div w:id="1886869985">
      <w:bodyDiv w:val="1"/>
      <w:marLeft w:val="0"/>
      <w:marRight w:val="0"/>
      <w:marTop w:val="0"/>
      <w:marBottom w:val="0"/>
      <w:divBdr>
        <w:top w:val="none" w:sz="0" w:space="0" w:color="auto"/>
        <w:left w:val="none" w:sz="0" w:space="0" w:color="auto"/>
        <w:bottom w:val="none" w:sz="0" w:space="0" w:color="auto"/>
        <w:right w:val="none" w:sz="0" w:space="0" w:color="auto"/>
      </w:divBdr>
    </w:div>
    <w:div w:id="1897010906">
      <w:bodyDiv w:val="1"/>
      <w:marLeft w:val="0"/>
      <w:marRight w:val="0"/>
      <w:marTop w:val="0"/>
      <w:marBottom w:val="0"/>
      <w:divBdr>
        <w:top w:val="none" w:sz="0" w:space="0" w:color="auto"/>
        <w:left w:val="none" w:sz="0" w:space="0" w:color="auto"/>
        <w:bottom w:val="none" w:sz="0" w:space="0" w:color="auto"/>
        <w:right w:val="none" w:sz="0" w:space="0" w:color="auto"/>
      </w:divBdr>
    </w:div>
    <w:div w:id="1922399556">
      <w:bodyDiv w:val="1"/>
      <w:marLeft w:val="0"/>
      <w:marRight w:val="0"/>
      <w:marTop w:val="0"/>
      <w:marBottom w:val="0"/>
      <w:divBdr>
        <w:top w:val="none" w:sz="0" w:space="0" w:color="auto"/>
        <w:left w:val="none" w:sz="0" w:space="0" w:color="auto"/>
        <w:bottom w:val="none" w:sz="0" w:space="0" w:color="auto"/>
        <w:right w:val="none" w:sz="0" w:space="0" w:color="auto"/>
      </w:divBdr>
    </w:div>
    <w:div w:id="1982536738">
      <w:bodyDiv w:val="1"/>
      <w:marLeft w:val="0"/>
      <w:marRight w:val="0"/>
      <w:marTop w:val="0"/>
      <w:marBottom w:val="0"/>
      <w:divBdr>
        <w:top w:val="none" w:sz="0" w:space="0" w:color="auto"/>
        <w:left w:val="none" w:sz="0" w:space="0" w:color="auto"/>
        <w:bottom w:val="none" w:sz="0" w:space="0" w:color="auto"/>
        <w:right w:val="none" w:sz="0" w:space="0" w:color="auto"/>
      </w:divBdr>
    </w:div>
    <w:div w:id="2016033988">
      <w:bodyDiv w:val="1"/>
      <w:marLeft w:val="0"/>
      <w:marRight w:val="0"/>
      <w:marTop w:val="0"/>
      <w:marBottom w:val="0"/>
      <w:divBdr>
        <w:top w:val="none" w:sz="0" w:space="0" w:color="auto"/>
        <w:left w:val="none" w:sz="0" w:space="0" w:color="auto"/>
        <w:bottom w:val="none" w:sz="0" w:space="0" w:color="auto"/>
        <w:right w:val="none" w:sz="0" w:space="0" w:color="auto"/>
      </w:divBdr>
    </w:div>
    <w:div w:id="2033220297">
      <w:bodyDiv w:val="1"/>
      <w:marLeft w:val="0"/>
      <w:marRight w:val="0"/>
      <w:marTop w:val="0"/>
      <w:marBottom w:val="0"/>
      <w:divBdr>
        <w:top w:val="none" w:sz="0" w:space="0" w:color="auto"/>
        <w:left w:val="none" w:sz="0" w:space="0" w:color="auto"/>
        <w:bottom w:val="none" w:sz="0" w:space="0" w:color="auto"/>
        <w:right w:val="none" w:sz="0" w:space="0" w:color="auto"/>
      </w:divBdr>
    </w:div>
    <w:div w:id="2098288950">
      <w:bodyDiv w:val="1"/>
      <w:marLeft w:val="0"/>
      <w:marRight w:val="0"/>
      <w:marTop w:val="0"/>
      <w:marBottom w:val="0"/>
      <w:divBdr>
        <w:top w:val="none" w:sz="0" w:space="0" w:color="auto"/>
        <w:left w:val="none" w:sz="0" w:space="0" w:color="auto"/>
        <w:bottom w:val="none" w:sz="0" w:space="0" w:color="auto"/>
        <w:right w:val="none" w:sz="0" w:space="0" w:color="auto"/>
      </w:divBdr>
    </w:div>
    <w:div w:id="2115054961">
      <w:bodyDiv w:val="1"/>
      <w:marLeft w:val="0"/>
      <w:marRight w:val="0"/>
      <w:marTop w:val="0"/>
      <w:marBottom w:val="0"/>
      <w:divBdr>
        <w:top w:val="none" w:sz="0" w:space="0" w:color="auto"/>
        <w:left w:val="none" w:sz="0" w:space="0" w:color="auto"/>
        <w:bottom w:val="none" w:sz="0" w:space="0" w:color="auto"/>
        <w:right w:val="none" w:sz="0" w:space="0" w:color="auto"/>
      </w:divBdr>
    </w:div>
    <w:div w:id="2120759483">
      <w:bodyDiv w:val="1"/>
      <w:marLeft w:val="0"/>
      <w:marRight w:val="0"/>
      <w:marTop w:val="0"/>
      <w:marBottom w:val="0"/>
      <w:divBdr>
        <w:top w:val="none" w:sz="0" w:space="0" w:color="auto"/>
        <w:left w:val="none" w:sz="0" w:space="0" w:color="auto"/>
        <w:bottom w:val="none" w:sz="0" w:space="0" w:color="auto"/>
        <w:right w:val="none" w:sz="0" w:space="0" w:color="auto"/>
      </w:divBdr>
    </w:div>
    <w:div w:id="2121796226">
      <w:bodyDiv w:val="1"/>
      <w:marLeft w:val="0"/>
      <w:marRight w:val="0"/>
      <w:marTop w:val="0"/>
      <w:marBottom w:val="0"/>
      <w:divBdr>
        <w:top w:val="none" w:sz="0" w:space="0" w:color="auto"/>
        <w:left w:val="none" w:sz="0" w:space="0" w:color="auto"/>
        <w:bottom w:val="none" w:sz="0" w:space="0" w:color="auto"/>
        <w:right w:val="none" w:sz="0" w:space="0" w:color="auto"/>
      </w:divBdr>
    </w:div>
    <w:div w:id="21287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eilly.com/library/view/learning-unix-for/0596004702/ch01s04.html" TargetMode="External"/><Relationship Id="rId18" Type="http://schemas.openxmlformats.org/officeDocument/2006/relationships/hyperlink" Target="https://slack-redir.net/link?url=https%3A%2F%2Frobbotresources.com%2Fnew-blog%2F2018%2F11%2F3%2Fwhat-is-computational-thinking" TargetMode="External"/><Relationship Id="rId26" Type="http://schemas.openxmlformats.org/officeDocument/2006/relationships/hyperlink" Target="https://datacarpentry.org/spreadsheets-socialsci/02-common-mistakes/" TargetMode="External"/><Relationship Id="rId3" Type="http://schemas.openxmlformats.org/officeDocument/2006/relationships/settings" Target="settings.xml"/><Relationship Id="rId21" Type="http://schemas.openxmlformats.org/officeDocument/2006/relationships/hyperlink" Target="https://swcarpentry.github.io/shell-novice/07-find/index.html" TargetMode="External"/><Relationship Id="rId34" Type="http://schemas.openxmlformats.org/officeDocument/2006/relationships/hyperlink" Target="https://slack-redir.net/link?url=https%3A%2F%2Fgithub.com" TargetMode="External"/><Relationship Id="rId7" Type="http://schemas.openxmlformats.org/officeDocument/2006/relationships/hyperlink" Target="https://developer.twitter.com/en/docs/tweets/timelines/guides/working-with-timelines" TargetMode="External"/><Relationship Id="rId12" Type="http://schemas.openxmlformats.org/officeDocument/2006/relationships/hyperlink" Target="https://chris.beams.io/posts/git-commit/" TargetMode="External"/><Relationship Id="rId17" Type="http://schemas.openxmlformats.org/officeDocument/2006/relationships/hyperlink" Target="https://github.com/MQ-FOAR705/Demonstration-of-crossreftools" TargetMode="External"/><Relationship Id="rId25" Type="http://schemas.openxmlformats.org/officeDocument/2006/relationships/hyperlink" Target="http://swcarpentry.github.io/shell-novice/data/data-shell.zip" TargetMode="External"/><Relationship Id="rId33" Type="http://schemas.openxmlformats.org/officeDocument/2006/relationships/hyperlink" Target="https://slack-redir.net/link?url=https%3A%2F%2Fimpossiblehq.com%2Fan-unexpected-ass-kicking%2F" TargetMode="External"/><Relationship Id="rId2" Type="http://schemas.openxmlformats.org/officeDocument/2006/relationships/styles" Target="styles.xml"/><Relationship Id="rId16" Type="http://schemas.openxmlformats.org/officeDocument/2006/relationships/hyperlink" Target="https://slack-redir.net/link?url=https%3A%2F%2Fgithub.com%2FMQ-FOAR705%2FDemonstration-of-Hyperref" TargetMode="External"/><Relationship Id="rId20" Type="http://schemas.openxmlformats.org/officeDocument/2006/relationships/hyperlink" Target="https://slack-redir.net/link?url=http%3A%2F%2Fatom.io" TargetMode="External"/><Relationship Id="rId29" Type="http://schemas.openxmlformats.org/officeDocument/2006/relationships/hyperlink" Target="https://datacarpentry.org/spreadsheets-socialsci/01-format-data/index.html" TargetMode="External"/><Relationship Id="rId1" Type="http://schemas.openxmlformats.org/officeDocument/2006/relationships/numbering" Target="numbering.xml"/><Relationship Id="rId6" Type="http://schemas.openxmlformats.org/officeDocument/2006/relationships/hyperlink" Target="https://developer.twitter.com/en/docs/tweets/data-dictionary/overview/tweet-object" TargetMode="External"/><Relationship Id="rId11" Type="http://schemas.openxmlformats.org/officeDocument/2006/relationships/hyperlink" Target="https://developer.twitter.com/en/docs/tutorials/one-time-historical-powertrack-jobs.html" TargetMode="External"/><Relationship Id="rId24" Type="http://schemas.openxmlformats.org/officeDocument/2006/relationships/hyperlink" Target="http://swcarpentry.github.io/shell-novice/" TargetMode="External"/><Relationship Id="rId32" Type="http://schemas.openxmlformats.org/officeDocument/2006/relationships/hyperlink" Target="https://slack-redir.net/link?url=https%3A%2F%2Fcloudstor.aarnet.edu.au%2Fplus%2Findex.php" TargetMode="External"/><Relationship Id="rId5" Type="http://schemas.openxmlformats.org/officeDocument/2006/relationships/hyperlink" Target="https://developer.twitter.com/en/docs/tweets/post-and-engage/api-reference/post-statuses-update" TargetMode="External"/><Relationship Id="rId15" Type="http://schemas.openxmlformats.org/officeDocument/2006/relationships/hyperlink" Target="http://editorAtom.io" TargetMode="External"/><Relationship Id="rId23" Type="http://schemas.openxmlformats.org/officeDocument/2006/relationships/image" Target="media/image1.png"/><Relationship Id="rId28" Type="http://schemas.openxmlformats.org/officeDocument/2006/relationships/hyperlink" Target="https://datacarpentry.org/spreadsheets-socialsci/00-intro/index.html" TargetMode="External"/><Relationship Id="rId36" Type="http://schemas.openxmlformats.org/officeDocument/2006/relationships/theme" Target="theme/theme1.xml"/><Relationship Id="rId10" Type="http://schemas.openxmlformats.org/officeDocument/2006/relationships/hyperlink" Target="https://developer.twitter.com/en/apps" TargetMode="External"/><Relationship Id="rId19" Type="http://schemas.openxmlformats.org/officeDocument/2006/relationships/hyperlink" Target="https://slack-redir.net/link?url=https%3A%2F%2Ftropy.org%2F" TargetMode="External"/><Relationship Id="rId31" Type="http://schemas.openxmlformats.org/officeDocument/2006/relationships/hyperlink" Target="https://foar705.slack.com/" TargetMode="External"/><Relationship Id="rId4" Type="http://schemas.openxmlformats.org/officeDocument/2006/relationships/webSettings" Target="webSettings.xml"/><Relationship Id="rId9" Type="http://schemas.openxmlformats.org/officeDocument/2006/relationships/hyperlink" Target="https://slack-redir.net/link?url=http%3A%2F%2Fatom.io" TargetMode="External"/><Relationship Id="rId14" Type="http://schemas.openxmlformats.org/officeDocument/2006/relationships/hyperlink" Target="https://atom.io/" TargetMode="External"/><Relationship Id="rId22" Type="http://schemas.openxmlformats.org/officeDocument/2006/relationships/hyperlink" Target="https://swcarpentry.github.io/shell-novice/05-loop/index.html" TargetMode="External"/><Relationship Id="rId27" Type="http://schemas.openxmlformats.org/officeDocument/2006/relationships/hyperlink" Target="http://www.ddialliance.org/" TargetMode="External"/><Relationship Id="rId30" Type="http://schemas.openxmlformats.org/officeDocument/2006/relationships/hyperlink" Target="https://datacarpentry.org/spreadsheets-socialsci/00-intro/index.html" TargetMode="External"/><Relationship Id="rId35" Type="http://schemas.openxmlformats.org/officeDocument/2006/relationships/fontTable" Target="fontTable.xml"/><Relationship Id="rId8" Type="http://schemas.openxmlformats.org/officeDocument/2006/relationships/hyperlink" Target="https://developer.twitter.com/en/docs/tweets/timelines/guides/working-with-tim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30</Pages>
  <Words>8726</Words>
  <Characters>49739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7</cp:revision>
  <dcterms:created xsi:type="dcterms:W3CDTF">2019-09-05T15:35:00Z</dcterms:created>
  <dcterms:modified xsi:type="dcterms:W3CDTF">2019-09-06T02:54:00Z</dcterms:modified>
</cp:coreProperties>
</file>