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A3E7D" w14:textId="77777777" w:rsidR="00466F50" w:rsidRPr="00236A80" w:rsidRDefault="00341A27" w:rsidP="00466F50">
      <w:pPr>
        <w:rPr>
          <w:b/>
        </w:rPr>
      </w:pPr>
      <w:bookmarkStart w:id="0" w:name="_top"/>
      <w:bookmarkEnd w:id="0"/>
      <w:r w:rsidRPr="00236A80">
        <w:rPr>
          <w:b/>
        </w:rPr>
        <w:t xml:space="preserve">Roslyn Walker, </w:t>
      </w:r>
      <w:r w:rsidR="00466F50" w:rsidRPr="00236A80">
        <w:rPr>
          <w:b/>
        </w:rPr>
        <w:t>Student number 45149631</w:t>
      </w:r>
    </w:p>
    <w:p w14:paraId="384C12C8" w14:textId="77777777" w:rsidR="00236A80" w:rsidRDefault="00466F50" w:rsidP="006272B7">
      <w:r>
        <w:t xml:space="preserve">Learning Journal </w:t>
      </w:r>
    </w:p>
    <w:p w14:paraId="59796689" w14:textId="77777777" w:rsidR="00341A27" w:rsidRDefault="00466F50" w:rsidP="006272B7">
      <w:r>
        <w:t>FOAR705 Digital Humanities</w:t>
      </w:r>
    </w:p>
    <w:p w14:paraId="215F747B" w14:textId="7F4DA878" w:rsidR="00466F50" w:rsidRDefault="00466F50" w:rsidP="006272B7">
      <w:r>
        <w:t xml:space="preserve">Week </w:t>
      </w:r>
      <w:r w:rsidR="00A407EB">
        <w:t>5</w:t>
      </w:r>
      <w:r>
        <w:t xml:space="preserve">. </w:t>
      </w:r>
      <w:r w:rsidR="00A407EB">
        <w:t>30</w:t>
      </w:r>
      <w:r>
        <w:t xml:space="preserve"> August 2019</w:t>
      </w:r>
    </w:p>
    <w:p w14:paraId="66045CEF" w14:textId="082A8B3B" w:rsidR="00466F50" w:rsidRDefault="00CA5E42" w:rsidP="006272B7">
      <w:r>
        <w:t>=======================================================</w:t>
      </w:r>
    </w:p>
    <w:p w14:paraId="632BFB39" w14:textId="318CA4D8" w:rsidR="00B70C3E" w:rsidRDefault="00B70C3E" w:rsidP="006272B7">
      <w:r>
        <w:t>Contents</w:t>
      </w:r>
    </w:p>
    <w:p w14:paraId="64612DB2" w14:textId="295B2F55" w:rsidR="00B70C3E" w:rsidRDefault="00B70C3E" w:rsidP="002D5891">
      <w:pPr>
        <w:pStyle w:val="TOC2"/>
        <w:rPr>
          <w:rFonts w:eastAsiaTheme="minorEastAsia" w:cstheme="minorBidi"/>
          <w:noProof/>
        </w:rPr>
      </w:pPr>
      <w:r>
        <w:fldChar w:fldCharType="begin"/>
      </w:r>
      <w:r>
        <w:instrText xml:space="preserve"> TOC \o "1-2" \h \z \u </w:instrText>
      </w:r>
      <w:r>
        <w:fldChar w:fldCharType="separate"/>
      </w:r>
      <w:hyperlink w:anchor="_Toc18335634" w:history="1">
        <w:r w:rsidRPr="002458EF">
          <w:rPr>
            <w:rStyle w:val="Hyperlink"/>
            <w:b/>
            <w:bCs/>
            <w:noProof/>
          </w:rPr>
          <w:t>(1) Technology deployment</w:t>
        </w:r>
        <w:r>
          <w:rPr>
            <w:noProof/>
            <w:webHidden/>
          </w:rPr>
          <w:tab/>
        </w:r>
        <w:r>
          <w:rPr>
            <w:noProof/>
            <w:webHidden/>
          </w:rPr>
          <w:fldChar w:fldCharType="begin"/>
        </w:r>
        <w:r>
          <w:rPr>
            <w:noProof/>
            <w:webHidden/>
          </w:rPr>
          <w:instrText xml:space="preserve"> PAGEREF _Toc18335634 \h </w:instrText>
        </w:r>
        <w:r>
          <w:rPr>
            <w:noProof/>
            <w:webHidden/>
          </w:rPr>
        </w:r>
        <w:r>
          <w:rPr>
            <w:noProof/>
            <w:webHidden/>
          </w:rPr>
          <w:fldChar w:fldCharType="separate"/>
        </w:r>
        <w:r>
          <w:rPr>
            <w:noProof/>
            <w:webHidden/>
          </w:rPr>
          <w:t>1</w:t>
        </w:r>
        <w:r>
          <w:rPr>
            <w:noProof/>
            <w:webHidden/>
          </w:rPr>
          <w:fldChar w:fldCharType="end"/>
        </w:r>
      </w:hyperlink>
    </w:p>
    <w:p w14:paraId="7F22EA10" w14:textId="02650256" w:rsidR="00B70C3E" w:rsidRDefault="002D5891" w:rsidP="002D5891">
      <w:pPr>
        <w:pStyle w:val="TOC2"/>
        <w:rPr>
          <w:rFonts w:eastAsiaTheme="minorEastAsia" w:cstheme="minorBidi"/>
          <w:noProof/>
        </w:rPr>
      </w:pPr>
      <w:hyperlink w:anchor="_Toc18335635" w:history="1">
        <w:r w:rsidR="00B70C3E" w:rsidRPr="002458EF">
          <w:rPr>
            <w:rStyle w:val="Hyperlink"/>
            <w:b/>
            <w:noProof/>
          </w:rPr>
          <w:t>(2) Data carpentry e</w:t>
        </w:r>
        <w:r w:rsidR="00B70C3E" w:rsidRPr="002458EF">
          <w:rPr>
            <w:rStyle w:val="Hyperlink"/>
            <w:b/>
            <w:noProof/>
          </w:rPr>
          <w:t>x</w:t>
        </w:r>
        <w:r w:rsidR="00B70C3E" w:rsidRPr="002458EF">
          <w:rPr>
            <w:rStyle w:val="Hyperlink"/>
            <w:b/>
            <w:noProof/>
          </w:rPr>
          <w:t>ercise notes</w:t>
        </w:r>
        <w:r w:rsidR="00B70C3E">
          <w:rPr>
            <w:noProof/>
            <w:webHidden/>
          </w:rPr>
          <w:tab/>
        </w:r>
        <w:r w:rsidR="00B70C3E">
          <w:rPr>
            <w:noProof/>
            <w:webHidden/>
          </w:rPr>
          <w:fldChar w:fldCharType="begin"/>
        </w:r>
        <w:r w:rsidR="00B70C3E">
          <w:rPr>
            <w:noProof/>
            <w:webHidden/>
          </w:rPr>
          <w:instrText xml:space="preserve"> PAGEREF _Toc18335635 \h </w:instrText>
        </w:r>
        <w:r w:rsidR="00B70C3E">
          <w:rPr>
            <w:noProof/>
            <w:webHidden/>
          </w:rPr>
        </w:r>
        <w:r w:rsidR="00B70C3E">
          <w:rPr>
            <w:noProof/>
            <w:webHidden/>
          </w:rPr>
          <w:fldChar w:fldCharType="separate"/>
        </w:r>
        <w:r w:rsidR="00B70C3E">
          <w:rPr>
            <w:noProof/>
            <w:webHidden/>
          </w:rPr>
          <w:t>6</w:t>
        </w:r>
        <w:r w:rsidR="00B70C3E">
          <w:rPr>
            <w:noProof/>
            <w:webHidden/>
          </w:rPr>
          <w:fldChar w:fldCharType="end"/>
        </w:r>
      </w:hyperlink>
    </w:p>
    <w:p w14:paraId="7B9CB753" w14:textId="058898F9" w:rsidR="00B70C3E" w:rsidRDefault="00B70C3E" w:rsidP="002D5891">
      <w:r>
        <w:fldChar w:fldCharType="end"/>
      </w:r>
    </w:p>
    <w:p w14:paraId="09FF27DD" w14:textId="36CA01D3" w:rsidR="00CA5E42" w:rsidRDefault="00CA5E42" w:rsidP="006272B7">
      <w:r>
        <w:t>======================================================</w:t>
      </w:r>
    </w:p>
    <w:p w14:paraId="696FF5AA" w14:textId="77777777" w:rsidR="00B70C3E" w:rsidRDefault="00B70C3E" w:rsidP="006272B7"/>
    <w:p w14:paraId="0A5C94F1" w14:textId="0C4BE968" w:rsidR="00CA5E42" w:rsidRPr="00B70C3E" w:rsidRDefault="00CA5E42" w:rsidP="00B70C3E">
      <w:pPr>
        <w:pStyle w:val="Heading2"/>
        <w:rPr>
          <w:b/>
          <w:bCs/>
        </w:rPr>
      </w:pPr>
      <w:bookmarkStart w:id="1" w:name="_Toc18335634"/>
      <w:r w:rsidRPr="00B70C3E">
        <w:rPr>
          <w:b/>
          <w:bCs/>
        </w:rPr>
        <w:t>(1) Technology deployment</w:t>
      </w:r>
      <w:bookmarkEnd w:id="1"/>
    </w:p>
    <w:p w14:paraId="5745F2C0" w14:textId="0730768B" w:rsidR="00C7726F" w:rsidRDefault="00C7726F" w:rsidP="0009354B"/>
    <w:p w14:paraId="694068AB" w14:textId="027F13EB" w:rsidR="00B70C3E" w:rsidRDefault="00177B80" w:rsidP="0009354B">
      <w:r>
        <w:t xml:space="preserve">3 September 2019: Objective unresponsive terminal Max </w:t>
      </w:r>
      <w:proofErr w:type="spellStart"/>
      <w:r>
        <w:t>Os</w:t>
      </w:r>
      <w:proofErr w:type="spellEnd"/>
    </w:p>
    <w:p w14:paraId="2322A0C9" w14:textId="4150F5DC" w:rsidR="00177B80" w:rsidRDefault="00177B80" w:rsidP="0009354B">
      <w:r>
        <w:t xml:space="preserve">Action: </w:t>
      </w:r>
      <w:r w:rsidRPr="00396185">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Control-L</w:t>
      </w:r>
    </w:p>
    <w:p w14:paraId="0DB8B188" w14:textId="4DC5C70A" w:rsidR="00177B80" w:rsidRDefault="00177B80" w:rsidP="00177B80">
      <w:pPr>
        <w:spacing w:after="0"/>
      </w:pPr>
      <w:r>
        <w:t xml:space="preserve">Result: cleared screen and displayed prompt. Screen redrew. Notes </w:t>
      </w:r>
      <w:r w:rsidR="005362A2">
        <w:t xml:space="preserve">for corrective steps </w:t>
      </w:r>
      <w:r>
        <w:t xml:space="preserve">ref: </w:t>
      </w:r>
      <w:hyperlink r:id="rId5" w:history="1">
        <w:r>
          <w:rPr>
            <w:rStyle w:val="Hyperlink"/>
          </w:rPr>
          <w:t>https://www.oreilly.com/library/view/learning-unix-for/0596004702/ch01s04.html</w:t>
        </w:r>
      </w:hyperlink>
    </w:p>
    <w:p w14:paraId="59F4DB74" w14:textId="63C8258A" w:rsidR="00177B80" w:rsidRDefault="00177B80" w:rsidP="0009354B"/>
    <w:p w14:paraId="785B5670" w14:textId="631008C3" w:rsidR="00B70C3E" w:rsidRDefault="00B70C3E" w:rsidP="0009354B"/>
    <w:p w14:paraId="792D0743" w14:textId="77777777" w:rsidR="00B70C3E" w:rsidRDefault="00B70C3E" w:rsidP="0009354B"/>
    <w:p w14:paraId="10594617" w14:textId="160EE13B" w:rsidR="00C7726F" w:rsidRDefault="00C7726F" w:rsidP="0009354B">
      <w:r>
        <w:t>2 September 2019: Objective access a text editor</w:t>
      </w:r>
      <w:r w:rsidR="00B70C3E">
        <w:t>.</w:t>
      </w:r>
    </w:p>
    <w:p w14:paraId="05CBE337" w14:textId="5338F112" w:rsidR="00C7726F" w:rsidRDefault="00C7726F" w:rsidP="00C7726F">
      <w:r>
        <w:t xml:space="preserve">Action: Download </w:t>
      </w:r>
      <w:hyperlink r:id="rId6" w:history="1">
        <w:r>
          <w:rPr>
            <w:rFonts w:ascii="AppleSystemUIFont" w:eastAsiaTheme="minorHAnsi" w:hAnsi="AppleSystemUIFont" w:cs="AppleSystemUIFont"/>
            <w:color w:val="DCA10D"/>
            <w:u w:val="single" w:color="DCA10D"/>
            <w:lang w:val="en-GB"/>
          </w:rPr>
          <w:t>https://atom.io/</w:t>
        </w:r>
      </w:hyperlink>
      <w:r>
        <w:rPr>
          <w:rFonts w:ascii="AppleSystemUIFont" w:eastAsiaTheme="minorHAnsi" w:hAnsi="AppleSystemUIFont" w:cstheme="minorBidi"/>
          <w:lang w:val="en-GB"/>
        </w:rPr>
        <w:t xml:space="preserve"> </w:t>
      </w:r>
      <w:r>
        <w:rPr>
          <w:rFonts w:ascii="AppleSystemUIFont" w:eastAsiaTheme="minorHAnsi" w:hAnsi="AppleSystemUIFont" w:cs="AppleSystemUIFont"/>
          <w:lang w:val="en-GB"/>
        </w:rPr>
        <w:t>for use as nonspecific program data format</w:t>
      </w:r>
      <w:r w:rsidR="00B70C3E">
        <w:rPr>
          <w:rFonts w:ascii="AppleSystemUIFont" w:eastAsiaTheme="minorHAnsi" w:hAnsi="AppleSystemUIFont" w:cs="AppleSystemUIFont"/>
          <w:lang w:val="en-GB"/>
        </w:rPr>
        <w:t>.</w:t>
      </w:r>
    </w:p>
    <w:p w14:paraId="7AB22624" w14:textId="1BDC0297" w:rsidR="00B70C3E" w:rsidRPr="00B70C3E" w:rsidRDefault="00C7726F" w:rsidP="00C7726F">
      <w:pPr>
        <w:rPr>
          <w:rFonts w:ascii="AppleSystemUIFont" w:eastAsiaTheme="minorHAnsi" w:hAnsi="AppleSystemUIFont" w:cs="AppleSystemUIFont"/>
          <w:lang w:val="en-GB"/>
        </w:rPr>
      </w:pPr>
      <w:r w:rsidRPr="00C7726F">
        <w:rPr>
          <w:rFonts w:eastAsiaTheme="minorHAnsi"/>
        </w:rPr>
        <w:t>Result: Download</w:t>
      </w:r>
      <w:r w:rsidR="00B70C3E">
        <w:rPr>
          <w:rFonts w:eastAsiaTheme="minorHAnsi"/>
        </w:rPr>
        <w:t>ed</w:t>
      </w:r>
      <w:r>
        <w:rPr>
          <w:rFonts w:ascii="AppleSystemUIFont" w:eastAsiaTheme="minorHAnsi" w:hAnsi="AppleSystemUIFont" w:cs="AppleSystemUIFont"/>
          <w:lang w:val="en-GB"/>
        </w:rPr>
        <w:t xml:space="preserve"> text </w:t>
      </w:r>
      <w:hyperlink r:id="rId7" w:history="1">
        <w:r>
          <w:rPr>
            <w:rFonts w:ascii="AppleSystemUIFont" w:eastAsiaTheme="minorHAnsi" w:hAnsi="AppleSystemUIFont" w:cs="AppleSystemUIFont"/>
            <w:color w:val="DCA10D"/>
            <w:lang w:val="en-GB"/>
          </w:rPr>
          <w:t>editorAtom.io</w:t>
        </w:r>
      </w:hyperlink>
      <w:r w:rsidR="00B70C3E">
        <w:rPr>
          <w:rFonts w:ascii="AppleSystemUIFont" w:eastAsiaTheme="minorHAnsi" w:hAnsi="AppleSystemUIFont" w:cs="AppleSystemUIFont"/>
          <w:lang w:val="en-GB"/>
        </w:rPr>
        <w:t>, installed in dock. Atom. Note. Provides version control with Git.</w:t>
      </w:r>
    </w:p>
    <w:p w14:paraId="435354FA" w14:textId="77777777" w:rsidR="00204FD6" w:rsidRDefault="00204FD6" w:rsidP="0009354B"/>
    <w:p w14:paraId="0B5FA422" w14:textId="23ADE9C0" w:rsidR="00FB51D1" w:rsidRDefault="00A225E2" w:rsidP="0009354B">
      <w:pPr>
        <w:rPr>
          <w:rFonts w:ascii="AppleSystemUIFont" w:eastAsiaTheme="minorHAnsi" w:hAnsi="AppleSystemUIFont" w:cs="AppleSystemUIFont"/>
          <w:color w:val="353535"/>
          <w:lang w:val="en-US"/>
        </w:rPr>
      </w:pPr>
      <w:r>
        <w:t>23 August 2019: Objective: transfer ownership of</w:t>
      </w:r>
      <w:r w:rsidR="00095E1D">
        <w:t xml:space="preserve"> </w:t>
      </w:r>
      <w:r w:rsidR="001E17D7">
        <w:t xml:space="preserve">my </w:t>
      </w:r>
      <w:proofErr w:type="spellStart"/>
      <w:r w:rsidR="00095E1D">
        <w:t>Github</w:t>
      </w:r>
      <w:proofErr w:type="spellEnd"/>
      <w:r>
        <w:t xml:space="preserve"> files</w:t>
      </w:r>
      <w:r w:rsidR="001E17D7">
        <w:t xml:space="preserve"> from private ownership</w:t>
      </w:r>
      <w:r>
        <w:t xml:space="preserve"> </w:t>
      </w:r>
      <w:r w:rsidR="001E17D7">
        <w:rPr>
          <w:rFonts w:ascii="AppleSystemUIFont" w:eastAsiaTheme="minorHAnsi" w:hAnsi="AppleSystemUIFont" w:cs="AppleSystemUIFont"/>
          <w:color w:val="353535"/>
          <w:lang w:val="en-US"/>
        </w:rPr>
        <w:t xml:space="preserve">Roslyn007 </w:t>
      </w:r>
      <w:r>
        <w:t xml:space="preserve">to </w:t>
      </w:r>
      <w:r w:rsidR="00095E1D">
        <w:rPr>
          <w:rFonts w:ascii="AppleSystemUIFont" w:eastAsiaTheme="minorHAnsi" w:hAnsi="AppleSystemUIFont" w:cs="AppleSystemUIFont"/>
          <w:color w:val="353535"/>
          <w:lang w:val="en-US"/>
        </w:rPr>
        <w:t>MQ-FOAR705.</w:t>
      </w:r>
    </w:p>
    <w:p w14:paraId="5ACD84D1" w14:textId="422A402E" w:rsidR="00095E1D" w:rsidRDefault="00095E1D" w:rsidP="0009354B">
      <w:pPr>
        <w:rPr>
          <w:rFonts w:ascii="AppleSystemUIFont" w:eastAsiaTheme="minorHAnsi" w:hAnsi="AppleSystemUIFont" w:cs="AppleSystemUIFont"/>
          <w:color w:val="353535"/>
          <w:lang w:val="en-US"/>
        </w:rPr>
      </w:pPr>
      <w:r>
        <w:t xml:space="preserve">Action: In </w:t>
      </w:r>
      <w:proofErr w:type="spellStart"/>
      <w:r>
        <w:t>Github</w:t>
      </w:r>
      <w:proofErr w:type="spellEnd"/>
      <w:r>
        <w:t xml:space="preserve"> reassign owner to </w:t>
      </w:r>
      <w:r>
        <w:rPr>
          <w:rFonts w:ascii="AppleSystemUIFont" w:eastAsiaTheme="minorHAnsi" w:hAnsi="AppleSystemUIFont" w:cs="AppleSystemUIFont"/>
          <w:color w:val="353535"/>
          <w:lang w:val="en-US"/>
        </w:rPr>
        <w:t>MQ-FOAR705, through settings.</w:t>
      </w:r>
    </w:p>
    <w:p w14:paraId="69ED0D62" w14:textId="0EE7778D" w:rsidR="00095E1D" w:rsidRDefault="00095E1D" w:rsidP="0009354B">
      <w:pPr>
        <w:rPr>
          <w:rFonts w:ascii="AppleSystemUIFont" w:eastAsiaTheme="minorHAnsi" w:hAnsi="AppleSystemUIFont" w:cs="AppleSystemUIFont"/>
          <w:color w:val="353535"/>
          <w:lang w:val="en-US"/>
        </w:rPr>
      </w:pPr>
      <w:r>
        <w:t xml:space="preserve">In Overleaf, save to </w:t>
      </w:r>
      <w:r>
        <w:rPr>
          <w:rFonts w:ascii="AppleSystemUIFont" w:eastAsiaTheme="minorHAnsi" w:hAnsi="AppleSystemUIFont" w:cs="AppleSystemUIFont"/>
          <w:color w:val="353535"/>
          <w:lang w:val="en-US"/>
        </w:rPr>
        <w:t>MQ-FOAR705 not Roslyn007.</w:t>
      </w:r>
    </w:p>
    <w:p w14:paraId="60E20ECC" w14:textId="7D405218" w:rsidR="00095E1D" w:rsidRDefault="00095E1D" w:rsidP="0009354B">
      <w:r>
        <w:t xml:space="preserve">Result: File ownership transferred to </w:t>
      </w:r>
      <w:r>
        <w:rPr>
          <w:rFonts w:ascii="AppleSystemUIFont" w:eastAsiaTheme="minorHAnsi" w:hAnsi="AppleSystemUIFont" w:cs="AppleSystemUIFont"/>
          <w:color w:val="353535"/>
          <w:lang w:val="en-US"/>
        </w:rPr>
        <w:t xml:space="preserve">MQ-FOAR705 so </w:t>
      </w:r>
      <w:r w:rsidR="00C7726F">
        <w:rPr>
          <w:rFonts w:ascii="AppleSystemUIFont" w:eastAsiaTheme="minorHAnsi" w:hAnsi="AppleSystemUIFont" w:cs="AppleSystemUIFont"/>
          <w:color w:val="353535"/>
          <w:lang w:val="en-US"/>
        </w:rPr>
        <w:t>the files ar</w:t>
      </w:r>
      <w:r w:rsidR="005362A2">
        <w:rPr>
          <w:rFonts w:ascii="AppleSystemUIFont" w:eastAsiaTheme="minorHAnsi" w:hAnsi="AppleSystemUIFont" w:cs="AppleSystemUIFont"/>
          <w:color w:val="353535"/>
          <w:lang w:val="en-US"/>
        </w:rPr>
        <w:t>e</w:t>
      </w:r>
      <w:r w:rsidR="00C7726F">
        <w:rPr>
          <w:rFonts w:ascii="AppleSystemUIFont" w:eastAsiaTheme="minorHAnsi" w:hAnsi="AppleSystemUIFont" w:cs="AppleSystemUIFont"/>
          <w:color w:val="353535"/>
          <w:lang w:val="en-US"/>
        </w:rPr>
        <w:t xml:space="preserve"> </w:t>
      </w:r>
      <w:r>
        <w:rPr>
          <w:rFonts w:ascii="AppleSystemUIFont" w:eastAsiaTheme="minorHAnsi" w:hAnsi="AppleSystemUIFont" w:cs="AppleSystemUIFont"/>
          <w:color w:val="353535"/>
          <w:lang w:val="en-US"/>
        </w:rPr>
        <w:t xml:space="preserve">visible to teaching. </w:t>
      </w:r>
    </w:p>
    <w:p w14:paraId="495DFC80" w14:textId="35AC9BD5" w:rsidR="00FB51D1" w:rsidRDefault="00FB51D1" w:rsidP="0009354B"/>
    <w:p w14:paraId="39E31258" w14:textId="47C7B2FA" w:rsidR="00FB51D1" w:rsidRPr="00C7726F" w:rsidRDefault="00FB51D1" w:rsidP="0009354B">
      <w:pPr>
        <w:rPr>
          <w:b/>
          <w:bCs/>
        </w:rPr>
      </w:pPr>
      <w:r w:rsidRPr="00C7726F">
        <w:rPr>
          <w:b/>
          <w:bCs/>
        </w:rPr>
        <w:t xml:space="preserve">23 August 2019: Objective: Investigate application </w:t>
      </w:r>
      <w:proofErr w:type="spellStart"/>
      <w:r w:rsidRPr="00C7726F">
        <w:rPr>
          <w:b/>
          <w:bCs/>
        </w:rPr>
        <w:t>Github</w:t>
      </w:r>
      <w:proofErr w:type="spellEnd"/>
      <w:r w:rsidRPr="00C7726F">
        <w:rPr>
          <w:b/>
          <w:bCs/>
        </w:rPr>
        <w:t>.</w:t>
      </w:r>
    </w:p>
    <w:p w14:paraId="2FF77EB4" w14:textId="77777777" w:rsidR="00FB51D1" w:rsidRPr="00FB51D1" w:rsidRDefault="00FB51D1" w:rsidP="00FB51D1">
      <w:pPr>
        <w:spacing w:after="0"/>
      </w:pPr>
      <w:r w:rsidRPr="00FB51D1">
        <w:t xml:space="preserve">Action: </w:t>
      </w:r>
      <w:r w:rsidRPr="00FB51D1">
        <w:rPr>
          <w:highlight w:val="yellow"/>
        </w:rPr>
        <w:t xml:space="preserve">For a demonstration of </w:t>
      </w:r>
      <w:proofErr w:type="spellStart"/>
      <w:r w:rsidRPr="00FB51D1">
        <w:rPr>
          <w:highlight w:val="yellow"/>
        </w:rPr>
        <w:t>hyperref</w:t>
      </w:r>
      <w:proofErr w:type="spellEnd"/>
      <w:r w:rsidRPr="00FB51D1">
        <w:rPr>
          <w:highlight w:val="yellow"/>
        </w:rPr>
        <w:t xml:space="preserve"> for the Learning journal HD cross-referencing </w:t>
      </w:r>
      <w:hyperlink r:id="rId8" w:tgtFrame="_blank" w:history="1">
        <w:r w:rsidRPr="00FB51D1">
          <w:rPr>
            <w:highlight w:val="yellow"/>
          </w:rPr>
          <w:t>https://github.com/MQ-FOAR705/Demonstration-of-Hyperref</w:t>
        </w:r>
      </w:hyperlink>
      <w:r w:rsidRPr="00FB51D1">
        <w:rPr>
          <w:highlight w:val="yellow"/>
        </w:rPr>
        <w:t xml:space="preserve"> </w:t>
      </w:r>
      <w:hyperlink r:id="rId9" w:tgtFrame="_blank" w:history="1">
        <w:r w:rsidRPr="00FB51D1">
          <w:t>https://github.com/MQ-FOAR705/Demonstration-of-crossreftools</w:t>
        </w:r>
      </w:hyperlink>
      <w:r w:rsidRPr="00FB51D1">
        <w:t> and this demo requires only one declaration</w:t>
      </w:r>
    </w:p>
    <w:p w14:paraId="4B95B496" w14:textId="77777777" w:rsidR="00FB51D1" w:rsidRDefault="00FB51D1" w:rsidP="0009354B"/>
    <w:p w14:paraId="529B91BB" w14:textId="24536ABD" w:rsidR="001F1C3D" w:rsidRPr="00C7726F" w:rsidRDefault="0034555F" w:rsidP="0009354B">
      <w:pPr>
        <w:rPr>
          <w:b/>
          <w:bCs/>
        </w:rPr>
      </w:pPr>
      <w:r w:rsidRPr="00C7726F">
        <w:rPr>
          <w:b/>
          <w:bCs/>
        </w:rPr>
        <w:t>23 August 2019: Objective: Understand application of Computational thinking.</w:t>
      </w:r>
    </w:p>
    <w:p w14:paraId="68F5B76E" w14:textId="5C02C017" w:rsidR="0034555F" w:rsidRDefault="0034555F" w:rsidP="0034555F">
      <w:pPr>
        <w:spacing w:after="0"/>
      </w:pPr>
      <w:r>
        <w:t xml:space="preserve">Steps: noted </w:t>
      </w:r>
      <w:r w:rsidR="0020518E">
        <w:t xml:space="preserve">with reference </w:t>
      </w:r>
      <w:r>
        <w:t>in Slack:</w:t>
      </w:r>
    </w:p>
    <w:p w14:paraId="03352C8F" w14:textId="77777777" w:rsidR="0034555F" w:rsidRDefault="0034555F" w:rsidP="0020518E">
      <w:pPr>
        <w:spacing w:after="0"/>
      </w:pPr>
      <w:r w:rsidRPr="0034555F">
        <w:t>Decomposition: Breaking down data, processes, or problems into smaller, manageable parts</w:t>
      </w:r>
    </w:p>
    <w:p w14:paraId="0A8E3769" w14:textId="77777777" w:rsidR="0034555F" w:rsidRDefault="0034555F" w:rsidP="0020518E">
      <w:pPr>
        <w:spacing w:after="0"/>
      </w:pPr>
      <w:r w:rsidRPr="0034555F">
        <w:t>Pattern Recognition: Observing patterns, trends, and regularities in data.</w:t>
      </w:r>
    </w:p>
    <w:p w14:paraId="7DEDEC94" w14:textId="77777777" w:rsidR="0034555F" w:rsidRDefault="0034555F" w:rsidP="0020518E">
      <w:pPr>
        <w:spacing w:after="0"/>
      </w:pPr>
      <w:r w:rsidRPr="0034555F">
        <w:t>Algorithm Design: Developing the step by step instructions for solving this and similar problems</w:t>
      </w:r>
    </w:p>
    <w:p w14:paraId="493BF1A7" w14:textId="77777777" w:rsidR="0034555F" w:rsidRDefault="0034555F" w:rsidP="0034555F">
      <w:pPr>
        <w:pStyle w:val="ListParagraph"/>
        <w:numPr>
          <w:ilvl w:val="0"/>
          <w:numId w:val="23"/>
        </w:numPr>
        <w:spacing w:after="0"/>
      </w:pPr>
      <w:r w:rsidRPr="0034555F">
        <w:t xml:space="preserve">First (and most important), decompose the activities that involve ‘pains’, opportunities for ‘gains’, and any solutions you proposed into small parts and/or discrete steps. </w:t>
      </w:r>
    </w:p>
    <w:p w14:paraId="27E63CFA" w14:textId="77777777" w:rsidR="0034555F" w:rsidRDefault="0034555F" w:rsidP="0034555F">
      <w:pPr>
        <w:pStyle w:val="ListParagraph"/>
        <w:numPr>
          <w:ilvl w:val="0"/>
          <w:numId w:val="23"/>
        </w:numPr>
        <w:spacing w:after="0"/>
      </w:pPr>
      <w:r w:rsidRPr="0034555F">
        <w:t xml:space="preserve">Next (if possible), identify patterns in the problems you are trying to solve or the solutions you are proposing. </w:t>
      </w:r>
    </w:p>
    <w:p w14:paraId="0A4010CD" w14:textId="77777777" w:rsidR="0034555F" w:rsidRDefault="0034555F" w:rsidP="0034555F">
      <w:pPr>
        <w:pStyle w:val="ListParagraph"/>
        <w:numPr>
          <w:ilvl w:val="0"/>
          <w:numId w:val="23"/>
        </w:numPr>
        <w:spacing w:after="0"/>
      </w:pPr>
      <w:r w:rsidRPr="0034555F">
        <w:t>Finally, revise the solutions you developed during BA to produce a step-by-step guide describing what you want to accomplish.</w:t>
      </w:r>
    </w:p>
    <w:p w14:paraId="3663BFEE" w14:textId="77777777" w:rsidR="0020518E" w:rsidRDefault="0034555F" w:rsidP="0034555F">
      <w:pPr>
        <w:pStyle w:val="ListParagraph"/>
        <w:numPr>
          <w:ilvl w:val="0"/>
          <w:numId w:val="23"/>
        </w:numPr>
        <w:spacing w:after="0"/>
      </w:pPr>
      <w:r w:rsidRPr="0034555F">
        <w:t>To rephrase the above, scoping II now takes the amorphous pains/gains from Scoping I and will "output" a list of steps, a recipe, an algorithm, for individual tasks which must be done (even if you don't know how to do them) to go from start to finish.</w:t>
      </w:r>
    </w:p>
    <w:p w14:paraId="12484AC6" w14:textId="2C372307" w:rsidR="0034555F" w:rsidRPr="0034555F" w:rsidRDefault="0020518E" w:rsidP="002D5891">
      <w:pPr>
        <w:spacing w:after="0"/>
      </w:pPr>
      <w:r>
        <w:t>Result: specifically interested in</w:t>
      </w:r>
      <w:r w:rsidR="0034555F" w:rsidRPr="0034555F">
        <w:t xml:space="preserve"> automated transcription</w:t>
      </w:r>
      <w:r>
        <w:t xml:space="preserve"> for </w:t>
      </w:r>
      <w:r w:rsidR="0034555F" w:rsidRPr="0034555F">
        <w:t xml:space="preserve">better ways to do </w:t>
      </w:r>
      <w:r>
        <w:t>reference from Brian to</w:t>
      </w:r>
      <w:r w:rsidR="0034555F" w:rsidRPr="0034555F">
        <w:t xml:space="preserve"> </w:t>
      </w:r>
      <w:proofErr w:type="spellStart"/>
      <w:r w:rsidR="0034555F" w:rsidRPr="0034555F">
        <w:t>Alveo's</w:t>
      </w:r>
      <w:proofErr w:type="spellEnd"/>
      <w:r w:rsidR="0034555F" w:rsidRPr="0034555F">
        <w:t xml:space="preserve"> transcriber tool</w:t>
      </w:r>
      <w:r>
        <w:t>:</w:t>
      </w:r>
      <w:r w:rsidR="0034555F" w:rsidRPr="0034555F">
        <w:t xml:space="preserve"> "Data storage with appropriate metadata &gt; Loading it into a program which can extract audio from individual files &gt; Sending that audio to The Cloud &gt; Rendering the returns as appropriate text &gt; Saving the text and metadata into a machine readable format that humans can also use"</w:t>
      </w:r>
      <w:r>
        <w:t>.</w:t>
      </w:r>
    </w:p>
    <w:p w14:paraId="31221167" w14:textId="7061339F" w:rsidR="0034555F" w:rsidRDefault="0020518E" w:rsidP="0009354B">
      <w:r>
        <w:t xml:space="preserve">Next steps: consider steps in application of automated transcription of social media under hashtag publics and </w:t>
      </w:r>
      <w:proofErr w:type="spellStart"/>
      <w:r>
        <w:t>counterpublics</w:t>
      </w:r>
      <w:proofErr w:type="spellEnd"/>
      <w:r>
        <w:t>. Retain message and image frame.</w:t>
      </w:r>
    </w:p>
    <w:p w14:paraId="612B48A1" w14:textId="77777777" w:rsidR="00FB51D1" w:rsidRPr="00FB51D1" w:rsidRDefault="00FB51D1" w:rsidP="00FB51D1">
      <w:r w:rsidRPr="00FB51D1">
        <w:t>Further reading on application: computational thinking - </w:t>
      </w:r>
      <w:hyperlink r:id="rId10" w:tgtFrame="_blank" w:history="1">
        <w:r w:rsidRPr="00FB51D1">
          <w:t>https://robbotresources.com/new-blog/2018/11/3/what-is-computational-thinking</w:t>
        </w:r>
      </w:hyperlink>
    </w:p>
    <w:p w14:paraId="1034D704" w14:textId="13DA212A" w:rsidR="0034555F" w:rsidRDefault="0034555F" w:rsidP="00FB51D1"/>
    <w:p w14:paraId="3C54BF39" w14:textId="1A38B39E" w:rsidR="00FB51D1" w:rsidRDefault="00FB51D1" w:rsidP="0009354B"/>
    <w:p w14:paraId="0C4F79EF" w14:textId="77777777" w:rsidR="00FB51D1" w:rsidRDefault="00FB51D1" w:rsidP="0009354B"/>
    <w:p w14:paraId="3692E656" w14:textId="4531533F" w:rsidR="001F1C3D" w:rsidRPr="00600153" w:rsidRDefault="001F1C3D" w:rsidP="0009354B">
      <w:pPr>
        <w:rPr>
          <w:b/>
        </w:rPr>
      </w:pPr>
      <w:r w:rsidRPr="00600153">
        <w:rPr>
          <w:b/>
        </w:rPr>
        <w:t>23 August 2019: Objective. Task for Scoping II. Computational thinking.</w:t>
      </w:r>
    </w:p>
    <w:p w14:paraId="10537134" w14:textId="6073BC0D" w:rsidR="001F1C3D" w:rsidRDefault="001F1C3D" w:rsidP="0009354B">
      <w:r>
        <w:t xml:space="preserve">Action: seeking </w:t>
      </w:r>
      <w:r w:rsidR="00600153">
        <w:t>advice on path and</w:t>
      </w:r>
      <w:r>
        <w:t xml:space="preserve"> application relating to repository and data organisation for image objects as archives.</w:t>
      </w:r>
    </w:p>
    <w:p w14:paraId="7F156533" w14:textId="77777777" w:rsidR="001F1C3D" w:rsidRDefault="001F1C3D" w:rsidP="001F1C3D">
      <w:r w:rsidRPr="001F1C3D">
        <w:t>Steps:</w:t>
      </w:r>
      <w:r>
        <w:t xml:space="preserve"> </w:t>
      </w:r>
    </w:p>
    <w:p w14:paraId="6D514F79" w14:textId="26A41063" w:rsidR="001F1C3D" w:rsidRDefault="001F1C3D" w:rsidP="00600153">
      <w:pPr>
        <w:pStyle w:val="ListParagraph"/>
        <w:numPr>
          <w:ilvl w:val="0"/>
          <w:numId w:val="22"/>
        </w:numPr>
      </w:pPr>
      <w:r>
        <w:t xml:space="preserve">Noted in </w:t>
      </w:r>
      <w:r w:rsidRPr="001F1C3D">
        <w:t xml:space="preserve">my scoping paper tasks for developing a dataset for cataloguing and adding contextual information about works in an archive collection (i.e. thematic tagging, making connections between objects, people, places). </w:t>
      </w:r>
    </w:p>
    <w:p w14:paraId="2C8C8A58" w14:textId="77777777" w:rsidR="001F1C3D" w:rsidRDefault="001F1C3D" w:rsidP="00600153">
      <w:pPr>
        <w:pStyle w:val="ListParagraph"/>
        <w:numPr>
          <w:ilvl w:val="0"/>
          <w:numId w:val="22"/>
        </w:numPr>
      </w:pPr>
      <w:r>
        <w:t>Take</w:t>
      </w:r>
      <w:r w:rsidRPr="001F1C3D">
        <w:t xml:space="preserve"> an existing list in a word document and plac</w:t>
      </w:r>
      <w:r>
        <w:t>e</w:t>
      </w:r>
      <w:r w:rsidRPr="001F1C3D">
        <w:t xml:space="preserve"> this information into a spreadsheet format (Excel). </w:t>
      </w:r>
    </w:p>
    <w:p w14:paraId="721E2481" w14:textId="77777777" w:rsidR="001F1C3D" w:rsidRDefault="001F1C3D" w:rsidP="00600153">
      <w:pPr>
        <w:pStyle w:val="ListParagraph"/>
        <w:numPr>
          <w:ilvl w:val="0"/>
          <w:numId w:val="22"/>
        </w:numPr>
      </w:pPr>
      <w:r w:rsidRPr="001F1C3D">
        <w:t>The list for word has been generated from a list of terms used by other ephemeral art institutions in their archive repositories. I've noted these steps in my learning journal about starting work on the data set.</w:t>
      </w:r>
    </w:p>
    <w:p w14:paraId="78145C63" w14:textId="77636C06" w:rsidR="001F1C3D" w:rsidRPr="001F1C3D" w:rsidRDefault="001F1C3D" w:rsidP="00600153">
      <w:pPr>
        <w:pStyle w:val="ListParagraph"/>
        <w:numPr>
          <w:ilvl w:val="0"/>
          <w:numId w:val="22"/>
        </w:numPr>
      </w:pPr>
      <w:r w:rsidRPr="001F1C3D">
        <w:lastRenderedPageBreak/>
        <w:t xml:space="preserve">My question </w:t>
      </w:r>
      <w:r w:rsidR="009618CD">
        <w:t>in</w:t>
      </w:r>
      <w:r w:rsidRPr="001F1C3D">
        <w:t xml:space="preserve"> developing this data:</w:t>
      </w:r>
      <w:r>
        <w:t xml:space="preserve"> </w:t>
      </w:r>
      <w:r w:rsidRPr="001F1C3D">
        <w:t xml:space="preserve">What conventions should I use and work on first -- some ideas from today: coding sheet of terms, Readme files, control vocabulary --that will make </w:t>
      </w:r>
      <w:r w:rsidR="009618CD">
        <w:t>my</w:t>
      </w:r>
      <w:r w:rsidRPr="001F1C3D">
        <w:t xml:space="preserve"> task of tagging digital records easier when posting them to the repository. </w:t>
      </w:r>
    </w:p>
    <w:p w14:paraId="0655A5FB" w14:textId="0B8F36D7" w:rsidR="001F1C3D" w:rsidRPr="00600153" w:rsidRDefault="001F1C3D" w:rsidP="00600153">
      <w:pPr>
        <w:pStyle w:val="ListParagraph"/>
        <w:numPr>
          <w:ilvl w:val="0"/>
          <w:numId w:val="22"/>
        </w:numPr>
        <w:shd w:val="clear" w:color="auto" w:fill="FFFFFF"/>
        <w:spacing w:after="0"/>
      </w:pPr>
      <w:r w:rsidRPr="00600153">
        <w:t>How do I start to generate a useful list of terms for tagging an object in the repository?</w:t>
      </w:r>
    </w:p>
    <w:p w14:paraId="3260064C" w14:textId="77777777" w:rsidR="00600153" w:rsidRDefault="00600153" w:rsidP="00600153">
      <w:pPr>
        <w:spacing w:after="0"/>
      </w:pPr>
    </w:p>
    <w:p w14:paraId="1FA06691" w14:textId="3897CB53" w:rsidR="00600153" w:rsidRDefault="00600153" w:rsidP="00600153">
      <w:pPr>
        <w:spacing w:after="0"/>
      </w:pPr>
      <w:r w:rsidRPr="00600153">
        <w:t>Result: Advice from Shawn: To answer your question: you're in the realm of a number of existing platforms / systems. I think we discussed this last week: you are somewhere between </w:t>
      </w:r>
      <w:hyperlink r:id="rId11" w:tgtFrame="_blank" w:history="1">
        <w:r w:rsidRPr="00600153">
          <w:t>https://tropy.org/</w:t>
        </w:r>
      </w:hyperlink>
      <w:r w:rsidRPr="00600153">
        <w:t> and a content or document management system (CMS or DMS). You could even use bibliography software like Zotero to do this (it's worth investigating during elaboration at least).</w:t>
      </w:r>
    </w:p>
    <w:p w14:paraId="70D2AB8C" w14:textId="17D2A009" w:rsidR="00600153" w:rsidRPr="00600153" w:rsidRDefault="00600153" w:rsidP="00600153">
      <w:pPr>
        <w:spacing w:after="0"/>
      </w:pPr>
      <w:r>
        <w:t xml:space="preserve">Next steps. Trial applications across: bibliographic management: content and document management, and image repositories. Consider specific application to archive of social media content and images in preparation for analysis and curation. </w:t>
      </w:r>
      <w:r w:rsidR="009618CD">
        <w:t>Test data thematic tagging and process data collection from source to filter content.</w:t>
      </w:r>
    </w:p>
    <w:p w14:paraId="1291D614" w14:textId="26D56F0B" w:rsidR="001F1C3D" w:rsidRPr="001F1C3D" w:rsidRDefault="001F1C3D" w:rsidP="0009354B"/>
    <w:p w14:paraId="76A6963C" w14:textId="53C3479C" w:rsidR="001F1C3D" w:rsidRDefault="001F1C3D" w:rsidP="001F1C3D">
      <w:r>
        <w:t xml:space="preserve">19 August 2019. </w:t>
      </w:r>
      <w:r w:rsidRPr="00ED6051">
        <w:rPr>
          <w:b/>
        </w:rPr>
        <w:t>Objective.</w:t>
      </w:r>
      <w:r>
        <w:t xml:space="preserve"> Submit assignment in </w:t>
      </w:r>
      <w:proofErr w:type="spellStart"/>
      <w:r>
        <w:t>LaTex</w:t>
      </w:r>
      <w:proofErr w:type="spellEnd"/>
      <w:r>
        <w:t xml:space="preserve"> on </w:t>
      </w:r>
      <w:proofErr w:type="spellStart"/>
      <w:r>
        <w:t>Cloudstor</w:t>
      </w:r>
      <w:proofErr w:type="spellEnd"/>
      <w:r>
        <w:t>.</w:t>
      </w:r>
    </w:p>
    <w:p w14:paraId="6FDE6FDC" w14:textId="77777777" w:rsidR="001F1C3D" w:rsidRPr="00ED6051" w:rsidRDefault="001F1C3D" w:rsidP="001F1C3D">
      <w:pPr>
        <w:rPr>
          <w:b/>
        </w:rPr>
      </w:pPr>
      <w:r w:rsidRPr="00ED6051">
        <w:rPr>
          <w:b/>
        </w:rPr>
        <w:t xml:space="preserve">Action. </w:t>
      </w:r>
      <w:r w:rsidRPr="005737B5">
        <w:t xml:space="preserve">I worked through </w:t>
      </w:r>
      <w:proofErr w:type="spellStart"/>
      <w:r w:rsidRPr="005737B5">
        <w:t>LaTex</w:t>
      </w:r>
      <w:proofErr w:type="spellEnd"/>
      <w:r w:rsidRPr="005737B5">
        <w:t xml:space="preserve"> and converted my scoping study by pasting text into Overleaf and formatted it through RTF. I exported to PDF okay and submitted, and exported in format as .zip file to submit on </w:t>
      </w:r>
      <w:proofErr w:type="spellStart"/>
      <w:r w:rsidRPr="005737B5">
        <w:t>Cloudstor</w:t>
      </w:r>
      <w:proofErr w:type="spellEnd"/>
      <w:r w:rsidRPr="005737B5">
        <w:t>.</w:t>
      </w:r>
    </w:p>
    <w:p w14:paraId="437632B3" w14:textId="77777777" w:rsidR="001F1C3D" w:rsidRDefault="001F1C3D" w:rsidP="001F1C3D">
      <w:pPr>
        <w:spacing w:after="0"/>
      </w:pPr>
      <w:r w:rsidRPr="00ED6051">
        <w:rPr>
          <w:b/>
        </w:rPr>
        <w:t>Error.</w:t>
      </w:r>
      <w:r w:rsidRPr="005737B5">
        <w:t xml:space="preserve"> How do I preserve .</w:t>
      </w:r>
      <w:proofErr w:type="spellStart"/>
      <w:r w:rsidRPr="005737B5">
        <w:t>tex</w:t>
      </w:r>
      <w:proofErr w:type="spellEnd"/>
      <w:r w:rsidRPr="005737B5">
        <w:t xml:space="preserve"> when uploading to </w:t>
      </w:r>
      <w:proofErr w:type="spellStart"/>
      <w:r w:rsidRPr="005737B5">
        <w:t>Cloudstor</w:t>
      </w:r>
      <w:proofErr w:type="spellEnd"/>
      <w:r w:rsidRPr="005737B5">
        <w:t>? Files in the submission folder appear to be .</w:t>
      </w:r>
      <w:proofErr w:type="spellStart"/>
      <w:r w:rsidRPr="005737B5">
        <w:t>tex</w:t>
      </w:r>
      <w:proofErr w:type="spellEnd"/>
      <w:r w:rsidRPr="005737B5">
        <w:t xml:space="preserve"> and pdf and zip. I repeated steps and got the same result. Why are some folders in the submission folder bright orange folders and others file extensions as noted. Some tips and steps for the best path would be great</w:t>
      </w:r>
      <w:r>
        <w:t>.</w:t>
      </w:r>
    </w:p>
    <w:p w14:paraId="2883C689" w14:textId="1617F6C0" w:rsidR="001F1C3D" w:rsidRDefault="001F1C3D" w:rsidP="001F1C3D">
      <w:pPr>
        <w:spacing w:after="0"/>
      </w:pPr>
      <w:r>
        <w:t xml:space="preserve">Next steps: Solution some folders have </w:t>
      </w:r>
      <w:proofErr w:type="spellStart"/>
      <w:r>
        <w:t>tex</w:t>
      </w:r>
      <w:proofErr w:type="spellEnd"/>
      <w:r>
        <w:t xml:space="preserve"> files in them submission as described above is okay.</w:t>
      </w:r>
    </w:p>
    <w:p w14:paraId="41BC7A24" w14:textId="77777777" w:rsidR="001F1C3D" w:rsidRPr="0009354B" w:rsidRDefault="001F1C3D" w:rsidP="0009354B"/>
    <w:p w14:paraId="27BFEC4E" w14:textId="20C28856" w:rsidR="0009354B" w:rsidRPr="001F1C3D" w:rsidRDefault="001F1C3D" w:rsidP="0009354B">
      <w:pPr>
        <w:rPr>
          <w:b/>
        </w:rPr>
      </w:pPr>
      <w:r w:rsidRPr="001F1C3D">
        <w:rPr>
          <w:b/>
        </w:rPr>
        <w:t xml:space="preserve">19 August. </w:t>
      </w:r>
      <w:r w:rsidR="0009354B" w:rsidRPr="001F1C3D">
        <w:rPr>
          <w:b/>
        </w:rPr>
        <w:t>Objective: clarify scoping task for submission.</w:t>
      </w:r>
    </w:p>
    <w:p w14:paraId="720B78BA" w14:textId="4374DF0D" w:rsidR="0009354B" w:rsidRPr="0009354B" w:rsidRDefault="001F1C3D" w:rsidP="0009354B">
      <w:r>
        <w:t xml:space="preserve">Action: </w:t>
      </w:r>
      <w:r w:rsidR="0009354B" w:rsidRPr="0009354B">
        <w:t xml:space="preserve">I feel I've gone off topic in my scoping exercise by using my PACE research internship role and task to produce a virtual exhibition of documentation through a digitised archive. I've added a note that I am using the proof of concept to build a repository for images online from social media that will form data for my thesis. </w:t>
      </w:r>
    </w:p>
    <w:p w14:paraId="757DF93A" w14:textId="77777777" w:rsidR="001F1C3D" w:rsidRDefault="0009354B" w:rsidP="0009354B">
      <w:r w:rsidRPr="0009354B">
        <w:t>This means two task</w:t>
      </w:r>
      <w:r w:rsidR="001F1C3D">
        <w:t>s: (1)</w:t>
      </w:r>
      <w:r w:rsidRPr="0009354B">
        <w:t xml:space="preserve"> develop proof of concept building the virtual database and </w:t>
      </w:r>
      <w:r w:rsidR="001F1C3D">
        <w:t xml:space="preserve">(2) </w:t>
      </w:r>
      <w:r w:rsidRPr="0009354B">
        <w:t>application to social media.</w:t>
      </w:r>
      <w:r w:rsidR="001F1C3D">
        <w:t xml:space="preserve"> </w:t>
      </w:r>
    </w:p>
    <w:p w14:paraId="6F42EFF6" w14:textId="77777777" w:rsidR="001F1C3D" w:rsidRDefault="0009354B" w:rsidP="0009354B">
      <w:r w:rsidRPr="0009354B">
        <w:t>I note that instructions asked for "Think about a major research project you have completed, and about your thesis. Imagine yourself going through the process of producing a 100+ page thesis and:</w:t>
      </w:r>
      <w:r w:rsidR="001F1C3D">
        <w:t xml:space="preserve"> </w:t>
      </w:r>
      <w:r w:rsidRPr="0009354B">
        <w:t xml:space="preserve">"I wonder if this might put the exercise out of sync somewhere and if I should focus on page production instead? </w:t>
      </w:r>
    </w:p>
    <w:p w14:paraId="2F1DE2F5" w14:textId="1A0F91EE" w:rsidR="0009354B" w:rsidRPr="0009354B" w:rsidRDefault="001F1C3D" w:rsidP="0009354B">
      <w:r>
        <w:t xml:space="preserve">Seeking advice from Brian on approach. </w:t>
      </w:r>
    </w:p>
    <w:p w14:paraId="25FD3EA7" w14:textId="78312A74" w:rsidR="0009354B" w:rsidRPr="0009354B" w:rsidRDefault="0009354B" w:rsidP="0009354B">
      <w:r w:rsidRPr="0009354B">
        <w:t xml:space="preserve">Result: Advice response from Brian: “I think having a specific and productive need for your proof of concept is far better than generic thesis support. One of the things we are grading for in the scoping is "hole in the literature" (for HD, I mean) -- so if you can demonstrate there don't exist well documented solutions for virtual exhibitions, especially as they apply </w:t>
      </w:r>
      <w:r w:rsidRPr="0009354B">
        <w:lastRenderedPageBreak/>
        <w:t>to X, I feel that satisfies criteria well. The way to think about it is more "How would I get a journal article out of this?"</w:t>
      </w:r>
    </w:p>
    <w:p w14:paraId="59071D02" w14:textId="470AA4F6" w:rsidR="0009354B" w:rsidRDefault="0009354B" w:rsidP="0009354B">
      <w:r w:rsidRPr="0009354B">
        <w:t xml:space="preserve">Error. </w:t>
      </w:r>
      <w:r w:rsidR="001F1C3D">
        <w:t xml:space="preserve">Focus on Scoping paper II and defining the boundaries of what is in and out of the scope of the project: requires definition of boundaries </w:t>
      </w:r>
      <w:proofErr w:type="spellStart"/>
      <w:r w:rsidR="001F1C3D">
        <w:t>eg</w:t>
      </w:r>
      <w:proofErr w:type="spellEnd"/>
      <w:r w:rsidR="001F1C3D">
        <w:t xml:space="preserve"> what’s in and what’s out. Include the type of data to be used in the proof of concept. On technical aspects, commit in version control and document in Learning Journal. </w:t>
      </w:r>
    </w:p>
    <w:p w14:paraId="7E673A92" w14:textId="7B1326D8" w:rsidR="001F1C3D" w:rsidRPr="0009354B" w:rsidRDefault="001F1C3D" w:rsidP="0009354B">
      <w:r>
        <w:t xml:space="preserve">Next steps. Address errors and consider/explore aspects of “hole in the literature” that would be improved by a technical solution. </w:t>
      </w:r>
    </w:p>
    <w:p w14:paraId="2EA88709" w14:textId="77777777" w:rsidR="0009354B" w:rsidRPr="0009354B" w:rsidRDefault="0009354B" w:rsidP="0009354B"/>
    <w:p w14:paraId="57753E9E" w14:textId="77777777" w:rsidR="00CA5E42" w:rsidRDefault="00CA5E42" w:rsidP="00CA5E42">
      <w:r>
        <w:t>Date: 15 August 2019. 20:52</w:t>
      </w:r>
    </w:p>
    <w:p w14:paraId="47F01913" w14:textId="77777777" w:rsidR="00CA5E42" w:rsidRPr="00466F50" w:rsidRDefault="00CA5E42" w:rsidP="00CA5E42">
      <w:pPr>
        <w:rPr>
          <w:b/>
        </w:rPr>
      </w:pPr>
      <w:r w:rsidRPr="00466F50">
        <w:rPr>
          <w:b/>
        </w:rPr>
        <w:t>Example one: Download Twitter Content.</w:t>
      </w:r>
    </w:p>
    <w:p w14:paraId="60FEDA66" w14:textId="77777777" w:rsidR="00CA5E42" w:rsidRPr="00785FAE" w:rsidRDefault="00CA5E42" w:rsidP="00CA5E42">
      <w:pPr>
        <w:rPr>
          <w:b/>
        </w:rPr>
      </w:pPr>
      <w:r w:rsidRPr="00785FAE">
        <w:rPr>
          <w:b/>
        </w:rPr>
        <w:t>Objective: Download data from my Twitter account.</w:t>
      </w:r>
    </w:p>
    <w:p w14:paraId="2C0D557F" w14:textId="77777777" w:rsidR="00CA5E42" w:rsidRPr="00466F50" w:rsidRDefault="00CA5E42" w:rsidP="00CA5E42">
      <w:r w:rsidRPr="00466F50">
        <w:t>As a test</w:t>
      </w:r>
      <w:r>
        <w:t xml:space="preserve"> example of data retrieval for my discipline: Journalism.</w:t>
      </w:r>
      <w:r w:rsidRPr="00466F50">
        <w:t xml:space="preserve"> I am downloading data from my own Twitter archive. Following instructions posted at: download your Twitter archive</w:t>
      </w:r>
      <w:r>
        <w:t xml:space="preserve">: </w:t>
      </w:r>
      <w:r w:rsidRPr="00466F50">
        <w:t>https://help.twitter.com/en/managing-your-account/how-to-download-your-twitter-archive</w:t>
      </w:r>
    </w:p>
    <w:p w14:paraId="1695A5D5" w14:textId="77777777" w:rsidR="00CA5E42" w:rsidRPr="000B6DA5" w:rsidRDefault="00CA5E42" w:rsidP="00CA5E42">
      <w:pPr>
        <w:rPr>
          <w:b/>
        </w:rPr>
      </w:pPr>
      <w:r w:rsidRPr="000B6DA5">
        <w:rPr>
          <w:b/>
        </w:rPr>
        <w:t xml:space="preserve">Action from Twitter help menu: </w:t>
      </w:r>
    </w:p>
    <w:p w14:paraId="060794CE" w14:textId="77777777" w:rsidR="00CA5E42" w:rsidRDefault="00CA5E42" w:rsidP="00CA5E42">
      <w:pPr>
        <w:pStyle w:val="ListParagraph"/>
        <w:numPr>
          <w:ilvl w:val="0"/>
          <w:numId w:val="8"/>
        </w:numPr>
      </w:pPr>
      <w:r w:rsidRPr="00466F50">
        <w:t>Go to your Account settings by clicking on the more icon in the navigation bar, and selecting Settings and privacy from the menu.</w:t>
      </w:r>
    </w:p>
    <w:p w14:paraId="6BE44DB1" w14:textId="77777777" w:rsidR="00CA5E42" w:rsidRPr="00466F50" w:rsidRDefault="00CA5E42" w:rsidP="00CA5E42">
      <w:pPr>
        <w:pStyle w:val="ListParagraph"/>
        <w:numPr>
          <w:ilvl w:val="0"/>
          <w:numId w:val="8"/>
        </w:numPr>
      </w:pPr>
      <w:r w:rsidRPr="00466F50">
        <w:t>Under the Account section, click Your Twitter data.</w:t>
      </w:r>
    </w:p>
    <w:p w14:paraId="30857B9C" w14:textId="77777777" w:rsidR="00CA5E42" w:rsidRPr="00466F50" w:rsidRDefault="00CA5E42" w:rsidP="00CA5E42">
      <w:pPr>
        <w:pStyle w:val="ListParagraph"/>
        <w:numPr>
          <w:ilvl w:val="0"/>
          <w:numId w:val="8"/>
        </w:numPr>
      </w:pPr>
      <w:r w:rsidRPr="00466F50">
        <w:t>Enter your password under Download your Twitter data, then click Confirm.</w:t>
      </w:r>
    </w:p>
    <w:p w14:paraId="0BE3D057" w14:textId="77777777" w:rsidR="00CA5E42" w:rsidRPr="00466F50" w:rsidRDefault="00CA5E42" w:rsidP="00CA5E42">
      <w:pPr>
        <w:pStyle w:val="ListParagraph"/>
        <w:numPr>
          <w:ilvl w:val="0"/>
          <w:numId w:val="8"/>
        </w:numPr>
      </w:pPr>
      <w:r w:rsidRPr="00466F50">
        <w:t>Click the Request data button. If your Twitter account is connected to Periscope, you’ll have the option to Request data from Periscope as well.</w:t>
      </w:r>
    </w:p>
    <w:p w14:paraId="3DBC43B7" w14:textId="77777777" w:rsidR="00CA5E42" w:rsidRPr="00466F50" w:rsidRDefault="00CA5E42" w:rsidP="00CA5E42">
      <w:pPr>
        <w:pStyle w:val="ListParagraph"/>
        <w:numPr>
          <w:ilvl w:val="0"/>
          <w:numId w:val="8"/>
        </w:numPr>
      </w:pPr>
      <w:r w:rsidRPr="00466F50">
        <w:t>When your download is ready, we'll send an email to your connected email account. From your settings, you can click the Download data button under the Download data section.</w:t>
      </w:r>
    </w:p>
    <w:p w14:paraId="66DEDF07" w14:textId="40546E38" w:rsidR="00CA5E42" w:rsidRPr="001F1C3D" w:rsidRDefault="00CA5E42" w:rsidP="00CA5E42">
      <w:pPr>
        <w:rPr>
          <w:b/>
        </w:rPr>
      </w:pPr>
      <w:r w:rsidRPr="00236A80">
        <w:rPr>
          <w:b/>
        </w:rPr>
        <w:t>Error:</w:t>
      </w:r>
      <w:r w:rsidR="001F1C3D">
        <w:rPr>
          <w:b/>
        </w:rPr>
        <w:t xml:space="preserve"> </w:t>
      </w:r>
      <w:r>
        <w:t>Needed to reset password to account, as password is saved and hidden. Completed.</w:t>
      </w:r>
    </w:p>
    <w:p w14:paraId="0F1EFBAB" w14:textId="77777777" w:rsidR="00CA5E42" w:rsidRDefault="00CA5E42" w:rsidP="00CA5E42">
      <w:r>
        <w:t>1. Step one, there is no more icon, click on the profile picture, Settings and privacy is in the drop down menu.</w:t>
      </w:r>
    </w:p>
    <w:p w14:paraId="2CA21224" w14:textId="04F407E6" w:rsidR="00CA5E42" w:rsidRPr="001F1C3D" w:rsidRDefault="00CA5E42" w:rsidP="00CA5E42">
      <w:pPr>
        <w:rPr>
          <w:b/>
        </w:rPr>
      </w:pPr>
      <w:r w:rsidRPr="00236A80">
        <w:rPr>
          <w:b/>
        </w:rPr>
        <w:t xml:space="preserve">Result: </w:t>
      </w:r>
      <w:r>
        <w:t>Twitter advises in a note on help that it</w:t>
      </w:r>
      <w:r w:rsidRPr="0057516F">
        <w:t xml:space="preserve"> may take a few days for </w:t>
      </w:r>
      <w:r>
        <w:t>them</w:t>
      </w:r>
      <w:r w:rsidRPr="0057516F">
        <w:t xml:space="preserve"> to prepare the download of </w:t>
      </w:r>
      <w:r>
        <w:t>my</w:t>
      </w:r>
      <w:r w:rsidRPr="0057516F">
        <w:t xml:space="preserve"> Twitter archive.</w:t>
      </w:r>
      <w:r>
        <w:t xml:space="preserve"> I hadn’t received the data by the end of this training session. I will check again tomorrow. This exercise flags data preparation and may take several days to retrieve from Twitter.</w:t>
      </w:r>
    </w:p>
    <w:p w14:paraId="609ECBFD" w14:textId="77777777" w:rsidR="00CA5E42" w:rsidRDefault="00CA5E42" w:rsidP="00CA5E42">
      <w:r>
        <w:t>I am interested in seeing how they return the data and formatting/presentation whether the data will need to be formatting for consistency and useability in a spreadsheet format.</w:t>
      </w:r>
    </w:p>
    <w:p w14:paraId="643FDB8A" w14:textId="77777777" w:rsidR="001F1C3D" w:rsidRDefault="0009354B" w:rsidP="0009354B">
      <w:pPr>
        <w:spacing w:after="0"/>
      </w:pPr>
      <w:r w:rsidRPr="0009354B">
        <w:t xml:space="preserve">Action: Sought </w:t>
      </w:r>
      <w:proofErr w:type="spellStart"/>
      <w:r w:rsidRPr="0009354B">
        <w:t>advise</w:t>
      </w:r>
      <w:proofErr w:type="spellEnd"/>
      <w:r w:rsidRPr="0009354B">
        <w:t xml:space="preserve"> from Brian, note to try </w:t>
      </w:r>
      <w:r>
        <w:t xml:space="preserve">to </w:t>
      </w:r>
      <w:r w:rsidRPr="0009354B">
        <w:t>look at the file in a real text editor like </w:t>
      </w:r>
      <w:hyperlink r:id="rId12" w:tgtFrame="_blank" w:history="1">
        <w:r w:rsidRPr="0009354B">
          <w:t>atom.io</w:t>
        </w:r>
      </w:hyperlink>
      <w:r w:rsidRPr="0009354B">
        <w:t> or sublime text. There are ways of reading json, but step 1 is to take a look at it, and to look for the metadata</w:t>
      </w:r>
      <w:r>
        <w:t xml:space="preserve">. </w:t>
      </w:r>
    </w:p>
    <w:p w14:paraId="6D6BB198" w14:textId="0D6C0B23" w:rsidR="0009354B" w:rsidRPr="0009354B" w:rsidRDefault="001F1C3D" w:rsidP="0009354B">
      <w:pPr>
        <w:spacing w:after="0"/>
      </w:pPr>
      <w:r>
        <w:t xml:space="preserve">Next steps: </w:t>
      </w:r>
      <w:r w:rsidR="0009354B">
        <w:t>I will return to trial this</w:t>
      </w:r>
      <w:r>
        <w:t xml:space="preserve"> approach. I would also like to download my Instagram data</w:t>
      </w:r>
    </w:p>
    <w:p w14:paraId="47048BBE" w14:textId="5AD76BBA" w:rsidR="00CA5E42" w:rsidRPr="0009354B" w:rsidRDefault="00CA5E42" w:rsidP="00CA5E42"/>
    <w:p w14:paraId="1471C1E8" w14:textId="77777777" w:rsidR="00CA5E42" w:rsidRPr="00466F50" w:rsidRDefault="00CA5E42" w:rsidP="00CA5E42">
      <w:pPr>
        <w:rPr>
          <w:b/>
        </w:rPr>
      </w:pPr>
      <w:r w:rsidRPr="00466F50">
        <w:rPr>
          <w:b/>
        </w:rPr>
        <w:lastRenderedPageBreak/>
        <w:t xml:space="preserve">Example </w:t>
      </w:r>
      <w:r>
        <w:rPr>
          <w:b/>
        </w:rPr>
        <w:t>two</w:t>
      </w:r>
      <w:r w:rsidRPr="00466F50">
        <w:rPr>
          <w:b/>
        </w:rPr>
        <w:t xml:space="preserve">: </w:t>
      </w:r>
      <w:r>
        <w:rPr>
          <w:b/>
        </w:rPr>
        <w:t>Preparing metadata for digitisation of archives project</w:t>
      </w:r>
      <w:r w:rsidRPr="00466F50">
        <w:rPr>
          <w:b/>
        </w:rPr>
        <w:t>.</w:t>
      </w:r>
    </w:p>
    <w:p w14:paraId="6B289880" w14:textId="77777777" w:rsidR="00CA5E42" w:rsidRPr="00785FAE" w:rsidRDefault="00CA5E42" w:rsidP="00CA5E42">
      <w:pPr>
        <w:rPr>
          <w:b/>
        </w:rPr>
      </w:pPr>
      <w:r w:rsidRPr="00785FAE">
        <w:rPr>
          <w:b/>
        </w:rPr>
        <w:t xml:space="preserve">Objective: </w:t>
      </w:r>
      <w:r w:rsidRPr="003B73D6">
        <w:t>Set up a data table to collate categories and identifying tags for an online database of digital archives.</w:t>
      </w:r>
    </w:p>
    <w:p w14:paraId="0F6F61AF" w14:textId="77777777" w:rsidR="00CA5E42" w:rsidRDefault="00CA5E42" w:rsidP="00CA5E42">
      <w:r>
        <w:t>I am building a data set of metadata tags for my Research Internship placement. My host organisation started building a list in a word document as tables. There were multiple tables and inconsistent data entry in the tables.</w:t>
      </w:r>
    </w:p>
    <w:p w14:paraId="3F0341BA" w14:textId="77777777" w:rsidR="00CA5E42" w:rsidRDefault="00CA5E42" w:rsidP="00CA5E42">
      <w:r>
        <w:t>Action: Open new spreadsheet in Excel.</w:t>
      </w:r>
    </w:p>
    <w:p w14:paraId="7AFD5D86" w14:textId="77777777" w:rsidR="00CA5E42" w:rsidRDefault="00CA5E42" w:rsidP="00CA5E42">
      <w:pPr>
        <w:pStyle w:val="ListParagraph"/>
        <w:numPr>
          <w:ilvl w:val="0"/>
          <w:numId w:val="13"/>
        </w:numPr>
      </w:pPr>
      <w:r>
        <w:t>Import table from Word to Excel by copying table in Word and pasting it to Excel</w:t>
      </w:r>
    </w:p>
    <w:p w14:paraId="64F9DF87" w14:textId="77777777" w:rsidR="00CA5E42" w:rsidRDefault="00CA5E42" w:rsidP="00CA5E42">
      <w:pPr>
        <w:pStyle w:val="ListParagraph"/>
        <w:numPr>
          <w:ilvl w:val="0"/>
          <w:numId w:val="13"/>
        </w:numPr>
      </w:pPr>
      <w:r>
        <w:t>I’ve opened a new spreadsheet and placed the data in the first tab.</w:t>
      </w:r>
    </w:p>
    <w:p w14:paraId="61013600" w14:textId="77777777" w:rsidR="00CA5E42" w:rsidRDefault="00CA5E42" w:rsidP="00CA5E42">
      <w:pPr>
        <w:pStyle w:val="ListParagraph"/>
        <w:numPr>
          <w:ilvl w:val="0"/>
          <w:numId w:val="13"/>
        </w:numPr>
      </w:pPr>
      <w:r>
        <w:t>In a new tab titles revised tag, started to clean data.</w:t>
      </w:r>
    </w:p>
    <w:p w14:paraId="068196CA" w14:textId="77777777" w:rsidR="00CA5E42" w:rsidRDefault="00CA5E42" w:rsidP="00CA5E42">
      <w:pPr>
        <w:pStyle w:val="ListParagraph"/>
        <w:numPr>
          <w:ilvl w:val="0"/>
          <w:numId w:val="13"/>
        </w:numPr>
      </w:pPr>
      <w:r>
        <w:t>Removed formatting and changed heading using checklist for tidy data rules</w:t>
      </w:r>
    </w:p>
    <w:p w14:paraId="34826F5E" w14:textId="77777777" w:rsidR="00CA5E42" w:rsidRDefault="00CA5E42" w:rsidP="00CA5E42">
      <w:r>
        <w:t>Result: Placing the data in a spreadsheet provides easier access and viewing of complete set of tags. I can view the gaps in the data. I can clean up descriptors and edit for consistency.</w:t>
      </w:r>
    </w:p>
    <w:p w14:paraId="0AF73488" w14:textId="77777777" w:rsidR="00CA5E42" w:rsidRDefault="00CA5E42" w:rsidP="00CA5E42">
      <w:r>
        <w:t>I can build a tag list without fussing with formatting and table building in Word.</w:t>
      </w:r>
    </w:p>
    <w:p w14:paraId="48A6EE8B" w14:textId="77777777" w:rsidR="00CA5E42" w:rsidRDefault="00CA5E42" w:rsidP="00CA5E42"/>
    <w:p w14:paraId="4F55BB68" w14:textId="4A6C755F" w:rsidR="00CA5E42" w:rsidRDefault="00CA5E42" w:rsidP="00CA5E42">
      <w:r>
        <w:t>16 August 2019.</w:t>
      </w:r>
      <w:r w:rsidR="0009354B">
        <w:t xml:space="preserve"> </w:t>
      </w:r>
      <w:r w:rsidRPr="00B40D92">
        <w:rPr>
          <w:b/>
        </w:rPr>
        <w:t>Objective:</w:t>
      </w:r>
      <w:r>
        <w:t xml:space="preserve"> Open data set received from Twitter.</w:t>
      </w:r>
    </w:p>
    <w:p w14:paraId="27036C09" w14:textId="77777777" w:rsidR="00CA5E42" w:rsidRDefault="00CA5E42" w:rsidP="00CA5E42">
      <w:r>
        <w:t xml:space="preserve">Action: I received an email yesterday as a result of my inquiry to Twitter to access my data on Twitter. </w:t>
      </w:r>
    </w:p>
    <w:p w14:paraId="49545449" w14:textId="77777777" w:rsidR="00CA5E42" w:rsidRDefault="00CA5E42" w:rsidP="00CA5E42">
      <w:pPr>
        <w:pStyle w:val="ListParagraph"/>
        <w:numPr>
          <w:ilvl w:val="0"/>
          <w:numId w:val="14"/>
        </w:numPr>
      </w:pPr>
      <w:r>
        <w:t>The email was sent to an email account I don’t frequently used, but often link to applications to screen junk mail. The email was received within an hour of the request. The email provides a link to download, that is noted as expiring in a month.</w:t>
      </w:r>
    </w:p>
    <w:p w14:paraId="43324524" w14:textId="77777777" w:rsidR="00CA5E42" w:rsidRDefault="00CA5E42" w:rsidP="00CA5E42">
      <w:pPr>
        <w:pStyle w:val="ListParagraph"/>
        <w:numPr>
          <w:ilvl w:val="0"/>
          <w:numId w:val="14"/>
        </w:numPr>
      </w:pPr>
      <w:r>
        <w:t>The link goes back to my Twitter account and asks for my password. I entered my password and arrived at new page with a download link.</w:t>
      </w:r>
    </w:p>
    <w:p w14:paraId="7A9360FF" w14:textId="77777777" w:rsidR="00CA5E42" w:rsidRDefault="00CA5E42" w:rsidP="00CA5E42">
      <w:pPr>
        <w:pStyle w:val="ListParagraph"/>
        <w:numPr>
          <w:ilvl w:val="0"/>
          <w:numId w:val="14"/>
        </w:numPr>
      </w:pPr>
      <w:r>
        <w:t xml:space="preserve">Download is a twitter zip file with 47 items, with two folders </w:t>
      </w:r>
      <w:proofErr w:type="spellStart"/>
      <w:r>
        <w:t>profile_media</w:t>
      </w:r>
      <w:proofErr w:type="spellEnd"/>
      <w:r>
        <w:t xml:space="preserve"> and </w:t>
      </w:r>
      <w:proofErr w:type="spellStart"/>
      <w:r>
        <w:t>tweet_media</w:t>
      </w:r>
      <w:proofErr w:type="spellEnd"/>
      <w:r>
        <w:t>, files have a .</w:t>
      </w:r>
      <w:proofErr w:type="spellStart"/>
      <w:r>
        <w:t>js</w:t>
      </w:r>
      <w:proofErr w:type="spellEnd"/>
      <w:r>
        <w:t xml:space="preserve"> extension.</w:t>
      </w:r>
    </w:p>
    <w:p w14:paraId="02FD1E90" w14:textId="77777777" w:rsidR="00CA5E42" w:rsidRDefault="00CA5E42" w:rsidP="00CA5E42">
      <w:r>
        <w:t>Error: Unable to utilise data without further knowledge on which files to access or what data I want to retrieve. Note the term your Twitter data includes range of a files including periscope.</w:t>
      </w:r>
    </w:p>
    <w:p w14:paraId="196D2153" w14:textId="2BDF836C" w:rsidR="0009354B" w:rsidRPr="001F1C3D" w:rsidRDefault="0009354B" w:rsidP="0009354B">
      <w:pPr>
        <w:rPr>
          <w:b/>
        </w:rPr>
      </w:pPr>
      <w:r w:rsidRPr="001F1C3D">
        <w:rPr>
          <w:b/>
        </w:rPr>
        <w:t>1</w:t>
      </w:r>
      <w:r w:rsidR="001F1C3D" w:rsidRPr="001F1C3D">
        <w:rPr>
          <w:b/>
        </w:rPr>
        <w:t>6</w:t>
      </w:r>
      <w:r w:rsidR="00B96A6D">
        <w:rPr>
          <w:b/>
        </w:rPr>
        <w:t xml:space="preserve"> </w:t>
      </w:r>
      <w:r w:rsidRPr="001F1C3D">
        <w:rPr>
          <w:b/>
        </w:rPr>
        <w:t xml:space="preserve">August 2019. Objective: explore version management on </w:t>
      </w:r>
      <w:proofErr w:type="spellStart"/>
      <w:r w:rsidRPr="001F1C3D">
        <w:rPr>
          <w:b/>
        </w:rPr>
        <w:t>Github</w:t>
      </w:r>
      <w:proofErr w:type="spellEnd"/>
    </w:p>
    <w:p w14:paraId="0AA42DBE" w14:textId="77777777" w:rsidR="0009354B" w:rsidRPr="0009354B" w:rsidRDefault="0009354B" w:rsidP="0009354B">
      <w:r>
        <w:t>Action: Asked question to channel: W</w:t>
      </w:r>
      <w:r w:rsidRPr="0009354B">
        <w:t xml:space="preserve">hen uploading a new version of a document to </w:t>
      </w:r>
      <w:proofErr w:type="spellStart"/>
      <w:r w:rsidRPr="0009354B">
        <w:t>github</w:t>
      </w:r>
      <w:proofErr w:type="spellEnd"/>
      <w:r w:rsidRPr="0009354B">
        <w:t xml:space="preserve">, </w:t>
      </w:r>
      <w:r>
        <w:t xml:space="preserve">and </w:t>
      </w:r>
      <w:r w:rsidRPr="0009354B">
        <w:t>the file name has changed will version control apply to the document along with earlier versions of the document under different title names?</w:t>
      </w:r>
    </w:p>
    <w:p w14:paraId="577B9B87" w14:textId="77777777" w:rsidR="0009354B" w:rsidRDefault="0009354B" w:rsidP="0009354B">
      <w:r>
        <w:t xml:space="preserve">Result: Advice from Brian. </w:t>
      </w:r>
      <w:proofErr w:type="spellStart"/>
      <w:r w:rsidRPr="0009354B">
        <w:t>Github</w:t>
      </w:r>
      <w:proofErr w:type="spellEnd"/>
      <w:r w:rsidRPr="0009354B">
        <w:t xml:space="preserve"> tracks changes line by line in your documents, and tries to identify your documents by content. When it's a zip file (</w:t>
      </w:r>
      <w:proofErr w:type="spellStart"/>
      <w:r w:rsidRPr="0009354B">
        <w:t>i.e</w:t>
      </w:r>
      <w:proofErr w:type="spellEnd"/>
      <w:r w:rsidRPr="0009354B">
        <w:t xml:space="preserve"> docx) then it's much harder for git to see inside. (For a fun time, rename the .docx to .zip and see what's inside). </w:t>
      </w:r>
    </w:p>
    <w:p w14:paraId="3C0A6B27" w14:textId="77777777" w:rsidR="0009354B" w:rsidRDefault="0009354B" w:rsidP="0009354B">
      <w:r w:rsidRPr="0009354B">
        <w:t>However, for text based files, yes it will absolutely track their names as they change. There are also manual ways to tell git that it's the same file</w:t>
      </w:r>
      <w:r>
        <w:t>.</w:t>
      </w:r>
    </w:p>
    <w:p w14:paraId="76BD7A3A" w14:textId="77777777" w:rsidR="0009354B" w:rsidRDefault="0009354B" w:rsidP="0009354B">
      <w:r>
        <w:t xml:space="preserve">Result: uploaded files to </w:t>
      </w:r>
      <w:proofErr w:type="spellStart"/>
      <w:r>
        <w:t>Github</w:t>
      </w:r>
      <w:proofErr w:type="spellEnd"/>
      <w:r>
        <w:t xml:space="preserve"> and downloaded, next tested new versions on existing documents and annotating in commit.</w:t>
      </w:r>
    </w:p>
    <w:p w14:paraId="723A5331" w14:textId="42967CE8" w:rsidR="00CA5E42" w:rsidRDefault="00CA5E42" w:rsidP="006272B7"/>
    <w:p w14:paraId="22429EBC" w14:textId="70D04C97" w:rsidR="00CA5E42" w:rsidRDefault="00CA5E42" w:rsidP="006272B7"/>
    <w:p w14:paraId="387D53BB" w14:textId="7A256898" w:rsidR="00C7726F" w:rsidRDefault="002D5891" w:rsidP="00B70C3E">
      <w:pPr>
        <w:pStyle w:val="Heading2"/>
      </w:pPr>
      <w:hyperlink w:anchor="_top" w:history="1">
        <w:bookmarkStart w:id="2" w:name="_Toc18335635"/>
        <w:r w:rsidR="0009354B" w:rsidRPr="00B70C3E">
          <w:rPr>
            <w:rStyle w:val="Hyperlink"/>
            <w:b/>
          </w:rPr>
          <w:t>(2) Data carpentry exercise notes</w:t>
        </w:r>
        <w:bookmarkEnd w:id="2"/>
      </w:hyperlink>
    </w:p>
    <w:p w14:paraId="277AA45D" w14:textId="77777777" w:rsidR="0081210D" w:rsidRDefault="0081210D" w:rsidP="0081210D">
      <w:pPr>
        <w:spacing w:after="0"/>
        <w:rPr>
          <w:b/>
          <w:bCs/>
        </w:rPr>
      </w:pPr>
    </w:p>
    <w:p w14:paraId="714C5246" w14:textId="77777777" w:rsidR="00732681" w:rsidRPr="00732681" w:rsidRDefault="0081210D" w:rsidP="00732681">
      <w:pPr>
        <w:spacing w:after="0"/>
      </w:pPr>
      <w:r>
        <w:rPr>
          <w:b/>
          <w:bCs/>
        </w:rPr>
        <w:t>Objective: Complete lesson on Finding Things</w:t>
      </w:r>
      <w:r w:rsidRPr="000E5E9D">
        <w:rPr>
          <w:b/>
          <w:bCs/>
        </w:rPr>
        <w:t>.</w:t>
      </w:r>
      <w:r>
        <w:rPr>
          <w:b/>
          <w:bCs/>
        </w:rPr>
        <w:t xml:space="preserve"> </w:t>
      </w:r>
      <w:r>
        <w:rPr>
          <w:rStyle w:val="Strong"/>
          <w:rFonts w:ascii="Helvetica Neue" w:hAnsi="Helvetica Neue"/>
          <w:color w:val="333333"/>
          <w:sz w:val="21"/>
          <w:szCs w:val="21"/>
          <w:shd w:val="clear" w:color="auto" w:fill="FFFFFF"/>
        </w:rPr>
        <w:t>Teaching:</w:t>
      </w:r>
      <w:r>
        <w:rPr>
          <w:rFonts w:ascii="Helvetica Neue" w:hAnsi="Helvetica Neue"/>
          <w:color w:val="333333"/>
          <w:sz w:val="21"/>
          <w:szCs w:val="21"/>
          <w:shd w:val="clear" w:color="auto" w:fill="FFFFFF"/>
        </w:rPr>
        <w:t> 25 min </w:t>
      </w:r>
      <w:r>
        <w:rPr>
          <w:rStyle w:val="Strong"/>
          <w:rFonts w:ascii="Helvetica Neue" w:hAnsi="Helvetica Neue"/>
          <w:color w:val="333333"/>
          <w:sz w:val="21"/>
          <w:szCs w:val="21"/>
          <w:shd w:val="clear" w:color="auto" w:fill="FFFFFF"/>
        </w:rPr>
        <w:t>Exercises:</w:t>
      </w:r>
      <w:r>
        <w:rPr>
          <w:rFonts w:ascii="Helvetica Neue" w:hAnsi="Helvetica Neue"/>
          <w:color w:val="333333"/>
          <w:sz w:val="21"/>
          <w:szCs w:val="21"/>
          <w:shd w:val="clear" w:color="auto" w:fill="FFFFFF"/>
        </w:rPr>
        <w:t> 20 min</w:t>
      </w:r>
      <w:r w:rsidR="00732681">
        <w:rPr>
          <w:rFonts w:ascii="Helvetica Neue" w:hAnsi="Helvetica Neue"/>
          <w:color w:val="333333"/>
          <w:sz w:val="21"/>
          <w:szCs w:val="21"/>
          <w:shd w:val="clear" w:color="auto" w:fill="FFFFFF"/>
        </w:rPr>
        <w:t xml:space="preserve"> </w:t>
      </w:r>
      <w:hyperlink r:id="rId13" w:history="1">
        <w:r w:rsidR="00732681" w:rsidRPr="00732681">
          <w:rPr>
            <w:color w:val="0000FF"/>
            <w:u w:val="single"/>
          </w:rPr>
          <w:t>https://swcarpentry.github.io/shell-novice/07-find/index.html</w:t>
        </w:r>
      </w:hyperlink>
    </w:p>
    <w:p w14:paraId="57CE1CD7" w14:textId="65A95EBA" w:rsidR="0081210D" w:rsidRDefault="0081210D" w:rsidP="00732681">
      <w:pPr>
        <w:rPr>
          <w:shd w:val="clear" w:color="auto" w:fill="FFFFFF"/>
        </w:rPr>
      </w:pPr>
    </w:p>
    <w:p w14:paraId="205B6386" w14:textId="77777777" w:rsidR="00DE3A89" w:rsidRPr="00DE3A89" w:rsidRDefault="00DE3A89" w:rsidP="00DE3A89">
      <w:r>
        <w:rPr>
          <w:shd w:val="clear" w:color="auto" w:fill="FFFFFF"/>
        </w:rPr>
        <w:t xml:space="preserve">Objective: </w:t>
      </w:r>
      <w:r w:rsidRPr="00DE3A89">
        <w:t>Use </w:t>
      </w:r>
      <w:r w:rsidRPr="00DE3A89">
        <w:rPr>
          <w:rFonts w:ascii="Menlo" w:hAnsi="Menlo" w:cs="Menlo"/>
          <w:color w:val="3D90D9"/>
          <w:sz w:val="19"/>
          <w:szCs w:val="19"/>
          <w:shd w:val="clear" w:color="auto" w:fill="E7E7E7"/>
        </w:rPr>
        <w:t>grep</w:t>
      </w:r>
      <w:r w:rsidRPr="00DE3A89">
        <w:t> to select lines from text files that match simple patterns.</w:t>
      </w:r>
    </w:p>
    <w:p w14:paraId="6D05D76E" w14:textId="77777777" w:rsidR="00DE3A89" w:rsidRPr="00DE3A89" w:rsidRDefault="00DE3A89" w:rsidP="00DE3A89">
      <w:r w:rsidRPr="00DE3A89">
        <w:t>Use </w:t>
      </w:r>
      <w:r w:rsidRPr="00DE3A89">
        <w:rPr>
          <w:rFonts w:ascii="Menlo" w:hAnsi="Menlo" w:cs="Menlo"/>
          <w:color w:val="3D90D9"/>
          <w:sz w:val="19"/>
          <w:szCs w:val="19"/>
          <w:shd w:val="clear" w:color="auto" w:fill="E7E7E7"/>
        </w:rPr>
        <w:t>find</w:t>
      </w:r>
      <w:r w:rsidRPr="00DE3A89">
        <w:t> to find files and directories whose names match simple patterns.</w:t>
      </w:r>
    </w:p>
    <w:p w14:paraId="1426894E" w14:textId="77777777" w:rsidR="00DE3A89" w:rsidRPr="00DE3A89" w:rsidRDefault="00DE3A89" w:rsidP="00DE3A89">
      <w:r w:rsidRPr="00DE3A89">
        <w:t>Use the output of one command as the command-line argument(s) to another command.</w:t>
      </w:r>
    </w:p>
    <w:p w14:paraId="256E3002" w14:textId="77777777" w:rsidR="00DE3A89" w:rsidRPr="00DE3A89" w:rsidRDefault="00DE3A89" w:rsidP="00DE3A89">
      <w:r w:rsidRPr="00DE3A89">
        <w:t>Explain what is meant by ‘text’ and ‘binary’ files, and why many common tools don’t handle the latter well.</w:t>
      </w:r>
    </w:p>
    <w:p w14:paraId="375AB672" w14:textId="7DBC7C3F" w:rsidR="00DE3A89" w:rsidRDefault="00DE3A89" w:rsidP="0081210D">
      <w:r>
        <w:t>Objective: find specific text in file:</w:t>
      </w:r>
    </w:p>
    <w:p w14:paraId="68D93872" w14:textId="77777777" w:rsidR="00DE3A89" w:rsidRDefault="00DE3A89" w:rsidP="00DE3A89">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6E5494"/>
        </w:rPr>
      </w:pPr>
      <w:r>
        <w:t xml:space="preserve">Action: </w:t>
      </w:r>
      <w:r>
        <w:rPr>
          <w:rStyle w:val="nv"/>
          <w:rFonts w:ascii="Menlo" w:hAnsi="Menlo" w:cs="Menlo"/>
          <w:color w:val="19177C"/>
        </w:rPr>
        <w:t xml:space="preserve">$ </w:t>
      </w:r>
      <w:r>
        <w:rPr>
          <w:rStyle w:val="nb"/>
          <w:rFonts w:ascii="Menlo" w:hAnsi="Menlo" w:cs="Menlo"/>
          <w:color w:val="008000"/>
        </w:rPr>
        <w:t xml:space="preserve">cat </w:t>
      </w:r>
      <w:r>
        <w:rPr>
          <w:rStyle w:val="HTMLCode"/>
          <w:rFonts w:ascii="Menlo" w:eastAsiaTheme="majorEastAsia" w:hAnsi="Menlo" w:cs="Menlo"/>
          <w:color w:val="6E5494"/>
        </w:rPr>
        <w:t>haiku.txt</w:t>
      </w:r>
    </w:p>
    <w:p w14:paraId="3D862BDD" w14:textId="23CC25EC" w:rsidR="00DE3A89" w:rsidRPr="00DE3A89" w:rsidRDefault="00DE3A89" w:rsidP="0081210D">
      <w:pPr>
        <w:rPr>
          <w:rFonts w:ascii="Arial" w:hAnsi="Arial" w:cs="Arial"/>
          <w:sz w:val="20"/>
          <w:szCs w:val="20"/>
        </w:rPr>
      </w:pPr>
      <w:r w:rsidRPr="00DE3A89">
        <w:rPr>
          <w:rFonts w:ascii="Arial" w:hAnsi="Arial" w:cs="Arial"/>
          <w:sz w:val="20"/>
          <w:szCs w:val="20"/>
        </w:rPr>
        <w:t>Result:</w:t>
      </w:r>
    </w:p>
    <w:p w14:paraId="703E801B" w14:textId="77777777" w:rsidR="00DE3A89" w:rsidRPr="00DE3A89" w:rsidRDefault="00DE3A89" w:rsidP="00DE3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DE3A89">
        <w:rPr>
          <w:rFonts w:ascii="Arial" w:eastAsiaTheme="minorHAnsi" w:hAnsi="Arial" w:cs="Arial"/>
          <w:color w:val="000000"/>
          <w:sz w:val="20"/>
          <w:szCs w:val="20"/>
          <w:lang w:val="en-GB" w:eastAsia="en-US"/>
        </w:rPr>
        <w:t>Roslyns</w:t>
      </w:r>
      <w:proofErr w:type="spellEnd"/>
      <w:r w:rsidRPr="00DE3A89">
        <w:rPr>
          <w:rFonts w:ascii="Arial" w:eastAsiaTheme="minorHAnsi" w:hAnsi="Arial" w:cs="Arial"/>
          <w:color w:val="000000"/>
          <w:sz w:val="20"/>
          <w:szCs w:val="20"/>
          <w:lang w:val="en-GB" w:eastAsia="en-US"/>
        </w:rPr>
        <w:t xml:space="preserve">-iMac:~ </w:t>
      </w:r>
      <w:proofErr w:type="spellStart"/>
      <w:r w:rsidRPr="00DE3A89">
        <w:rPr>
          <w:rFonts w:ascii="Arial" w:eastAsiaTheme="minorHAnsi" w:hAnsi="Arial" w:cs="Arial"/>
          <w:color w:val="000000"/>
          <w:sz w:val="20"/>
          <w:szCs w:val="20"/>
          <w:lang w:val="en-GB" w:eastAsia="en-US"/>
        </w:rPr>
        <w:t>Tquestudio</w:t>
      </w:r>
      <w:proofErr w:type="spellEnd"/>
      <w:r w:rsidRPr="00DE3A89">
        <w:rPr>
          <w:rFonts w:ascii="Arial" w:eastAsiaTheme="minorHAnsi" w:hAnsi="Arial" w:cs="Arial"/>
          <w:color w:val="000000"/>
          <w:sz w:val="20"/>
          <w:szCs w:val="20"/>
          <w:lang w:val="en-GB" w:eastAsia="en-US"/>
        </w:rPr>
        <w:t>$ cd Desktop/data-shell/writing</w:t>
      </w:r>
    </w:p>
    <w:p w14:paraId="28C58738" w14:textId="77777777" w:rsidR="00DE3A89" w:rsidRPr="00DE3A89" w:rsidRDefault="00DE3A89" w:rsidP="00DE3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DE3A89">
        <w:rPr>
          <w:rFonts w:ascii="Arial" w:eastAsiaTheme="minorHAnsi" w:hAnsi="Arial" w:cs="Arial"/>
          <w:color w:val="000000"/>
          <w:sz w:val="20"/>
          <w:szCs w:val="20"/>
          <w:lang w:val="en-GB" w:eastAsia="en-US"/>
        </w:rPr>
        <w:t>Roslyns-iMac:writing</w:t>
      </w:r>
      <w:proofErr w:type="spellEnd"/>
      <w:r w:rsidRPr="00DE3A89">
        <w:rPr>
          <w:rFonts w:ascii="Arial" w:eastAsiaTheme="minorHAnsi" w:hAnsi="Arial" w:cs="Arial"/>
          <w:color w:val="000000"/>
          <w:sz w:val="20"/>
          <w:szCs w:val="20"/>
          <w:lang w:val="en-GB" w:eastAsia="en-US"/>
        </w:rPr>
        <w:t xml:space="preserve"> </w:t>
      </w:r>
      <w:proofErr w:type="spellStart"/>
      <w:r w:rsidRPr="00DE3A89">
        <w:rPr>
          <w:rFonts w:ascii="Arial" w:eastAsiaTheme="minorHAnsi" w:hAnsi="Arial" w:cs="Arial"/>
          <w:color w:val="000000"/>
          <w:sz w:val="20"/>
          <w:szCs w:val="20"/>
          <w:lang w:val="en-GB" w:eastAsia="en-US"/>
        </w:rPr>
        <w:t>Tquestudio</w:t>
      </w:r>
      <w:proofErr w:type="spellEnd"/>
      <w:r w:rsidRPr="00DE3A89">
        <w:rPr>
          <w:rFonts w:ascii="Arial" w:eastAsiaTheme="minorHAnsi" w:hAnsi="Arial" w:cs="Arial"/>
          <w:color w:val="000000"/>
          <w:sz w:val="20"/>
          <w:szCs w:val="20"/>
          <w:lang w:val="en-GB" w:eastAsia="en-US"/>
        </w:rPr>
        <w:t>$ cat haiku.txt</w:t>
      </w:r>
    </w:p>
    <w:p w14:paraId="3CE1291D" w14:textId="77777777" w:rsidR="00DE3A89" w:rsidRPr="00DE3A89" w:rsidRDefault="00DE3A89" w:rsidP="00DE3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E3A89">
        <w:rPr>
          <w:rFonts w:ascii="Arial" w:eastAsiaTheme="minorHAnsi" w:hAnsi="Arial" w:cs="Arial"/>
          <w:color w:val="000000"/>
          <w:sz w:val="20"/>
          <w:szCs w:val="20"/>
          <w:lang w:val="en-GB" w:eastAsia="en-US"/>
        </w:rPr>
        <w:t>The Tao that is seen</w:t>
      </w:r>
    </w:p>
    <w:p w14:paraId="24F31919" w14:textId="77777777" w:rsidR="00DE3A89" w:rsidRPr="00DE3A89" w:rsidRDefault="00DE3A89" w:rsidP="00DE3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E3A89">
        <w:rPr>
          <w:rFonts w:ascii="Arial" w:eastAsiaTheme="minorHAnsi" w:hAnsi="Arial" w:cs="Arial"/>
          <w:color w:val="000000"/>
          <w:sz w:val="20"/>
          <w:szCs w:val="20"/>
          <w:lang w:val="en-GB" w:eastAsia="en-US"/>
        </w:rPr>
        <w:t>Is not the true Tao, until</w:t>
      </w:r>
    </w:p>
    <w:p w14:paraId="1D16AC93" w14:textId="77777777" w:rsidR="00DE3A89" w:rsidRPr="00DE3A89" w:rsidRDefault="00DE3A89" w:rsidP="00DE3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E3A89">
        <w:rPr>
          <w:rFonts w:ascii="Arial" w:eastAsiaTheme="minorHAnsi" w:hAnsi="Arial" w:cs="Arial"/>
          <w:color w:val="000000"/>
          <w:sz w:val="20"/>
          <w:szCs w:val="20"/>
          <w:lang w:val="en-GB" w:eastAsia="en-US"/>
        </w:rPr>
        <w:t>You bring fresh toner.</w:t>
      </w:r>
    </w:p>
    <w:p w14:paraId="09E74ABD" w14:textId="77777777" w:rsidR="00DE3A89" w:rsidRPr="00DE3A89" w:rsidRDefault="00DE3A89" w:rsidP="00DE3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
    <w:p w14:paraId="092AE524" w14:textId="77777777" w:rsidR="00DE3A89" w:rsidRPr="00DE3A89" w:rsidRDefault="00DE3A89" w:rsidP="00DE3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E3A89">
        <w:rPr>
          <w:rFonts w:ascii="Arial" w:eastAsiaTheme="minorHAnsi" w:hAnsi="Arial" w:cs="Arial"/>
          <w:color w:val="000000"/>
          <w:sz w:val="20"/>
          <w:szCs w:val="20"/>
          <w:lang w:val="en-GB" w:eastAsia="en-US"/>
        </w:rPr>
        <w:t>With searching comes loss</w:t>
      </w:r>
    </w:p>
    <w:p w14:paraId="4DA55D8F" w14:textId="77777777" w:rsidR="00DE3A89" w:rsidRPr="00DE3A89" w:rsidRDefault="00DE3A89" w:rsidP="00DE3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E3A89">
        <w:rPr>
          <w:rFonts w:ascii="Arial" w:eastAsiaTheme="minorHAnsi" w:hAnsi="Arial" w:cs="Arial"/>
          <w:color w:val="000000"/>
          <w:sz w:val="20"/>
          <w:szCs w:val="20"/>
          <w:lang w:val="en-GB" w:eastAsia="en-US"/>
        </w:rPr>
        <w:t>and the presence of absence:</w:t>
      </w:r>
    </w:p>
    <w:p w14:paraId="5C031BBA" w14:textId="77777777" w:rsidR="00DE3A89" w:rsidRPr="00DE3A89" w:rsidRDefault="00DE3A89" w:rsidP="00DE3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E3A89">
        <w:rPr>
          <w:rFonts w:ascii="Arial" w:eastAsiaTheme="minorHAnsi" w:hAnsi="Arial" w:cs="Arial"/>
          <w:color w:val="000000"/>
          <w:sz w:val="20"/>
          <w:szCs w:val="20"/>
          <w:lang w:val="en-GB" w:eastAsia="en-US"/>
        </w:rPr>
        <w:t>"My Thesis" not found.</w:t>
      </w:r>
    </w:p>
    <w:p w14:paraId="7E4B942B" w14:textId="77777777" w:rsidR="00DE3A89" w:rsidRPr="00DE3A89" w:rsidRDefault="00DE3A89" w:rsidP="00DE3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
    <w:p w14:paraId="34804183" w14:textId="77777777" w:rsidR="00DE3A89" w:rsidRPr="00DE3A89" w:rsidRDefault="00DE3A89" w:rsidP="00DE3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E3A89">
        <w:rPr>
          <w:rFonts w:ascii="Arial" w:eastAsiaTheme="minorHAnsi" w:hAnsi="Arial" w:cs="Arial"/>
          <w:color w:val="000000"/>
          <w:sz w:val="20"/>
          <w:szCs w:val="20"/>
          <w:lang w:val="en-GB" w:eastAsia="en-US"/>
        </w:rPr>
        <w:t>Yesterday it worked</w:t>
      </w:r>
    </w:p>
    <w:p w14:paraId="375E1D3A" w14:textId="77777777" w:rsidR="00DE3A89" w:rsidRPr="00DE3A89" w:rsidRDefault="00DE3A89" w:rsidP="00DE3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E3A89">
        <w:rPr>
          <w:rFonts w:ascii="Arial" w:eastAsiaTheme="minorHAnsi" w:hAnsi="Arial" w:cs="Arial"/>
          <w:color w:val="000000"/>
          <w:sz w:val="20"/>
          <w:szCs w:val="20"/>
          <w:lang w:val="en-GB" w:eastAsia="en-US"/>
        </w:rPr>
        <w:t>Today it is not working</w:t>
      </w:r>
    </w:p>
    <w:p w14:paraId="69D79504" w14:textId="3093FD5B" w:rsidR="00DE3A89" w:rsidRPr="00DE3A89" w:rsidRDefault="00DE3A89" w:rsidP="00DE3A89">
      <w:pPr>
        <w:rPr>
          <w:rFonts w:ascii="Arial" w:hAnsi="Arial" w:cs="Arial"/>
          <w:sz w:val="20"/>
          <w:szCs w:val="20"/>
        </w:rPr>
      </w:pPr>
      <w:r w:rsidRPr="00DE3A89">
        <w:rPr>
          <w:rFonts w:ascii="Arial" w:eastAsiaTheme="minorHAnsi" w:hAnsi="Arial" w:cs="Arial"/>
          <w:color w:val="000000"/>
          <w:sz w:val="20"/>
          <w:szCs w:val="20"/>
          <w:lang w:val="en-GB" w:eastAsia="en-US"/>
        </w:rPr>
        <w:t>Software is like that.</w:t>
      </w:r>
    </w:p>
    <w:p w14:paraId="6B0BDDB0" w14:textId="41449B21" w:rsidR="00DE3A89" w:rsidRDefault="00DE3A89" w:rsidP="0081210D"/>
    <w:p w14:paraId="000013F0" w14:textId="0B429759" w:rsidR="00DE3A89" w:rsidRDefault="00DE3A89" w:rsidP="0081210D">
      <w:r>
        <w:t>Objective: locate line containing the word "not".</w:t>
      </w:r>
    </w:p>
    <w:p w14:paraId="1AACCBE5" w14:textId="77777777" w:rsidR="00DE3A89" w:rsidRDefault="00DE3A89" w:rsidP="00DE3A89">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6E5494"/>
        </w:rPr>
      </w:pPr>
      <w:r>
        <w:t xml:space="preserve">Action: </w:t>
      </w:r>
      <w:r>
        <w:rPr>
          <w:rStyle w:val="nv"/>
          <w:rFonts w:ascii="Menlo" w:hAnsi="Menlo" w:cs="Menlo"/>
          <w:color w:val="19177C"/>
        </w:rPr>
        <w:t xml:space="preserve">$ </w:t>
      </w:r>
      <w:r>
        <w:rPr>
          <w:rStyle w:val="nb"/>
          <w:rFonts w:ascii="Menlo" w:hAnsi="Menlo" w:cs="Menlo"/>
          <w:color w:val="008000"/>
        </w:rPr>
        <w:t xml:space="preserve">grep </w:t>
      </w:r>
      <w:r>
        <w:rPr>
          <w:rStyle w:val="HTMLCode"/>
          <w:rFonts w:ascii="Menlo" w:eastAsiaTheme="majorEastAsia" w:hAnsi="Menlo" w:cs="Menlo"/>
          <w:color w:val="6E5494"/>
        </w:rPr>
        <w:t>not haiku.txt</w:t>
      </w:r>
    </w:p>
    <w:p w14:paraId="776F077E" w14:textId="77777777" w:rsidR="00DE3A89" w:rsidRPr="00DE3A89" w:rsidRDefault="00DE3A89" w:rsidP="00DE3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DE3A89">
        <w:rPr>
          <w:rFonts w:ascii="Arial" w:eastAsiaTheme="minorHAnsi" w:hAnsi="Arial" w:cs="Arial"/>
          <w:color w:val="000000"/>
          <w:sz w:val="20"/>
          <w:szCs w:val="20"/>
          <w:lang w:val="en-GB" w:eastAsia="en-US"/>
        </w:rPr>
        <w:t>Roslyns-iMac:writing</w:t>
      </w:r>
      <w:proofErr w:type="spellEnd"/>
      <w:r w:rsidRPr="00DE3A89">
        <w:rPr>
          <w:rFonts w:ascii="Arial" w:eastAsiaTheme="minorHAnsi" w:hAnsi="Arial" w:cs="Arial"/>
          <w:color w:val="000000"/>
          <w:sz w:val="20"/>
          <w:szCs w:val="20"/>
          <w:lang w:val="en-GB" w:eastAsia="en-US"/>
        </w:rPr>
        <w:t xml:space="preserve"> </w:t>
      </w:r>
      <w:proofErr w:type="spellStart"/>
      <w:r w:rsidRPr="00DE3A89">
        <w:rPr>
          <w:rFonts w:ascii="Arial" w:eastAsiaTheme="minorHAnsi" w:hAnsi="Arial" w:cs="Arial"/>
          <w:color w:val="000000"/>
          <w:sz w:val="20"/>
          <w:szCs w:val="20"/>
          <w:lang w:val="en-GB" w:eastAsia="en-US"/>
        </w:rPr>
        <w:t>Tquestudio</w:t>
      </w:r>
      <w:proofErr w:type="spellEnd"/>
      <w:r w:rsidRPr="00DE3A89">
        <w:rPr>
          <w:rFonts w:ascii="Arial" w:eastAsiaTheme="minorHAnsi" w:hAnsi="Arial" w:cs="Arial"/>
          <w:color w:val="000000"/>
          <w:sz w:val="20"/>
          <w:szCs w:val="20"/>
          <w:lang w:val="en-GB" w:eastAsia="en-US"/>
        </w:rPr>
        <w:t>$ grep not haiku.txt</w:t>
      </w:r>
    </w:p>
    <w:p w14:paraId="797F7597" w14:textId="77777777" w:rsidR="00DE3A89" w:rsidRPr="00DE3A89" w:rsidRDefault="00DE3A89" w:rsidP="00DE3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E3A89">
        <w:rPr>
          <w:rFonts w:ascii="Arial" w:eastAsiaTheme="minorHAnsi" w:hAnsi="Arial" w:cs="Arial"/>
          <w:color w:val="000000"/>
          <w:sz w:val="20"/>
          <w:szCs w:val="20"/>
          <w:lang w:val="en-GB" w:eastAsia="en-US"/>
        </w:rPr>
        <w:t>Is not the true Tao, until</w:t>
      </w:r>
    </w:p>
    <w:p w14:paraId="29CF15C5" w14:textId="77777777" w:rsidR="00DE3A89" w:rsidRPr="00DE3A89" w:rsidRDefault="00DE3A89" w:rsidP="00DE3A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E3A89">
        <w:rPr>
          <w:rFonts w:ascii="Arial" w:eastAsiaTheme="minorHAnsi" w:hAnsi="Arial" w:cs="Arial"/>
          <w:color w:val="000000"/>
          <w:sz w:val="20"/>
          <w:szCs w:val="20"/>
          <w:lang w:val="en-GB" w:eastAsia="en-US"/>
        </w:rPr>
        <w:t>"My Thesis" not found.</w:t>
      </w:r>
    </w:p>
    <w:p w14:paraId="3D91DC9F" w14:textId="7216DF9D" w:rsidR="00DE3A89" w:rsidRPr="00DE3A89" w:rsidRDefault="00DE3A89" w:rsidP="00DE3A89">
      <w:pPr>
        <w:rPr>
          <w:rFonts w:ascii="Arial" w:eastAsiaTheme="minorHAnsi" w:hAnsi="Arial" w:cs="Arial"/>
          <w:color w:val="000000"/>
          <w:sz w:val="20"/>
          <w:szCs w:val="20"/>
          <w:lang w:val="en-GB" w:eastAsia="en-US"/>
        </w:rPr>
      </w:pPr>
      <w:r w:rsidRPr="00DE3A89">
        <w:rPr>
          <w:rFonts w:ascii="Arial" w:eastAsiaTheme="minorHAnsi" w:hAnsi="Arial" w:cs="Arial"/>
          <w:color w:val="000000"/>
          <w:sz w:val="20"/>
          <w:szCs w:val="20"/>
          <w:lang w:val="en-GB" w:eastAsia="en-US"/>
        </w:rPr>
        <w:t>Today it is not working</w:t>
      </w:r>
    </w:p>
    <w:p w14:paraId="728D788D" w14:textId="3451AD09" w:rsidR="00DE3A89" w:rsidRDefault="00DE3A89" w:rsidP="00DE3A89">
      <w:pPr>
        <w:rPr>
          <w:rFonts w:ascii="Menlo" w:eastAsiaTheme="minorHAnsi" w:hAnsi="Menlo" w:cs="Menlo"/>
          <w:color w:val="000000"/>
          <w:sz w:val="22"/>
          <w:szCs w:val="22"/>
          <w:lang w:val="en-GB" w:eastAsia="en-US"/>
        </w:rPr>
      </w:pPr>
    </w:p>
    <w:p w14:paraId="3C680D28" w14:textId="1734B760" w:rsidR="00DE3A89" w:rsidRDefault="00DE3A89" w:rsidP="00DE3A89">
      <w:pPr>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Objective: variations on options using grep</w:t>
      </w:r>
    </w:p>
    <w:p w14:paraId="53490BAC" w14:textId="77777777" w:rsidR="00DE3A89" w:rsidRDefault="00DE3A89" w:rsidP="00DE3A89">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6E5494"/>
        </w:rPr>
      </w:pPr>
      <w:r>
        <w:t xml:space="preserve">Action: </w:t>
      </w:r>
      <w:r>
        <w:rPr>
          <w:rStyle w:val="nv"/>
          <w:rFonts w:ascii="Menlo" w:hAnsi="Menlo" w:cs="Menlo"/>
          <w:color w:val="19177C"/>
        </w:rPr>
        <w:t xml:space="preserve">$ </w:t>
      </w:r>
      <w:r>
        <w:rPr>
          <w:rStyle w:val="nb"/>
          <w:rFonts w:ascii="Menlo" w:hAnsi="Menlo" w:cs="Menlo"/>
          <w:color w:val="008000"/>
        </w:rPr>
        <w:t>grep</w:t>
      </w:r>
      <w:r>
        <w:rPr>
          <w:rStyle w:val="HTMLCode"/>
          <w:rFonts w:ascii="Menlo" w:eastAsiaTheme="majorEastAsia" w:hAnsi="Menlo" w:cs="Menlo"/>
          <w:color w:val="6E5494"/>
        </w:rPr>
        <w:t xml:space="preserve"> </w:t>
      </w:r>
      <w:r>
        <w:rPr>
          <w:rStyle w:val="nt"/>
          <w:rFonts w:ascii="Menlo" w:hAnsi="Menlo" w:cs="Menlo"/>
          <w:b/>
          <w:bCs/>
          <w:color w:val="008000"/>
        </w:rPr>
        <w:t>--help</w:t>
      </w:r>
    </w:p>
    <w:p w14:paraId="71A16184" w14:textId="31F53A02" w:rsidR="00DE3A89" w:rsidRDefault="00DE3A89" w:rsidP="00DE3A89">
      <w:r>
        <w:t>Result: lists commands.</w:t>
      </w:r>
    </w:p>
    <w:p w14:paraId="27BF3F76" w14:textId="77777777" w:rsidR="00DE3A89" w:rsidRDefault="00DE3A89" w:rsidP="00DE3A89"/>
    <w:p w14:paraId="4FD605AE" w14:textId="4B0E6D73" w:rsidR="0081210D" w:rsidRDefault="00DE3A89" w:rsidP="00DE3A89">
      <w:r>
        <w:t xml:space="preserve">Objective: </w:t>
      </w:r>
      <w:r w:rsidRPr="00DE3A89">
        <w:t>Shortcut for reference on finding things.</w:t>
      </w:r>
    </w:p>
    <w:p w14:paraId="0389A554" w14:textId="62867FFA" w:rsidR="00DE3A89" w:rsidRPr="00DE3A89" w:rsidRDefault="00DE3A89" w:rsidP="00DE3A89">
      <w:r>
        <w:lastRenderedPageBreak/>
        <w:t>Result:</w:t>
      </w:r>
    </w:p>
    <w:p w14:paraId="2658639D" w14:textId="77777777" w:rsidR="00DE3A89" w:rsidRPr="00DE3A89" w:rsidRDefault="00DE3A89" w:rsidP="00DE3A89">
      <w:pPr>
        <w:rPr>
          <w:color w:val="333333"/>
        </w:rPr>
      </w:pPr>
      <w:r w:rsidRPr="00DE3A89">
        <w:rPr>
          <w:color w:val="3D90D9"/>
          <w:shd w:val="clear" w:color="auto" w:fill="E7E7E7"/>
        </w:rPr>
        <w:t>find</w:t>
      </w:r>
      <w:r w:rsidRPr="00DE3A89">
        <w:rPr>
          <w:color w:val="333333"/>
        </w:rPr>
        <w:t> finds files with specific properties that match patterns.</w:t>
      </w:r>
    </w:p>
    <w:p w14:paraId="27F23496" w14:textId="77777777" w:rsidR="00DE3A89" w:rsidRPr="00DE3A89" w:rsidRDefault="00DE3A89" w:rsidP="00DE3A89">
      <w:pPr>
        <w:rPr>
          <w:color w:val="333333"/>
        </w:rPr>
      </w:pPr>
      <w:r w:rsidRPr="00DE3A89">
        <w:rPr>
          <w:color w:val="3D90D9"/>
          <w:shd w:val="clear" w:color="auto" w:fill="E7E7E7"/>
        </w:rPr>
        <w:t>grep</w:t>
      </w:r>
      <w:r w:rsidRPr="00DE3A89">
        <w:rPr>
          <w:color w:val="333333"/>
        </w:rPr>
        <w:t> selects lines in files that match patterns.</w:t>
      </w:r>
    </w:p>
    <w:p w14:paraId="11D81AF6" w14:textId="77777777" w:rsidR="00DE3A89" w:rsidRPr="00DE3A89" w:rsidRDefault="00DE3A89" w:rsidP="00DE3A89">
      <w:pPr>
        <w:rPr>
          <w:color w:val="333333"/>
        </w:rPr>
      </w:pPr>
      <w:r w:rsidRPr="00DE3A89">
        <w:rPr>
          <w:color w:val="3D90D9"/>
          <w:shd w:val="clear" w:color="auto" w:fill="E7E7E7"/>
        </w:rPr>
        <w:t>--help</w:t>
      </w:r>
      <w:r w:rsidRPr="00DE3A89">
        <w:rPr>
          <w:color w:val="333333"/>
        </w:rPr>
        <w:t> is an option supported by many bash commands, and programs that can be run from within Bash, to display more information on how to use these commands or programs.</w:t>
      </w:r>
    </w:p>
    <w:p w14:paraId="2A8F1940" w14:textId="77777777" w:rsidR="00DE3A89" w:rsidRPr="00DE3A89" w:rsidRDefault="00DE3A89" w:rsidP="00DE3A89">
      <w:pPr>
        <w:rPr>
          <w:color w:val="333333"/>
        </w:rPr>
      </w:pPr>
      <w:r w:rsidRPr="00DE3A89">
        <w:rPr>
          <w:color w:val="3D90D9"/>
          <w:shd w:val="clear" w:color="auto" w:fill="E7E7E7"/>
        </w:rPr>
        <w:t>man command</w:t>
      </w:r>
      <w:r w:rsidRPr="00DE3A89">
        <w:rPr>
          <w:color w:val="333333"/>
        </w:rPr>
        <w:t> displays the manual page for a given command.</w:t>
      </w:r>
    </w:p>
    <w:p w14:paraId="4EC86379" w14:textId="77777777" w:rsidR="00DE3A89" w:rsidRPr="00DE3A89" w:rsidRDefault="00DE3A89" w:rsidP="00DE3A89">
      <w:pPr>
        <w:rPr>
          <w:color w:val="333333"/>
        </w:rPr>
      </w:pPr>
      <w:r w:rsidRPr="00DE3A89">
        <w:rPr>
          <w:color w:val="3D90D9"/>
          <w:shd w:val="clear" w:color="auto" w:fill="E7E7E7"/>
        </w:rPr>
        <w:t>$(command)</w:t>
      </w:r>
      <w:r w:rsidRPr="00DE3A89">
        <w:rPr>
          <w:color w:val="333333"/>
        </w:rPr>
        <w:t> inserts a command’s output in place.</w:t>
      </w:r>
    </w:p>
    <w:p w14:paraId="1A1F6B82" w14:textId="77777777" w:rsidR="00DE3A89" w:rsidRPr="00DE3A89" w:rsidRDefault="00DE3A89" w:rsidP="00DE3A89">
      <w:pPr>
        <w:rPr>
          <w:b/>
          <w:bCs/>
        </w:rPr>
      </w:pPr>
    </w:p>
    <w:p w14:paraId="2E85A315" w14:textId="77777777" w:rsidR="0081210D" w:rsidRPr="00DE3A89" w:rsidRDefault="0081210D" w:rsidP="0081210D">
      <w:pPr>
        <w:spacing w:after="0"/>
        <w:rPr>
          <w:b/>
          <w:bCs/>
        </w:rPr>
      </w:pPr>
    </w:p>
    <w:p w14:paraId="2A20DB56" w14:textId="60A4D4D4" w:rsidR="0081210D" w:rsidRPr="00DE3A89" w:rsidRDefault="0081210D" w:rsidP="0081210D">
      <w:pPr>
        <w:spacing w:after="0"/>
      </w:pPr>
      <w:r w:rsidRPr="00DE3A89">
        <w:rPr>
          <w:b/>
          <w:bCs/>
        </w:rPr>
        <w:t xml:space="preserve">Objective: Complete lesson on Shell scripts </w:t>
      </w:r>
      <w:r w:rsidRPr="00DE3A89">
        <w:rPr>
          <w:rStyle w:val="Strong"/>
          <w:rFonts w:ascii="Helvetica Neue" w:hAnsi="Helvetica Neue"/>
          <w:color w:val="333333"/>
          <w:shd w:val="clear" w:color="auto" w:fill="FFFFFF"/>
        </w:rPr>
        <w:t>Teaching:</w:t>
      </w:r>
      <w:r w:rsidRPr="00DE3A89">
        <w:rPr>
          <w:rFonts w:ascii="Helvetica Neue" w:hAnsi="Helvetica Neue"/>
          <w:color w:val="333333"/>
          <w:shd w:val="clear" w:color="auto" w:fill="FFFFFF"/>
        </w:rPr>
        <w:t> 30 min </w:t>
      </w:r>
      <w:r w:rsidRPr="00DE3A89">
        <w:rPr>
          <w:rStyle w:val="Strong"/>
          <w:rFonts w:ascii="Helvetica Neue" w:hAnsi="Helvetica Neue"/>
          <w:color w:val="333333"/>
          <w:shd w:val="clear" w:color="auto" w:fill="FFFFFF"/>
        </w:rPr>
        <w:t>Exercises:</w:t>
      </w:r>
      <w:r w:rsidRPr="00DE3A89">
        <w:rPr>
          <w:rFonts w:ascii="Helvetica Neue" w:hAnsi="Helvetica Neue"/>
          <w:color w:val="333333"/>
          <w:shd w:val="clear" w:color="auto" w:fill="FFFFFF"/>
        </w:rPr>
        <w:t> 15 min</w:t>
      </w:r>
    </w:p>
    <w:p w14:paraId="0A8722B4" w14:textId="135396ED" w:rsidR="00B637B8" w:rsidRDefault="00B637B8" w:rsidP="0081210D">
      <w:r w:rsidRPr="00B637B8">
        <w:t>Action:</w:t>
      </w:r>
    </w:p>
    <w:p w14:paraId="7EA8A9F5" w14:textId="77777777" w:rsidR="00B637B8" w:rsidRPr="00B637B8" w:rsidRDefault="00B637B8" w:rsidP="00B637B8">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6E5494"/>
          <w:sz w:val="20"/>
          <w:szCs w:val="20"/>
        </w:rPr>
      </w:pPr>
      <w:r w:rsidRPr="00B637B8">
        <w:rPr>
          <w:rFonts w:ascii="Menlo" w:hAnsi="Menlo" w:cs="Menlo"/>
          <w:color w:val="6E5494"/>
          <w:sz w:val="20"/>
          <w:szCs w:val="20"/>
        </w:rPr>
        <w:t>head -n 15 octane.pdb | tail -n 5</w:t>
      </w:r>
    </w:p>
    <w:p w14:paraId="08D1C4CA" w14:textId="0F769F37" w:rsidR="00B637B8" w:rsidRDefault="00B637B8" w:rsidP="0081210D">
      <w:r>
        <w:t xml:space="preserve">Opened </w:t>
      </w:r>
      <w:proofErr w:type="spellStart"/>
      <w:r>
        <w:t>nano</w:t>
      </w:r>
      <w:proofErr w:type="spellEnd"/>
      <w:r>
        <w:t xml:space="preserve"> and created file middle.sh, added </w:t>
      </w:r>
      <w:r w:rsidR="00AF090F">
        <w:t xml:space="preserve">pipe to select lines 11-15 of the file octane.pdb. </w:t>
      </w:r>
    </w:p>
    <w:p w14:paraId="498B44AA" w14:textId="7CB86A0E" w:rsidR="0081210D" w:rsidRPr="00B637B8" w:rsidRDefault="00B637B8" w:rsidP="00B637B8">
      <w:r w:rsidRPr="00B637B8">
        <w:t>Result</w:t>
      </w:r>
    </w:p>
    <w:p w14:paraId="75500E62" w14:textId="77777777" w:rsidR="00B637B8" w:rsidRPr="00B637B8" w:rsidRDefault="00B637B8" w:rsidP="00B6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B637B8">
        <w:rPr>
          <w:rFonts w:ascii="Arial" w:eastAsiaTheme="minorHAnsi" w:hAnsi="Arial" w:cs="Arial"/>
          <w:color w:val="000000"/>
          <w:sz w:val="20"/>
          <w:szCs w:val="20"/>
          <w:lang w:val="en-GB" w:eastAsia="en-US"/>
        </w:rPr>
        <w:t>Roslyns-iMac:molecules</w:t>
      </w:r>
      <w:proofErr w:type="spellEnd"/>
      <w:r w:rsidRPr="00B637B8">
        <w:rPr>
          <w:rFonts w:ascii="Arial" w:eastAsiaTheme="minorHAnsi" w:hAnsi="Arial" w:cs="Arial"/>
          <w:color w:val="000000"/>
          <w:sz w:val="20"/>
          <w:szCs w:val="20"/>
          <w:lang w:val="en-GB" w:eastAsia="en-US"/>
        </w:rPr>
        <w:t xml:space="preserve"> </w:t>
      </w:r>
      <w:proofErr w:type="spellStart"/>
      <w:r w:rsidRPr="00B637B8">
        <w:rPr>
          <w:rFonts w:ascii="Arial" w:eastAsiaTheme="minorHAnsi" w:hAnsi="Arial" w:cs="Arial"/>
          <w:color w:val="000000"/>
          <w:sz w:val="20"/>
          <w:szCs w:val="20"/>
          <w:lang w:val="en-GB" w:eastAsia="en-US"/>
        </w:rPr>
        <w:t>Tquestudio</w:t>
      </w:r>
      <w:proofErr w:type="spellEnd"/>
      <w:r w:rsidRPr="00B637B8">
        <w:rPr>
          <w:rFonts w:ascii="Arial" w:eastAsiaTheme="minorHAnsi" w:hAnsi="Arial" w:cs="Arial"/>
          <w:color w:val="000000"/>
          <w:sz w:val="20"/>
          <w:szCs w:val="20"/>
          <w:lang w:val="en-GB" w:eastAsia="en-US"/>
        </w:rPr>
        <w:t xml:space="preserve">$ </w:t>
      </w:r>
      <w:proofErr w:type="spellStart"/>
      <w:r w:rsidRPr="00B637B8">
        <w:rPr>
          <w:rFonts w:ascii="Arial" w:eastAsiaTheme="minorHAnsi" w:hAnsi="Arial" w:cs="Arial"/>
          <w:color w:val="000000"/>
          <w:sz w:val="20"/>
          <w:szCs w:val="20"/>
          <w:lang w:val="en-GB" w:eastAsia="en-US"/>
        </w:rPr>
        <w:t>nano</w:t>
      </w:r>
      <w:proofErr w:type="spellEnd"/>
      <w:r w:rsidRPr="00B637B8">
        <w:rPr>
          <w:rFonts w:ascii="Arial" w:eastAsiaTheme="minorHAnsi" w:hAnsi="Arial" w:cs="Arial"/>
          <w:color w:val="000000"/>
          <w:sz w:val="20"/>
          <w:szCs w:val="20"/>
          <w:lang w:val="en-GB" w:eastAsia="en-US"/>
        </w:rPr>
        <w:t xml:space="preserve"> middle.sh</w:t>
      </w:r>
    </w:p>
    <w:p w14:paraId="1B44C2F6" w14:textId="77777777" w:rsidR="00B637B8" w:rsidRPr="00B637B8" w:rsidRDefault="00B637B8" w:rsidP="00B6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B637B8">
        <w:rPr>
          <w:rFonts w:ascii="Arial" w:eastAsiaTheme="minorHAnsi" w:hAnsi="Arial" w:cs="Arial"/>
          <w:color w:val="000000"/>
          <w:sz w:val="20"/>
          <w:szCs w:val="20"/>
          <w:lang w:val="en-GB" w:eastAsia="en-US"/>
        </w:rPr>
        <w:t>Roslyns-iMac:molecules</w:t>
      </w:r>
      <w:proofErr w:type="spellEnd"/>
      <w:r w:rsidRPr="00B637B8">
        <w:rPr>
          <w:rFonts w:ascii="Arial" w:eastAsiaTheme="minorHAnsi" w:hAnsi="Arial" w:cs="Arial"/>
          <w:color w:val="000000"/>
          <w:sz w:val="20"/>
          <w:szCs w:val="20"/>
          <w:lang w:val="en-GB" w:eastAsia="en-US"/>
        </w:rPr>
        <w:t xml:space="preserve"> </w:t>
      </w:r>
      <w:proofErr w:type="spellStart"/>
      <w:r w:rsidRPr="00B637B8">
        <w:rPr>
          <w:rFonts w:ascii="Arial" w:eastAsiaTheme="minorHAnsi" w:hAnsi="Arial" w:cs="Arial"/>
          <w:color w:val="000000"/>
          <w:sz w:val="20"/>
          <w:szCs w:val="20"/>
          <w:lang w:val="en-GB" w:eastAsia="en-US"/>
        </w:rPr>
        <w:t>Tquestudio</w:t>
      </w:r>
      <w:proofErr w:type="spellEnd"/>
      <w:r w:rsidRPr="00B637B8">
        <w:rPr>
          <w:rFonts w:ascii="Arial" w:eastAsiaTheme="minorHAnsi" w:hAnsi="Arial" w:cs="Arial"/>
          <w:color w:val="000000"/>
          <w:sz w:val="20"/>
          <w:szCs w:val="20"/>
          <w:lang w:val="en-GB" w:eastAsia="en-US"/>
        </w:rPr>
        <w:t>$ ls</w:t>
      </w:r>
    </w:p>
    <w:p w14:paraId="37F8067F" w14:textId="77777777" w:rsidR="00B637B8" w:rsidRPr="00B637B8" w:rsidRDefault="00B637B8" w:rsidP="00B6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37B8">
        <w:rPr>
          <w:rFonts w:ascii="Arial" w:eastAsiaTheme="minorHAnsi" w:hAnsi="Arial" w:cs="Arial"/>
          <w:color w:val="000000"/>
          <w:sz w:val="20"/>
          <w:szCs w:val="20"/>
          <w:lang w:val="en-GB" w:eastAsia="en-US"/>
        </w:rPr>
        <w:t>cubane.pdb</w:t>
      </w:r>
      <w:r w:rsidRPr="00B637B8">
        <w:rPr>
          <w:rFonts w:ascii="Arial" w:eastAsiaTheme="minorHAnsi" w:hAnsi="Arial" w:cs="Arial"/>
          <w:color w:val="000000"/>
          <w:sz w:val="20"/>
          <w:szCs w:val="20"/>
          <w:lang w:val="en-GB" w:eastAsia="en-US"/>
        </w:rPr>
        <w:tab/>
      </w:r>
      <w:r w:rsidRPr="00B637B8">
        <w:rPr>
          <w:rFonts w:ascii="Arial" w:eastAsiaTheme="minorHAnsi" w:hAnsi="Arial" w:cs="Arial"/>
          <w:color w:val="000000"/>
          <w:sz w:val="20"/>
          <w:szCs w:val="20"/>
          <w:lang w:val="en-GB" w:eastAsia="en-US"/>
        </w:rPr>
        <w:tab/>
        <w:t>methane.pdb</w:t>
      </w:r>
      <w:r w:rsidRPr="00B637B8">
        <w:rPr>
          <w:rFonts w:ascii="Arial" w:eastAsiaTheme="minorHAnsi" w:hAnsi="Arial" w:cs="Arial"/>
          <w:color w:val="000000"/>
          <w:sz w:val="20"/>
          <w:szCs w:val="20"/>
          <w:lang w:val="en-GB" w:eastAsia="en-US"/>
        </w:rPr>
        <w:tab/>
      </w:r>
      <w:r w:rsidRPr="00B637B8">
        <w:rPr>
          <w:rFonts w:ascii="Arial" w:eastAsiaTheme="minorHAnsi" w:hAnsi="Arial" w:cs="Arial"/>
          <w:color w:val="000000"/>
          <w:sz w:val="20"/>
          <w:szCs w:val="20"/>
          <w:lang w:val="en-GB" w:eastAsia="en-US"/>
        </w:rPr>
        <w:tab/>
        <w:t>propane.pdb</w:t>
      </w:r>
      <w:r w:rsidRPr="00B637B8">
        <w:rPr>
          <w:rFonts w:ascii="Arial" w:eastAsiaTheme="minorHAnsi" w:hAnsi="Arial" w:cs="Arial"/>
          <w:color w:val="000000"/>
          <w:sz w:val="20"/>
          <w:szCs w:val="20"/>
          <w:lang w:val="en-GB" w:eastAsia="en-US"/>
        </w:rPr>
        <w:tab/>
      </w:r>
      <w:r w:rsidRPr="00B637B8">
        <w:rPr>
          <w:rFonts w:ascii="Arial" w:eastAsiaTheme="minorHAnsi" w:hAnsi="Arial" w:cs="Arial"/>
          <w:color w:val="000000"/>
          <w:sz w:val="20"/>
          <w:szCs w:val="20"/>
          <w:lang w:val="en-GB" w:eastAsia="en-US"/>
        </w:rPr>
        <w:tab/>
        <w:t>testfile02.txt</w:t>
      </w:r>
    </w:p>
    <w:p w14:paraId="411E19A4" w14:textId="77777777" w:rsidR="00B637B8" w:rsidRPr="00B637B8" w:rsidRDefault="00B637B8" w:rsidP="00B6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37B8">
        <w:rPr>
          <w:rFonts w:ascii="Arial" w:eastAsiaTheme="minorHAnsi" w:hAnsi="Arial" w:cs="Arial"/>
          <w:color w:val="000000"/>
          <w:sz w:val="20"/>
          <w:szCs w:val="20"/>
          <w:lang w:val="en-GB" w:eastAsia="en-US"/>
        </w:rPr>
        <w:t>ethane.pdb</w:t>
      </w:r>
      <w:r w:rsidRPr="00B637B8">
        <w:rPr>
          <w:rFonts w:ascii="Arial" w:eastAsiaTheme="minorHAnsi" w:hAnsi="Arial" w:cs="Arial"/>
          <w:color w:val="000000"/>
          <w:sz w:val="20"/>
          <w:szCs w:val="20"/>
          <w:lang w:val="en-GB" w:eastAsia="en-US"/>
        </w:rPr>
        <w:tab/>
      </w:r>
      <w:r w:rsidRPr="00B637B8">
        <w:rPr>
          <w:rFonts w:ascii="Arial" w:eastAsiaTheme="minorHAnsi" w:hAnsi="Arial" w:cs="Arial"/>
          <w:color w:val="000000"/>
          <w:sz w:val="20"/>
          <w:szCs w:val="20"/>
          <w:lang w:val="en-GB" w:eastAsia="en-US"/>
        </w:rPr>
        <w:tab/>
        <w:t>middle.sh</w:t>
      </w:r>
      <w:r w:rsidRPr="00B637B8">
        <w:rPr>
          <w:rFonts w:ascii="Arial" w:eastAsiaTheme="minorHAnsi" w:hAnsi="Arial" w:cs="Arial"/>
          <w:color w:val="000000"/>
          <w:sz w:val="20"/>
          <w:szCs w:val="20"/>
          <w:lang w:val="en-GB" w:eastAsia="en-US"/>
        </w:rPr>
        <w:tab/>
      </w:r>
      <w:r w:rsidRPr="00B637B8">
        <w:rPr>
          <w:rFonts w:ascii="Arial" w:eastAsiaTheme="minorHAnsi" w:hAnsi="Arial" w:cs="Arial"/>
          <w:color w:val="000000"/>
          <w:sz w:val="20"/>
          <w:szCs w:val="20"/>
          <w:lang w:val="en-GB" w:eastAsia="en-US"/>
        </w:rPr>
        <w:tab/>
        <w:t>sorted-lenghts.txt</w:t>
      </w:r>
    </w:p>
    <w:p w14:paraId="3ACA8ACF" w14:textId="77777777" w:rsidR="00B637B8" w:rsidRPr="00B637B8" w:rsidRDefault="00B637B8" w:rsidP="00B6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37B8">
        <w:rPr>
          <w:rFonts w:ascii="Arial" w:eastAsiaTheme="minorHAnsi" w:hAnsi="Arial" w:cs="Arial"/>
          <w:color w:val="000000"/>
          <w:sz w:val="20"/>
          <w:szCs w:val="20"/>
          <w:lang w:val="en-GB" w:eastAsia="en-US"/>
        </w:rPr>
        <w:t>final.txt</w:t>
      </w:r>
      <w:r w:rsidRPr="00B637B8">
        <w:rPr>
          <w:rFonts w:ascii="Arial" w:eastAsiaTheme="minorHAnsi" w:hAnsi="Arial" w:cs="Arial"/>
          <w:color w:val="000000"/>
          <w:sz w:val="20"/>
          <w:szCs w:val="20"/>
          <w:lang w:val="en-GB" w:eastAsia="en-US"/>
        </w:rPr>
        <w:tab/>
      </w:r>
      <w:r w:rsidRPr="00B637B8">
        <w:rPr>
          <w:rFonts w:ascii="Arial" w:eastAsiaTheme="minorHAnsi" w:hAnsi="Arial" w:cs="Arial"/>
          <w:color w:val="000000"/>
          <w:sz w:val="20"/>
          <w:szCs w:val="20"/>
          <w:lang w:val="en-GB" w:eastAsia="en-US"/>
        </w:rPr>
        <w:tab/>
        <w:t>octane.pdb</w:t>
      </w:r>
      <w:r w:rsidRPr="00B637B8">
        <w:rPr>
          <w:rFonts w:ascii="Arial" w:eastAsiaTheme="minorHAnsi" w:hAnsi="Arial" w:cs="Arial"/>
          <w:color w:val="000000"/>
          <w:sz w:val="20"/>
          <w:szCs w:val="20"/>
          <w:lang w:val="en-GB" w:eastAsia="en-US"/>
        </w:rPr>
        <w:tab/>
      </w:r>
      <w:r w:rsidRPr="00B637B8">
        <w:rPr>
          <w:rFonts w:ascii="Arial" w:eastAsiaTheme="minorHAnsi" w:hAnsi="Arial" w:cs="Arial"/>
          <w:color w:val="000000"/>
          <w:sz w:val="20"/>
          <w:szCs w:val="20"/>
          <w:lang w:val="en-GB" w:eastAsia="en-US"/>
        </w:rPr>
        <w:tab/>
        <w:t>sorted-lengths.txt</w:t>
      </w:r>
    </w:p>
    <w:p w14:paraId="073C0610" w14:textId="77777777" w:rsidR="00B637B8" w:rsidRPr="00B637B8" w:rsidRDefault="00B637B8" w:rsidP="00B6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37B8">
        <w:rPr>
          <w:rFonts w:ascii="Arial" w:eastAsiaTheme="minorHAnsi" w:hAnsi="Arial" w:cs="Arial"/>
          <w:color w:val="000000"/>
          <w:sz w:val="20"/>
          <w:szCs w:val="20"/>
          <w:lang w:val="en-GB" w:eastAsia="en-US"/>
        </w:rPr>
        <w:t>lengths.txt</w:t>
      </w:r>
      <w:r w:rsidRPr="00B637B8">
        <w:rPr>
          <w:rFonts w:ascii="Arial" w:eastAsiaTheme="minorHAnsi" w:hAnsi="Arial" w:cs="Arial"/>
          <w:color w:val="000000"/>
          <w:sz w:val="20"/>
          <w:szCs w:val="20"/>
          <w:lang w:val="en-GB" w:eastAsia="en-US"/>
        </w:rPr>
        <w:tab/>
      </w:r>
      <w:r w:rsidRPr="00B637B8">
        <w:rPr>
          <w:rFonts w:ascii="Arial" w:eastAsiaTheme="minorHAnsi" w:hAnsi="Arial" w:cs="Arial"/>
          <w:color w:val="000000"/>
          <w:sz w:val="20"/>
          <w:szCs w:val="20"/>
          <w:lang w:val="en-GB" w:eastAsia="en-US"/>
        </w:rPr>
        <w:tab/>
        <w:t>pentane.pdb</w:t>
      </w:r>
      <w:r w:rsidRPr="00B637B8">
        <w:rPr>
          <w:rFonts w:ascii="Arial" w:eastAsiaTheme="minorHAnsi" w:hAnsi="Arial" w:cs="Arial"/>
          <w:color w:val="000000"/>
          <w:sz w:val="20"/>
          <w:szCs w:val="20"/>
          <w:lang w:val="en-GB" w:eastAsia="en-US"/>
        </w:rPr>
        <w:tab/>
      </w:r>
      <w:r w:rsidRPr="00B637B8">
        <w:rPr>
          <w:rFonts w:ascii="Arial" w:eastAsiaTheme="minorHAnsi" w:hAnsi="Arial" w:cs="Arial"/>
          <w:color w:val="000000"/>
          <w:sz w:val="20"/>
          <w:szCs w:val="20"/>
          <w:lang w:val="en-GB" w:eastAsia="en-US"/>
        </w:rPr>
        <w:tab/>
        <w:t>testfile01.txt</w:t>
      </w:r>
    </w:p>
    <w:p w14:paraId="24C145A4" w14:textId="77777777" w:rsidR="00B637B8" w:rsidRPr="00B637B8" w:rsidRDefault="00B637B8" w:rsidP="00B637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B637B8">
        <w:rPr>
          <w:rFonts w:ascii="Arial" w:eastAsiaTheme="minorHAnsi" w:hAnsi="Arial" w:cs="Arial"/>
          <w:color w:val="000000"/>
          <w:sz w:val="20"/>
          <w:szCs w:val="20"/>
          <w:lang w:val="en-GB" w:eastAsia="en-US"/>
        </w:rPr>
        <w:t>Roslyns-iMac:molecules</w:t>
      </w:r>
      <w:proofErr w:type="spellEnd"/>
      <w:r w:rsidRPr="00B637B8">
        <w:rPr>
          <w:rFonts w:ascii="Arial" w:eastAsiaTheme="minorHAnsi" w:hAnsi="Arial" w:cs="Arial"/>
          <w:color w:val="000000"/>
          <w:sz w:val="20"/>
          <w:szCs w:val="20"/>
          <w:lang w:val="en-GB" w:eastAsia="en-US"/>
        </w:rPr>
        <w:t xml:space="preserve"> </w:t>
      </w:r>
      <w:proofErr w:type="spellStart"/>
      <w:r w:rsidRPr="00B637B8">
        <w:rPr>
          <w:rFonts w:ascii="Arial" w:eastAsiaTheme="minorHAnsi" w:hAnsi="Arial" w:cs="Arial"/>
          <w:color w:val="000000"/>
          <w:sz w:val="20"/>
          <w:szCs w:val="20"/>
          <w:lang w:val="en-GB" w:eastAsia="en-US"/>
        </w:rPr>
        <w:t>Tquestudio</w:t>
      </w:r>
      <w:proofErr w:type="spellEnd"/>
      <w:r w:rsidRPr="00B637B8">
        <w:rPr>
          <w:rFonts w:ascii="Arial" w:eastAsiaTheme="minorHAnsi" w:hAnsi="Arial" w:cs="Arial"/>
          <w:color w:val="000000"/>
          <w:sz w:val="20"/>
          <w:szCs w:val="20"/>
          <w:lang w:val="en-GB" w:eastAsia="en-US"/>
        </w:rPr>
        <w:t xml:space="preserve">$ </w:t>
      </w:r>
    </w:p>
    <w:p w14:paraId="72CED72F" w14:textId="77777777" w:rsidR="0081210D" w:rsidRPr="00B637B8" w:rsidRDefault="0081210D" w:rsidP="0081210D">
      <w:pPr>
        <w:rPr>
          <w:rFonts w:ascii="Arial" w:hAnsi="Arial" w:cs="Arial"/>
          <w:b/>
          <w:sz w:val="20"/>
          <w:szCs w:val="20"/>
        </w:rPr>
      </w:pPr>
    </w:p>
    <w:p w14:paraId="6DE517FC" w14:textId="4D3AEE4D" w:rsidR="00C7726F" w:rsidRDefault="00AF090F" w:rsidP="0009354B">
      <w:r w:rsidRPr="00AF090F">
        <w:t>Action:</w:t>
      </w:r>
      <w:r>
        <w:t xml:space="preserve"> execute the command in file middle.sh</w:t>
      </w:r>
    </w:p>
    <w:p w14:paraId="128AD736" w14:textId="77777777" w:rsidR="00AF090F" w:rsidRPr="00AF090F" w:rsidRDefault="00AF090F" w:rsidP="00AF090F">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6E5494"/>
          <w:sz w:val="20"/>
          <w:szCs w:val="20"/>
        </w:rPr>
      </w:pPr>
      <w:r w:rsidRPr="00AF090F">
        <w:rPr>
          <w:rFonts w:ascii="Menlo" w:hAnsi="Menlo" w:cs="Menlo"/>
          <w:color w:val="6E5494"/>
          <w:sz w:val="20"/>
          <w:szCs w:val="20"/>
        </w:rPr>
        <w:t>bash middle.sh</w:t>
      </w:r>
    </w:p>
    <w:p w14:paraId="68D4EE0A" w14:textId="7F6EF4FC" w:rsidR="00AF090F" w:rsidRDefault="00AF090F" w:rsidP="0009354B">
      <w:r>
        <w:t>Result.</w:t>
      </w:r>
    </w:p>
    <w:p w14:paraId="6BFFB5B0" w14:textId="77777777" w:rsidR="00AF090F" w:rsidRPr="00AF090F" w:rsidRDefault="00AF090F" w:rsidP="00AF09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proofErr w:type="spellStart"/>
      <w:r w:rsidRPr="00AF090F">
        <w:rPr>
          <w:rFonts w:ascii="Arial" w:eastAsiaTheme="minorHAnsi" w:hAnsi="Arial" w:cs="Arial"/>
          <w:sz w:val="20"/>
          <w:szCs w:val="20"/>
        </w:rPr>
        <w:t>Roslyns-iMac:molecules</w:t>
      </w:r>
      <w:proofErr w:type="spellEnd"/>
      <w:r w:rsidRPr="00AF090F">
        <w:rPr>
          <w:rFonts w:ascii="Arial" w:eastAsiaTheme="minorHAnsi" w:hAnsi="Arial" w:cs="Arial"/>
          <w:sz w:val="20"/>
          <w:szCs w:val="20"/>
        </w:rPr>
        <w:t xml:space="preserve"> </w:t>
      </w:r>
      <w:proofErr w:type="spellStart"/>
      <w:r w:rsidRPr="00AF090F">
        <w:rPr>
          <w:rFonts w:ascii="Arial" w:eastAsiaTheme="minorHAnsi" w:hAnsi="Arial" w:cs="Arial"/>
          <w:sz w:val="20"/>
          <w:szCs w:val="20"/>
        </w:rPr>
        <w:t>Tquestudio</w:t>
      </w:r>
      <w:proofErr w:type="spellEnd"/>
      <w:r w:rsidRPr="00AF090F">
        <w:rPr>
          <w:rFonts w:ascii="Arial" w:eastAsiaTheme="minorHAnsi" w:hAnsi="Arial" w:cs="Arial"/>
          <w:sz w:val="20"/>
          <w:szCs w:val="20"/>
        </w:rPr>
        <w:t>$  bash middle.sh</w:t>
      </w:r>
    </w:p>
    <w:p w14:paraId="4BEA05A4" w14:textId="77777777" w:rsidR="00AF090F" w:rsidRPr="00AF090F" w:rsidRDefault="00AF090F" w:rsidP="00AF09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AF090F">
        <w:rPr>
          <w:rFonts w:ascii="Arial" w:eastAsiaTheme="minorHAnsi" w:hAnsi="Arial" w:cs="Arial"/>
          <w:sz w:val="20"/>
          <w:szCs w:val="20"/>
        </w:rPr>
        <w:t>ATOM      9  H           1      -4.502   0.681   0.785  1.00  0.00</w:t>
      </w:r>
    </w:p>
    <w:p w14:paraId="6BE74336" w14:textId="77777777" w:rsidR="00AF090F" w:rsidRPr="00AF090F" w:rsidRDefault="00AF090F" w:rsidP="00AF09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AF090F">
        <w:rPr>
          <w:rFonts w:ascii="Arial" w:eastAsiaTheme="minorHAnsi" w:hAnsi="Arial" w:cs="Arial"/>
          <w:sz w:val="20"/>
          <w:szCs w:val="20"/>
        </w:rPr>
        <w:t>ATOM     10  H           1      -5.254  -0.243  -0.537  1.00  0.00</w:t>
      </w:r>
    </w:p>
    <w:p w14:paraId="220A5845" w14:textId="77777777" w:rsidR="00AF090F" w:rsidRPr="00AF090F" w:rsidRDefault="00AF090F" w:rsidP="00AF09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AF090F">
        <w:rPr>
          <w:rFonts w:ascii="Arial" w:eastAsiaTheme="minorHAnsi" w:hAnsi="Arial" w:cs="Arial"/>
          <w:sz w:val="20"/>
          <w:szCs w:val="20"/>
        </w:rPr>
        <w:t>ATOM     11  H           1      -4.357   1.252  -0.895  1.00  0.00</w:t>
      </w:r>
    </w:p>
    <w:p w14:paraId="01E9070B" w14:textId="77777777" w:rsidR="00AF090F" w:rsidRPr="00AF090F" w:rsidRDefault="00AF090F" w:rsidP="00AF09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AF090F">
        <w:rPr>
          <w:rFonts w:ascii="Arial" w:eastAsiaTheme="minorHAnsi" w:hAnsi="Arial" w:cs="Arial"/>
          <w:sz w:val="20"/>
          <w:szCs w:val="20"/>
        </w:rPr>
        <w:t>ATOM     12  H           1      -3.009  -0.741  -1.467  1.00  0.00</w:t>
      </w:r>
    </w:p>
    <w:p w14:paraId="63BFD868" w14:textId="77777777" w:rsidR="00AF090F" w:rsidRPr="00AF090F" w:rsidRDefault="00AF090F" w:rsidP="00AF09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AF090F">
        <w:rPr>
          <w:rFonts w:ascii="Arial" w:eastAsiaTheme="minorHAnsi" w:hAnsi="Arial" w:cs="Arial"/>
          <w:sz w:val="20"/>
          <w:szCs w:val="20"/>
        </w:rPr>
        <w:t>ATOM     13  H           1      -3.172  -1.337   0.206  1.00  0.00</w:t>
      </w:r>
    </w:p>
    <w:p w14:paraId="5EB957A3" w14:textId="77777777" w:rsidR="00AF090F" w:rsidRPr="00AF090F" w:rsidRDefault="00AF090F" w:rsidP="0009354B"/>
    <w:p w14:paraId="27290159" w14:textId="77777777" w:rsidR="00AF090F" w:rsidRPr="00AF090F" w:rsidRDefault="00AF090F" w:rsidP="00AF090F">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303030"/>
        </w:rPr>
      </w:pPr>
      <w:r>
        <w:t xml:space="preserve">Action: </w:t>
      </w:r>
      <w:r w:rsidRPr="00AF090F">
        <w:rPr>
          <w:rFonts w:ascii="Menlo" w:hAnsi="Menlo" w:cs="Menlo"/>
          <w:color w:val="303030"/>
        </w:rPr>
        <w:t>head -n "$2" "$1" | tail -n "$3"</w:t>
      </w:r>
    </w:p>
    <w:p w14:paraId="41DB4EB4" w14:textId="79382473" w:rsidR="00B96A6D" w:rsidRDefault="00AF090F" w:rsidP="0009354B">
      <w:r>
        <w:t xml:space="preserve">Note: modifies pipe in middle.sh so the filenames don't require rewriting. </w:t>
      </w:r>
      <w:r w:rsidR="00DC246F">
        <w:t xml:space="preserve">using double quotes </w:t>
      </w:r>
      <w:r>
        <w:t xml:space="preserve">Execute. </w:t>
      </w:r>
    </w:p>
    <w:p w14:paraId="03C7F651" w14:textId="77777777" w:rsidR="00AF090F" w:rsidRPr="00AF090F" w:rsidRDefault="00AF090F" w:rsidP="00AF090F">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6E5494"/>
          <w:sz w:val="20"/>
          <w:szCs w:val="20"/>
        </w:rPr>
      </w:pPr>
      <w:r w:rsidRPr="00AF090F">
        <w:rPr>
          <w:rFonts w:ascii="Menlo" w:hAnsi="Menlo" w:cs="Menlo"/>
          <w:color w:val="19177C"/>
          <w:sz w:val="20"/>
          <w:szCs w:val="20"/>
        </w:rPr>
        <w:t xml:space="preserve">$ </w:t>
      </w:r>
      <w:r w:rsidRPr="00AF090F">
        <w:rPr>
          <w:rFonts w:ascii="Menlo" w:hAnsi="Menlo" w:cs="Menlo"/>
          <w:color w:val="6E5494"/>
          <w:sz w:val="20"/>
          <w:szCs w:val="20"/>
        </w:rPr>
        <w:t>bash middle.sh pentane.pdb 15 5</w:t>
      </w:r>
    </w:p>
    <w:p w14:paraId="3FB183C6" w14:textId="1E1A8A8E" w:rsidR="00AF090F" w:rsidRPr="00AF090F" w:rsidRDefault="00AF090F" w:rsidP="0009354B">
      <w:pPr>
        <w:rPr>
          <w:rFonts w:ascii="Arial" w:hAnsi="Arial" w:cs="Arial"/>
          <w:sz w:val="20"/>
          <w:szCs w:val="20"/>
        </w:rPr>
      </w:pPr>
      <w:r w:rsidRPr="00AF090F">
        <w:rPr>
          <w:rFonts w:ascii="Arial" w:hAnsi="Arial" w:cs="Arial"/>
          <w:sz w:val="20"/>
          <w:szCs w:val="20"/>
        </w:rPr>
        <w:t>Results:</w:t>
      </w:r>
    </w:p>
    <w:p w14:paraId="55585084" w14:textId="77777777" w:rsidR="00AF090F" w:rsidRPr="00AF090F" w:rsidRDefault="00AF090F" w:rsidP="00AF09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AF090F">
        <w:rPr>
          <w:rFonts w:ascii="Arial" w:eastAsiaTheme="minorHAnsi" w:hAnsi="Arial" w:cs="Arial"/>
          <w:color w:val="000000"/>
          <w:sz w:val="20"/>
          <w:szCs w:val="20"/>
          <w:lang w:val="en-GB" w:eastAsia="en-US"/>
        </w:rPr>
        <w:lastRenderedPageBreak/>
        <w:t>Roslyns-iMac:molecules</w:t>
      </w:r>
      <w:proofErr w:type="spellEnd"/>
      <w:r w:rsidRPr="00AF090F">
        <w:rPr>
          <w:rFonts w:ascii="Arial" w:eastAsiaTheme="minorHAnsi" w:hAnsi="Arial" w:cs="Arial"/>
          <w:color w:val="000000"/>
          <w:sz w:val="20"/>
          <w:szCs w:val="20"/>
          <w:lang w:val="en-GB" w:eastAsia="en-US"/>
        </w:rPr>
        <w:t xml:space="preserve"> </w:t>
      </w:r>
      <w:proofErr w:type="spellStart"/>
      <w:r w:rsidRPr="00AF090F">
        <w:rPr>
          <w:rFonts w:ascii="Arial" w:eastAsiaTheme="minorHAnsi" w:hAnsi="Arial" w:cs="Arial"/>
          <w:color w:val="000000"/>
          <w:sz w:val="20"/>
          <w:szCs w:val="20"/>
          <w:lang w:val="en-GB" w:eastAsia="en-US"/>
        </w:rPr>
        <w:t>Tquestudio</w:t>
      </w:r>
      <w:proofErr w:type="spellEnd"/>
      <w:r w:rsidRPr="00AF090F">
        <w:rPr>
          <w:rFonts w:ascii="Arial" w:eastAsiaTheme="minorHAnsi" w:hAnsi="Arial" w:cs="Arial"/>
          <w:color w:val="000000"/>
          <w:sz w:val="20"/>
          <w:szCs w:val="20"/>
          <w:lang w:val="en-GB" w:eastAsia="en-US"/>
        </w:rPr>
        <w:t xml:space="preserve">$ </w:t>
      </w:r>
      <w:proofErr w:type="spellStart"/>
      <w:r w:rsidRPr="00AF090F">
        <w:rPr>
          <w:rFonts w:ascii="Arial" w:eastAsiaTheme="minorHAnsi" w:hAnsi="Arial" w:cs="Arial"/>
          <w:color w:val="000000"/>
          <w:sz w:val="20"/>
          <w:szCs w:val="20"/>
          <w:lang w:val="en-GB" w:eastAsia="en-US"/>
        </w:rPr>
        <w:t>nano</w:t>
      </w:r>
      <w:proofErr w:type="spellEnd"/>
      <w:r w:rsidRPr="00AF090F">
        <w:rPr>
          <w:rFonts w:ascii="Arial" w:eastAsiaTheme="minorHAnsi" w:hAnsi="Arial" w:cs="Arial"/>
          <w:color w:val="000000"/>
          <w:sz w:val="20"/>
          <w:szCs w:val="20"/>
          <w:lang w:val="en-GB" w:eastAsia="en-US"/>
        </w:rPr>
        <w:t xml:space="preserve"> middle.sh</w:t>
      </w:r>
    </w:p>
    <w:p w14:paraId="3815BEFB" w14:textId="77777777" w:rsidR="00AF090F" w:rsidRPr="00AF090F" w:rsidRDefault="00AF090F" w:rsidP="00AF09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AF090F">
        <w:rPr>
          <w:rFonts w:ascii="Arial" w:eastAsiaTheme="minorHAnsi" w:hAnsi="Arial" w:cs="Arial"/>
          <w:color w:val="000000"/>
          <w:sz w:val="20"/>
          <w:szCs w:val="20"/>
          <w:lang w:val="en-GB" w:eastAsia="en-US"/>
        </w:rPr>
        <w:t>Roslyns-iMac:molecules</w:t>
      </w:r>
      <w:proofErr w:type="spellEnd"/>
      <w:r w:rsidRPr="00AF090F">
        <w:rPr>
          <w:rFonts w:ascii="Arial" w:eastAsiaTheme="minorHAnsi" w:hAnsi="Arial" w:cs="Arial"/>
          <w:color w:val="000000"/>
          <w:sz w:val="20"/>
          <w:szCs w:val="20"/>
          <w:lang w:val="en-GB" w:eastAsia="en-US"/>
        </w:rPr>
        <w:t xml:space="preserve"> </w:t>
      </w:r>
      <w:proofErr w:type="spellStart"/>
      <w:r w:rsidRPr="00AF090F">
        <w:rPr>
          <w:rFonts w:ascii="Arial" w:eastAsiaTheme="minorHAnsi" w:hAnsi="Arial" w:cs="Arial"/>
          <w:color w:val="000000"/>
          <w:sz w:val="20"/>
          <w:szCs w:val="20"/>
          <w:lang w:val="en-GB" w:eastAsia="en-US"/>
        </w:rPr>
        <w:t>Tquestudio</w:t>
      </w:r>
      <w:proofErr w:type="spellEnd"/>
      <w:r w:rsidRPr="00AF090F">
        <w:rPr>
          <w:rFonts w:ascii="Arial" w:eastAsiaTheme="minorHAnsi" w:hAnsi="Arial" w:cs="Arial"/>
          <w:color w:val="000000"/>
          <w:sz w:val="20"/>
          <w:szCs w:val="20"/>
          <w:lang w:val="en-GB" w:eastAsia="en-US"/>
        </w:rPr>
        <w:t>$ bash middle.sh pentane.pdb 15 5</w:t>
      </w:r>
    </w:p>
    <w:p w14:paraId="354C73A8" w14:textId="77777777" w:rsidR="00AF090F" w:rsidRPr="00AF090F" w:rsidRDefault="00AF090F" w:rsidP="00AF09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F090F">
        <w:rPr>
          <w:rFonts w:ascii="Arial" w:eastAsiaTheme="minorHAnsi" w:hAnsi="Arial" w:cs="Arial"/>
          <w:color w:val="000000"/>
          <w:sz w:val="20"/>
          <w:szCs w:val="20"/>
          <w:lang w:val="en-GB" w:eastAsia="en-US"/>
        </w:rPr>
        <w:t>ATOM      9  H           1       1.324   0.350  -1.332  1.00  0.00</w:t>
      </w:r>
    </w:p>
    <w:p w14:paraId="50FDD104" w14:textId="77777777" w:rsidR="00AF090F" w:rsidRPr="00AF090F" w:rsidRDefault="00AF090F" w:rsidP="00AF09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F090F">
        <w:rPr>
          <w:rFonts w:ascii="Arial" w:eastAsiaTheme="minorHAnsi" w:hAnsi="Arial" w:cs="Arial"/>
          <w:color w:val="000000"/>
          <w:sz w:val="20"/>
          <w:szCs w:val="20"/>
          <w:lang w:val="en-GB" w:eastAsia="en-US"/>
        </w:rPr>
        <w:t>ATOM     10  H           1       1.271   1.378   0.122  1.00  0.00</w:t>
      </w:r>
    </w:p>
    <w:p w14:paraId="34487041" w14:textId="77777777" w:rsidR="00AF090F" w:rsidRPr="00AF090F" w:rsidRDefault="00AF090F" w:rsidP="00AF09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F090F">
        <w:rPr>
          <w:rFonts w:ascii="Arial" w:eastAsiaTheme="minorHAnsi" w:hAnsi="Arial" w:cs="Arial"/>
          <w:color w:val="000000"/>
          <w:sz w:val="20"/>
          <w:szCs w:val="20"/>
          <w:lang w:val="en-GB" w:eastAsia="en-US"/>
        </w:rPr>
        <w:t>ATOM     11  H           1      -0.074  -0.384   1.288  1.00  0.00</w:t>
      </w:r>
    </w:p>
    <w:p w14:paraId="5A07335F" w14:textId="77777777" w:rsidR="00AF090F" w:rsidRPr="00AF090F" w:rsidRDefault="00AF090F" w:rsidP="00AF09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F090F">
        <w:rPr>
          <w:rFonts w:ascii="Arial" w:eastAsiaTheme="minorHAnsi" w:hAnsi="Arial" w:cs="Arial"/>
          <w:color w:val="000000"/>
          <w:sz w:val="20"/>
          <w:szCs w:val="20"/>
          <w:lang w:val="en-GB" w:eastAsia="en-US"/>
        </w:rPr>
        <w:t>ATOM     12  H           1      -0.048  -1.362  -0.205  1.00  0.00</w:t>
      </w:r>
    </w:p>
    <w:p w14:paraId="6602426C" w14:textId="7E91FA8F" w:rsidR="00AF090F" w:rsidRDefault="00AF090F" w:rsidP="0009354B">
      <w:pPr>
        <w:rPr>
          <w:rFonts w:ascii="Arial" w:hAnsi="Arial" w:cs="Arial"/>
          <w:sz w:val="20"/>
          <w:szCs w:val="20"/>
        </w:rPr>
      </w:pPr>
      <w:r w:rsidRPr="00AF090F">
        <w:rPr>
          <w:rFonts w:ascii="Arial" w:eastAsiaTheme="minorHAnsi" w:hAnsi="Arial" w:cs="Arial"/>
          <w:color w:val="000000"/>
          <w:sz w:val="20"/>
          <w:szCs w:val="20"/>
          <w:lang w:val="en-GB" w:eastAsia="en-US"/>
        </w:rPr>
        <w:t>ATOM     13  H           1      -1.183   0.500  -1.412  1.00  0.00</w:t>
      </w:r>
    </w:p>
    <w:p w14:paraId="7431B6A5" w14:textId="77777777" w:rsidR="00AF090F" w:rsidRDefault="00AF090F" w:rsidP="00DC246F"/>
    <w:p w14:paraId="4AD42916" w14:textId="59D6D996" w:rsidR="00AF090F" w:rsidRDefault="00AF090F" w:rsidP="00DC246F">
      <w:r>
        <w:t>Objective</w:t>
      </w:r>
      <w:r w:rsidR="00DC246F">
        <w:t>: double-quotes around arguments</w:t>
      </w:r>
    </w:p>
    <w:p w14:paraId="6C591035" w14:textId="71DD8A5B" w:rsidR="00DC246F" w:rsidRDefault="00DC246F" w:rsidP="00DC246F">
      <w:r>
        <w:t xml:space="preserve">Note: modifies pipe in middle.sh so the filenames don't require rewriting. using double quotes Execute. </w:t>
      </w:r>
    </w:p>
    <w:p w14:paraId="7A73606E" w14:textId="1DFAC9C8" w:rsidR="00DC246F" w:rsidRPr="00DC246F" w:rsidRDefault="00DC246F" w:rsidP="00DC246F">
      <w:pPr>
        <w:spacing w:after="0"/>
      </w:pPr>
      <w:r w:rsidRPr="00DC246F">
        <w:t xml:space="preserve">Action: </w:t>
      </w:r>
      <w:r w:rsidRPr="00DC246F">
        <w:t>to process many files in a single pipeline</w:t>
      </w:r>
      <w:r>
        <w:t xml:space="preserve"> and sort .</w:t>
      </w:r>
      <w:proofErr w:type="spellStart"/>
      <w:r>
        <w:t>pdb</w:t>
      </w:r>
      <w:proofErr w:type="spellEnd"/>
      <w:r>
        <w:t xml:space="preserve"> files by length.</w:t>
      </w:r>
    </w:p>
    <w:p w14:paraId="5B11B839" w14:textId="503942BD" w:rsidR="00DC246F" w:rsidRPr="00DC246F" w:rsidRDefault="00DC246F" w:rsidP="00DC246F">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6E5494"/>
        </w:rPr>
      </w:pPr>
      <w:r>
        <w:rPr>
          <w:rStyle w:val="nv"/>
          <w:rFonts w:ascii="Menlo" w:hAnsi="Menlo" w:cs="Menlo"/>
          <w:color w:val="19177C"/>
        </w:rPr>
        <w:t xml:space="preserve">$ </w:t>
      </w:r>
      <w:proofErr w:type="spellStart"/>
      <w:r>
        <w:rPr>
          <w:rStyle w:val="HTMLCode"/>
          <w:rFonts w:ascii="Menlo" w:eastAsiaTheme="majorEastAsia" w:hAnsi="Menlo" w:cs="Menlo"/>
          <w:color w:val="6E5494"/>
        </w:rPr>
        <w:t>wc</w:t>
      </w:r>
      <w:proofErr w:type="spellEnd"/>
      <w:r>
        <w:rPr>
          <w:rStyle w:val="HTMLCode"/>
          <w:rFonts w:ascii="Menlo" w:eastAsiaTheme="majorEastAsia" w:hAnsi="Menlo" w:cs="Menlo"/>
          <w:color w:val="6E5494"/>
        </w:rPr>
        <w:t xml:space="preserve"> </w:t>
      </w:r>
      <w:r>
        <w:rPr>
          <w:rStyle w:val="nt"/>
          <w:rFonts w:ascii="Menlo" w:hAnsi="Menlo" w:cs="Menlo"/>
          <w:b/>
          <w:bCs/>
          <w:color w:val="008000"/>
        </w:rPr>
        <w:t>-l</w:t>
      </w:r>
      <w:r>
        <w:rPr>
          <w:rStyle w:val="HTMLCode"/>
          <w:rFonts w:ascii="Menlo" w:eastAsiaTheme="majorEastAsia" w:hAnsi="Menlo" w:cs="Menlo"/>
          <w:color w:val="6E5494"/>
        </w:rPr>
        <w:t xml:space="preserve"> </w:t>
      </w:r>
      <w:r>
        <w:rPr>
          <w:rStyle w:val="k"/>
          <w:rFonts w:ascii="Menlo" w:hAnsi="Menlo" w:cs="Menlo"/>
          <w:b/>
          <w:bCs/>
          <w:color w:val="008000"/>
        </w:rPr>
        <w:t>*</w:t>
      </w:r>
      <w:r>
        <w:rPr>
          <w:rStyle w:val="HTMLCode"/>
          <w:rFonts w:ascii="Menlo" w:eastAsiaTheme="majorEastAsia" w:hAnsi="Menlo" w:cs="Menlo"/>
          <w:color w:val="6E5494"/>
        </w:rPr>
        <w:t>.</w:t>
      </w:r>
      <w:proofErr w:type="spellStart"/>
      <w:r>
        <w:rPr>
          <w:rStyle w:val="HTMLCode"/>
          <w:rFonts w:ascii="Menlo" w:eastAsiaTheme="majorEastAsia" w:hAnsi="Menlo" w:cs="Menlo"/>
          <w:color w:val="6E5494"/>
        </w:rPr>
        <w:t>pdb</w:t>
      </w:r>
      <w:proofErr w:type="spellEnd"/>
      <w:r>
        <w:rPr>
          <w:rStyle w:val="HTMLCode"/>
          <w:rFonts w:ascii="Menlo" w:eastAsiaTheme="majorEastAsia" w:hAnsi="Menlo" w:cs="Menlo"/>
          <w:color w:val="6E5494"/>
        </w:rPr>
        <w:t xml:space="preserve"> | sort </w:t>
      </w:r>
      <w:r>
        <w:rPr>
          <w:rStyle w:val="nt"/>
          <w:rFonts w:ascii="Menlo" w:hAnsi="Menlo" w:cs="Menlo"/>
          <w:b/>
          <w:bCs/>
          <w:color w:val="008000"/>
        </w:rPr>
        <w:t>-n</w:t>
      </w:r>
    </w:p>
    <w:p w14:paraId="2266359F" w14:textId="7130A2AC" w:rsidR="00DC246F" w:rsidRDefault="00DC246F" w:rsidP="00DC246F">
      <w:r>
        <w:t>Result.</w:t>
      </w:r>
    </w:p>
    <w:p w14:paraId="79261BD2" w14:textId="77777777" w:rsidR="00DC246F" w:rsidRPr="00DC246F" w:rsidRDefault="00DC246F" w:rsidP="00DC2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DC246F">
        <w:rPr>
          <w:rFonts w:ascii="Arial" w:eastAsiaTheme="minorHAnsi" w:hAnsi="Arial" w:cs="Arial"/>
          <w:color w:val="000000"/>
          <w:sz w:val="20"/>
          <w:szCs w:val="20"/>
          <w:lang w:val="en-GB" w:eastAsia="en-US"/>
        </w:rPr>
        <w:t>Roslyns-iMac:molecules</w:t>
      </w:r>
      <w:proofErr w:type="spellEnd"/>
      <w:r w:rsidRPr="00DC246F">
        <w:rPr>
          <w:rFonts w:ascii="Arial" w:eastAsiaTheme="minorHAnsi" w:hAnsi="Arial" w:cs="Arial"/>
          <w:color w:val="000000"/>
          <w:sz w:val="20"/>
          <w:szCs w:val="20"/>
          <w:lang w:val="en-GB" w:eastAsia="en-US"/>
        </w:rPr>
        <w:t xml:space="preserve"> </w:t>
      </w:r>
      <w:proofErr w:type="spellStart"/>
      <w:r w:rsidRPr="00DC246F">
        <w:rPr>
          <w:rFonts w:ascii="Arial" w:eastAsiaTheme="minorHAnsi" w:hAnsi="Arial" w:cs="Arial"/>
          <w:color w:val="000000"/>
          <w:sz w:val="20"/>
          <w:szCs w:val="20"/>
          <w:lang w:val="en-GB" w:eastAsia="en-US"/>
        </w:rPr>
        <w:t>Tquestudio</w:t>
      </w:r>
      <w:proofErr w:type="spellEnd"/>
      <w:r w:rsidRPr="00DC246F">
        <w:rPr>
          <w:rFonts w:ascii="Arial" w:eastAsiaTheme="minorHAnsi" w:hAnsi="Arial" w:cs="Arial"/>
          <w:color w:val="000000"/>
          <w:sz w:val="20"/>
          <w:szCs w:val="20"/>
          <w:lang w:val="en-GB" w:eastAsia="en-US"/>
        </w:rPr>
        <w:t xml:space="preserve">$ </w:t>
      </w:r>
      <w:proofErr w:type="spellStart"/>
      <w:r w:rsidRPr="00DC246F">
        <w:rPr>
          <w:rFonts w:ascii="Arial" w:eastAsiaTheme="minorHAnsi" w:hAnsi="Arial" w:cs="Arial"/>
          <w:color w:val="000000"/>
          <w:sz w:val="20"/>
          <w:szCs w:val="20"/>
          <w:lang w:val="en-GB" w:eastAsia="en-US"/>
        </w:rPr>
        <w:t>nano</w:t>
      </w:r>
      <w:proofErr w:type="spellEnd"/>
      <w:r w:rsidRPr="00DC246F">
        <w:rPr>
          <w:rFonts w:ascii="Arial" w:eastAsiaTheme="minorHAnsi" w:hAnsi="Arial" w:cs="Arial"/>
          <w:color w:val="000000"/>
          <w:sz w:val="20"/>
          <w:szCs w:val="20"/>
          <w:lang w:val="en-GB" w:eastAsia="en-US"/>
        </w:rPr>
        <w:t xml:space="preserve"> middle.sh</w:t>
      </w:r>
    </w:p>
    <w:p w14:paraId="764B48A0" w14:textId="77777777" w:rsidR="00DC246F" w:rsidRPr="00DC246F" w:rsidRDefault="00DC246F" w:rsidP="00DC2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DC246F">
        <w:rPr>
          <w:rFonts w:ascii="Arial" w:eastAsiaTheme="minorHAnsi" w:hAnsi="Arial" w:cs="Arial"/>
          <w:color w:val="000000"/>
          <w:sz w:val="20"/>
          <w:szCs w:val="20"/>
          <w:lang w:val="en-GB" w:eastAsia="en-US"/>
        </w:rPr>
        <w:t>Roslyns-iMac:molecules</w:t>
      </w:r>
      <w:proofErr w:type="spellEnd"/>
      <w:r w:rsidRPr="00DC246F">
        <w:rPr>
          <w:rFonts w:ascii="Arial" w:eastAsiaTheme="minorHAnsi" w:hAnsi="Arial" w:cs="Arial"/>
          <w:color w:val="000000"/>
          <w:sz w:val="20"/>
          <w:szCs w:val="20"/>
          <w:lang w:val="en-GB" w:eastAsia="en-US"/>
        </w:rPr>
        <w:t xml:space="preserve"> </w:t>
      </w:r>
      <w:proofErr w:type="spellStart"/>
      <w:r w:rsidRPr="00DC246F">
        <w:rPr>
          <w:rFonts w:ascii="Arial" w:eastAsiaTheme="minorHAnsi" w:hAnsi="Arial" w:cs="Arial"/>
          <w:color w:val="000000"/>
          <w:sz w:val="20"/>
          <w:szCs w:val="20"/>
          <w:lang w:val="en-GB" w:eastAsia="en-US"/>
        </w:rPr>
        <w:t>Tquestudio</w:t>
      </w:r>
      <w:proofErr w:type="spellEnd"/>
      <w:r w:rsidRPr="00DC246F">
        <w:rPr>
          <w:rFonts w:ascii="Arial" w:eastAsiaTheme="minorHAnsi" w:hAnsi="Arial" w:cs="Arial"/>
          <w:color w:val="000000"/>
          <w:sz w:val="20"/>
          <w:szCs w:val="20"/>
          <w:lang w:val="en-GB" w:eastAsia="en-US"/>
        </w:rPr>
        <w:t xml:space="preserve">$ </w:t>
      </w:r>
      <w:proofErr w:type="spellStart"/>
      <w:r w:rsidRPr="00DC246F">
        <w:rPr>
          <w:rFonts w:ascii="Arial" w:eastAsiaTheme="minorHAnsi" w:hAnsi="Arial" w:cs="Arial"/>
          <w:color w:val="000000"/>
          <w:sz w:val="20"/>
          <w:szCs w:val="20"/>
          <w:lang w:val="en-GB" w:eastAsia="en-US"/>
        </w:rPr>
        <w:t>wc</w:t>
      </w:r>
      <w:proofErr w:type="spellEnd"/>
      <w:r w:rsidRPr="00DC246F">
        <w:rPr>
          <w:rFonts w:ascii="Arial" w:eastAsiaTheme="minorHAnsi" w:hAnsi="Arial" w:cs="Arial"/>
          <w:color w:val="000000"/>
          <w:sz w:val="20"/>
          <w:szCs w:val="20"/>
          <w:lang w:val="en-GB" w:eastAsia="en-US"/>
        </w:rPr>
        <w:t xml:space="preserve"> -l *.</w:t>
      </w:r>
      <w:proofErr w:type="spellStart"/>
      <w:r w:rsidRPr="00DC246F">
        <w:rPr>
          <w:rFonts w:ascii="Arial" w:eastAsiaTheme="minorHAnsi" w:hAnsi="Arial" w:cs="Arial"/>
          <w:color w:val="000000"/>
          <w:sz w:val="20"/>
          <w:szCs w:val="20"/>
          <w:lang w:val="en-GB" w:eastAsia="en-US"/>
        </w:rPr>
        <w:t>pdb</w:t>
      </w:r>
      <w:proofErr w:type="spellEnd"/>
      <w:r w:rsidRPr="00DC246F">
        <w:rPr>
          <w:rFonts w:ascii="Arial" w:eastAsiaTheme="minorHAnsi" w:hAnsi="Arial" w:cs="Arial"/>
          <w:color w:val="000000"/>
          <w:sz w:val="20"/>
          <w:szCs w:val="20"/>
          <w:lang w:val="en-GB" w:eastAsia="en-US"/>
        </w:rPr>
        <w:t xml:space="preserve"> | sort -n</w:t>
      </w:r>
    </w:p>
    <w:p w14:paraId="412E0614" w14:textId="77777777" w:rsidR="00DC246F" w:rsidRPr="00DC246F" w:rsidRDefault="00DC246F" w:rsidP="00DC2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C246F">
        <w:rPr>
          <w:rFonts w:ascii="Arial" w:eastAsiaTheme="minorHAnsi" w:hAnsi="Arial" w:cs="Arial"/>
          <w:color w:val="000000"/>
          <w:sz w:val="20"/>
          <w:szCs w:val="20"/>
          <w:lang w:val="en-GB" w:eastAsia="en-US"/>
        </w:rPr>
        <w:t xml:space="preserve">       9 methane.pdb</w:t>
      </w:r>
    </w:p>
    <w:p w14:paraId="1DAC1318" w14:textId="77777777" w:rsidR="00DC246F" w:rsidRPr="00DC246F" w:rsidRDefault="00DC246F" w:rsidP="00DC2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C246F">
        <w:rPr>
          <w:rFonts w:ascii="Arial" w:eastAsiaTheme="minorHAnsi" w:hAnsi="Arial" w:cs="Arial"/>
          <w:color w:val="000000"/>
          <w:sz w:val="20"/>
          <w:szCs w:val="20"/>
          <w:lang w:val="en-GB" w:eastAsia="en-US"/>
        </w:rPr>
        <w:t xml:space="preserve">      12 ethane.pdb</w:t>
      </w:r>
    </w:p>
    <w:p w14:paraId="6D6553C9" w14:textId="77777777" w:rsidR="00DC246F" w:rsidRPr="00DC246F" w:rsidRDefault="00DC246F" w:rsidP="00DC2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C246F">
        <w:rPr>
          <w:rFonts w:ascii="Arial" w:eastAsiaTheme="minorHAnsi" w:hAnsi="Arial" w:cs="Arial"/>
          <w:color w:val="000000"/>
          <w:sz w:val="20"/>
          <w:szCs w:val="20"/>
          <w:lang w:val="en-GB" w:eastAsia="en-US"/>
        </w:rPr>
        <w:t xml:space="preserve">      15 propane.pdb</w:t>
      </w:r>
    </w:p>
    <w:p w14:paraId="634C3E94" w14:textId="77777777" w:rsidR="00DC246F" w:rsidRPr="00DC246F" w:rsidRDefault="00DC246F" w:rsidP="00DC2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C246F">
        <w:rPr>
          <w:rFonts w:ascii="Arial" w:eastAsiaTheme="minorHAnsi" w:hAnsi="Arial" w:cs="Arial"/>
          <w:color w:val="000000"/>
          <w:sz w:val="20"/>
          <w:szCs w:val="20"/>
          <w:lang w:val="en-GB" w:eastAsia="en-US"/>
        </w:rPr>
        <w:t xml:space="preserve">      20 cubane.pdb</w:t>
      </w:r>
    </w:p>
    <w:p w14:paraId="7F0997A4" w14:textId="77777777" w:rsidR="00DC246F" w:rsidRPr="00DC246F" w:rsidRDefault="00DC246F" w:rsidP="00DC2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C246F">
        <w:rPr>
          <w:rFonts w:ascii="Arial" w:eastAsiaTheme="minorHAnsi" w:hAnsi="Arial" w:cs="Arial"/>
          <w:color w:val="000000"/>
          <w:sz w:val="20"/>
          <w:szCs w:val="20"/>
          <w:lang w:val="en-GB" w:eastAsia="en-US"/>
        </w:rPr>
        <w:t xml:space="preserve">      21 pentane.pdb</w:t>
      </w:r>
    </w:p>
    <w:p w14:paraId="2E0B73A7" w14:textId="77777777" w:rsidR="00DC246F" w:rsidRPr="00DC246F" w:rsidRDefault="00DC246F" w:rsidP="00DC2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DC246F">
        <w:rPr>
          <w:rFonts w:ascii="Arial" w:eastAsiaTheme="minorHAnsi" w:hAnsi="Arial" w:cs="Arial"/>
          <w:color w:val="000000"/>
          <w:sz w:val="20"/>
          <w:szCs w:val="20"/>
          <w:lang w:val="en-GB" w:eastAsia="en-US"/>
        </w:rPr>
        <w:t xml:space="preserve">      30 octane.pdb</w:t>
      </w:r>
    </w:p>
    <w:p w14:paraId="4F5E7F2E" w14:textId="086097ED" w:rsidR="00AF090F" w:rsidRPr="00DC246F" w:rsidRDefault="00DC246F" w:rsidP="00DC246F">
      <w:pPr>
        <w:rPr>
          <w:rFonts w:ascii="Arial" w:hAnsi="Arial" w:cs="Arial"/>
          <w:sz w:val="20"/>
          <w:szCs w:val="20"/>
        </w:rPr>
      </w:pPr>
      <w:r w:rsidRPr="00DC246F">
        <w:rPr>
          <w:rFonts w:ascii="Arial" w:eastAsiaTheme="minorHAnsi" w:hAnsi="Arial" w:cs="Arial"/>
          <w:color w:val="000000"/>
          <w:sz w:val="20"/>
          <w:szCs w:val="20"/>
          <w:lang w:val="en-GB" w:eastAsia="en-US"/>
        </w:rPr>
        <w:t xml:space="preserve">     107 total</w:t>
      </w:r>
    </w:p>
    <w:p w14:paraId="1CA50C11" w14:textId="620CD0C8" w:rsidR="00AF090F" w:rsidRPr="00AF090F" w:rsidRDefault="00AF090F" w:rsidP="0009354B">
      <w:pPr>
        <w:rPr>
          <w:rFonts w:ascii="Calibri" w:hAnsi="Calibri" w:cs="Calibri"/>
        </w:rPr>
      </w:pPr>
      <w:r w:rsidRPr="00AF090F">
        <w:rPr>
          <w:rFonts w:ascii="Calibri" w:hAnsi="Calibri" w:cs="Calibri"/>
        </w:rPr>
        <w:t>Command shortcuts:</w:t>
      </w:r>
    </w:p>
    <w:p w14:paraId="70F30DD3" w14:textId="77777777" w:rsidR="00AF090F" w:rsidRPr="00AF090F" w:rsidRDefault="00AF090F" w:rsidP="00AF090F">
      <w:pPr>
        <w:pStyle w:val="NormalWeb"/>
        <w:numPr>
          <w:ilvl w:val="0"/>
          <w:numId w:val="46"/>
        </w:numPr>
        <w:shd w:val="clear" w:color="auto" w:fill="FFFFFF"/>
        <w:spacing w:before="0" w:beforeAutospacing="0" w:after="0" w:afterAutospacing="0"/>
        <w:rPr>
          <w:rFonts w:ascii="Calibri" w:hAnsi="Calibri" w:cs="Calibri"/>
          <w:color w:val="333333"/>
        </w:rPr>
      </w:pPr>
      <w:r w:rsidRPr="00AF090F">
        <w:rPr>
          <w:rFonts w:ascii="Calibri" w:hAnsi="Calibri" w:cs="Calibri"/>
          <w:color w:val="333333"/>
        </w:rPr>
        <w:t>Save commands in files (usually called shell scripts) for re-use.</w:t>
      </w:r>
    </w:p>
    <w:p w14:paraId="37665682" w14:textId="77777777" w:rsidR="00AF090F" w:rsidRPr="00AF090F" w:rsidRDefault="00AF090F" w:rsidP="00AF090F">
      <w:pPr>
        <w:pStyle w:val="NormalWeb"/>
        <w:numPr>
          <w:ilvl w:val="0"/>
          <w:numId w:val="46"/>
        </w:numPr>
        <w:shd w:val="clear" w:color="auto" w:fill="FFFFFF"/>
        <w:spacing w:before="0" w:beforeAutospacing="0" w:after="0" w:afterAutospacing="0"/>
        <w:rPr>
          <w:rFonts w:ascii="Calibri" w:hAnsi="Calibri" w:cs="Calibri"/>
          <w:color w:val="333333"/>
        </w:rPr>
      </w:pPr>
      <w:r w:rsidRPr="00AF090F">
        <w:rPr>
          <w:rStyle w:val="HTMLCode"/>
          <w:rFonts w:ascii="Calibri" w:hAnsi="Calibri" w:cs="Calibri"/>
          <w:color w:val="3D90D9"/>
          <w:sz w:val="24"/>
          <w:szCs w:val="24"/>
          <w:shd w:val="clear" w:color="auto" w:fill="E7E7E7"/>
        </w:rPr>
        <w:t>bash filename</w:t>
      </w:r>
      <w:r w:rsidRPr="00AF090F">
        <w:rPr>
          <w:rFonts w:ascii="Calibri" w:hAnsi="Calibri" w:cs="Calibri"/>
          <w:color w:val="333333"/>
        </w:rPr>
        <w:t> runs the commands saved in a file.</w:t>
      </w:r>
    </w:p>
    <w:p w14:paraId="6C1180A2" w14:textId="77777777" w:rsidR="00AF090F" w:rsidRPr="00AF090F" w:rsidRDefault="00AF090F" w:rsidP="00AF090F">
      <w:pPr>
        <w:pStyle w:val="NormalWeb"/>
        <w:numPr>
          <w:ilvl w:val="0"/>
          <w:numId w:val="46"/>
        </w:numPr>
        <w:shd w:val="clear" w:color="auto" w:fill="FFFFFF"/>
        <w:spacing w:before="0" w:beforeAutospacing="0" w:after="0" w:afterAutospacing="0"/>
        <w:rPr>
          <w:rFonts w:ascii="Calibri" w:hAnsi="Calibri" w:cs="Calibri"/>
          <w:color w:val="333333"/>
        </w:rPr>
      </w:pPr>
      <w:r w:rsidRPr="00AF090F">
        <w:rPr>
          <w:rStyle w:val="HTMLCode"/>
          <w:rFonts w:ascii="Calibri" w:hAnsi="Calibri" w:cs="Calibri"/>
          <w:color w:val="3D90D9"/>
          <w:sz w:val="24"/>
          <w:szCs w:val="24"/>
          <w:shd w:val="clear" w:color="auto" w:fill="E7E7E7"/>
        </w:rPr>
        <w:t>$@</w:t>
      </w:r>
      <w:r w:rsidRPr="00AF090F">
        <w:rPr>
          <w:rFonts w:ascii="Calibri" w:hAnsi="Calibri" w:cs="Calibri"/>
          <w:color w:val="333333"/>
        </w:rPr>
        <w:t> refers to all of a shell script’s command-line arguments.</w:t>
      </w:r>
    </w:p>
    <w:p w14:paraId="7680A4A9" w14:textId="77777777" w:rsidR="00AF090F" w:rsidRPr="00AF090F" w:rsidRDefault="00AF090F" w:rsidP="00AF090F">
      <w:pPr>
        <w:pStyle w:val="NormalWeb"/>
        <w:numPr>
          <w:ilvl w:val="0"/>
          <w:numId w:val="46"/>
        </w:numPr>
        <w:shd w:val="clear" w:color="auto" w:fill="FFFFFF"/>
        <w:spacing w:before="0" w:beforeAutospacing="0" w:after="0" w:afterAutospacing="0"/>
        <w:rPr>
          <w:rFonts w:ascii="Calibri" w:hAnsi="Calibri" w:cs="Calibri"/>
          <w:color w:val="333333"/>
        </w:rPr>
      </w:pPr>
      <w:r w:rsidRPr="00AF090F">
        <w:rPr>
          <w:rStyle w:val="HTMLCode"/>
          <w:rFonts w:ascii="Calibri" w:hAnsi="Calibri" w:cs="Calibri"/>
          <w:color w:val="3D90D9"/>
          <w:sz w:val="24"/>
          <w:szCs w:val="24"/>
          <w:shd w:val="clear" w:color="auto" w:fill="E7E7E7"/>
        </w:rPr>
        <w:t>$1</w:t>
      </w:r>
      <w:r w:rsidRPr="00AF090F">
        <w:rPr>
          <w:rFonts w:ascii="Calibri" w:hAnsi="Calibri" w:cs="Calibri"/>
          <w:color w:val="333333"/>
        </w:rPr>
        <w:t>, </w:t>
      </w:r>
      <w:r w:rsidRPr="00AF090F">
        <w:rPr>
          <w:rStyle w:val="HTMLCode"/>
          <w:rFonts w:ascii="Calibri" w:hAnsi="Calibri" w:cs="Calibri"/>
          <w:color w:val="3D90D9"/>
          <w:sz w:val="24"/>
          <w:szCs w:val="24"/>
          <w:shd w:val="clear" w:color="auto" w:fill="E7E7E7"/>
        </w:rPr>
        <w:t>$2</w:t>
      </w:r>
      <w:r w:rsidRPr="00AF090F">
        <w:rPr>
          <w:rFonts w:ascii="Calibri" w:hAnsi="Calibri" w:cs="Calibri"/>
          <w:color w:val="333333"/>
        </w:rPr>
        <w:t>, etc., refer to the first command-line argument, the second command-line argument, etc.</w:t>
      </w:r>
    </w:p>
    <w:p w14:paraId="4039D11E" w14:textId="77777777" w:rsidR="00AF090F" w:rsidRPr="00AF090F" w:rsidRDefault="00AF090F" w:rsidP="00AF090F">
      <w:pPr>
        <w:pStyle w:val="NormalWeb"/>
        <w:numPr>
          <w:ilvl w:val="0"/>
          <w:numId w:val="46"/>
        </w:numPr>
        <w:shd w:val="clear" w:color="auto" w:fill="FFFFFF"/>
        <w:spacing w:before="0" w:beforeAutospacing="0" w:after="0" w:afterAutospacing="0"/>
        <w:rPr>
          <w:rFonts w:ascii="Calibri" w:hAnsi="Calibri" w:cs="Calibri"/>
          <w:color w:val="333333"/>
        </w:rPr>
      </w:pPr>
      <w:r w:rsidRPr="00AF090F">
        <w:rPr>
          <w:rFonts w:ascii="Calibri" w:hAnsi="Calibri" w:cs="Calibri"/>
          <w:color w:val="333333"/>
        </w:rPr>
        <w:t>Place variables in quotes if the values might have spaces in them.</w:t>
      </w:r>
    </w:p>
    <w:p w14:paraId="05185121" w14:textId="77777777" w:rsidR="00AF090F" w:rsidRPr="00AF090F" w:rsidRDefault="00AF090F" w:rsidP="00AF090F">
      <w:pPr>
        <w:pStyle w:val="NormalWeb"/>
        <w:numPr>
          <w:ilvl w:val="0"/>
          <w:numId w:val="46"/>
        </w:numPr>
        <w:shd w:val="clear" w:color="auto" w:fill="FFFFFF"/>
        <w:spacing w:before="0" w:beforeAutospacing="0" w:after="0" w:afterAutospacing="0"/>
        <w:rPr>
          <w:rFonts w:ascii="Calibri" w:hAnsi="Calibri" w:cs="Calibri"/>
          <w:color w:val="333333"/>
        </w:rPr>
      </w:pPr>
      <w:r w:rsidRPr="00AF090F">
        <w:rPr>
          <w:rFonts w:ascii="Calibri" w:hAnsi="Calibri" w:cs="Calibri"/>
          <w:color w:val="333333"/>
        </w:rPr>
        <w:t>Letting users decide what files to process is more flexible and more consistent with built-in Unix commands.</w:t>
      </w:r>
    </w:p>
    <w:p w14:paraId="675909B7" w14:textId="77777777" w:rsidR="00AF090F" w:rsidRPr="00AF090F" w:rsidRDefault="00AF090F" w:rsidP="0009354B"/>
    <w:p w14:paraId="7430EAE3" w14:textId="00F7575F" w:rsidR="00B96A6D" w:rsidRDefault="00B96A6D" w:rsidP="00B96A6D">
      <w:pPr>
        <w:spacing w:after="0"/>
      </w:pPr>
      <w:r>
        <w:t xml:space="preserve">Week 5: 3 September 2019, Lesson. Loops. </w:t>
      </w:r>
      <w:hyperlink r:id="rId14" w:history="1">
        <w:r>
          <w:rPr>
            <w:rStyle w:val="Hyperlink"/>
          </w:rPr>
          <w:t>https://swcarpen</w:t>
        </w:r>
        <w:r>
          <w:rPr>
            <w:rStyle w:val="Hyperlink"/>
          </w:rPr>
          <w:t>t</w:t>
        </w:r>
        <w:r>
          <w:rPr>
            <w:rStyle w:val="Hyperlink"/>
          </w:rPr>
          <w:t>ry.github.io/shell-novice/05-loop/index.html</w:t>
        </w:r>
      </w:hyperlink>
    </w:p>
    <w:p w14:paraId="32800447" w14:textId="57226B03" w:rsidR="00B96A6D" w:rsidRDefault="00B96A6D" w:rsidP="0009354B">
      <w:pPr>
        <w:rPr>
          <w:b/>
        </w:rPr>
      </w:pPr>
    </w:p>
    <w:p w14:paraId="4F22182A" w14:textId="77777777" w:rsidR="002D5891" w:rsidRDefault="002D5891" w:rsidP="000E5E9D">
      <w:pPr>
        <w:spacing w:after="0"/>
        <w:rPr>
          <w:b/>
          <w:bCs/>
        </w:rPr>
      </w:pPr>
      <w:r>
        <w:rPr>
          <w:b/>
          <w:bCs/>
        </w:rPr>
        <w:t xml:space="preserve">Week 5, 3 September </w:t>
      </w:r>
      <w:r w:rsidR="000E5E9D" w:rsidRPr="000E5E9D">
        <w:rPr>
          <w:b/>
          <w:bCs/>
        </w:rPr>
        <w:t xml:space="preserve">Objective: Lesson. Loops </w:t>
      </w:r>
    </w:p>
    <w:p w14:paraId="4B20F39F" w14:textId="14A10441" w:rsidR="000E5E9D" w:rsidRPr="000E5E9D" w:rsidRDefault="002D5891" w:rsidP="002D5891">
      <w:r>
        <w:t xml:space="preserve">Action: </w:t>
      </w:r>
      <w:r w:rsidR="000E5E9D" w:rsidRPr="000E5E9D">
        <w:t>Teaching: 40 min Exercises: 10 min</w:t>
      </w:r>
    </w:p>
    <w:p w14:paraId="49295CD3" w14:textId="3D8315EB" w:rsidR="002D5891" w:rsidRDefault="002D5891" w:rsidP="002D5891">
      <w:r>
        <w:t>Action: Navigate to creatures directory.</w:t>
      </w:r>
    </w:p>
    <w:p w14:paraId="2C4BF6C1" w14:textId="77777777" w:rsidR="002D5891" w:rsidRPr="002D5891" w:rsidRDefault="002D5891" w:rsidP="002D58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2D5891">
        <w:rPr>
          <w:rFonts w:ascii="Arial" w:hAnsi="Arial" w:cs="Arial"/>
          <w:sz w:val="20"/>
          <w:szCs w:val="20"/>
        </w:rPr>
        <w:t xml:space="preserve">Result: </w:t>
      </w:r>
      <w:proofErr w:type="spellStart"/>
      <w:r w:rsidRPr="002D5891">
        <w:rPr>
          <w:rFonts w:ascii="Arial" w:eastAsiaTheme="minorHAnsi" w:hAnsi="Arial" w:cs="Arial"/>
          <w:color w:val="000000"/>
          <w:sz w:val="20"/>
          <w:szCs w:val="20"/>
          <w:lang w:val="en-GB" w:eastAsia="en-US"/>
        </w:rPr>
        <w:t>Roslyns</w:t>
      </w:r>
      <w:proofErr w:type="spellEnd"/>
      <w:r w:rsidRPr="002D5891">
        <w:rPr>
          <w:rFonts w:ascii="Arial" w:eastAsiaTheme="minorHAnsi" w:hAnsi="Arial" w:cs="Arial"/>
          <w:color w:val="000000"/>
          <w:sz w:val="20"/>
          <w:szCs w:val="20"/>
          <w:lang w:val="en-GB" w:eastAsia="en-US"/>
        </w:rPr>
        <w:t xml:space="preserve">-iMac:~ </w:t>
      </w:r>
      <w:proofErr w:type="spellStart"/>
      <w:r w:rsidRPr="002D5891">
        <w:rPr>
          <w:rFonts w:ascii="Arial" w:eastAsiaTheme="minorHAnsi" w:hAnsi="Arial" w:cs="Arial"/>
          <w:color w:val="000000"/>
          <w:sz w:val="20"/>
          <w:szCs w:val="20"/>
          <w:lang w:val="en-GB" w:eastAsia="en-US"/>
        </w:rPr>
        <w:t>Tquestudio</w:t>
      </w:r>
      <w:proofErr w:type="spellEnd"/>
      <w:r w:rsidRPr="002D5891">
        <w:rPr>
          <w:rFonts w:ascii="Arial" w:eastAsiaTheme="minorHAnsi" w:hAnsi="Arial" w:cs="Arial"/>
          <w:color w:val="000000"/>
          <w:sz w:val="20"/>
          <w:szCs w:val="20"/>
          <w:lang w:val="en-GB" w:eastAsia="en-US"/>
        </w:rPr>
        <w:t>$ cd ~/Desktop/data-shell/</w:t>
      </w:r>
    </w:p>
    <w:p w14:paraId="794604DB" w14:textId="77777777" w:rsidR="002D5891" w:rsidRPr="002D5891" w:rsidRDefault="002D5891" w:rsidP="002D58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2D5891">
        <w:rPr>
          <w:rFonts w:ascii="Arial" w:eastAsiaTheme="minorHAnsi" w:hAnsi="Arial" w:cs="Arial"/>
          <w:color w:val="000000"/>
          <w:sz w:val="20"/>
          <w:szCs w:val="20"/>
          <w:lang w:val="en-GB" w:eastAsia="en-US"/>
        </w:rPr>
        <w:t>Roslyns-iMac:data-shell</w:t>
      </w:r>
      <w:proofErr w:type="spellEnd"/>
      <w:r w:rsidRPr="002D5891">
        <w:rPr>
          <w:rFonts w:ascii="Arial" w:eastAsiaTheme="minorHAnsi" w:hAnsi="Arial" w:cs="Arial"/>
          <w:color w:val="000000"/>
          <w:sz w:val="20"/>
          <w:szCs w:val="20"/>
          <w:lang w:val="en-GB" w:eastAsia="en-US"/>
        </w:rPr>
        <w:t xml:space="preserve"> </w:t>
      </w:r>
      <w:proofErr w:type="spellStart"/>
      <w:r w:rsidRPr="002D5891">
        <w:rPr>
          <w:rFonts w:ascii="Arial" w:eastAsiaTheme="minorHAnsi" w:hAnsi="Arial" w:cs="Arial"/>
          <w:color w:val="000000"/>
          <w:sz w:val="20"/>
          <w:szCs w:val="20"/>
          <w:lang w:val="en-GB" w:eastAsia="en-US"/>
        </w:rPr>
        <w:t>Tquestudio</w:t>
      </w:r>
      <w:proofErr w:type="spellEnd"/>
      <w:r w:rsidRPr="002D5891">
        <w:rPr>
          <w:rFonts w:ascii="Arial" w:eastAsiaTheme="minorHAnsi" w:hAnsi="Arial" w:cs="Arial"/>
          <w:color w:val="000000"/>
          <w:sz w:val="20"/>
          <w:szCs w:val="20"/>
          <w:lang w:val="en-GB" w:eastAsia="en-US"/>
        </w:rPr>
        <w:t>$ ls</w:t>
      </w:r>
    </w:p>
    <w:p w14:paraId="0E352EFC" w14:textId="77777777" w:rsidR="002D5891" w:rsidRPr="002D5891" w:rsidRDefault="002D5891" w:rsidP="002D58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2D5891">
        <w:rPr>
          <w:rFonts w:ascii="Arial" w:eastAsiaTheme="minorHAnsi" w:hAnsi="Arial" w:cs="Arial"/>
          <w:color w:val="000000"/>
          <w:sz w:val="20"/>
          <w:szCs w:val="20"/>
          <w:lang w:val="en-GB" w:eastAsia="en-US"/>
        </w:rPr>
        <w:t>backup</w:t>
      </w:r>
      <w:r w:rsidRPr="002D5891">
        <w:rPr>
          <w:rFonts w:ascii="Arial" w:eastAsiaTheme="minorHAnsi" w:hAnsi="Arial" w:cs="Arial"/>
          <w:color w:val="000000"/>
          <w:sz w:val="20"/>
          <w:szCs w:val="20"/>
          <w:lang w:val="en-GB" w:eastAsia="en-US"/>
        </w:rPr>
        <w:tab/>
      </w:r>
      <w:r w:rsidRPr="002D5891">
        <w:rPr>
          <w:rFonts w:ascii="Arial" w:eastAsiaTheme="minorHAnsi" w:hAnsi="Arial" w:cs="Arial"/>
          <w:color w:val="000000"/>
          <w:sz w:val="20"/>
          <w:szCs w:val="20"/>
          <w:lang w:val="en-GB" w:eastAsia="en-US"/>
        </w:rPr>
        <w:tab/>
      </w:r>
      <w:r w:rsidRPr="002D5891">
        <w:rPr>
          <w:rFonts w:ascii="Arial" w:eastAsiaTheme="minorHAnsi" w:hAnsi="Arial" w:cs="Arial"/>
          <w:color w:val="000000"/>
          <w:sz w:val="20"/>
          <w:szCs w:val="20"/>
          <w:lang w:val="en-GB" w:eastAsia="en-US"/>
        </w:rPr>
        <w:tab/>
        <w:t>north-pacific-gyre</w:t>
      </w:r>
      <w:r w:rsidRPr="002D5891">
        <w:rPr>
          <w:rFonts w:ascii="Arial" w:eastAsiaTheme="minorHAnsi" w:hAnsi="Arial" w:cs="Arial"/>
          <w:color w:val="000000"/>
          <w:sz w:val="20"/>
          <w:szCs w:val="20"/>
          <w:lang w:val="en-GB" w:eastAsia="en-US"/>
        </w:rPr>
        <w:tab/>
        <w:t>thesis</w:t>
      </w:r>
    </w:p>
    <w:p w14:paraId="295842E7" w14:textId="77777777" w:rsidR="002D5891" w:rsidRPr="002D5891" w:rsidRDefault="002D5891" w:rsidP="002D58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2D5891">
        <w:rPr>
          <w:rFonts w:ascii="Arial" w:eastAsiaTheme="minorHAnsi" w:hAnsi="Arial" w:cs="Arial"/>
          <w:color w:val="000000"/>
          <w:sz w:val="20"/>
          <w:szCs w:val="20"/>
          <w:lang w:val="en-GB" w:eastAsia="en-US"/>
        </w:rPr>
        <w:t>creatures</w:t>
      </w:r>
      <w:r w:rsidRPr="002D5891">
        <w:rPr>
          <w:rFonts w:ascii="Arial" w:eastAsiaTheme="minorHAnsi" w:hAnsi="Arial" w:cs="Arial"/>
          <w:color w:val="000000"/>
          <w:sz w:val="20"/>
          <w:szCs w:val="20"/>
          <w:lang w:val="en-GB" w:eastAsia="en-US"/>
        </w:rPr>
        <w:tab/>
      </w:r>
      <w:r w:rsidRPr="002D5891">
        <w:rPr>
          <w:rFonts w:ascii="Arial" w:eastAsiaTheme="minorHAnsi" w:hAnsi="Arial" w:cs="Arial"/>
          <w:color w:val="000000"/>
          <w:sz w:val="20"/>
          <w:szCs w:val="20"/>
          <w:lang w:val="en-GB" w:eastAsia="en-US"/>
        </w:rPr>
        <w:tab/>
        <w:t>notes.txt</w:t>
      </w:r>
      <w:r w:rsidRPr="002D5891">
        <w:rPr>
          <w:rFonts w:ascii="Arial" w:eastAsiaTheme="minorHAnsi" w:hAnsi="Arial" w:cs="Arial"/>
          <w:color w:val="000000"/>
          <w:sz w:val="20"/>
          <w:szCs w:val="20"/>
          <w:lang w:val="en-GB" w:eastAsia="en-US"/>
        </w:rPr>
        <w:tab/>
      </w:r>
      <w:r w:rsidRPr="002D5891">
        <w:rPr>
          <w:rFonts w:ascii="Arial" w:eastAsiaTheme="minorHAnsi" w:hAnsi="Arial" w:cs="Arial"/>
          <w:color w:val="000000"/>
          <w:sz w:val="20"/>
          <w:szCs w:val="20"/>
          <w:lang w:val="en-GB" w:eastAsia="en-US"/>
        </w:rPr>
        <w:tab/>
      </w:r>
      <w:proofErr w:type="spellStart"/>
      <w:r w:rsidRPr="002D5891">
        <w:rPr>
          <w:rFonts w:ascii="Arial" w:eastAsiaTheme="minorHAnsi" w:hAnsi="Arial" w:cs="Arial"/>
          <w:color w:val="000000"/>
          <w:sz w:val="20"/>
          <w:szCs w:val="20"/>
          <w:lang w:val="en-GB" w:eastAsia="en-US"/>
        </w:rPr>
        <w:t>thesis_backup</w:t>
      </w:r>
      <w:proofErr w:type="spellEnd"/>
    </w:p>
    <w:p w14:paraId="3A0B6B17" w14:textId="77777777" w:rsidR="002D5891" w:rsidRPr="002D5891" w:rsidRDefault="002D5891" w:rsidP="002D58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2D5891">
        <w:rPr>
          <w:rFonts w:ascii="Arial" w:eastAsiaTheme="minorHAnsi" w:hAnsi="Arial" w:cs="Arial"/>
          <w:color w:val="000000"/>
          <w:sz w:val="20"/>
          <w:szCs w:val="20"/>
          <w:lang w:val="en-GB" w:eastAsia="en-US"/>
        </w:rPr>
        <w:t>data</w:t>
      </w:r>
      <w:r w:rsidRPr="002D5891">
        <w:rPr>
          <w:rFonts w:ascii="Arial" w:eastAsiaTheme="minorHAnsi" w:hAnsi="Arial" w:cs="Arial"/>
          <w:color w:val="000000"/>
          <w:sz w:val="20"/>
          <w:szCs w:val="20"/>
          <w:lang w:val="en-GB" w:eastAsia="en-US"/>
        </w:rPr>
        <w:tab/>
      </w:r>
      <w:r w:rsidRPr="002D5891">
        <w:rPr>
          <w:rFonts w:ascii="Arial" w:eastAsiaTheme="minorHAnsi" w:hAnsi="Arial" w:cs="Arial"/>
          <w:color w:val="000000"/>
          <w:sz w:val="20"/>
          <w:szCs w:val="20"/>
          <w:lang w:val="en-GB" w:eastAsia="en-US"/>
        </w:rPr>
        <w:tab/>
      </w:r>
      <w:r w:rsidRPr="002D5891">
        <w:rPr>
          <w:rFonts w:ascii="Arial" w:eastAsiaTheme="minorHAnsi" w:hAnsi="Arial" w:cs="Arial"/>
          <w:color w:val="000000"/>
          <w:sz w:val="20"/>
          <w:szCs w:val="20"/>
          <w:lang w:val="en-GB" w:eastAsia="en-US"/>
        </w:rPr>
        <w:tab/>
      </w:r>
      <w:proofErr w:type="spellStart"/>
      <w:r w:rsidRPr="002D5891">
        <w:rPr>
          <w:rFonts w:ascii="Arial" w:eastAsiaTheme="minorHAnsi" w:hAnsi="Arial" w:cs="Arial"/>
          <w:color w:val="000000"/>
          <w:sz w:val="20"/>
          <w:szCs w:val="20"/>
          <w:lang w:val="en-GB" w:eastAsia="en-US"/>
        </w:rPr>
        <w:t>pizza.cfg</w:t>
      </w:r>
      <w:proofErr w:type="spellEnd"/>
      <w:r w:rsidRPr="002D5891">
        <w:rPr>
          <w:rFonts w:ascii="Arial" w:eastAsiaTheme="minorHAnsi" w:hAnsi="Arial" w:cs="Arial"/>
          <w:color w:val="000000"/>
          <w:sz w:val="20"/>
          <w:szCs w:val="20"/>
          <w:lang w:val="en-GB" w:eastAsia="en-US"/>
        </w:rPr>
        <w:tab/>
      </w:r>
      <w:r w:rsidRPr="002D5891">
        <w:rPr>
          <w:rFonts w:ascii="Arial" w:eastAsiaTheme="minorHAnsi" w:hAnsi="Arial" w:cs="Arial"/>
          <w:color w:val="000000"/>
          <w:sz w:val="20"/>
          <w:szCs w:val="20"/>
          <w:lang w:val="en-GB" w:eastAsia="en-US"/>
        </w:rPr>
        <w:tab/>
        <w:t>writing</w:t>
      </w:r>
    </w:p>
    <w:p w14:paraId="63181CA8" w14:textId="77777777" w:rsidR="002D5891" w:rsidRPr="002D5891" w:rsidRDefault="002D5891" w:rsidP="002D58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2D5891">
        <w:rPr>
          <w:rFonts w:ascii="Arial" w:eastAsiaTheme="minorHAnsi" w:hAnsi="Arial" w:cs="Arial"/>
          <w:color w:val="000000"/>
          <w:sz w:val="20"/>
          <w:szCs w:val="20"/>
          <w:lang w:val="en-GB" w:eastAsia="en-US"/>
        </w:rPr>
        <w:t>molecules</w:t>
      </w:r>
      <w:r w:rsidRPr="002D5891">
        <w:rPr>
          <w:rFonts w:ascii="Arial" w:eastAsiaTheme="minorHAnsi" w:hAnsi="Arial" w:cs="Arial"/>
          <w:color w:val="000000"/>
          <w:sz w:val="20"/>
          <w:szCs w:val="20"/>
          <w:lang w:val="en-GB" w:eastAsia="en-US"/>
        </w:rPr>
        <w:tab/>
      </w:r>
      <w:r w:rsidRPr="002D5891">
        <w:rPr>
          <w:rFonts w:ascii="Arial" w:eastAsiaTheme="minorHAnsi" w:hAnsi="Arial" w:cs="Arial"/>
          <w:color w:val="000000"/>
          <w:sz w:val="20"/>
          <w:szCs w:val="20"/>
          <w:lang w:val="en-GB" w:eastAsia="en-US"/>
        </w:rPr>
        <w:tab/>
        <w:t>solar.pdf</w:t>
      </w:r>
    </w:p>
    <w:p w14:paraId="2F1047ED" w14:textId="77777777" w:rsidR="002D5891" w:rsidRPr="002D5891" w:rsidRDefault="002D5891" w:rsidP="002D58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2D5891">
        <w:rPr>
          <w:rFonts w:ascii="Arial" w:eastAsiaTheme="minorHAnsi" w:hAnsi="Arial" w:cs="Arial"/>
          <w:color w:val="000000"/>
          <w:sz w:val="20"/>
          <w:szCs w:val="20"/>
          <w:lang w:val="en-GB" w:eastAsia="en-US"/>
        </w:rPr>
        <w:t>Roslyns-iMac:data-shell</w:t>
      </w:r>
      <w:proofErr w:type="spellEnd"/>
      <w:r w:rsidRPr="002D5891">
        <w:rPr>
          <w:rFonts w:ascii="Arial" w:eastAsiaTheme="minorHAnsi" w:hAnsi="Arial" w:cs="Arial"/>
          <w:color w:val="000000"/>
          <w:sz w:val="20"/>
          <w:szCs w:val="20"/>
          <w:lang w:val="en-GB" w:eastAsia="en-US"/>
        </w:rPr>
        <w:t xml:space="preserve"> </w:t>
      </w:r>
      <w:proofErr w:type="spellStart"/>
      <w:r w:rsidRPr="002D5891">
        <w:rPr>
          <w:rFonts w:ascii="Arial" w:eastAsiaTheme="minorHAnsi" w:hAnsi="Arial" w:cs="Arial"/>
          <w:color w:val="000000"/>
          <w:sz w:val="20"/>
          <w:szCs w:val="20"/>
          <w:lang w:val="en-GB" w:eastAsia="en-US"/>
        </w:rPr>
        <w:t>Tquestudio</w:t>
      </w:r>
      <w:proofErr w:type="spellEnd"/>
      <w:r w:rsidRPr="002D5891">
        <w:rPr>
          <w:rFonts w:ascii="Arial" w:eastAsiaTheme="minorHAnsi" w:hAnsi="Arial" w:cs="Arial"/>
          <w:color w:val="000000"/>
          <w:sz w:val="20"/>
          <w:szCs w:val="20"/>
          <w:lang w:val="en-GB" w:eastAsia="en-US"/>
        </w:rPr>
        <w:t>$ cd creatures</w:t>
      </w:r>
    </w:p>
    <w:p w14:paraId="1EA42258" w14:textId="77777777" w:rsidR="002D5891" w:rsidRPr="002D5891" w:rsidRDefault="002D5891" w:rsidP="002D58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2D5891">
        <w:rPr>
          <w:rFonts w:ascii="Arial" w:eastAsiaTheme="minorHAnsi" w:hAnsi="Arial" w:cs="Arial"/>
          <w:color w:val="000000"/>
          <w:sz w:val="20"/>
          <w:szCs w:val="20"/>
          <w:lang w:val="en-GB" w:eastAsia="en-US"/>
        </w:rPr>
        <w:lastRenderedPageBreak/>
        <w:t>Roslyns-iMac:creatures</w:t>
      </w:r>
      <w:proofErr w:type="spellEnd"/>
      <w:r w:rsidRPr="002D5891">
        <w:rPr>
          <w:rFonts w:ascii="Arial" w:eastAsiaTheme="minorHAnsi" w:hAnsi="Arial" w:cs="Arial"/>
          <w:color w:val="000000"/>
          <w:sz w:val="20"/>
          <w:szCs w:val="20"/>
          <w:lang w:val="en-GB" w:eastAsia="en-US"/>
        </w:rPr>
        <w:t xml:space="preserve"> </w:t>
      </w:r>
      <w:proofErr w:type="spellStart"/>
      <w:r w:rsidRPr="002D5891">
        <w:rPr>
          <w:rFonts w:ascii="Arial" w:eastAsiaTheme="minorHAnsi" w:hAnsi="Arial" w:cs="Arial"/>
          <w:color w:val="000000"/>
          <w:sz w:val="20"/>
          <w:szCs w:val="20"/>
          <w:lang w:val="en-GB" w:eastAsia="en-US"/>
        </w:rPr>
        <w:t>Tquestudio</w:t>
      </w:r>
      <w:proofErr w:type="spellEnd"/>
      <w:r w:rsidRPr="002D5891">
        <w:rPr>
          <w:rFonts w:ascii="Arial" w:eastAsiaTheme="minorHAnsi" w:hAnsi="Arial" w:cs="Arial"/>
          <w:color w:val="000000"/>
          <w:sz w:val="20"/>
          <w:szCs w:val="20"/>
          <w:lang w:val="en-GB" w:eastAsia="en-US"/>
        </w:rPr>
        <w:t>$ ls</w:t>
      </w:r>
    </w:p>
    <w:p w14:paraId="35D84026" w14:textId="0AF1F673" w:rsidR="002D5891" w:rsidRPr="002D5891" w:rsidRDefault="002D5891" w:rsidP="002D58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2D5891">
        <w:rPr>
          <w:rFonts w:ascii="Arial" w:eastAsiaTheme="minorHAnsi" w:hAnsi="Arial" w:cs="Arial"/>
          <w:color w:val="000000"/>
          <w:sz w:val="20"/>
          <w:szCs w:val="20"/>
          <w:lang w:val="en-GB" w:eastAsia="en-US"/>
        </w:rPr>
        <w:t>basilisk.dat</w:t>
      </w:r>
      <w:r w:rsidRPr="002D5891">
        <w:rPr>
          <w:rFonts w:ascii="Arial" w:eastAsiaTheme="minorHAnsi" w:hAnsi="Arial" w:cs="Arial"/>
          <w:color w:val="000000"/>
          <w:sz w:val="20"/>
          <w:szCs w:val="20"/>
          <w:lang w:val="en-GB" w:eastAsia="en-US"/>
        </w:rPr>
        <w:tab/>
        <w:t>minotaur.dat</w:t>
      </w:r>
      <w:r w:rsidRPr="002D5891">
        <w:rPr>
          <w:rFonts w:ascii="Arial" w:eastAsiaTheme="minorHAnsi" w:hAnsi="Arial" w:cs="Arial"/>
          <w:color w:val="000000"/>
          <w:sz w:val="20"/>
          <w:szCs w:val="20"/>
          <w:lang w:val="en-GB" w:eastAsia="en-US"/>
        </w:rPr>
        <w:tab/>
        <w:t>unicorn.dat</w:t>
      </w:r>
    </w:p>
    <w:p w14:paraId="6020E404" w14:textId="46381204" w:rsidR="002D5891" w:rsidRPr="00AB20AB" w:rsidRDefault="00AB20AB" w:rsidP="0009354B">
      <w:r w:rsidRPr="00AB20AB">
        <w:t>Action: to look at the files</w:t>
      </w:r>
      <w:r>
        <w:t xml:space="preserve"> first five lines.</w:t>
      </w:r>
    </w:p>
    <w:p w14:paraId="34FA5E4D" w14:textId="77777777" w:rsidR="00AB20AB" w:rsidRDefault="00AB20AB" w:rsidP="00AB20AB">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6E5494"/>
        </w:rPr>
      </w:pPr>
      <w:r>
        <w:rPr>
          <w:rStyle w:val="HTMLCode"/>
          <w:rFonts w:ascii="Menlo" w:eastAsiaTheme="majorEastAsia" w:hAnsi="Menlo" w:cs="Menlo"/>
          <w:color w:val="6E5494"/>
        </w:rPr>
        <w:t xml:space="preserve">head </w:t>
      </w:r>
      <w:r>
        <w:rPr>
          <w:rStyle w:val="nt"/>
          <w:rFonts w:ascii="Menlo" w:hAnsi="Menlo" w:cs="Menlo"/>
          <w:b/>
          <w:bCs/>
          <w:color w:val="008000"/>
        </w:rPr>
        <w:t>-n</w:t>
      </w:r>
      <w:r>
        <w:rPr>
          <w:rStyle w:val="HTMLCode"/>
          <w:rFonts w:ascii="Menlo" w:eastAsiaTheme="majorEastAsia" w:hAnsi="Menlo" w:cs="Menlo"/>
          <w:color w:val="6E5494"/>
        </w:rPr>
        <w:t xml:space="preserve"> 5 basilisk.dat minotaur.dat unicorn.dat</w:t>
      </w:r>
    </w:p>
    <w:p w14:paraId="35EF286F" w14:textId="204CACB1" w:rsidR="00AB20AB" w:rsidRDefault="00AB20AB" w:rsidP="00AB20AB">
      <w:r>
        <w:t>Result:</w:t>
      </w:r>
    </w:p>
    <w:p w14:paraId="334BC9C9"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AB20AB">
        <w:rPr>
          <w:rFonts w:ascii="Arial" w:eastAsiaTheme="minorHAnsi" w:hAnsi="Arial" w:cs="Arial"/>
          <w:color w:val="000000"/>
          <w:sz w:val="20"/>
          <w:szCs w:val="20"/>
          <w:lang w:val="en-GB" w:eastAsia="en-US"/>
        </w:rPr>
        <w:t>Roslyns-iMac:creatures</w:t>
      </w:r>
      <w:proofErr w:type="spellEnd"/>
      <w:r w:rsidRPr="00AB20AB">
        <w:rPr>
          <w:rFonts w:ascii="Arial" w:eastAsiaTheme="minorHAnsi" w:hAnsi="Arial" w:cs="Arial"/>
          <w:color w:val="000000"/>
          <w:sz w:val="20"/>
          <w:szCs w:val="20"/>
          <w:lang w:val="en-GB" w:eastAsia="en-US"/>
        </w:rPr>
        <w:t xml:space="preserve"> </w:t>
      </w:r>
      <w:proofErr w:type="spellStart"/>
      <w:r w:rsidRPr="00AB20AB">
        <w:rPr>
          <w:rFonts w:ascii="Arial" w:eastAsiaTheme="minorHAnsi" w:hAnsi="Arial" w:cs="Arial"/>
          <w:color w:val="000000"/>
          <w:sz w:val="20"/>
          <w:szCs w:val="20"/>
          <w:lang w:val="en-GB" w:eastAsia="en-US"/>
        </w:rPr>
        <w:t>Tquestudio</w:t>
      </w:r>
      <w:proofErr w:type="spellEnd"/>
      <w:r w:rsidRPr="00AB20AB">
        <w:rPr>
          <w:rFonts w:ascii="Arial" w:eastAsiaTheme="minorHAnsi" w:hAnsi="Arial" w:cs="Arial"/>
          <w:color w:val="000000"/>
          <w:sz w:val="20"/>
          <w:szCs w:val="20"/>
          <w:lang w:val="en-GB" w:eastAsia="en-US"/>
        </w:rPr>
        <w:t>$ head -n 5 basilisk.dat minotaur.dat unicorn.dat</w:t>
      </w:r>
    </w:p>
    <w:p w14:paraId="7D8900B4"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==&gt; basilisk.dat &lt;==</w:t>
      </w:r>
    </w:p>
    <w:p w14:paraId="0BECEDAF"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COMMON NAME: basilisk</w:t>
      </w:r>
    </w:p>
    <w:p w14:paraId="1B670275"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 xml:space="preserve">CLASSIFICATION: </w:t>
      </w:r>
      <w:proofErr w:type="spellStart"/>
      <w:r w:rsidRPr="00AB20AB">
        <w:rPr>
          <w:rFonts w:ascii="Arial" w:eastAsiaTheme="minorHAnsi" w:hAnsi="Arial" w:cs="Arial"/>
          <w:color w:val="000000"/>
          <w:sz w:val="20"/>
          <w:szCs w:val="20"/>
          <w:lang w:val="en-GB" w:eastAsia="en-US"/>
        </w:rPr>
        <w:t>basiliscus</w:t>
      </w:r>
      <w:proofErr w:type="spellEnd"/>
      <w:r w:rsidRPr="00AB20AB">
        <w:rPr>
          <w:rFonts w:ascii="Arial" w:eastAsiaTheme="minorHAnsi" w:hAnsi="Arial" w:cs="Arial"/>
          <w:color w:val="000000"/>
          <w:sz w:val="20"/>
          <w:szCs w:val="20"/>
          <w:lang w:val="en-GB" w:eastAsia="en-US"/>
        </w:rPr>
        <w:t xml:space="preserve"> vulgaris</w:t>
      </w:r>
    </w:p>
    <w:p w14:paraId="59D5F89A"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UPDATED: 1745-05-02</w:t>
      </w:r>
    </w:p>
    <w:p w14:paraId="00AF0B55"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CCCCAACGAG</w:t>
      </w:r>
    </w:p>
    <w:p w14:paraId="5652781F"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GAAACAGATC</w:t>
      </w:r>
    </w:p>
    <w:p w14:paraId="34D7189A"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
    <w:p w14:paraId="3AD79AFF"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==&gt; minotaur.dat &lt;==</w:t>
      </w:r>
    </w:p>
    <w:p w14:paraId="7C61F450"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COMMON NAME: minotaur</w:t>
      </w:r>
    </w:p>
    <w:p w14:paraId="54E68C6F"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 xml:space="preserve">CLASSIFICATION: </w:t>
      </w:r>
      <w:proofErr w:type="spellStart"/>
      <w:r w:rsidRPr="00AB20AB">
        <w:rPr>
          <w:rFonts w:ascii="Arial" w:eastAsiaTheme="minorHAnsi" w:hAnsi="Arial" w:cs="Arial"/>
          <w:color w:val="000000"/>
          <w:sz w:val="20"/>
          <w:szCs w:val="20"/>
          <w:lang w:val="en-GB" w:eastAsia="en-US"/>
        </w:rPr>
        <w:t>bos</w:t>
      </w:r>
      <w:proofErr w:type="spellEnd"/>
      <w:r w:rsidRPr="00AB20AB">
        <w:rPr>
          <w:rFonts w:ascii="Arial" w:eastAsiaTheme="minorHAnsi" w:hAnsi="Arial" w:cs="Arial"/>
          <w:color w:val="000000"/>
          <w:sz w:val="20"/>
          <w:szCs w:val="20"/>
          <w:lang w:val="en-GB" w:eastAsia="en-US"/>
        </w:rPr>
        <w:t xml:space="preserve"> </w:t>
      </w:r>
      <w:proofErr w:type="spellStart"/>
      <w:r w:rsidRPr="00AB20AB">
        <w:rPr>
          <w:rFonts w:ascii="Arial" w:eastAsiaTheme="minorHAnsi" w:hAnsi="Arial" w:cs="Arial"/>
          <w:color w:val="000000"/>
          <w:sz w:val="20"/>
          <w:szCs w:val="20"/>
          <w:lang w:val="en-GB" w:eastAsia="en-US"/>
        </w:rPr>
        <w:t>hominus</w:t>
      </w:r>
      <w:proofErr w:type="spellEnd"/>
    </w:p>
    <w:p w14:paraId="2BA66367"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UPDATED: 1765-02-17</w:t>
      </w:r>
    </w:p>
    <w:p w14:paraId="29404188"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CCCGAAGGAC</w:t>
      </w:r>
    </w:p>
    <w:p w14:paraId="211ED374"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CGACATCTCT</w:t>
      </w:r>
    </w:p>
    <w:p w14:paraId="36A2C2D6"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
    <w:p w14:paraId="1D196057"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==&gt; unicorn.dat &lt;==</w:t>
      </w:r>
    </w:p>
    <w:p w14:paraId="71919FDA"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COMMON NAME: unicorn</w:t>
      </w:r>
    </w:p>
    <w:p w14:paraId="7AAE5B83"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 xml:space="preserve">CLASSIFICATION: </w:t>
      </w:r>
      <w:proofErr w:type="spellStart"/>
      <w:r w:rsidRPr="00AB20AB">
        <w:rPr>
          <w:rFonts w:ascii="Arial" w:eastAsiaTheme="minorHAnsi" w:hAnsi="Arial" w:cs="Arial"/>
          <w:color w:val="000000"/>
          <w:sz w:val="20"/>
          <w:szCs w:val="20"/>
          <w:lang w:val="en-GB" w:eastAsia="en-US"/>
        </w:rPr>
        <w:t>equus</w:t>
      </w:r>
      <w:proofErr w:type="spellEnd"/>
      <w:r w:rsidRPr="00AB20AB">
        <w:rPr>
          <w:rFonts w:ascii="Arial" w:eastAsiaTheme="minorHAnsi" w:hAnsi="Arial" w:cs="Arial"/>
          <w:color w:val="000000"/>
          <w:sz w:val="20"/>
          <w:szCs w:val="20"/>
          <w:lang w:val="en-GB" w:eastAsia="en-US"/>
        </w:rPr>
        <w:t xml:space="preserve"> </w:t>
      </w:r>
      <w:proofErr w:type="spellStart"/>
      <w:r w:rsidRPr="00AB20AB">
        <w:rPr>
          <w:rFonts w:ascii="Arial" w:eastAsiaTheme="minorHAnsi" w:hAnsi="Arial" w:cs="Arial"/>
          <w:color w:val="000000"/>
          <w:sz w:val="20"/>
          <w:szCs w:val="20"/>
          <w:lang w:val="en-GB" w:eastAsia="en-US"/>
        </w:rPr>
        <w:t>monoceros</w:t>
      </w:r>
      <w:proofErr w:type="spellEnd"/>
    </w:p>
    <w:p w14:paraId="0DF9B165"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UPDATED: 1738-11-24</w:t>
      </w:r>
    </w:p>
    <w:p w14:paraId="3F172C75" w14:textId="77777777" w:rsidR="00AB20AB" w:rsidRPr="00AB20AB" w:rsidRDefault="00AB20AB" w:rsidP="00AB2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AB20AB">
        <w:rPr>
          <w:rFonts w:ascii="Arial" w:eastAsiaTheme="minorHAnsi" w:hAnsi="Arial" w:cs="Arial"/>
          <w:color w:val="000000"/>
          <w:sz w:val="20"/>
          <w:szCs w:val="20"/>
          <w:lang w:val="en-GB" w:eastAsia="en-US"/>
        </w:rPr>
        <w:t>AGCCGGGTCG</w:t>
      </w:r>
    </w:p>
    <w:p w14:paraId="3889D420" w14:textId="77116A41" w:rsidR="00AB20AB" w:rsidRPr="00AB20AB" w:rsidRDefault="00AB20AB" w:rsidP="00AB20AB">
      <w:pPr>
        <w:rPr>
          <w:rFonts w:ascii="Arial" w:hAnsi="Arial" w:cs="Arial"/>
          <w:sz w:val="20"/>
          <w:szCs w:val="20"/>
        </w:rPr>
      </w:pPr>
      <w:r w:rsidRPr="00AB20AB">
        <w:rPr>
          <w:rFonts w:ascii="Arial" w:eastAsiaTheme="minorHAnsi" w:hAnsi="Arial" w:cs="Arial"/>
          <w:color w:val="000000"/>
          <w:sz w:val="20"/>
          <w:szCs w:val="20"/>
          <w:lang w:val="en-GB" w:eastAsia="en-US"/>
        </w:rPr>
        <w:t>CTTTACCTTA</w:t>
      </w:r>
    </w:p>
    <w:p w14:paraId="5D06B6D6" w14:textId="65A1229B" w:rsidR="00AB20AB" w:rsidRDefault="00AB20AB" w:rsidP="00AB20AB"/>
    <w:p w14:paraId="15538F85" w14:textId="77777777" w:rsidR="00AB20AB" w:rsidRPr="00AB20AB" w:rsidRDefault="00AB20AB" w:rsidP="00AB20AB">
      <w:pPr>
        <w:spacing w:after="0"/>
        <w:rPr>
          <w:rFonts w:ascii="Times New Roman" w:hAnsi="Times New Roman"/>
        </w:rPr>
      </w:pPr>
      <w:r>
        <w:t xml:space="preserve">Action: </w:t>
      </w:r>
      <w:r w:rsidRPr="00AB20AB">
        <w:rPr>
          <w:rFonts w:ascii="Helvetica Neue" w:hAnsi="Helvetica Neue"/>
          <w:color w:val="333333"/>
          <w:sz w:val="21"/>
          <w:szCs w:val="21"/>
          <w:shd w:val="clear" w:color="auto" w:fill="FFFFFF"/>
        </w:rPr>
        <w:t>command </w:t>
      </w:r>
      <w:r w:rsidRPr="00AB20AB">
        <w:rPr>
          <w:rFonts w:ascii="Menlo" w:hAnsi="Menlo" w:cs="Menlo"/>
          <w:color w:val="3D90D9"/>
          <w:sz w:val="19"/>
          <w:szCs w:val="19"/>
          <w:shd w:val="clear" w:color="auto" w:fill="E7E7E7"/>
        </w:rPr>
        <w:t>head -n 2</w:t>
      </w:r>
      <w:r w:rsidRPr="00AB20AB">
        <w:rPr>
          <w:rFonts w:ascii="Helvetica Neue" w:hAnsi="Helvetica Neue"/>
          <w:color w:val="333333"/>
          <w:sz w:val="21"/>
          <w:szCs w:val="21"/>
          <w:shd w:val="clear" w:color="auto" w:fill="FFFFFF"/>
        </w:rPr>
        <w:t> and pipe this to </w:t>
      </w:r>
      <w:r w:rsidRPr="00AB20AB">
        <w:rPr>
          <w:rFonts w:ascii="Menlo" w:hAnsi="Menlo" w:cs="Menlo"/>
          <w:color w:val="3D90D9"/>
          <w:sz w:val="19"/>
          <w:szCs w:val="19"/>
          <w:shd w:val="clear" w:color="auto" w:fill="E7E7E7"/>
        </w:rPr>
        <w:t>tail -n 1</w:t>
      </w:r>
    </w:p>
    <w:p w14:paraId="03ABB7C5" w14:textId="77777777" w:rsidR="00AB20AB" w:rsidRPr="00AB20AB" w:rsidRDefault="00AB20AB" w:rsidP="00AB20AB">
      <w:pPr>
        <w:spacing w:after="0"/>
        <w:rPr>
          <w:rFonts w:ascii="Times New Roman" w:hAnsi="Times New Roman"/>
        </w:rPr>
      </w:pPr>
      <w:r>
        <w:t xml:space="preserve">Note: </w:t>
      </w:r>
      <w:r w:rsidRPr="00AB20AB">
        <w:rPr>
          <w:rFonts w:ascii="Helvetica Neue" w:hAnsi="Helvetica Neue"/>
          <w:color w:val="333333"/>
          <w:sz w:val="21"/>
          <w:szCs w:val="21"/>
          <w:shd w:val="clear" w:color="auto" w:fill="FFFFFF"/>
        </w:rPr>
        <w:t>The shell prompt changes from </w:t>
      </w:r>
      <w:r w:rsidRPr="00AB20AB">
        <w:rPr>
          <w:rFonts w:ascii="Menlo" w:hAnsi="Menlo" w:cs="Menlo"/>
          <w:color w:val="3D90D9"/>
          <w:sz w:val="19"/>
          <w:szCs w:val="19"/>
          <w:shd w:val="clear" w:color="auto" w:fill="E7E7E7"/>
        </w:rPr>
        <w:t>$</w:t>
      </w:r>
      <w:r w:rsidRPr="00AB20AB">
        <w:rPr>
          <w:rFonts w:ascii="Helvetica Neue" w:hAnsi="Helvetica Neue"/>
          <w:color w:val="333333"/>
          <w:sz w:val="21"/>
          <w:szCs w:val="21"/>
          <w:shd w:val="clear" w:color="auto" w:fill="FFFFFF"/>
        </w:rPr>
        <w:t> to </w:t>
      </w:r>
      <w:r w:rsidRPr="00AB20AB">
        <w:rPr>
          <w:rFonts w:ascii="Menlo" w:hAnsi="Menlo" w:cs="Menlo"/>
          <w:color w:val="3D90D9"/>
          <w:sz w:val="19"/>
          <w:szCs w:val="19"/>
          <w:shd w:val="clear" w:color="auto" w:fill="E7E7E7"/>
        </w:rPr>
        <w:t>&gt;</w:t>
      </w:r>
      <w:r w:rsidRPr="00AB20AB">
        <w:rPr>
          <w:rFonts w:ascii="Helvetica Neue" w:hAnsi="Helvetica Neue"/>
          <w:color w:val="333333"/>
          <w:sz w:val="21"/>
          <w:szCs w:val="21"/>
          <w:shd w:val="clear" w:color="auto" w:fill="FFFFFF"/>
        </w:rPr>
        <w:t> and back again as we were typing in our loop. The second prompt, </w:t>
      </w:r>
      <w:r w:rsidRPr="00AB20AB">
        <w:rPr>
          <w:rFonts w:ascii="Menlo" w:hAnsi="Menlo" w:cs="Menlo"/>
          <w:color w:val="3D90D9"/>
          <w:sz w:val="19"/>
          <w:szCs w:val="19"/>
          <w:shd w:val="clear" w:color="auto" w:fill="E7E7E7"/>
        </w:rPr>
        <w:t>&gt;</w:t>
      </w:r>
      <w:r w:rsidRPr="00AB20AB">
        <w:rPr>
          <w:rFonts w:ascii="Helvetica Neue" w:hAnsi="Helvetica Neue"/>
          <w:color w:val="333333"/>
          <w:sz w:val="21"/>
          <w:szCs w:val="21"/>
          <w:shd w:val="clear" w:color="auto" w:fill="FFFFFF"/>
        </w:rPr>
        <w:t>, is different to remind us that we haven’t finished typing a complete command yet. A semicolon, </w:t>
      </w:r>
      <w:r w:rsidRPr="00AB20AB">
        <w:rPr>
          <w:rFonts w:ascii="Menlo" w:hAnsi="Menlo" w:cs="Menlo"/>
          <w:color w:val="3D90D9"/>
          <w:sz w:val="19"/>
          <w:szCs w:val="19"/>
          <w:shd w:val="clear" w:color="auto" w:fill="E7E7E7"/>
        </w:rPr>
        <w:t>;</w:t>
      </w:r>
      <w:r w:rsidRPr="00AB20AB">
        <w:rPr>
          <w:rFonts w:ascii="Helvetica Neue" w:hAnsi="Helvetica Neue"/>
          <w:color w:val="333333"/>
          <w:sz w:val="21"/>
          <w:szCs w:val="21"/>
          <w:shd w:val="clear" w:color="auto" w:fill="FFFFFF"/>
        </w:rPr>
        <w:t>, can be used to separate two commands written on a single line.</w:t>
      </w:r>
    </w:p>
    <w:p w14:paraId="05669917" w14:textId="77777777" w:rsidR="00B623A4" w:rsidRPr="00B623A4" w:rsidRDefault="00B623A4" w:rsidP="00B623A4">
      <w:pPr>
        <w:spacing w:after="0"/>
        <w:rPr>
          <w:rFonts w:ascii="Times New Roman" w:hAnsi="Times New Roman"/>
        </w:rPr>
      </w:pPr>
      <w:r w:rsidRPr="00B623A4">
        <w:rPr>
          <w:rFonts w:ascii="Helvetica Neue" w:hAnsi="Helvetica Neue"/>
          <w:color w:val="333333"/>
          <w:sz w:val="21"/>
          <w:szCs w:val="21"/>
          <w:shd w:val="clear" w:color="auto" w:fill="FFFFFF"/>
        </w:rPr>
        <w:t>When the shell sees the keyword </w:t>
      </w:r>
      <w:r w:rsidRPr="00B623A4">
        <w:rPr>
          <w:rFonts w:ascii="Menlo" w:hAnsi="Menlo" w:cs="Menlo"/>
          <w:color w:val="3D90D9"/>
          <w:sz w:val="19"/>
          <w:szCs w:val="19"/>
          <w:shd w:val="clear" w:color="auto" w:fill="E7E7E7"/>
        </w:rPr>
        <w:t>for</w:t>
      </w:r>
      <w:r w:rsidRPr="00B623A4">
        <w:rPr>
          <w:rFonts w:ascii="Helvetica Neue" w:hAnsi="Helvetica Neue"/>
          <w:color w:val="333333"/>
          <w:sz w:val="21"/>
          <w:szCs w:val="21"/>
          <w:shd w:val="clear" w:color="auto" w:fill="FFFFFF"/>
        </w:rPr>
        <w:t>, it knows to repeat a command (or group of commands) once for each item in a list. Each time the loop runs (called an iteration), an item in the list is assigned in sequence to the </w:t>
      </w:r>
      <w:r w:rsidRPr="00B623A4">
        <w:rPr>
          <w:rFonts w:ascii="Helvetica Neue" w:hAnsi="Helvetica Neue"/>
          <w:b/>
          <w:bCs/>
          <w:color w:val="333333"/>
          <w:sz w:val="21"/>
          <w:szCs w:val="21"/>
          <w:shd w:val="clear" w:color="auto" w:fill="FFFFFF"/>
        </w:rPr>
        <w:t>variable</w:t>
      </w:r>
      <w:r w:rsidRPr="00B623A4">
        <w:rPr>
          <w:rFonts w:ascii="Helvetica Neue" w:hAnsi="Helvetica Neue"/>
          <w:color w:val="333333"/>
          <w:sz w:val="21"/>
          <w:szCs w:val="21"/>
          <w:shd w:val="clear" w:color="auto" w:fill="FFFFFF"/>
        </w:rPr>
        <w:t>, and the commands inside the loop are executed, before moving on to the next item in the list. Inside the loop, we call for the variable’s value by putting </w:t>
      </w:r>
      <w:r w:rsidRPr="00B623A4">
        <w:rPr>
          <w:rFonts w:ascii="Menlo" w:hAnsi="Menlo" w:cs="Menlo"/>
          <w:color w:val="3D90D9"/>
          <w:sz w:val="19"/>
          <w:szCs w:val="19"/>
          <w:shd w:val="clear" w:color="auto" w:fill="E7E7E7"/>
        </w:rPr>
        <w:t>$</w:t>
      </w:r>
      <w:r w:rsidRPr="00B623A4">
        <w:rPr>
          <w:rFonts w:ascii="Helvetica Neue" w:hAnsi="Helvetica Neue"/>
          <w:color w:val="333333"/>
          <w:sz w:val="21"/>
          <w:szCs w:val="21"/>
          <w:shd w:val="clear" w:color="auto" w:fill="FFFFFF"/>
        </w:rPr>
        <w:t> in front of it. The </w:t>
      </w:r>
      <w:r w:rsidRPr="00B623A4">
        <w:rPr>
          <w:rFonts w:ascii="Menlo" w:hAnsi="Menlo" w:cs="Menlo"/>
          <w:color w:val="3D90D9"/>
          <w:sz w:val="19"/>
          <w:szCs w:val="19"/>
          <w:shd w:val="clear" w:color="auto" w:fill="E7E7E7"/>
        </w:rPr>
        <w:t>$</w:t>
      </w:r>
      <w:r w:rsidRPr="00B623A4">
        <w:rPr>
          <w:rFonts w:ascii="Helvetica Neue" w:hAnsi="Helvetica Neue"/>
          <w:color w:val="333333"/>
          <w:sz w:val="21"/>
          <w:szCs w:val="21"/>
          <w:shd w:val="clear" w:color="auto" w:fill="FFFFFF"/>
        </w:rPr>
        <w:t> tells the shell interpreter to treat the variable as a variable name and substitute its value in its place, rather than treat it as text or an external command.</w:t>
      </w:r>
    </w:p>
    <w:p w14:paraId="71B97F9A" w14:textId="0943288E" w:rsidR="00AB20AB" w:rsidRDefault="00B623A4" w:rsidP="00B623A4">
      <w:r>
        <w:t>Action: Variables in loops.</w:t>
      </w:r>
    </w:p>
    <w:p w14:paraId="05CF0E01" w14:textId="77777777" w:rsidR="00B623A4" w:rsidRPr="00B623A4" w:rsidRDefault="00B623A4" w:rsidP="00B623A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Menlo" w:hAnsi="Menlo" w:cs="Menlo"/>
          <w:color w:val="6E5494"/>
          <w:sz w:val="20"/>
          <w:szCs w:val="20"/>
        </w:rPr>
      </w:pPr>
      <w:r w:rsidRPr="00B623A4">
        <w:rPr>
          <w:rFonts w:ascii="Menlo" w:hAnsi="Menlo" w:cs="Menlo"/>
          <w:color w:val="19177C"/>
          <w:sz w:val="20"/>
          <w:szCs w:val="20"/>
        </w:rPr>
        <w:t xml:space="preserve">$ </w:t>
      </w:r>
      <w:r w:rsidRPr="00B623A4">
        <w:rPr>
          <w:rFonts w:ascii="Menlo" w:hAnsi="Menlo" w:cs="Menlo"/>
          <w:b/>
          <w:bCs/>
          <w:color w:val="008000"/>
          <w:sz w:val="20"/>
          <w:szCs w:val="20"/>
        </w:rPr>
        <w:t xml:space="preserve">for </w:t>
      </w:r>
      <w:r w:rsidRPr="00B623A4">
        <w:rPr>
          <w:rFonts w:ascii="Menlo" w:hAnsi="Menlo" w:cs="Menlo"/>
          <w:color w:val="6E5494"/>
          <w:sz w:val="20"/>
          <w:szCs w:val="20"/>
        </w:rPr>
        <w:t xml:space="preserve">datafile </w:t>
      </w:r>
      <w:r w:rsidRPr="00B623A4">
        <w:rPr>
          <w:rFonts w:ascii="Menlo" w:hAnsi="Menlo" w:cs="Menlo"/>
          <w:b/>
          <w:bCs/>
          <w:color w:val="008000"/>
          <w:sz w:val="20"/>
          <w:szCs w:val="20"/>
        </w:rPr>
        <w:t>in</w:t>
      </w:r>
      <w:r w:rsidRPr="00B623A4">
        <w:rPr>
          <w:rFonts w:ascii="Menlo" w:hAnsi="Menlo" w:cs="Menlo"/>
          <w:color w:val="6E5494"/>
          <w:sz w:val="20"/>
          <w:szCs w:val="20"/>
        </w:rPr>
        <w:t xml:space="preserve"> </w:t>
      </w:r>
      <w:r w:rsidRPr="00B623A4">
        <w:rPr>
          <w:rFonts w:ascii="Menlo" w:hAnsi="Menlo" w:cs="Menlo"/>
          <w:b/>
          <w:bCs/>
          <w:color w:val="008000"/>
          <w:sz w:val="20"/>
          <w:szCs w:val="20"/>
        </w:rPr>
        <w:t>*</w:t>
      </w:r>
      <w:r w:rsidRPr="00B623A4">
        <w:rPr>
          <w:rFonts w:ascii="Menlo" w:hAnsi="Menlo" w:cs="Menlo"/>
          <w:color w:val="6E5494"/>
          <w:sz w:val="20"/>
          <w:szCs w:val="20"/>
        </w:rPr>
        <w:t>.</w:t>
      </w:r>
      <w:proofErr w:type="spellStart"/>
      <w:r w:rsidRPr="00B623A4">
        <w:rPr>
          <w:rFonts w:ascii="Menlo" w:hAnsi="Menlo" w:cs="Menlo"/>
          <w:color w:val="6E5494"/>
          <w:sz w:val="20"/>
          <w:szCs w:val="20"/>
        </w:rPr>
        <w:t>pdb</w:t>
      </w:r>
      <w:proofErr w:type="spellEnd"/>
    </w:p>
    <w:p w14:paraId="7358FF6C" w14:textId="77777777" w:rsidR="00B623A4" w:rsidRPr="00B623A4" w:rsidRDefault="00B623A4" w:rsidP="00B623A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Menlo" w:hAnsi="Menlo" w:cs="Menlo"/>
          <w:color w:val="6E5494"/>
          <w:sz w:val="20"/>
          <w:szCs w:val="20"/>
        </w:rPr>
      </w:pPr>
      <w:r w:rsidRPr="00B623A4">
        <w:rPr>
          <w:rFonts w:ascii="Menlo" w:hAnsi="Menlo" w:cs="Menlo"/>
          <w:color w:val="666666"/>
          <w:sz w:val="20"/>
          <w:szCs w:val="20"/>
        </w:rPr>
        <w:t>&gt;</w:t>
      </w:r>
      <w:r w:rsidRPr="00B623A4">
        <w:rPr>
          <w:rFonts w:ascii="Menlo" w:hAnsi="Menlo" w:cs="Menlo"/>
          <w:color w:val="6E5494"/>
          <w:sz w:val="20"/>
          <w:szCs w:val="20"/>
        </w:rPr>
        <w:t xml:space="preserve"> </w:t>
      </w:r>
      <w:r w:rsidRPr="00B623A4">
        <w:rPr>
          <w:rFonts w:ascii="Menlo" w:hAnsi="Menlo" w:cs="Menlo"/>
          <w:b/>
          <w:bCs/>
          <w:color w:val="008000"/>
          <w:sz w:val="20"/>
          <w:szCs w:val="20"/>
        </w:rPr>
        <w:t>do</w:t>
      </w:r>
    </w:p>
    <w:p w14:paraId="384BCD60" w14:textId="77777777" w:rsidR="00B623A4" w:rsidRPr="00B623A4" w:rsidRDefault="00B623A4" w:rsidP="00B623A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Menlo" w:hAnsi="Menlo" w:cs="Menlo"/>
          <w:color w:val="6E5494"/>
          <w:sz w:val="20"/>
          <w:szCs w:val="20"/>
        </w:rPr>
      </w:pPr>
      <w:r w:rsidRPr="00B623A4">
        <w:rPr>
          <w:rFonts w:ascii="Menlo" w:hAnsi="Menlo" w:cs="Menlo"/>
          <w:color w:val="666666"/>
          <w:sz w:val="20"/>
          <w:szCs w:val="20"/>
        </w:rPr>
        <w:t>&gt;</w:t>
      </w:r>
      <w:r w:rsidRPr="00B623A4">
        <w:rPr>
          <w:rFonts w:ascii="Menlo" w:hAnsi="Menlo" w:cs="Menlo"/>
          <w:color w:val="6E5494"/>
          <w:sz w:val="20"/>
          <w:szCs w:val="20"/>
        </w:rPr>
        <w:t xml:space="preserve">    </w:t>
      </w:r>
      <w:r w:rsidRPr="00B623A4">
        <w:rPr>
          <w:rFonts w:ascii="Menlo" w:hAnsi="Menlo" w:cs="Menlo"/>
          <w:color w:val="008000"/>
          <w:sz w:val="20"/>
          <w:szCs w:val="20"/>
        </w:rPr>
        <w:t>ls</w:t>
      </w:r>
      <w:r w:rsidRPr="00B623A4">
        <w:rPr>
          <w:rFonts w:ascii="Menlo" w:hAnsi="Menlo" w:cs="Menlo"/>
          <w:color w:val="6E5494"/>
          <w:sz w:val="20"/>
          <w:szCs w:val="20"/>
        </w:rPr>
        <w:t xml:space="preserve"> </w:t>
      </w:r>
      <w:r w:rsidRPr="00B623A4">
        <w:rPr>
          <w:rFonts w:ascii="Menlo" w:hAnsi="Menlo" w:cs="Menlo"/>
          <w:b/>
          <w:bCs/>
          <w:color w:val="008000"/>
          <w:sz w:val="20"/>
          <w:szCs w:val="20"/>
        </w:rPr>
        <w:t>*</w:t>
      </w:r>
      <w:r w:rsidRPr="00B623A4">
        <w:rPr>
          <w:rFonts w:ascii="Menlo" w:hAnsi="Menlo" w:cs="Menlo"/>
          <w:color w:val="6E5494"/>
          <w:sz w:val="20"/>
          <w:szCs w:val="20"/>
        </w:rPr>
        <w:t>.</w:t>
      </w:r>
      <w:proofErr w:type="spellStart"/>
      <w:r w:rsidRPr="00B623A4">
        <w:rPr>
          <w:rFonts w:ascii="Menlo" w:hAnsi="Menlo" w:cs="Menlo"/>
          <w:color w:val="6E5494"/>
          <w:sz w:val="20"/>
          <w:szCs w:val="20"/>
        </w:rPr>
        <w:t>pdb</w:t>
      </w:r>
      <w:proofErr w:type="spellEnd"/>
    </w:p>
    <w:p w14:paraId="4F12AF1F" w14:textId="77777777" w:rsidR="00B623A4" w:rsidRPr="00B623A4" w:rsidRDefault="00B623A4" w:rsidP="00B623A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Menlo" w:hAnsi="Menlo" w:cs="Menlo"/>
          <w:color w:val="6E5494"/>
          <w:sz w:val="20"/>
          <w:szCs w:val="20"/>
        </w:rPr>
      </w:pPr>
      <w:r w:rsidRPr="00B623A4">
        <w:rPr>
          <w:rFonts w:ascii="Menlo" w:hAnsi="Menlo" w:cs="Menlo"/>
          <w:color w:val="666666"/>
          <w:sz w:val="20"/>
          <w:szCs w:val="20"/>
        </w:rPr>
        <w:t>&gt;</w:t>
      </w:r>
      <w:r w:rsidRPr="00B623A4">
        <w:rPr>
          <w:rFonts w:ascii="Menlo" w:hAnsi="Menlo" w:cs="Menlo"/>
          <w:color w:val="6E5494"/>
          <w:sz w:val="20"/>
          <w:szCs w:val="20"/>
        </w:rPr>
        <w:t xml:space="preserve"> </w:t>
      </w:r>
      <w:r w:rsidRPr="00B623A4">
        <w:rPr>
          <w:rFonts w:ascii="Menlo" w:hAnsi="Menlo" w:cs="Menlo"/>
          <w:b/>
          <w:bCs/>
          <w:color w:val="008000"/>
          <w:sz w:val="20"/>
          <w:szCs w:val="20"/>
        </w:rPr>
        <w:t>done</w:t>
      </w:r>
    </w:p>
    <w:p w14:paraId="707785D5" w14:textId="77777777" w:rsidR="00B623A4" w:rsidRDefault="00B623A4" w:rsidP="00B623A4"/>
    <w:p w14:paraId="27A41CEE" w14:textId="77777777" w:rsidR="00B623A4" w:rsidRPr="00B623A4" w:rsidRDefault="00B623A4" w:rsidP="00B623A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Menlo" w:hAnsi="Menlo" w:cs="Menlo"/>
          <w:color w:val="6E5494"/>
          <w:sz w:val="20"/>
          <w:szCs w:val="20"/>
        </w:rPr>
      </w:pPr>
      <w:r w:rsidRPr="00B623A4">
        <w:rPr>
          <w:rFonts w:ascii="Menlo" w:hAnsi="Menlo" w:cs="Menlo"/>
          <w:color w:val="19177C"/>
          <w:sz w:val="20"/>
          <w:szCs w:val="20"/>
        </w:rPr>
        <w:t xml:space="preserve">$ </w:t>
      </w:r>
      <w:r w:rsidRPr="00B623A4">
        <w:rPr>
          <w:rFonts w:ascii="Menlo" w:hAnsi="Menlo" w:cs="Menlo"/>
          <w:b/>
          <w:bCs/>
          <w:color w:val="008000"/>
          <w:sz w:val="20"/>
          <w:szCs w:val="20"/>
        </w:rPr>
        <w:t xml:space="preserve">for </w:t>
      </w:r>
      <w:r w:rsidRPr="00B623A4">
        <w:rPr>
          <w:rFonts w:ascii="Menlo" w:hAnsi="Menlo" w:cs="Menlo"/>
          <w:color w:val="6E5494"/>
          <w:sz w:val="20"/>
          <w:szCs w:val="20"/>
        </w:rPr>
        <w:t xml:space="preserve">datafile </w:t>
      </w:r>
      <w:r w:rsidRPr="00B623A4">
        <w:rPr>
          <w:rFonts w:ascii="Menlo" w:hAnsi="Menlo" w:cs="Menlo"/>
          <w:b/>
          <w:bCs/>
          <w:color w:val="008000"/>
          <w:sz w:val="20"/>
          <w:szCs w:val="20"/>
        </w:rPr>
        <w:t xml:space="preserve">in </w:t>
      </w:r>
      <w:r w:rsidRPr="00B623A4">
        <w:rPr>
          <w:rFonts w:ascii="Menlo" w:hAnsi="Menlo" w:cs="Menlo"/>
          <w:color w:val="6E5494"/>
          <w:sz w:val="20"/>
          <w:szCs w:val="20"/>
        </w:rPr>
        <w:t>cubane.pdb  ethane.pdb  methane.pdb  octane.pdb  pentane.pdb  propane.pdb</w:t>
      </w:r>
    </w:p>
    <w:p w14:paraId="5DF6B192" w14:textId="77777777" w:rsidR="00B623A4" w:rsidRPr="00B623A4" w:rsidRDefault="00B623A4" w:rsidP="00B623A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Menlo" w:hAnsi="Menlo" w:cs="Menlo"/>
          <w:color w:val="6E5494"/>
          <w:sz w:val="20"/>
          <w:szCs w:val="20"/>
        </w:rPr>
      </w:pPr>
      <w:r w:rsidRPr="00B623A4">
        <w:rPr>
          <w:rFonts w:ascii="Menlo" w:hAnsi="Menlo" w:cs="Menlo"/>
          <w:color w:val="666666"/>
          <w:sz w:val="20"/>
          <w:szCs w:val="20"/>
        </w:rPr>
        <w:t>&gt;</w:t>
      </w:r>
      <w:r w:rsidRPr="00B623A4">
        <w:rPr>
          <w:rFonts w:ascii="Menlo" w:hAnsi="Menlo" w:cs="Menlo"/>
          <w:color w:val="6E5494"/>
          <w:sz w:val="20"/>
          <w:szCs w:val="20"/>
        </w:rPr>
        <w:t xml:space="preserve"> </w:t>
      </w:r>
      <w:r w:rsidRPr="00B623A4">
        <w:rPr>
          <w:rFonts w:ascii="Menlo" w:hAnsi="Menlo" w:cs="Menlo"/>
          <w:b/>
          <w:bCs/>
          <w:color w:val="008000"/>
          <w:sz w:val="20"/>
          <w:szCs w:val="20"/>
        </w:rPr>
        <w:t>do</w:t>
      </w:r>
    </w:p>
    <w:p w14:paraId="5C072972" w14:textId="77777777" w:rsidR="00B623A4" w:rsidRPr="00B623A4" w:rsidRDefault="00B623A4" w:rsidP="00B623A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Menlo" w:hAnsi="Menlo" w:cs="Menlo"/>
          <w:color w:val="6E5494"/>
          <w:sz w:val="20"/>
          <w:szCs w:val="20"/>
        </w:rPr>
      </w:pPr>
      <w:r w:rsidRPr="00B623A4">
        <w:rPr>
          <w:rFonts w:ascii="Menlo" w:hAnsi="Menlo" w:cs="Menlo"/>
          <w:color w:val="666666"/>
          <w:sz w:val="20"/>
          <w:szCs w:val="20"/>
        </w:rPr>
        <w:t>&gt;</w:t>
      </w:r>
      <w:r w:rsidRPr="00B623A4">
        <w:rPr>
          <w:rFonts w:ascii="Menlo" w:hAnsi="Menlo" w:cs="Menlo"/>
          <w:color w:val="6E5494"/>
          <w:sz w:val="20"/>
          <w:szCs w:val="20"/>
        </w:rPr>
        <w:tab/>
      </w:r>
      <w:r w:rsidRPr="00B623A4">
        <w:rPr>
          <w:rFonts w:ascii="Menlo" w:hAnsi="Menlo" w:cs="Menlo"/>
          <w:color w:val="008000"/>
          <w:sz w:val="20"/>
          <w:szCs w:val="20"/>
        </w:rPr>
        <w:t xml:space="preserve">ls </w:t>
      </w:r>
      <w:r w:rsidRPr="00B623A4">
        <w:rPr>
          <w:rFonts w:ascii="Menlo" w:hAnsi="Menlo" w:cs="Menlo"/>
          <w:color w:val="6E5494"/>
          <w:sz w:val="20"/>
          <w:szCs w:val="20"/>
        </w:rPr>
        <w:t>cubane.pdb  ethane.pdb  methane.pdb  octane.pdb  pentane.pdb  propane.pdb</w:t>
      </w:r>
    </w:p>
    <w:p w14:paraId="19CDDA7A" w14:textId="77777777" w:rsidR="00B623A4" w:rsidRPr="00B623A4" w:rsidRDefault="00B623A4" w:rsidP="00B623A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Menlo" w:hAnsi="Menlo" w:cs="Menlo"/>
          <w:color w:val="6E5494"/>
          <w:sz w:val="20"/>
          <w:szCs w:val="20"/>
        </w:rPr>
      </w:pPr>
      <w:r w:rsidRPr="00B623A4">
        <w:rPr>
          <w:rFonts w:ascii="Menlo" w:hAnsi="Menlo" w:cs="Menlo"/>
          <w:color w:val="666666"/>
          <w:sz w:val="20"/>
          <w:szCs w:val="20"/>
        </w:rPr>
        <w:t>&gt;</w:t>
      </w:r>
      <w:r w:rsidRPr="00B623A4">
        <w:rPr>
          <w:rFonts w:ascii="Menlo" w:hAnsi="Menlo" w:cs="Menlo"/>
          <w:color w:val="6E5494"/>
          <w:sz w:val="20"/>
          <w:szCs w:val="20"/>
        </w:rPr>
        <w:t xml:space="preserve"> </w:t>
      </w:r>
      <w:r w:rsidRPr="00B623A4">
        <w:rPr>
          <w:rFonts w:ascii="Menlo" w:hAnsi="Menlo" w:cs="Menlo"/>
          <w:b/>
          <w:bCs/>
          <w:color w:val="008000"/>
          <w:sz w:val="20"/>
          <w:szCs w:val="20"/>
        </w:rPr>
        <w:t>done</w:t>
      </w:r>
    </w:p>
    <w:p w14:paraId="0FD7D53F" w14:textId="77777777" w:rsidR="00B623A4" w:rsidRDefault="00B623A4" w:rsidP="00B623A4"/>
    <w:p w14:paraId="2E4615EF" w14:textId="2B785964" w:rsidR="00B623A4" w:rsidRDefault="00B623A4" w:rsidP="00B623A4">
      <w:r>
        <w:t>Result</w:t>
      </w:r>
    </w:p>
    <w:p w14:paraId="579D8919"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B623A4">
        <w:rPr>
          <w:rFonts w:ascii="Arial" w:eastAsiaTheme="minorHAnsi" w:hAnsi="Arial" w:cs="Arial"/>
          <w:color w:val="000000"/>
          <w:sz w:val="20"/>
          <w:szCs w:val="20"/>
          <w:lang w:val="en-GB" w:eastAsia="en-US"/>
        </w:rPr>
        <w:t>Roslyns-iMac:creatures</w:t>
      </w:r>
      <w:proofErr w:type="spellEnd"/>
      <w:r w:rsidRPr="00B623A4">
        <w:rPr>
          <w:rFonts w:ascii="Arial" w:eastAsiaTheme="minorHAnsi" w:hAnsi="Arial" w:cs="Arial"/>
          <w:color w:val="000000"/>
          <w:sz w:val="20"/>
          <w:szCs w:val="20"/>
          <w:lang w:val="en-GB" w:eastAsia="en-US"/>
        </w:rPr>
        <w:t xml:space="preserve"> </w:t>
      </w:r>
      <w:proofErr w:type="spellStart"/>
      <w:r w:rsidRPr="00B623A4">
        <w:rPr>
          <w:rFonts w:ascii="Arial" w:eastAsiaTheme="minorHAnsi" w:hAnsi="Arial" w:cs="Arial"/>
          <w:color w:val="000000"/>
          <w:sz w:val="20"/>
          <w:szCs w:val="20"/>
          <w:lang w:val="en-GB" w:eastAsia="en-US"/>
        </w:rPr>
        <w:t>Tquestudio</w:t>
      </w:r>
      <w:proofErr w:type="spellEnd"/>
      <w:r w:rsidRPr="00B623A4">
        <w:rPr>
          <w:rFonts w:ascii="Arial" w:eastAsiaTheme="minorHAnsi" w:hAnsi="Arial" w:cs="Arial"/>
          <w:color w:val="000000"/>
          <w:sz w:val="20"/>
          <w:szCs w:val="20"/>
          <w:lang w:val="en-GB" w:eastAsia="en-US"/>
        </w:rPr>
        <w:t>$ cd ~/Desktop/data-shell/</w:t>
      </w:r>
    </w:p>
    <w:p w14:paraId="51A15AC6"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B623A4">
        <w:rPr>
          <w:rFonts w:ascii="Arial" w:eastAsiaTheme="minorHAnsi" w:hAnsi="Arial" w:cs="Arial"/>
          <w:color w:val="000000"/>
          <w:sz w:val="20"/>
          <w:szCs w:val="20"/>
          <w:lang w:val="en-GB" w:eastAsia="en-US"/>
        </w:rPr>
        <w:t>Roslyns-iMac:data-shell</w:t>
      </w:r>
      <w:proofErr w:type="spellEnd"/>
      <w:r w:rsidRPr="00B623A4">
        <w:rPr>
          <w:rFonts w:ascii="Arial" w:eastAsiaTheme="minorHAnsi" w:hAnsi="Arial" w:cs="Arial"/>
          <w:color w:val="000000"/>
          <w:sz w:val="20"/>
          <w:szCs w:val="20"/>
          <w:lang w:val="en-GB" w:eastAsia="en-US"/>
        </w:rPr>
        <w:t xml:space="preserve"> </w:t>
      </w:r>
      <w:proofErr w:type="spellStart"/>
      <w:r w:rsidRPr="00B623A4">
        <w:rPr>
          <w:rFonts w:ascii="Arial" w:eastAsiaTheme="minorHAnsi" w:hAnsi="Arial" w:cs="Arial"/>
          <w:color w:val="000000"/>
          <w:sz w:val="20"/>
          <w:szCs w:val="20"/>
          <w:lang w:val="en-GB" w:eastAsia="en-US"/>
        </w:rPr>
        <w:t>Tquestudio</w:t>
      </w:r>
      <w:proofErr w:type="spellEnd"/>
      <w:r w:rsidRPr="00B623A4">
        <w:rPr>
          <w:rFonts w:ascii="Arial" w:eastAsiaTheme="minorHAnsi" w:hAnsi="Arial" w:cs="Arial"/>
          <w:color w:val="000000"/>
          <w:sz w:val="20"/>
          <w:szCs w:val="20"/>
          <w:lang w:val="en-GB" w:eastAsia="en-US"/>
        </w:rPr>
        <w:t>$ ls</w:t>
      </w:r>
    </w:p>
    <w:p w14:paraId="3624494E"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backup</w:t>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t>molecules</w:t>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r>
      <w:proofErr w:type="spellStart"/>
      <w:r w:rsidRPr="00B623A4">
        <w:rPr>
          <w:rFonts w:ascii="Arial" w:eastAsiaTheme="minorHAnsi" w:hAnsi="Arial" w:cs="Arial"/>
          <w:color w:val="000000"/>
          <w:sz w:val="20"/>
          <w:szCs w:val="20"/>
          <w:lang w:val="en-GB" w:eastAsia="en-US"/>
        </w:rPr>
        <w:t>pizza.cfg</w:t>
      </w:r>
      <w:proofErr w:type="spellEnd"/>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r>
      <w:proofErr w:type="spellStart"/>
      <w:r w:rsidRPr="00B623A4">
        <w:rPr>
          <w:rFonts w:ascii="Arial" w:eastAsiaTheme="minorHAnsi" w:hAnsi="Arial" w:cs="Arial"/>
          <w:color w:val="000000"/>
          <w:sz w:val="20"/>
          <w:szCs w:val="20"/>
          <w:lang w:val="en-GB" w:eastAsia="en-US"/>
        </w:rPr>
        <w:t>thesis_backup</w:t>
      </w:r>
      <w:proofErr w:type="spellEnd"/>
    </w:p>
    <w:p w14:paraId="291CF3FA"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creatures</w:t>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t>north-pacific-gyre</w:t>
      </w:r>
      <w:r w:rsidRPr="00B623A4">
        <w:rPr>
          <w:rFonts w:ascii="Arial" w:eastAsiaTheme="minorHAnsi" w:hAnsi="Arial" w:cs="Arial"/>
          <w:color w:val="000000"/>
          <w:sz w:val="20"/>
          <w:szCs w:val="20"/>
          <w:lang w:val="en-GB" w:eastAsia="en-US"/>
        </w:rPr>
        <w:tab/>
        <w:t>solar.pdf</w:t>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t>writing</w:t>
      </w:r>
    </w:p>
    <w:p w14:paraId="56C891F7"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data</w:t>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t>notes.txt</w:t>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t>thesis</w:t>
      </w:r>
    </w:p>
    <w:p w14:paraId="679489E5"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B623A4">
        <w:rPr>
          <w:rFonts w:ascii="Arial" w:eastAsiaTheme="minorHAnsi" w:hAnsi="Arial" w:cs="Arial"/>
          <w:color w:val="000000"/>
          <w:sz w:val="20"/>
          <w:szCs w:val="20"/>
          <w:lang w:val="en-GB" w:eastAsia="en-US"/>
        </w:rPr>
        <w:t>Roslyns-iMac:data-shell</w:t>
      </w:r>
      <w:proofErr w:type="spellEnd"/>
      <w:r w:rsidRPr="00B623A4">
        <w:rPr>
          <w:rFonts w:ascii="Arial" w:eastAsiaTheme="minorHAnsi" w:hAnsi="Arial" w:cs="Arial"/>
          <w:color w:val="000000"/>
          <w:sz w:val="20"/>
          <w:szCs w:val="20"/>
          <w:lang w:val="en-GB" w:eastAsia="en-US"/>
        </w:rPr>
        <w:t xml:space="preserve"> </w:t>
      </w:r>
      <w:proofErr w:type="spellStart"/>
      <w:r w:rsidRPr="00B623A4">
        <w:rPr>
          <w:rFonts w:ascii="Arial" w:eastAsiaTheme="minorHAnsi" w:hAnsi="Arial" w:cs="Arial"/>
          <w:color w:val="000000"/>
          <w:sz w:val="20"/>
          <w:szCs w:val="20"/>
          <w:lang w:val="en-GB" w:eastAsia="en-US"/>
        </w:rPr>
        <w:t>Tquestudio</w:t>
      </w:r>
      <w:proofErr w:type="spellEnd"/>
      <w:r w:rsidRPr="00B623A4">
        <w:rPr>
          <w:rFonts w:ascii="Arial" w:eastAsiaTheme="minorHAnsi" w:hAnsi="Arial" w:cs="Arial"/>
          <w:color w:val="000000"/>
          <w:sz w:val="20"/>
          <w:szCs w:val="20"/>
          <w:lang w:val="en-GB" w:eastAsia="en-US"/>
        </w:rPr>
        <w:t>$ cd molecules</w:t>
      </w:r>
    </w:p>
    <w:p w14:paraId="487AF5E0"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B623A4">
        <w:rPr>
          <w:rFonts w:ascii="Arial" w:eastAsiaTheme="minorHAnsi" w:hAnsi="Arial" w:cs="Arial"/>
          <w:color w:val="000000"/>
          <w:sz w:val="20"/>
          <w:szCs w:val="20"/>
          <w:lang w:val="en-GB" w:eastAsia="en-US"/>
        </w:rPr>
        <w:t>Roslyns-iMac:molecules</w:t>
      </w:r>
      <w:proofErr w:type="spellEnd"/>
      <w:r w:rsidRPr="00B623A4">
        <w:rPr>
          <w:rFonts w:ascii="Arial" w:eastAsiaTheme="minorHAnsi" w:hAnsi="Arial" w:cs="Arial"/>
          <w:color w:val="000000"/>
          <w:sz w:val="20"/>
          <w:szCs w:val="20"/>
          <w:lang w:val="en-GB" w:eastAsia="en-US"/>
        </w:rPr>
        <w:t xml:space="preserve"> </w:t>
      </w:r>
      <w:proofErr w:type="spellStart"/>
      <w:r w:rsidRPr="00B623A4">
        <w:rPr>
          <w:rFonts w:ascii="Arial" w:eastAsiaTheme="minorHAnsi" w:hAnsi="Arial" w:cs="Arial"/>
          <w:color w:val="000000"/>
          <w:sz w:val="20"/>
          <w:szCs w:val="20"/>
          <w:lang w:val="en-GB" w:eastAsia="en-US"/>
        </w:rPr>
        <w:t>Tquestudio</w:t>
      </w:r>
      <w:proofErr w:type="spellEnd"/>
      <w:r w:rsidRPr="00B623A4">
        <w:rPr>
          <w:rFonts w:ascii="Arial" w:eastAsiaTheme="minorHAnsi" w:hAnsi="Arial" w:cs="Arial"/>
          <w:color w:val="000000"/>
          <w:sz w:val="20"/>
          <w:szCs w:val="20"/>
          <w:lang w:val="en-GB" w:eastAsia="en-US"/>
        </w:rPr>
        <w:t>$ ls</w:t>
      </w:r>
    </w:p>
    <w:p w14:paraId="30376A7E"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cubane.pdb</w:t>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t>lengths.txt</w:t>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t>pentane.pdb</w:t>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t>sorted-lengths.txt</w:t>
      </w:r>
    </w:p>
    <w:p w14:paraId="58FD2EA0"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ethane.pdb</w:t>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t>methane.pdb</w:t>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t>propane.pdb</w:t>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t>testfile01.txt</w:t>
      </w:r>
    </w:p>
    <w:p w14:paraId="03F29B93"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final.txt</w:t>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t>octane.pdb</w:t>
      </w:r>
      <w:r w:rsidRPr="00B623A4">
        <w:rPr>
          <w:rFonts w:ascii="Arial" w:eastAsiaTheme="minorHAnsi" w:hAnsi="Arial" w:cs="Arial"/>
          <w:color w:val="000000"/>
          <w:sz w:val="20"/>
          <w:szCs w:val="20"/>
          <w:lang w:val="en-GB" w:eastAsia="en-US"/>
        </w:rPr>
        <w:tab/>
      </w:r>
      <w:r w:rsidRPr="00B623A4">
        <w:rPr>
          <w:rFonts w:ascii="Arial" w:eastAsiaTheme="minorHAnsi" w:hAnsi="Arial" w:cs="Arial"/>
          <w:color w:val="000000"/>
          <w:sz w:val="20"/>
          <w:szCs w:val="20"/>
          <w:lang w:val="en-GB" w:eastAsia="en-US"/>
        </w:rPr>
        <w:tab/>
        <w:t>sorted-lenghts.txt</w:t>
      </w:r>
      <w:r w:rsidRPr="00B623A4">
        <w:rPr>
          <w:rFonts w:ascii="Arial" w:eastAsiaTheme="minorHAnsi" w:hAnsi="Arial" w:cs="Arial"/>
          <w:color w:val="000000"/>
          <w:sz w:val="20"/>
          <w:szCs w:val="20"/>
          <w:lang w:val="en-GB" w:eastAsia="en-US"/>
        </w:rPr>
        <w:tab/>
        <w:t>testfile02.txt</w:t>
      </w:r>
    </w:p>
    <w:p w14:paraId="0D471C04"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B623A4">
        <w:rPr>
          <w:rFonts w:ascii="Arial" w:eastAsiaTheme="minorHAnsi" w:hAnsi="Arial" w:cs="Arial"/>
          <w:color w:val="000000"/>
          <w:sz w:val="20"/>
          <w:szCs w:val="20"/>
          <w:lang w:val="en-GB" w:eastAsia="en-US"/>
        </w:rPr>
        <w:t>Roslyns-iMac:molecules</w:t>
      </w:r>
      <w:proofErr w:type="spellEnd"/>
      <w:r w:rsidRPr="00B623A4">
        <w:rPr>
          <w:rFonts w:ascii="Arial" w:eastAsiaTheme="minorHAnsi" w:hAnsi="Arial" w:cs="Arial"/>
          <w:color w:val="000000"/>
          <w:sz w:val="20"/>
          <w:szCs w:val="20"/>
          <w:lang w:val="en-GB" w:eastAsia="en-US"/>
        </w:rPr>
        <w:t xml:space="preserve"> </w:t>
      </w:r>
      <w:proofErr w:type="spellStart"/>
      <w:r w:rsidRPr="00B623A4">
        <w:rPr>
          <w:rFonts w:ascii="Arial" w:eastAsiaTheme="minorHAnsi" w:hAnsi="Arial" w:cs="Arial"/>
          <w:color w:val="000000"/>
          <w:sz w:val="20"/>
          <w:szCs w:val="20"/>
          <w:lang w:val="en-GB" w:eastAsia="en-US"/>
        </w:rPr>
        <w:t>Tquestudio</w:t>
      </w:r>
      <w:proofErr w:type="spellEnd"/>
      <w:r w:rsidRPr="00B623A4">
        <w:rPr>
          <w:rFonts w:ascii="Arial" w:eastAsiaTheme="minorHAnsi" w:hAnsi="Arial" w:cs="Arial"/>
          <w:color w:val="000000"/>
          <w:sz w:val="20"/>
          <w:szCs w:val="20"/>
          <w:lang w:val="en-GB" w:eastAsia="en-US"/>
        </w:rPr>
        <w:t>$ for datafile in*.pdb &gt;do &gt;ls *.</w:t>
      </w:r>
      <w:proofErr w:type="spellStart"/>
      <w:r w:rsidRPr="00B623A4">
        <w:rPr>
          <w:rFonts w:ascii="Arial" w:eastAsiaTheme="minorHAnsi" w:hAnsi="Arial" w:cs="Arial"/>
          <w:color w:val="000000"/>
          <w:sz w:val="20"/>
          <w:szCs w:val="20"/>
          <w:lang w:val="en-GB" w:eastAsia="en-US"/>
        </w:rPr>
        <w:t>pdb</w:t>
      </w:r>
      <w:proofErr w:type="spellEnd"/>
      <w:r w:rsidRPr="00B623A4">
        <w:rPr>
          <w:rFonts w:ascii="Arial" w:eastAsiaTheme="minorHAnsi" w:hAnsi="Arial" w:cs="Arial"/>
          <w:color w:val="000000"/>
          <w:sz w:val="20"/>
          <w:szCs w:val="20"/>
          <w:lang w:val="en-GB" w:eastAsia="en-US"/>
        </w:rPr>
        <w:t xml:space="preserve"> &gt;done</w:t>
      </w:r>
    </w:p>
    <w:p w14:paraId="7C0A6F1C"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-bash: syntax error near unexpected token `in*.</w:t>
      </w:r>
      <w:proofErr w:type="spellStart"/>
      <w:r w:rsidRPr="00B623A4">
        <w:rPr>
          <w:rFonts w:ascii="Arial" w:eastAsiaTheme="minorHAnsi" w:hAnsi="Arial" w:cs="Arial"/>
          <w:color w:val="000000"/>
          <w:sz w:val="20"/>
          <w:szCs w:val="20"/>
          <w:lang w:val="en-GB" w:eastAsia="en-US"/>
        </w:rPr>
        <w:t>pdb</w:t>
      </w:r>
      <w:proofErr w:type="spellEnd"/>
      <w:r w:rsidRPr="00B623A4">
        <w:rPr>
          <w:rFonts w:ascii="Arial" w:eastAsiaTheme="minorHAnsi" w:hAnsi="Arial" w:cs="Arial"/>
          <w:color w:val="000000"/>
          <w:sz w:val="20"/>
          <w:szCs w:val="20"/>
          <w:lang w:val="en-GB" w:eastAsia="en-US"/>
        </w:rPr>
        <w:t>'</w:t>
      </w:r>
    </w:p>
    <w:p w14:paraId="37558513"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B623A4">
        <w:rPr>
          <w:rFonts w:ascii="Arial" w:eastAsiaTheme="minorHAnsi" w:hAnsi="Arial" w:cs="Arial"/>
          <w:color w:val="000000"/>
          <w:sz w:val="20"/>
          <w:szCs w:val="20"/>
          <w:lang w:val="en-GB" w:eastAsia="en-US"/>
        </w:rPr>
        <w:t>Roslyns-iMac:molecules</w:t>
      </w:r>
      <w:proofErr w:type="spellEnd"/>
      <w:r w:rsidRPr="00B623A4">
        <w:rPr>
          <w:rFonts w:ascii="Arial" w:eastAsiaTheme="minorHAnsi" w:hAnsi="Arial" w:cs="Arial"/>
          <w:color w:val="000000"/>
          <w:sz w:val="20"/>
          <w:szCs w:val="20"/>
          <w:lang w:val="en-GB" w:eastAsia="en-US"/>
        </w:rPr>
        <w:t xml:space="preserve"> </w:t>
      </w:r>
      <w:proofErr w:type="spellStart"/>
      <w:r w:rsidRPr="00B623A4">
        <w:rPr>
          <w:rFonts w:ascii="Arial" w:eastAsiaTheme="minorHAnsi" w:hAnsi="Arial" w:cs="Arial"/>
          <w:color w:val="000000"/>
          <w:sz w:val="20"/>
          <w:szCs w:val="20"/>
          <w:lang w:val="en-GB" w:eastAsia="en-US"/>
        </w:rPr>
        <w:t>Tquestudio</w:t>
      </w:r>
      <w:proofErr w:type="spellEnd"/>
      <w:r w:rsidRPr="00B623A4">
        <w:rPr>
          <w:rFonts w:ascii="Arial" w:eastAsiaTheme="minorHAnsi" w:hAnsi="Arial" w:cs="Arial"/>
          <w:color w:val="000000"/>
          <w:sz w:val="20"/>
          <w:szCs w:val="20"/>
          <w:lang w:val="en-GB" w:eastAsia="en-US"/>
        </w:rPr>
        <w:t>$ for datafile in *.</w:t>
      </w:r>
      <w:proofErr w:type="spellStart"/>
      <w:r w:rsidRPr="00B623A4">
        <w:rPr>
          <w:rFonts w:ascii="Arial" w:eastAsiaTheme="minorHAnsi" w:hAnsi="Arial" w:cs="Arial"/>
          <w:color w:val="000000"/>
          <w:sz w:val="20"/>
          <w:szCs w:val="20"/>
          <w:lang w:val="en-GB" w:eastAsia="en-US"/>
        </w:rPr>
        <w:t>pdb</w:t>
      </w:r>
      <w:proofErr w:type="spellEnd"/>
      <w:r w:rsidRPr="00B623A4">
        <w:rPr>
          <w:rFonts w:ascii="Arial" w:eastAsiaTheme="minorHAnsi" w:hAnsi="Arial" w:cs="Arial"/>
          <w:color w:val="000000"/>
          <w:sz w:val="20"/>
          <w:szCs w:val="20"/>
          <w:lang w:val="en-GB" w:eastAsia="en-US"/>
        </w:rPr>
        <w:t xml:space="preserve">  &gt; do &gt; ls *.</w:t>
      </w:r>
      <w:proofErr w:type="spellStart"/>
      <w:r w:rsidRPr="00B623A4">
        <w:rPr>
          <w:rFonts w:ascii="Arial" w:eastAsiaTheme="minorHAnsi" w:hAnsi="Arial" w:cs="Arial"/>
          <w:color w:val="000000"/>
          <w:sz w:val="20"/>
          <w:szCs w:val="20"/>
          <w:lang w:val="en-GB" w:eastAsia="en-US"/>
        </w:rPr>
        <w:t>pdb</w:t>
      </w:r>
      <w:proofErr w:type="spellEnd"/>
      <w:r w:rsidRPr="00B623A4">
        <w:rPr>
          <w:rFonts w:ascii="Arial" w:eastAsiaTheme="minorHAnsi" w:hAnsi="Arial" w:cs="Arial"/>
          <w:color w:val="000000"/>
          <w:sz w:val="20"/>
          <w:szCs w:val="20"/>
          <w:lang w:val="en-GB" w:eastAsia="en-US"/>
        </w:rPr>
        <w:t xml:space="preserve"> &gt; done </w:t>
      </w:r>
    </w:p>
    <w:p w14:paraId="66DF0623"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-bash: syntax error near unexpected token `&gt;'</w:t>
      </w:r>
    </w:p>
    <w:p w14:paraId="14FB5D8F"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B623A4">
        <w:rPr>
          <w:rFonts w:ascii="Arial" w:eastAsiaTheme="minorHAnsi" w:hAnsi="Arial" w:cs="Arial"/>
          <w:color w:val="000000"/>
          <w:sz w:val="20"/>
          <w:szCs w:val="20"/>
          <w:lang w:val="en-GB" w:eastAsia="en-US"/>
        </w:rPr>
        <w:t>Roslyns-iMac:molecules</w:t>
      </w:r>
      <w:proofErr w:type="spellEnd"/>
      <w:r w:rsidRPr="00B623A4">
        <w:rPr>
          <w:rFonts w:ascii="Arial" w:eastAsiaTheme="minorHAnsi" w:hAnsi="Arial" w:cs="Arial"/>
          <w:color w:val="000000"/>
          <w:sz w:val="20"/>
          <w:szCs w:val="20"/>
          <w:lang w:val="en-GB" w:eastAsia="en-US"/>
        </w:rPr>
        <w:t xml:space="preserve"> </w:t>
      </w:r>
      <w:proofErr w:type="spellStart"/>
      <w:r w:rsidRPr="00B623A4">
        <w:rPr>
          <w:rFonts w:ascii="Arial" w:eastAsiaTheme="minorHAnsi" w:hAnsi="Arial" w:cs="Arial"/>
          <w:color w:val="000000"/>
          <w:sz w:val="20"/>
          <w:szCs w:val="20"/>
          <w:lang w:val="en-GB" w:eastAsia="en-US"/>
        </w:rPr>
        <w:t>Tquestudio</w:t>
      </w:r>
      <w:proofErr w:type="spellEnd"/>
      <w:r w:rsidRPr="00B623A4">
        <w:rPr>
          <w:rFonts w:ascii="Arial" w:eastAsiaTheme="minorHAnsi" w:hAnsi="Arial" w:cs="Arial"/>
          <w:color w:val="000000"/>
          <w:sz w:val="20"/>
          <w:szCs w:val="20"/>
          <w:lang w:val="en-GB" w:eastAsia="en-US"/>
        </w:rPr>
        <w:t>$ for datafile in *.</w:t>
      </w:r>
      <w:proofErr w:type="spellStart"/>
      <w:r w:rsidRPr="00B623A4">
        <w:rPr>
          <w:rFonts w:ascii="Arial" w:eastAsiaTheme="minorHAnsi" w:hAnsi="Arial" w:cs="Arial"/>
          <w:color w:val="000000"/>
          <w:sz w:val="20"/>
          <w:szCs w:val="20"/>
          <w:lang w:val="en-GB" w:eastAsia="en-US"/>
        </w:rPr>
        <w:t>pdb</w:t>
      </w:r>
      <w:proofErr w:type="spellEnd"/>
    </w:p>
    <w:p w14:paraId="0A40FF8F"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&gt; do</w:t>
      </w:r>
    </w:p>
    <w:p w14:paraId="7A98C4CC"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&gt; ls *.</w:t>
      </w:r>
      <w:proofErr w:type="spellStart"/>
      <w:r w:rsidRPr="00B623A4">
        <w:rPr>
          <w:rFonts w:ascii="Arial" w:eastAsiaTheme="minorHAnsi" w:hAnsi="Arial" w:cs="Arial"/>
          <w:color w:val="000000"/>
          <w:sz w:val="20"/>
          <w:szCs w:val="20"/>
          <w:lang w:val="en-GB" w:eastAsia="en-US"/>
        </w:rPr>
        <w:t>pdb</w:t>
      </w:r>
      <w:proofErr w:type="spellEnd"/>
    </w:p>
    <w:p w14:paraId="51C2BA9F"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&gt; done</w:t>
      </w:r>
    </w:p>
    <w:p w14:paraId="367E50FC"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cubane.pdb</w:t>
      </w:r>
      <w:r w:rsidRPr="00B623A4">
        <w:rPr>
          <w:rFonts w:ascii="Arial" w:eastAsiaTheme="minorHAnsi" w:hAnsi="Arial" w:cs="Arial"/>
          <w:color w:val="000000"/>
          <w:sz w:val="20"/>
          <w:szCs w:val="20"/>
          <w:lang w:val="en-GB" w:eastAsia="en-US"/>
        </w:rPr>
        <w:tab/>
        <w:t>ethane.pdb</w:t>
      </w:r>
      <w:r w:rsidRPr="00B623A4">
        <w:rPr>
          <w:rFonts w:ascii="Arial" w:eastAsiaTheme="minorHAnsi" w:hAnsi="Arial" w:cs="Arial"/>
          <w:color w:val="000000"/>
          <w:sz w:val="20"/>
          <w:szCs w:val="20"/>
          <w:lang w:val="en-GB" w:eastAsia="en-US"/>
        </w:rPr>
        <w:tab/>
        <w:t>methane.pdb</w:t>
      </w:r>
      <w:r w:rsidRPr="00B623A4">
        <w:rPr>
          <w:rFonts w:ascii="Arial" w:eastAsiaTheme="minorHAnsi" w:hAnsi="Arial" w:cs="Arial"/>
          <w:color w:val="000000"/>
          <w:sz w:val="20"/>
          <w:szCs w:val="20"/>
          <w:lang w:val="en-GB" w:eastAsia="en-US"/>
        </w:rPr>
        <w:tab/>
        <w:t>octane.pdb</w:t>
      </w:r>
      <w:r w:rsidRPr="00B623A4">
        <w:rPr>
          <w:rFonts w:ascii="Arial" w:eastAsiaTheme="minorHAnsi" w:hAnsi="Arial" w:cs="Arial"/>
          <w:color w:val="000000"/>
          <w:sz w:val="20"/>
          <w:szCs w:val="20"/>
          <w:lang w:val="en-GB" w:eastAsia="en-US"/>
        </w:rPr>
        <w:tab/>
        <w:t>pentane.pdb</w:t>
      </w:r>
      <w:r w:rsidRPr="00B623A4">
        <w:rPr>
          <w:rFonts w:ascii="Arial" w:eastAsiaTheme="minorHAnsi" w:hAnsi="Arial" w:cs="Arial"/>
          <w:color w:val="000000"/>
          <w:sz w:val="20"/>
          <w:szCs w:val="20"/>
          <w:lang w:val="en-GB" w:eastAsia="en-US"/>
        </w:rPr>
        <w:tab/>
        <w:t>propane.pdb</w:t>
      </w:r>
    </w:p>
    <w:p w14:paraId="26F5AA9E"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cubane.pdb</w:t>
      </w:r>
      <w:r w:rsidRPr="00B623A4">
        <w:rPr>
          <w:rFonts w:ascii="Arial" w:eastAsiaTheme="minorHAnsi" w:hAnsi="Arial" w:cs="Arial"/>
          <w:color w:val="000000"/>
          <w:sz w:val="20"/>
          <w:szCs w:val="20"/>
          <w:lang w:val="en-GB" w:eastAsia="en-US"/>
        </w:rPr>
        <w:tab/>
        <w:t>ethane.pdb</w:t>
      </w:r>
      <w:r w:rsidRPr="00B623A4">
        <w:rPr>
          <w:rFonts w:ascii="Arial" w:eastAsiaTheme="minorHAnsi" w:hAnsi="Arial" w:cs="Arial"/>
          <w:color w:val="000000"/>
          <w:sz w:val="20"/>
          <w:szCs w:val="20"/>
          <w:lang w:val="en-GB" w:eastAsia="en-US"/>
        </w:rPr>
        <w:tab/>
        <w:t>methane.pdb</w:t>
      </w:r>
      <w:r w:rsidRPr="00B623A4">
        <w:rPr>
          <w:rFonts w:ascii="Arial" w:eastAsiaTheme="minorHAnsi" w:hAnsi="Arial" w:cs="Arial"/>
          <w:color w:val="000000"/>
          <w:sz w:val="20"/>
          <w:szCs w:val="20"/>
          <w:lang w:val="en-GB" w:eastAsia="en-US"/>
        </w:rPr>
        <w:tab/>
        <w:t>octane.pdb</w:t>
      </w:r>
      <w:r w:rsidRPr="00B623A4">
        <w:rPr>
          <w:rFonts w:ascii="Arial" w:eastAsiaTheme="minorHAnsi" w:hAnsi="Arial" w:cs="Arial"/>
          <w:color w:val="000000"/>
          <w:sz w:val="20"/>
          <w:szCs w:val="20"/>
          <w:lang w:val="en-GB" w:eastAsia="en-US"/>
        </w:rPr>
        <w:tab/>
        <w:t>pentane.pdb</w:t>
      </w:r>
      <w:r w:rsidRPr="00B623A4">
        <w:rPr>
          <w:rFonts w:ascii="Arial" w:eastAsiaTheme="minorHAnsi" w:hAnsi="Arial" w:cs="Arial"/>
          <w:color w:val="000000"/>
          <w:sz w:val="20"/>
          <w:szCs w:val="20"/>
          <w:lang w:val="en-GB" w:eastAsia="en-US"/>
        </w:rPr>
        <w:tab/>
        <w:t>propane.pdb</w:t>
      </w:r>
    </w:p>
    <w:p w14:paraId="399F256C"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cubane.pdb</w:t>
      </w:r>
      <w:r w:rsidRPr="00B623A4">
        <w:rPr>
          <w:rFonts w:ascii="Arial" w:eastAsiaTheme="minorHAnsi" w:hAnsi="Arial" w:cs="Arial"/>
          <w:color w:val="000000"/>
          <w:sz w:val="20"/>
          <w:szCs w:val="20"/>
          <w:lang w:val="en-GB" w:eastAsia="en-US"/>
        </w:rPr>
        <w:tab/>
        <w:t>ethane.pdb</w:t>
      </w:r>
      <w:r w:rsidRPr="00B623A4">
        <w:rPr>
          <w:rFonts w:ascii="Arial" w:eastAsiaTheme="minorHAnsi" w:hAnsi="Arial" w:cs="Arial"/>
          <w:color w:val="000000"/>
          <w:sz w:val="20"/>
          <w:szCs w:val="20"/>
          <w:lang w:val="en-GB" w:eastAsia="en-US"/>
        </w:rPr>
        <w:tab/>
        <w:t>methane.pdb</w:t>
      </w:r>
      <w:r w:rsidRPr="00B623A4">
        <w:rPr>
          <w:rFonts w:ascii="Arial" w:eastAsiaTheme="minorHAnsi" w:hAnsi="Arial" w:cs="Arial"/>
          <w:color w:val="000000"/>
          <w:sz w:val="20"/>
          <w:szCs w:val="20"/>
          <w:lang w:val="en-GB" w:eastAsia="en-US"/>
        </w:rPr>
        <w:tab/>
        <w:t>octane.pdb</w:t>
      </w:r>
      <w:r w:rsidRPr="00B623A4">
        <w:rPr>
          <w:rFonts w:ascii="Arial" w:eastAsiaTheme="minorHAnsi" w:hAnsi="Arial" w:cs="Arial"/>
          <w:color w:val="000000"/>
          <w:sz w:val="20"/>
          <w:szCs w:val="20"/>
          <w:lang w:val="en-GB" w:eastAsia="en-US"/>
        </w:rPr>
        <w:tab/>
        <w:t>pentane.pdb</w:t>
      </w:r>
      <w:r w:rsidRPr="00B623A4">
        <w:rPr>
          <w:rFonts w:ascii="Arial" w:eastAsiaTheme="minorHAnsi" w:hAnsi="Arial" w:cs="Arial"/>
          <w:color w:val="000000"/>
          <w:sz w:val="20"/>
          <w:szCs w:val="20"/>
          <w:lang w:val="en-GB" w:eastAsia="en-US"/>
        </w:rPr>
        <w:tab/>
        <w:t>propane.pdb</w:t>
      </w:r>
    </w:p>
    <w:p w14:paraId="296B78A7"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cubane.pdb</w:t>
      </w:r>
      <w:r w:rsidRPr="00B623A4">
        <w:rPr>
          <w:rFonts w:ascii="Arial" w:eastAsiaTheme="minorHAnsi" w:hAnsi="Arial" w:cs="Arial"/>
          <w:color w:val="000000"/>
          <w:sz w:val="20"/>
          <w:szCs w:val="20"/>
          <w:lang w:val="en-GB" w:eastAsia="en-US"/>
        </w:rPr>
        <w:tab/>
        <w:t>ethane.pdb</w:t>
      </w:r>
      <w:r w:rsidRPr="00B623A4">
        <w:rPr>
          <w:rFonts w:ascii="Arial" w:eastAsiaTheme="minorHAnsi" w:hAnsi="Arial" w:cs="Arial"/>
          <w:color w:val="000000"/>
          <w:sz w:val="20"/>
          <w:szCs w:val="20"/>
          <w:lang w:val="en-GB" w:eastAsia="en-US"/>
        </w:rPr>
        <w:tab/>
        <w:t>methane.pdb</w:t>
      </w:r>
      <w:r w:rsidRPr="00B623A4">
        <w:rPr>
          <w:rFonts w:ascii="Arial" w:eastAsiaTheme="minorHAnsi" w:hAnsi="Arial" w:cs="Arial"/>
          <w:color w:val="000000"/>
          <w:sz w:val="20"/>
          <w:szCs w:val="20"/>
          <w:lang w:val="en-GB" w:eastAsia="en-US"/>
        </w:rPr>
        <w:tab/>
        <w:t>octane.pdb</w:t>
      </w:r>
      <w:r w:rsidRPr="00B623A4">
        <w:rPr>
          <w:rFonts w:ascii="Arial" w:eastAsiaTheme="minorHAnsi" w:hAnsi="Arial" w:cs="Arial"/>
          <w:color w:val="000000"/>
          <w:sz w:val="20"/>
          <w:szCs w:val="20"/>
          <w:lang w:val="en-GB" w:eastAsia="en-US"/>
        </w:rPr>
        <w:tab/>
        <w:t>pentane.pdb</w:t>
      </w:r>
      <w:r w:rsidRPr="00B623A4">
        <w:rPr>
          <w:rFonts w:ascii="Arial" w:eastAsiaTheme="minorHAnsi" w:hAnsi="Arial" w:cs="Arial"/>
          <w:color w:val="000000"/>
          <w:sz w:val="20"/>
          <w:szCs w:val="20"/>
          <w:lang w:val="en-GB" w:eastAsia="en-US"/>
        </w:rPr>
        <w:tab/>
        <w:t>propane.pdb</w:t>
      </w:r>
    </w:p>
    <w:p w14:paraId="1B005F09"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cubane.pdb</w:t>
      </w:r>
      <w:r w:rsidRPr="00B623A4">
        <w:rPr>
          <w:rFonts w:ascii="Arial" w:eastAsiaTheme="minorHAnsi" w:hAnsi="Arial" w:cs="Arial"/>
          <w:color w:val="000000"/>
          <w:sz w:val="20"/>
          <w:szCs w:val="20"/>
          <w:lang w:val="en-GB" w:eastAsia="en-US"/>
        </w:rPr>
        <w:tab/>
        <w:t>ethane.pdb</w:t>
      </w:r>
      <w:r w:rsidRPr="00B623A4">
        <w:rPr>
          <w:rFonts w:ascii="Arial" w:eastAsiaTheme="minorHAnsi" w:hAnsi="Arial" w:cs="Arial"/>
          <w:color w:val="000000"/>
          <w:sz w:val="20"/>
          <w:szCs w:val="20"/>
          <w:lang w:val="en-GB" w:eastAsia="en-US"/>
        </w:rPr>
        <w:tab/>
        <w:t>methane.pdb</w:t>
      </w:r>
      <w:r w:rsidRPr="00B623A4">
        <w:rPr>
          <w:rFonts w:ascii="Arial" w:eastAsiaTheme="minorHAnsi" w:hAnsi="Arial" w:cs="Arial"/>
          <w:color w:val="000000"/>
          <w:sz w:val="20"/>
          <w:szCs w:val="20"/>
          <w:lang w:val="en-GB" w:eastAsia="en-US"/>
        </w:rPr>
        <w:tab/>
        <w:t>octane.pdb</w:t>
      </w:r>
      <w:r w:rsidRPr="00B623A4">
        <w:rPr>
          <w:rFonts w:ascii="Arial" w:eastAsiaTheme="minorHAnsi" w:hAnsi="Arial" w:cs="Arial"/>
          <w:color w:val="000000"/>
          <w:sz w:val="20"/>
          <w:szCs w:val="20"/>
          <w:lang w:val="en-GB" w:eastAsia="en-US"/>
        </w:rPr>
        <w:tab/>
        <w:t>pentane.pdb</w:t>
      </w:r>
      <w:r w:rsidRPr="00B623A4">
        <w:rPr>
          <w:rFonts w:ascii="Arial" w:eastAsiaTheme="minorHAnsi" w:hAnsi="Arial" w:cs="Arial"/>
          <w:color w:val="000000"/>
          <w:sz w:val="20"/>
          <w:szCs w:val="20"/>
          <w:lang w:val="en-GB" w:eastAsia="en-US"/>
        </w:rPr>
        <w:tab/>
        <w:t>propane.pdb</w:t>
      </w:r>
    </w:p>
    <w:p w14:paraId="784A90DE"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cubane.pdb</w:t>
      </w:r>
      <w:r w:rsidRPr="00B623A4">
        <w:rPr>
          <w:rFonts w:ascii="Arial" w:eastAsiaTheme="minorHAnsi" w:hAnsi="Arial" w:cs="Arial"/>
          <w:color w:val="000000"/>
          <w:sz w:val="20"/>
          <w:szCs w:val="20"/>
          <w:lang w:val="en-GB" w:eastAsia="en-US"/>
        </w:rPr>
        <w:tab/>
        <w:t>ethane.pdb</w:t>
      </w:r>
      <w:r w:rsidRPr="00B623A4">
        <w:rPr>
          <w:rFonts w:ascii="Arial" w:eastAsiaTheme="minorHAnsi" w:hAnsi="Arial" w:cs="Arial"/>
          <w:color w:val="000000"/>
          <w:sz w:val="20"/>
          <w:szCs w:val="20"/>
          <w:lang w:val="en-GB" w:eastAsia="en-US"/>
        </w:rPr>
        <w:tab/>
        <w:t>methane.pdb</w:t>
      </w:r>
      <w:r w:rsidRPr="00B623A4">
        <w:rPr>
          <w:rFonts w:ascii="Arial" w:eastAsiaTheme="minorHAnsi" w:hAnsi="Arial" w:cs="Arial"/>
          <w:color w:val="000000"/>
          <w:sz w:val="20"/>
          <w:szCs w:val="20"/>
          <w:lang w:val="en-GB" w:eastAsia="en-US"/>
        </w:rPr>
        <w:tab/>
        <w:t>octane.pdb</w:t>
      </w:r>
      <w:r w:rsidRPr="00B623A4">
        <w:rPr>
          <w:rFonts w:ascii="Arial" w:eastAsiaTheme="minorHAnsi" w:hAnsi="Arial" w:cs="Arial"/>
          <w:color w:val="000000"/>
          <w:sz w:val="20"/>
          <w:szCs w:val="20"/>
          <w:lang w:val="en-GB" w:eastAsia="en-US"/>
        </w:rPr>
        <w:tab/>
        <w:t>pentane.pdb</w:t>
      </w:r>
      <w:r w:rsidRPr="00B623A4">
        <w:rPr>
          <w:rFonts w:ascii="Arial" w:eastAsiaTheme="minorHAnsi" w:hAnsi="Arial" w:cs="Arial"/>
          <w:color w:val="000000"/>
          <w:sz w:val="20"/>
          <w:szCs w:val="20"/>
          <w:lang w:val="en-GB" w:eastAsia="en-US"/>
        </w:rPr>
        <w:tab/>
        <w:t>propane.pdb</w:t>
      </w:r>
    </w:p>
    <w:p w14:paraId="2CA1384E" w14:textId="43B84AFA" w:rsidR="00B623A4" w:rsidRDefault="00B623A4" w:rsidP="00B623A4">
      <w:pPr>
        <w:rPr>
          <w:rFonts w:ascii="Arial" w:eastAsiaTheme="minorHAnsi" w:hAnsi="Arial" w:cs="Arial"/>
          <w:color w:val="000000"/>
          <w:sz w:val="20"/>
          <w:szCs w:val="20"/>
          <w:lang w:val="en-GB" w:eastAsia="en-US"/>
        </w:rPr>
      </w:pPr>
    </w:p>
    <w:p w14:paraId="10213B0E" w14:textId="65E34094" w:rsidR="00B623A4" w:rsidRDefault="00B623A4" w:rsidP="00B623A4">
      <w:pPr>
        <w:rPr>
          <w:rFonts w:ascii="Arial" w:eastAsiaTheme="minorHAnsi" w:hAnsi="Arial" w:cs="Arial"/>
          <w:color w:val="000000"/>
          <w:sz w:val="20"/>
          <w:szCs w:val="20"/>
          <w:lang w:val="en-GB" w:eastAsia="en-US"/>
        </w:rPr>
      </w:pPr>
    </w:p>
    <w:p w14:paraId="5A316C51" w14:textId="3515579D" w:rsidR="00B623A4" w:rsidRDefault="00B623A4" w:rsidP="00B623A4">
      <w:pPr>
        <w:rPr>
          <w:rFonts w:ascii="Arial" w:eastAsiaTheme="minorHAnsi" w:hAnsi="Arial" w:cs="Arial"/>
          <w:color w:val="000000"/>
          <w:sz w:val="20"/>
          <w:szCs w:val="20"/>
          <w:lang w:val="en-GB" w:eastAsia="en-US"/>
        </w:rPr>
      </w:pPr>
    </w:p>
    <w:p w14:paraId="0ECEE300" w14:textId="77777777" w:rsidR="00B623A4" w:rsidRDefault="00B623A4" w:rsidP="00B623A4">
      <w:pPr>
        <w:rPr>
          <w:rFonts w:ascii="Arial" w:eastAsiaTheme="minorHAnsi" w:hAnsi="Arial" w:cs="Arial"/>
          <w:color w:val="000000"/>
          <w:sz w:val="20"/>
          <w:szCs w:val="20"/>
          <w:lang w:val="en-GB" w:eastAsia="en-US"/>
        </w:rPr>
      </w:pPr>
    </w:p>
    <w:p w14:paraId="6D8C8ADE" w14:textId="6850B44F" w:rsidR="00B623A4" w:rsidRPr="00B623A4" w:rsidRDefault="00B623A4" w:rsidP="00B623A4">
      <w:pPr>
        <w:rPr>
          <w:rFonts w:ascii="Arial" w:hAnsi="Arial" w:cs="Arial"/>
          <w:sz w:val="20"/>
          <w:szCs w:val="20"/>
        </w:rPr>
      </w:pPr>
      <w:r>
        <w:rPr>
          <w:rFonts w:ascii="Arial" w:hAnsi="Arial" w:cs="Arial"/>
          <w:sz w:val="20"/>
          <w:szCs w:val="20"/>
        </w:rPr>
        <w:t>Action:</w:t>
      </w:r>
    </w:p>
    <w:p w14:paraId="69B46D45" w14:textId="77777777" w:rsidR="00B623A4" w:rsidRPr="00B623A4" w:rsidRDefault="00B623A4" w:rsidP="00B623A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Menlo" w:hAnsi="Menlo" w:cs="Menlo"/>
          <w:color w:val="6E5494"/>
          <w:sz w:val="20"/>
          <w:szCs w:val="20"/>
        </w:rPr>
      </w:pPr>
      <w:r w:rsidRPr="00B623A4">
        <w:rPr>
          <w:rFonts w:ascii="Menlo" w:hAnsi="Menlo" w:cs="Menlo"/>
          <w:color w:val="19177C"/>
          <w:sz w:val="20"/>
          <w:szCs w:val="20"/>
        </w:rPr>
        <w:t xml:space="preserve">$ </w:t>
      </w:r>
      <w:r w:rsidRPr="00B623A4">
        <w:rPr>
          <w:rFonts w:ascii="Menlo" w:hAnsi="Menlo" w:cs="Menlo"/>
          <w:b/>
          <w:bCs/>
          <w:color w:val="008000"/>
          <w:sz w:val="20"/>
          <w:szCs w:val="20"/>
        </w:rPr>
        <w:t xml:space="preserve">for </w:t>
      </w:r>
      <w:r w:rsidRPr="00B623A4">
        <w:rPr>
          <w:rFonts w:ascii="Menlo" w:hAnsi="Menlo" w:cs="Menlo"/>
          <w:color w:val="6E5494"/>
          <w:sz w:val="20"/>
          <w:szCs w:val="20"/>
        </w:rPr>
        <w:t xml:space="preserve">datafile </w:t>
      </w:r>
      <w:r w:rsidRPr="00B623A4">
        <w:rPr>
          <w:rFonts w:ascii="Menlo" w:hAnsi="Menlo" w:cs="Menlo"/>
          <w:b/>
          <w:bCs/>
          <w:color w:val="008000"/>
          <w:sz w:val="20"/>
          <w:szCs w:val="20"/>
        </w:rPr>
        <w:t>in</w:t>
      </w:r>
      <w:r w:rsidRPr="00B623A4">
        <w:rPr>
          <w:rFonts w:ascii="Menlo" w:hAnsi="Menlo" w:cs="Menlo"/>
          <w:color w:val="6E5494"/>
          <w:sz w:val="20"/>
          <w:szCs w:val="20"/>
        </w:rPr>
        <w:t xml:space="preserve"> </w:t>
      </w:r>
      <w:r w:rsidRPr="00B623A4">
        <w:rPr>
          <w:rFonts w:ascii="Menlo" w:hAnsi="Menlo" w:cs="Menlo"/>
          <w:b/>
          <w:bCs/>
          <w:color w:val="008000"/>
          <w:sz w:val="20"/>
          <w:szCs w:val="20"/>
        </w:rPr>
        <w:t>*</w:t>
      </w:r>
      <w:r w:rsidRPr="00B623A4">
        <w:rPr>
          <w:rFonts w:ascii="Menlo" w:hAnsi="Menlo" w:cs="Menlo"/>
          <w:color w:val="6E5494"/>
          <w:sz w:val="20"/>
          <w:szCs w:val="20"/>
        </w:rPr>
        <w:t>.</w:t>
      </w:r>
      <w:proofErr w:type="spellStart"/>
      <w:r w:rsidRPr="00B623A4">
        <w:rPr>
          <w:rFonts w:ascii="Menlo" w:hAnsi="Menlo" w:cs="Menlo"/>
          <w:color w:val="6E5494"/>
          <w:sz w:val="20"/>
          <w:szCs w:val="20"/>
        </w:rPr>
        <w:t>pdb</w:t>
      </w:r>
      <w:proofErr w:type="spellEnd"/>
    </w:p>
    <w:p w14:paraId="49D0CF3A" w14:textId="77777777" w:rsidR="00B623A4" w:rsidRPr="00B623A4" w:rsidRDefault="00B623A4" w:rsidP="00B623A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Menlo" w:hAnsi="Menlo" w:cs="Menlo"/>
          <w:color w:val="6E5494"/>
          <w:sz w:val="20"/>
          <w:szCs w:val="20"/>
        </w:rPr>
      </w:pPr>
      <w:r w:rsidRPr="00B623A4">
        <w:rPr>
          <w:rFonts w:ascii="Menlo" w:hAnsi="Menlo" w:cs="Menlo"/>
          <w:color w:val="666666"/>
          <w:sz w:val="20"/>
          <w:szCs w:val="20"/>
        </w:rPr>
        <w:t>&gt;</w:t>
      </w:r>
      <w:r w:rsidRPr="00B623A4">
        <w:rPr>
          <w:rFonts w:ascii="Menlo" w:hAnsi="Menlo" w:cs="Menlo"/>
          <w:color w:val="6E5494"/>
          <w:sz w:val="20"/>
          <w:szCs w:val="20"/>
        </w:rPr>
        <w:t xml:space="preserve"> </w:t>
      </w:r>
      <w:r w:rsidRPr="00B623A4">
        <w:rPr>
          <w:rFonts w:ascii="Menlo" w:hAnsi="Menlo" w:cs="Menlo"/>
          <w:b/>
          <w:bCs/>
          <w:color w:val="008000"/>
          <w:sz w:val="20"/>
          <w:szCs w:val="20"/>
        </w:rPr>
        <w:t>do</w:t>
      </w:r>
    </w:p>
    <w:p w14:paraId="6AAAB1C5" w14:textId="77777777" w:rsidR="00B623A4" w:rsidRPr="00B623A4" w:rsidRDefault="00B623A4" w:rsidP="00B623A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Menlo" w:hAnsi="Menlo" w:cs="Menlo"/>
          <w:color w:val="6E5494"/>
          <w:sz w:val="20"/>
          <w:szCs w:val="20"/>
        </w:rPr>
      </w:pPr>
      <w:r w:rsidRPr="00B623A4">
        <w:rPr>
          <w:rFonts w:ascii="Menlo" w:hAnsi="Menlo" w:cs="Menlo"/>
          <w:color w:val="666666"/>
          <w:sz w:val="20"/>
          <w:szCs w:val="20"/>
        </w:rPr>
        <w:t>&gt;</w:t>
      </w:r>
      <w:r w:rsidRPr="00B623A4">
        <w:rPr>
          <w:rFonts w:ascii="Menlo" w:hAnsi="Menlo" w:cs="Menlo"/>
          <w:color w:val="6E5494"/>
          <w:sz w:val="20"/>
          <w:szCs w:val="20"/>
        </w:rPr>
        <w:tab/>
      </w:r>
      <w:r w:rsidRPr="00B623A4">
        <w:rPr>
          <w:rFonts w:ascii="Menlo" w:hAnsi="Menlo" w:cs="Menlo"/>
          <w:color w:val="008000"/>
          <w:sz w:val="20"/>
          <w:szCs w:val="20"/>
        </w:rPr>
        <w:t>ls</w:t>
      </w:r>
      <w:r w:rsidRPr="00B623A4">
        <w:rPr>
          <w:rFonts w:ascii="Menlo" w:hAnsi="Menlo" w:cs="Menlo"/>
          <w:color w:val="6E5494"/>
          <w:sz w:val="20"/>
          <w:szCs w:val="20"/>
        </w:rPr>
        <w:t xml:space="preserve"> </w:t>
      </w:r>
      <w:r w:rsidRPr="00B623A4">
        <w:rPr>
          <w:rFonts w:ascii="Menlo" w:hAnsi="Menlo" w:cs="Menlo"/>
          <w:color w:val="19177C"/>
          <w:sz w:val="20"/>
          <w:szCs w:val="20"/>
        </w:rPr>
        <w:t>$datafile</w:t>
      </w:r>
    </w:p>
    <w:p w14:paraId="3172BA45" w14:textId="77777777" w:rsidR="00B623A4" w:rsidRPr="00B623A4" w:rsidRDefault="00B623A4" w:rsidP="00B623A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Menlo" w:hAnsi="Menlo" w:cs="Menlo"/>
          <w:color w:val="6E5494"/>
          <w:sz w:val="20"/>
          <w:szCs w:val="20"/>
        </w:rPr>
      </w:pPr>
      <w:r w:rsidRPr="00B623A4">
        <w:rPr>
          <w:rFonts w:ascii="Menlo" w:hAnsi="Menlo" w:cs="Menlo"/>
          <w:color w:val="666666"/>
          <w:sz w:val="20"/>
          <w:szCs w:val="20"/>
        </w:rPr>
        <w:t>&gt;</w:t>
      </w:r>
      <w:r w:rsidRPr="00B623A4">
        <w:rPr>
          <w:rFonts w:ascii="Menlo" w:hAnsi="Menlo" w:cs="Menlo"/>
          <w:color w:val="6E5494"/>
          <w:sz w:val="20"/>
          <w:szCs w:val="20"/>
        </w:rPr>
        <w:t xml:space="preserve"> </w:t>
      </w:r>
      <w:r w:rsidRPr="00B623A4">
        <w:rPr>
          <w:rFonts w:ascii="Menlo" w:hAnsi="Menlo" w:cs="Menlo"/>
          <w:b/>
          <w:bCs/>
          <w:color w:val="008000"/>
          <w:sz w:val="20"/>
          <w:szCs w:val="20"/>
        </w:rPr>
        <w:t>done</w:t>
      </w:r>
    </w:p>
    <w:p w14:paraId="775C2272" w14:textId="4EBF4D7C" w:rsidR="00B623A4" w:rsidRPr="00B623A4" w:rsidRDefault="00B623A4" w:rsidP="00B623A4">
      <w:pPr>
        <w:rPr>
          <w:rFonts w:ascii="Arial" w:hAnsi="Arial" w:cs="Arial"/>
          <w:sz w:val="20"/>
          <w:szCs w:val="20"/>
        </w:rPr>
      </w:pPr>
      <w:r w:rsidRPr="00B623A4">
        <w:rPr>
          <w:rFonts w:ascii="Arial" w:hAnsi="Arial" w:cs="Arial"/>
          <w:sz w:val="20"/>
          <w:szCs w:val="20"/>
        </w:rPr>
        <w:t>Result:</w:t>
      </w:r>
    </w:p>
    <w:p w14:paraId="630C23C1"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B623A4">
        <w:rPr>
          <w:rFonts w:ascii="Arial" w:eastAsiaTheme="minorHAnsi" w:hAnsi="Arial" w:cs="Arial"/>
          <w:color w:val="000000"/>
          <w:sz w:val="20"/>
          <w:szCs w:val="20"/>
          <w:lang w:val="en-GB" w:eastAsia="en-US"/>
        </w:rPr>
        <w:t>Roslyns-iMac:molecules</w:t>
      </w:r>
      <w:proofErr w:type="spellEnd"/>
      <w:r w:rsidRPr="00B623A4">
        <w:rPr>
          <w:rFonts w:ascii="Arial" w:eastAsiaTheme="minorHAnsi" w:hAnsi="Arial" w:cs="Arial"/>
          <w:color w:val="000000"/>
          <w:sz w:val="20"/>
          <w:szCs w:val="20"/>
          <w:lang w:val="en-GB" w:eastAsia="en-US"/>
        </w:rPr>
        <w:t xml:space="preserve"> </w:t>
      </w:r>
      <w:proofErr w:type="spellStart"/>
      <w:r w:rsidRPr="00B623A4">
        <w:rPr>
          <w:rFonts w:ascii="Arial" w:eastAsiaTheme="minorHAnsi" w:hAnsi="Arial" w:cs="Arial"/>
          <w:color w:val="000000"/>
          <w:sz w:val="20"/>
          <w:szCs w:val="20"/>
          <w:lang w:val="en-GB" w:eastAsia="en-US"/>
        </w:rPr>
        <w:t>Tquestudio</w:t>
      </w:r>
      <w:proofErr w:type="spellEnd"/>
      <w:r w:rsidRPr="00B623A4">
        <w:rPr>
          <w:rFonts w:ascii="Arial" w:eastAsiaTheme="minorHAnsi" w:hAnsi="Arial" w:cs="Arial"/>
          <w:color w:val="000000"/>
          <w:sz w:val="20"/>
          <w:szCs w:val="20"/>
          <w:lang w:val="en-GB" w:eastAsia="en-US"/>
        </w:rPr>
        <w:t>$ for datafile in *.</w:t>
      </w:r>
      <w:proofErr w:type="spellStart"/>
      <w:r w:rsidRPr="00B623A4">
        <w:rPr>
          <w:rFonts w:ascii="Arial" w:eastAsiaTheme="minorHAnsi" w:hAnsi="Arial" w:cs="Arial"/>
          <w:color w:val="000000"/>
          <w:sz w:val="20"/>
          <w:szCs w:val="20"/>
          <w:lang w:val="en-GB" w:eastAsia="en-US"/>
        </w:rPr>
        <w:t>pdb</w:t>
      </w:r>
      <w:proofErr w:type="spellEnd"/>
    </w:p>
    <w:p w14:paraId="63C48890"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&gt; do</w:t>
      </w:r>
    </w:p>
    <w:p w14:paraId="05B7FA45"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&gt; ls $datafile</w:t>
      </w:r>
    </w:p>
    <w:p w14:paraId="7E08E980"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&gt; done</w:t>
      </w:r>
    </w:p>
    <w:p w14:paraId="36F2DBCC"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cubane.pdb</w:t>
      </w:r>
    </w:p>
    <w:p w14:paraId="1DE6E42C"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ethane.pdb</w:t>
      </w:r>
    </w:p>
    <w:p w14:paraId="3DCC3544"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methane.pdb</w:t>
      </w:r>
    </w:p>
    <w:p w14:paraId="5E243DE7"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octane.pdb</w:t>
      </w:r>
    </w:p>
    <w:p w14:paraId="2F67BCB5" w14:textId="77777777" w:rsidR="00B623A4" w:rsidRPr="00B623A4" w:rsidRDefault="00B623A4" w:rsidP="00B623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pentane.pdb</w:t>
      </w:r>
    </w:p>
    <w:p w14:paraId="1C0C5FB9" w14:textId="77374869" w:rsidR="00B623A4" w:rsidRDefault="00B623A4" w:rsidP="00B623A4">
      <w:pPr>
        <w:rPr>
          <w:rFonts w:ascii="Arial" w:eastAsiaTheme="minorHAnsi" w:hAnsi="Arial" w:cs="Arial"/>
          <w:color w:val="000000"/>
          <w:sz w:val="20"/>
          <w:szCs w:val="20"/>
          <w:lang w:val="en-GB" w:eastAsia="en-US"/>
        </w:rPr>
      </w:pPr>
      <w:r w:rsidRPr="00B623A4">
        <w:rPr>
          <w:rFonts w:ascii="Arial" w:eastAsiaTheme="minorHAnsi" w:hAnsi="Arial" w:cs="Arial"/>
          <w:color w:val="000000"/>
          <w:sz w:val="20"/>
          <w:szCs w:val="20"/>
          <w:lang w:val="en-GB" w:eastAsia="en-US"/>
        </w:rPr>
        <w:t>propane.pdb</w:t>
      </w:r>
    </w:p>
    <w:p w14:paraId="323B344F" w14:textId="77777777" w:rsidR="00627DDA" w:rsidRPr="00627DDA" w:rsidRDefault="00B623A4" w:rsidP="00627DDA">
      <w:pPr>
        <w:spacing w:after="0"/>
        <w:rPr>
          <w:rFonts w:ascii="Times New Roman" w:hAnsi="Times New Roman"/>
        </w:rPr>
      </w:pPr>
      <w:r>
        <w:rPr>
          <w:rFonts w:ascii="Arial" w:eastAsiaTheme="minorHAnsi" w:hAnsi="Arial" w:cs="Arial"/>
          <w:color w:val="000000"/>
          <w:sz w:val="20"/>
          <w:szCs w:val="20"/>
          <w:lang w:val="en-GB" w:eastAsia="en-US"/>
        </w:rPr>
        <w:t xml:space="preserve">Note variation of two </w:t>
      </w:r>
      <w:r w:rsidR="00627DDA">
        <w:rPr>
          <w:rFonts w:ascii="Arial" w:eastAsiaTheme="minorHAnsi" w:hAnsi="Arial" w:cs="Arial"/>
          <w:color w:val="000000"/>
          <w:sz w:val="20"/>
          <w:szCs w:val="20"/>
          <w:lang w:val="en-GB" w:eastAsia="en-US"/>
        </w:rPr>
        <w:t xml:space="preserve">loops outputs: </w:t>
      </w:r>
      <w:r w:rsidR="00627DDA" w:rsidRPr="00627DDA">
        <w:rPr>
          <w:rFonts w:ascii="Helvetica Neue" w:hAnsi="Helvetica Neue"/>
          <w:color w:val="333333"/>
          <w:sz w:val="21"/>
          <w:szCs w:val="21"/>
          <w:shd w:val="clear" w:color="auto" w:fill="FFFFFF"/>
        </w:rPr>
        <w:t>the </w:t>
      </w:r>
      <w:r w:rsidR="00627DDA" w:rsidRPr="00627DDA">
        <w:rPr>
          <w:rFonts w:ascii="Menlo" w:hAnsi="Menlo" w:cs="Menlo"/>
          <w:color w:val="3D90D9"/>
          <w:sz w:val="19"/>
          <w:szCs w:val="19"/>
          <w:shd w:val="clear" w:color="auto" w:fill="E7E7E7"/>
        </w:rPr>
        <w:t>datafile</w:t>
      </w:r>
      <w:r w:rsidR="00627DDA" w:rsidRPr="00627DDA">
        <w:rPr>
          <w:rFonts w:ascii="Helvetica Neue" w:hAnsi="Helvetica Neue"/>
          <w:color w:val="333333"/>
          <w:sz w:val="21"/>
          <w:szCs w:val="21"/>
          <w:shd w:val="clear" w:color="auto" w:fill="FFFFFF"/>
        </w:rPr>
        <w:t> variable is evaluated using </w:t>
      </w:r>
      <w:r w:rsidR="00627DDA" w:rsidRPr="00627DDA">
        <w:rPr>
          <w:rFonts w:ascii="Menlo" w:hAnsi="Menlo" w:cs="Menlo"/>
          <w:color w:val="3D90D9"/>
          <w:sz w:val="19"/>
          <w:szCs w:val="19"/>
          <w:shd w:val="clear" w:color="auto" w:fill="E7E7E7"/>
        </w:rPr>
        <w:t>$datafile</w:t>
      </w:r>
      <w:r w:rsidR="00627DDA" w:rsidRPr="00627DDA">
        <w:rPr>
          <w:rFonts w:ascii="Helvetica Neue" w:hAnsi="Helvetica Neue"/>
          <w:color w:val="333333"/>
          <w:sz w:val="21"/>
          <w:szCs w:val="21"/>
          <w:shd w:val="clear" w:color="auto" w:fill="FFFFFF"/>
        </w:rPr>
        <w:t>, and then listed using </w:t>
      </w:r>
      <w:r w:rsidR="00627DDA" w:rsidRPr="00627DDA">
        <w:rPr>
          <w:rFonts w:ascii="Menlo" w:hAnsi="Menlo" w:cs="Menlo"/>
          <w:color w:val="3D90D9"/>
          <w:sz w:val="19"/>
          <w:szCs w:val="19"/>
          <w:shd w:val="clear" w:color="auto" w:fill="E7E7E7"/>
        </w:rPr>
        <w:t>ls</w:t>
      </w:r>
      <w:r w:rsidR="00627DDA" w:rsidRPr="00627DDA">
        <w:rPr>
          <w:rFonts w:ascii="Helvetica Neue" w:hAnsi="Helvetica Neue"/>
          <w:color w:val="333333"/>
          <w:sz w:val="21"/>
          <w:szCs w:val="21"/>
          <w:shd w:val="clear" w:color="auto" w:fill="FFFFFF"/>
        </w:rPr>
        <w:t>.</w:t>
      </w:r>
    </w:p>
    <w:p w14:paraId="1EE1CB06" w14:textId="16E4BF4B" w:rsidR="00B623A4" w:rsidRDefault="00B623A4" w:rsidP="00B623A4">
      <w:pPr>
        <w:rPr>
          <w:rFonts w:ascii="Arial" w:eastAsiaTheme="minorHAnsi" w:hAnsi="Arial" w:cs="Arial"/>
          <w:color w:val="000000"/>
          <w:sz w:val="20"/>
          <w:szCs w:val="20"/>
          <w:lang w:val="en-GB" w:eastAsia="en-US"/>
        </w:rPr>
      </w:pPr>
    </w:p>
    <w:p w14:paraId="092880E0" w14:textId="77777777" w:rsidR="00627DDA" w:rsidRDefault="00627DDA" w:rsidP="00627DDA">
      <w:pPr>
        <w:rPr>
          <w:rFonts w:eastAsiaTheme="minorHAnsi"/>
          <w:lang w:val="en-GB" w:eastAsia="en-US"/>
        </w:rPr>
      </w:pPr>
      <w:r>
        <w:rPr>
          <w:rFonts w:eastAsiaTheme="minorHAnsi"/>
          <w:lang w:val="en-GB" w:eastAsia="en-US"/>
        </w:rPr>
        <w:t xml:space="preserve">Action: </w:t>
      </w:r>
    </w:p>
    <w:p w14:paraId="30D5F127" w14:textId="775168A5" w:rsidR="00627DDA" w:rsidRPr="00627DDA" w:rsidRDefault="00627DDA" w:rsidP="00627DDA">
      <w:pPr>
        <w:pStyle w:val="HTMLPreformatted"/>
        <w:pBdr>
          <w:top w:val="single" w:sz="6" w:space="7" w:color="CCCCCC"/>
          <w:left w:val="single" w:sz="6" w:space="7" w:color="CCCCCC"/>
          <w:bottom w:val="single" w:sz="6" w:space="7" w:color="CCCCCC"/>
          <w:right w:val="single" w:sz="6" w:space="7" w:color="CCCCCC"/>
        </w:pBdr>
        <w:shd w:val="clear" w:color="auto" w:fill="F8F8F8"/>
        <w:wordWrap w:val="0"/>
        <w:rPr>
          <w:rFonts w:ascii="Menlo" w:hAnsi="Menlo" w:cs="Menlo"/>
          <w:color w:val="6E5494"/>
        </w:rPr>
      </w:pPr>
      <w:r w:rsidRPr="00627DDA">
        <w:rPr>
          <w:rFonts w:ascii="Menlo" w:hAnsi="Menlo" w:cs="Menlo"/>
          <w:color w:val="19177C"/>
        </w:rPr>
        <w:t xml:space="preserve">$ </w:t>
      </w:r>
      <w:r w:rsidRPr="00627DDA">
        <w:rPr>
          <w:rFonts w:ascii="Menlo" w:hAnsi="Menlo" w:cs="Menlo"/>
          <w:b/>
          <w:bCs/>
          <w:color w:val="008000"/>
        </w:rPr>
        <w:t xml:space="preserve">for </w:t>
      </w:r>
      <w:r w:rsidRPr="00627DDA">
        <w:rPr>
          <w:rFonts w:ascii="Menlo" w:hAnsi="Menlo" w:cs="Menlo"/>
          <w:color w:val="6E5494"/>
        </w:rPr>
        <w:t xml:space="preserve">filename </w:t>
      </w:r>
      <w:r w:rsidRPr="00627DDA">
        <w:rPr>
          <w:rFonts w:ascii="Menlo" w:hAnsi="Menlo" w:cs="Menlo"/>
          <w:b/>
          <w:bCs/>
          <w:color w:val="008000"/>
        </w:rPr>
        <w:t xml:space="preserve">in </w:t>
      </w:r>
      <w:r w:rsidRPr="00627DDA">
        <w:rPr>
          <w:rFonts w:ascii="Menlo" w:hAnsi="Menlo" w:cs="Menlo"/>
          <w:color w:val="6E5494"/>
        </w:rPr>
        <w:t>c</w:t>
      </w:r>
      <w:r w:rsidRPr="00627DDA">
        <w:rPr>
          <w:rFonts w:ascii="Menlo" w:hAnsi="Menlo" w:cs="Menlo"/>
          <w:b/>
          <w:bCs/>
          <w:color w:val="008000"/>
        </w:rPr>
        <w:t>*</w:t>
      </w:r>
    </w:p>
    <w:p w14:paraId="1A9139D7" w14:textId="77777777" w:rsidR="00627DDA" w:rsidRPr="00627DDA" w:rsidRDefault="00627DDA" w:rsidP="00627DDA">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Menlo" w:hAnsi="Menlo" w:cs="Menlo"/>
          <w:color w:val="6E5494"/>
          <w:sz w:val="20"/>
          <w:szCs w:val="20"/>
        </w:rPr>
      </w:pPr>
      <w:r w:rsidRPr="00627DDA">
        <w:rPr>
          <w:rFonts w:ascii="Menlo" w:hAnsi="Menlo" w:cs="Menlo"/>
          <w:color w:val="666666"/>
          <w:sz w:val="20"/>
          <w:szCs w:val="20"/>
        </w:rPr>
        <w:lastRenderedPageBreak/>
        <w:t>&gt;</w:t>
      </w:r>
      <w:r w:rsidRPr="00627DDA">
        <w:rPr>
          <w:rFonts w:ascii="Menlo" w:hAnsi="Menlo" w:cs="Menlo"/>
          <w:color w:val="6E5494"/>
          <w:sz w:val="20"/>
          <w:szCs w:val="20"/>
        </w:rPr>
        <w:t xml:space="preserve"> </w:t>
      </w:r>
      <w:r w:rsidRPr="00627DDA">
        <w:rPr>
          <w:rFonts w:ascii="Menlo" w:hAnsi="Menlo" w:cs="Menlo"/>
          <w:b/>
          <w:bCs/>
          <w:color w:val="008000"/>
          <w:sz w:val="20"/>
          <w:szCs w:val="20"/>
        </w:rPr>
        <w:t>do</w:t>
      </w:r>
    </w:p>
    <w:p w14:paraId="5064AA52" w14:textId="77777777" w:rsidR="00627DDA" w:rsidRPr="00627DDA" w:rsidRDefault="00627DDA" w:rsidP="00627DDA">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Menlo" w:hAnsi="Menlo" w:cs="Menlo"/>
          <w:color w:val="6E5494"/>
          <w:sz w:val="20"/>
          <w:szCs w:val="20"/>
        </w:rPr>
      </w:pPr>
      <w:r w:rsidRPr="00627DDA">
        <w:rPr>
          <w:rFonts w:ascii="Menlo" w:hAnsi="Menlo" w:cs="Menlo"/>
          <w:color w:val="666666"/>
          <w:sz w:val="20"/>
          <w:szCs w:val="20"/>
        </w:rPr>
        <w:t>&gt;</w:t>
      </w:r>
      <w:r w:rsidRPr="00627DDA">
        <w:rPr>
          <w:rFonts w:ascii="Menlo" w:hAnsi="Menlo" w:cs="Menlo"/>
          <w:color w:val="6E5494"/>
          <w:sz w:val="20"/>
          <w:szCs w:val="20"/>
        </w:rPr>
        <w:t xml:space="preserve">    </w:t>
      </w:r>
      <w:r w:rsidRPr="00627DDA">
        <w:rPr>
          <w:rFonts w:ascii="Menlo" w:hAnsi="Menlo" w:cs="Menlo"/>
          <w:color w:val="008000"/>
          <w:sz w:val="20"/>
          <w:szCs w:val="20"/>
        </w:rPr>
        <w:t>ls</w:t>
      </w:r>
      <w:r w:rsidRPr="00627DDA">
        <w:rPr>
          <w:rFonts w:ascii="Menlo" w:hAnsi="Menlo" w:cs="Menlo"/>
          <w:color w:val="6E5494"/>
          <w:sz w:val="20"/>
          <w:szCs w:val="20"/>
        </w:rPr>
        <w:t xml:space="preserve"> </w:t>
      </w:r>
      <w:r w:rsidRPr="00627DDA">
        <w:rPr>
          <w:rFonts w:ascii="Menlo" w:hAnsi="Menlo" w:cs="Menlo"/>
          <w:color w:val="19177C"/>
          <w:sz w:val="20"/>
          <w:szCs w:val="20"/>
        </w:rPr>
        <w:t>$filename</w:t>
      </w:r>
    </w:p>
    <w:p w14:paraId="40E6F4FD" w14:textId="77777777" w:rsidR="00627DDA" w:rsidRPr="00627DDA" w:rsidRDefault="00627DDA" w:rsidP="00627DDA">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Menlo" w:hAnsi="Menlo" w:cs="Menlo"/>
          <w:color w:val="6E5494"/>
          <w:sz w:val="20"/>
          <w:szCs w:val="20"/>
        </w:rPr>
      </w:pPr>
      <w:r w:rsidRPr="00627DDA">
        <w:rPr>
          <w:rFonts w:ascii="Menlo" w:hAnsi="Menlo" w:cs="Menlo"/>
          <w:color w:val="666666"/>
          <w:sz w:val="20"/>
          <w:szCs w:val="20"/>
        </w:rPr>
        <w:t>&gt;</w:t>
      </w:r>
      <w:r w:rsidRPr="00627DDA">
        <w:rPr>
          <w:rFonts w:ascii="Menlo" w:hAnsi="Menlo" w:cs="Menlo"/>
          <w:color w:val="6E5494"/>
          <w:sz w:val="20"/>
          <w:szCs w:val="20"/>
        </w:rPr>
        <w:t xml:space="preserve"> </w:t>
      </w:r>
      <w:r w:rsidRPr="00627DDA">
        <w:rPr>
          <w:rFonts w:ascii="Menlo" w:hAnsi="Menlo" w:cs="Menlo"/>
          <w:b/>
          <w:bCs/>
          <w:color w:val="008000"/>
          <w:sz w:val="20"/>
          <w:szCs w:val="20"/>
        </w:rPr>
        <w:t>done</w:t>
      </w:r>
    </w:p>
    <w:p w14:paraId="5D389C94" w14:textId="3E15078C" w:rsidR="00B623A4" w:rsidRDefault="00B623A4" w:rsidP="00B623A4">
      <w:pPr>
        <w:rPr>
          <w:rFonts w:ascii="Arial" w:eastAsiaTheme="minorHAnsi" w:hAnsi="Arial" w:cs="Arial"/>
          <w:color w:val="000000"/>
          <w:sz w:val="20"/>
          <w:szCs w:val="20"/>
          <w:lang w:val="en-GB" w:eastAsia="en-US"/>
        </w:rPr>
      </w:pPr>
    </w:p>
    <w:p w14:paraId="1BF40B63" w14:textId="77777777" w:rsidR="00627DDA" w:rsidRPr="00627DDA" w:rsidRDefault="00627DDA" w:rsidP="00627DDA">
      <w:pPr>
        <w:spacing w:after="0"/>
        <w:rPr>
          <w:rFonts w:ascii="Times New Roman" w:hAnsi="Times New Roman"/>
        </w:rPr>
      </w:pPr>
      <w:r>
        <w:rPr>
          <w:rFonts w:ascii="Arial" w:hAnsi="Arial" w:cs="Arial"/>
          <w:sz w:val="20"/>
          <w:szCs w:val="20"/>
        </w:rPr>
        <w:t xml:space="preserve">Note: </w:t>
      </w:r>
      <w:r w:rsidRPr="00627DDA">
        <w:rPr>
          <w:rFonts w:ascii="Menlo" w:hAnsi="Menlo" w:cs="Menlo"/>
          <w:color w:val="3D90D9"/>
          <w:sz w:val="19"/>
          <w:szCs w:val="19"/>
          <w:shd w:val="clear" w:color="auto" w:fill="E7E7E7"/>
        </w:rPr>
        <w:t>*</w:t>
      </w:r>
      <w:r w:rsidRPr="00627DDA">
        <w:rPr>
          <w:rFonts w:ascii="Helvetica Neue" w:hAnsi="Helvetica Neue"/>
          <w:color w:val="333333"/>
          <w:sz w:val="21"/>
          <w:szCs w:val="21"/>
          <w:shd w:val="clear" w:color="auto" w:fill="FFFFFF"/>
        </w:rPr>
        <w:t> matches zero or more characters, so any file name starting with the letter c, followed by zero or more other characters will be matched.</w:t>
      </w:r>
    </w:p>
    <w:p w14:paraId="0C2F7FD8" w14:textId="1A894C46" w:rsidR="00B623A4" w:rsidRDefault="00627DDA" w:rsidP="00627DDA">
      <w:r>
        <w:t>Result:</w:t>
      </w:r>
    </w:p>
    <w:p w14:paraId="7B946F7B" w14:textId="77777777" w:rsidR="00627DDA" w:rsidRPr="00627DDA" w:rsidRDefault="00627DDA" w:rsidP="00627D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627DDA">
        <w:rPr>
          <w:rFonts w:ascii="Arial" w:eastAsiaTheme="minorHAnsi" w:hAnsi="Arial" w:cs="Arial"/>
          <w:color w:val="000000"/>
          <w:sz w:val="20"/>
          <w:szCs w:val="20"/>
          <w:lang w:val="en-GB" w:eastAsia="en-US"/>
        </w:rPr>
        <w:t>Roslyns-iMac:molecules</w:t>
      </w:r>
      <w:proofErr w:type="spellEnd"/>
      <w:r w:rsidRPr="00627DDA">
        <w:rPr>
          <w:rFonts w:ascii="Arial" w:eastAsiaTheme="minorHAnsi" w:hAnsi="Arial" w:cs="Arial"/>
          <w:color w:val="000000"/>
          <w:sz w:val="20"/>
          <w:szCs w:val="20"/>
          <w:lang w:val="en-GB" w:eastAsia="en-US"/>
        </w:rPr>
        <w:t xml:space="preserve"> </w:t>
      </w:r>
      <w:proofErr w:type="spellStart"/>
      <w:r w:rsidRPr="00627DDA">
        <w:rPr>
          <w:rFonts w:ascii="Arial" w:eastAsiaTheme="minorHAnsi" w:hAnsi="Arial" w:cs="Arial"/>
          <w:color w:val="000000"/>
          <w:sz w:val="20"/>
          <w:szCs w:val="20"/>
          <w:lang w:val="en-GB" w:eastAsia="en-US"/>
        </w:rPr>
        <w:t>Tquestudio</w:t>
      </w:r>
      <w:proofErr w:type="spellEnd"/>
      <w:r w:rsidRPr="00627DDA">
        <w:rPr>
          <w:rFonts w:ascii="Arial" w:eastAsiaTheme="minorHAnsi" w:hAnsi="Arial" w:cs="Arial"/>
          <w:color w:val="000000"/>
          <w:sz w:val="20"/>
          <w:szCs w:val="20"/>
          <w:lang w:val="en-GB" w:eastAsia="en-US"/>
        </w:rPr>
        <w:t>$ for filename in c*</w:t>
      </w:r>
    </w:p>
    <w:p w14:paraId="0885C6FC" w14:textId="77777777" w:rsidR="00627DDA" w:rsidRPr="00627DDA" w:rsidRDefault="00627DDA" w:rsidP="00627D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627DDA">
        <w:rPr>
          <w:rFonts w:ascii="Arial" w:eastAsiaTheme="minorHAnsi" w:hAnsi="Arial" w:cs="Arial"/>
          <w:color w:val="000000"/>
          <w:sz w:val="20"/>
          <w:szCs w:val="20"/>
          <w:lang w:val="en-GB" w:eastAsia="en-US"/>
        </w:rPr>
        <w:t>&gt; do</w:t>
      </w:r>
    </w:p>
    <w:p w14:paraId="0F2F6A6C" w14:textId="77777777" w:rsidR="00627DDA" w:rsidRPr="00627DDA" w:rsidRDefault="00627DDA" w:rsidP="00627D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627DDA">
        <w:rPr>
          <w:rFonts w:ascii="Arial" w:eastAsiaTheme="minorHAnsi" w:hAnsi="Arial" w:cs="Arial"/>
          <w:color w:val="000000"/>
          <w:sz w:val="20"/>
          <w:szCs w:val="20"/>
          <w:lang w:val="en-GB" w:eastAsia="en-US"/>
        </w:rPr>
        <w:t>&gt; ls $filename</w:t>
      </w:r>
    </w:p>
    <w:p w14:paraId="29125F8B" w14:textId="77777777" w:rsidR="00627DDA" w:rsidRPr="00627DDA" w:rsidRDefault="00627DDA" w:rsidP="00627D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627DDA">
        <w:rPr>
          <w:rFonts w:ascii="Arial" w:eastAsiaTheme="minorHAnsi" w:hAnsi="Arial" w:cs="Arial"/>
          <w:color w:val="000000"/>
          <w:sz w:val="20"/>
          <w:szCs w:val="20"/>
          <w:lang w:val="en-GB" w:eastAsia="en-US"/>
        </w:rPr>
        <w:t>&gt; done</w:t>
      </w:r>
    </w:p>
    <w:p w14:paraId="203FE9FB" w14:textId="226F7352" w:rsidR="00627DDA" w:rsidRDefault="00627DDA" w:rsidP="00627DDA">
      <w:pPr>
        <w:rPr>
          <w:rFonts w:ascii="Arial" w:eastAsiaTheme="minorHAnsi" w:hAnsi="Arial" w:cs="Arial"/>
          <w:color w:val="000000"/>
          <w:sz w:val="20"/>
          <w:szCs w:val="20"/>
          <w:lang w:val="en-GB" w:eastAsia="en-US"/>
        </w:rPr>
      </w:pPr>
      <w:r w:rsidRPr="00627DDA">
        <w:rPr>
          <w:rFonts w:ascii="Arial" w:eastAsiaTheme="minorHAnsi" w:hAnsi="Arial" w:cs="Arial"/>
          <w:color w:val="000000"/>
          <w:sz w:val="20"/>
          <w:szCs w:val="20"/>
          <w:lang w:val="en-GB" w:eastAsia="en-US"/>
        </w:rPr>
        <w:t>cubane.pdb</w:t>
      </w:r>
    </w:p>
    <w:p w14:paraId="28A7C52A" w14:textId="4743B4D3" w:rsidR="00627DDA" w:rsidRDefault="00627DDA" w:rsidP="00627DDA">
      <w:pPr>
        <w:rPr>
          <w:rFonts w:ascii="Arial" w:eastAsiaTheme="minorHAnsi" w:hAnsi="Arial" w:cs="Arial"/>
          <w:color w:val="000000"/>
          <w:sz w:val="20"/>
          <w:szCs w:val="20"/>
          <w:lang w:val="en-GB" w:eastAsia="en-US"/>
        </w:rPr>
      </w:pPr>
    </w:p>
    <w:p w14:paraId="01CFF9A8" w14:textId="77777777" w:rsidR="00627DDA" w:rsidRDefault="00627DDA" w:rsidP="00627DDA">
      <w:pPr>
        <w:rPr>
          <w:rFonts w:ascii="Arial" w:eastAsiaTheme="minorHAnsi" w:hAnsi="Arial" w:cs="Arial"/>
          <w:b/>
          <w:bCs/>
          <w:color w:val="000000"/>
          <w:sz w:val="20"/>
          <w:szCs w:val="20"/>
          <w:lang w:val="en-GB" w:eastAsia="en-US"/>
        </w:rPr>
      </w:pPr>
      <w:r w:rsidRPr="00627DDA">
        <w:rPr>
          <w:rFonts w:ascii="Arial" w:eastAsiaTheme="minorHAnsi" w:hAnsi="Arial" w:cs="Arial"/>
          <w:b/>
          <w:bCs/>
          <w:color w:val="000000"/>
          <w:sz w:val="20"/>
          <w:szCs w:val="20"/>
          <w:lang w:val="en-GB" w:eastAsia="en-US"/>
        </w:rPr>
        <w:t>Objective: Lesson saving a file in a loop</w:t>
      </w:r>
    </w:p>
    <w:p w14:paraId="52DF7454" w14:textId="4FE35683" w:rsidR="00627DDA" w:rsidRPr="00627DDA" w:rsidRDefault="00627DDA" w:rsidP="00627DDA">
      <w:pPr>
        <w:rPr>
          <w:rFonts w:ascii="Arial" w:eastAsiaTheme="minorHAnsi" w:hAnsi="Arial" w:cs="Arial"/>
          <w:b/>
          <w:bCs/>
          <w:color w:val="000000"/>
          <w:sz w:val="20"/>
          <w:szCs w:val="20"/>
          <w:lang w:val="en-GB" w:eastAsia="en-US"/>
        </w:rPr>
      </w:pPr>
      <w:r w:rsidRPr="00627DDA">
        <w:rPr>
          <w:rFonts w:ascii="Arial" w:eastAsiaTheme="minorHAnsi" w:hAnsi="Arial" w:cs="Arial"/>
          <w:color w:val="000000"/>
          <w:sz w:val="20"/>
          <w:szCs w:val="20"/>
          <w:highlight w:val="yellow"/>
          <w:lang w:val="en-GB" w:eastAsia="en-US"/>
        </w:rPr>
        <w:t>Note:</w:t>
      </w:r>
      <w:r w:rsidRPr="00627DDA">
        <w:rPr>
          <w:rFonts w:ascii="Arial" w:eastAsiaTheme="minorHAnsi" w:hAnsi="Arial" w:cs="Arial"/>
          <w:b/>
          <w:bCs/>
          <w:color w:val="000000"/>
          <w:sz w:val="20"/>
          <w:szCs w:val="20"/>
          <w:highlight w:val="yellow"/>
          <w:lang w:val="en-GB" w:eastAsia="en-US"/>
        </w:rPr>
        <w:t xml:space="preserve"> </w:t>
      </w:r>
      <w:r w:rsidRPr="00627DDA">
        <w:rPr>
          <w:rFonts w:ascii="Helvetica Neue" w:hAnsi="Helvetica Neue"/>
          <w:color w:val="333333"/>
          <w:sz w:val="21"/>
          <w:szCs w:val="21"/>
          <w:highlight w:val="yellow"/>
        </w:rPr>
        <w:t>The text from each file in turn gets written to the </w:t>
      </w:r>
      <w:r w:rsidRPr="00627DDA">
        <w:rPr>
          <w:rFonts w:ascii="Menlo" w:hAnsi="Menlo" w:cs="Menlo"/>
          <w:color w:val="3D90D9"/>
          <w:sz w:val="19"/>
          <w:szCs w:val="19"/>
          <w:highlight w:val="yellow"/>
          <w:shd w:val="clear" w:color="auto" w:fill="E7E7E7"/>
        </w:rPr>
        <w:t>alkanes.pdb</w:t>
      </w:r>
      <w:r w:rsidRPr="00627DDA">
        <w:rPr>
          <w:rFonts w:ascii="Helvetica Neue" w:hAnsi="Helvetica Neue"/>
          <w:color w:val="333333"/>
          <w:sz w:val="21"/>
          <w:szCs w:val="21"/>
          <w:highlight w:val="yellow"/>
        </w:rPr>
        <w:t xml:space="preserve"> file. However, the file gets overwritten on each loop </w:t>
      </w:r>
      <w:proofErr w:type="spellStart"/>
      <w:r w:rsidRPr="00627DDA">
        <w:rPr>
          <w:rFonts w:ascii="Helvetica Neue" w:hAnsi="Helvetica Neue"/>
          <w:color w:val="333333"/>
          <w:sz w:val="21"/>
          <w:szCs w:val="21"/>
          <w:highlight w:val="yellow"/>
        </w:rPr>
        <w:t>interation</w:t>
      </w:r>
      <w:proofErr w:type="spellEnd"/>
      <w:r w:rsidRPr="00627DDA">
        <w:rPr>
          <w:rFonts w:ascii="Helvetica Neue" w:hAnsi="Helvetica Neue"/>
          <w:color w:val="333333"/>
          <w:sz w:val="21"/>
          <w:szCs w:val="21"/>
          <w:highlight w:val="yellow"/>
        </w:rPr>
        <w:t>, so the final content of </w:t>
      </w:r>
      <w:r w:rsidRPr="00627DDA">
        <w:rPr>
          <w:rFonts w:ascii="Menlo" w:hAnsi="Menlo" w:cs="Menlo"/>
          <w:color w:val="3D90D9"/>
          <w:sz w:val="19"/>
          <w:szCs w:val="19"/>
          <w:highlight w:val="yellow"/>
          <w:shd w:val="clear" w:color="auto" w:fill="E7E7E7"/>
        </w:rPr>
        <w:t>alkanes.pdb</w:t>
      </w:r>
      <w:r w:rsidRPr="00627DDA">
        <w:rPr>
          <w:rFonts w:ascii="Helvetica Neue" w:hAnsi="Helvetica Neue"/>
          <w:color w:val="333333"/>
          <w:sz w:val="21"/>
          <w:szCs w:val="21"/>
          <w:highlight w:val="yellow"/>
        </w:rPr>
        <w:t> is the text from the </w:t>
      </w:r>
      <w:r w:rsidRPr="00627DDA">
        <w:rPr>
          <w:rFonts w:ascii="Menlo" w:hAnsi="Menlo" w:cs="Menlo"/>
          <w:color w:val="3D90D9"/>
          <w:sz w:val="19"/>
          <w:szCs w:val="19"/>
          <w:highlight w:val="yellow"/>
          <w:shd w:val="clear" w:color="auto" w:fill="E7E7E7"/>
        </w:rPr>
        <w:t>propane.pdb</w:t>
      </w:r>
      <w:r w:rsidRPr="00627DDA">
        <w:rPr>
          <w:rFonts w:ascii="Helvetica Neue" w:hAnsi="Helvetica Neue"/>
          <w:color w:val="333333"/>
          <w:sz w:val="21"/>
          <w:szCs w:val="21"/>
          <w:highlight w:val="yellow"/>
        </w:rPr>
        <w:t> file.</w:t>
      </w:r>
    </w:p>
    <w:p w14:paraId="56A50055" w14:textId="77777777" w:rsidR="00627DDA" w:rsidRPr="00627DDA" w:rsidRDefault="00627DDA" w:rsidP="00627DDA">
      <w:pPr>
        <w:spacing w:after="0"/>
        <w:rPr>
          <w:rFonts w:ascii="Times New Roman" w:hAnsi="Times New Roman"/>
        </w:rPr>
      </w:pPr>
      <w:r>
        <w:rPr>
          <w:rFonts w:ascii="Arial" w:eastAsiaTheme="minorHAnsi" w:hAnsi="Arial" w:cs="Arial"/>
          <w:color w:val="000000"/>
          <w:sz w:val="20"/>
          <w:szCs w:val="20"/>
          <w:lang w:val="en-GB" w:eastAsia="en-US"/>
        </w:rPr>
        <w:t xml:space="preserve">Note: from example: </w:t>
      </w:r>
      <w:r w:rsidRPr="00627DDA">
        <w:rPr>
          <w:rFonts w:ascii="Menlo" w:hAnsi="Menlo" w:cs="Menlo"/>
          <w:color w:val="3D90D9"/>
          <w:sz w:val="19"/>
          <w:szCs w:val="19"/>
          <w:shd w:val="clear" w:color="auto" w:fill="E7E7E7"/>
        </w:rPr>
        <w:t>&gt;&gt;</w:t>
      </w:r>
      <w:r w:rsidRPr="00627DDA">
        <w:rPr>
          <w:rFonts w:ascii="Helvetica Neue" w:hAnsi="Helvetica Neue"/>
          <w:color w:val="333333"/>
          <w:sz w:val="21"/>
          <w:szCs w:val="21"/>
          <w:shd w:val="clear" w:color="auto" w:fill="FFFFFF"/>
        </w:rPr>
        <w:t> appends to a file, rather than overwriting it with the redirected output from a command. Given the output from the </w:t>
      </w:r>
      <w:r w:rsidRPr="00627DDA">
        <w:rPr>
          <w:rFonts w:ascii="Menlo" w:hAnsi="Menlo" w:cs="Menlo"/>
          <w:color w:val="3D90D9"/>
          <w:sz w:val="19"/>
          <w:szCs w:val="19"/>
          <w:shd w:val="clear" w:color="auto" w:fill="E7E7E7"/>
        </w:rPr>
        <w:t>cat</w:t>
      </w:r>
      <w:r w:rsidRPr="00627DDA">
        <w:rPr>
          <w:rFonts w:ascii="Helvetica Neue" w:hAnsi="Helvetica Neue"/>
          <w:color w:val="333333"/>
          <w:sz w:val="21"/>
          <w:szCs w:val="21"/>
          <w:shd w:val="clear" w:color="auto" w:fill="FFFFFF"/>
        </w:rPr>
        <w:t> command has been redirected, nothing is printed to the screen.</w:t>
      </w:r>
    </w:p>
    <w:p w14:paraId="55ED3FA3" w14:textId="4D4EE73B" w:rsidR="00627DDA" w:rsidRDefault="00627DDA" w:rsidP="00627DDA">
      <w:pPr>
        <w:rPr>
          <w:rFonts w:ascii="Arial" w:eastAsiaTheme="minorHAnsi" w:hAnsi="Arial" w:cs="Arial"/>
          <w:color w:val="000000"/>
          <w:sz w:val="20"/>
          <w:szCs w:val="20"/>
          <w:lang w:val="en-GB" w:eastAsia="en-US"/>
        </w:rPr>
      </w:pPr>
    </w:p>
    <w:p w14:paraId="21E71600" w14:textId="03FE3DB1" w:rsidR="00627DDA" w:rsidRDefault="00627DDA" w:rsidP="00627DDA">
      <w:pPr>
        <w:rPr>
          <w:rFonts w:ascii="Arial" w:hAnsi="Arial" w:cs="Arial"/>
          <w:sz w:val="20"/>
          <w:szCs w:val="20"/>
        </w:rPr>
      </w:pPr>
      <w:r>
        <w:rPr>
          <w:rFonts w:ascii="Arial" w:hAnsi="Arial" w:cs="Arial"/>
          <w:sz w:val="20"/>
          <w:szCs w:val="20"/>
        </w:rPr>
        <w:t xml:space="preserve">History </w:t>
      </w:r>
      <w:r w:rsidR="0081210D">
        <w:rPr>
          <w:rFonts w:ascii="Arial" w:hAnsi="Arial" w:cs="Arial"/>
          <w:sz w:val="20"/>
          <w:szCs w:val="20"/>
        </w:rPr>
        <w:t xml:space="preserve">shortcut </w:t>
      </w:r>
      <w:r>
        <w:rPr>
          <w:rFonts w:ascii="Arial" w:hAnsi="Arial" w:cs="Arial"/>
          <w:sz w:val="20"/>
          <w:szCs w:val="20"/>
        </w:rPr>
        <w:t>commands</w:t>
      </w:r>
    </w:p>
    <w:p w14:paraId="007B7484" w14:textId="0CFD3338" w:rsidR="0081210D" w:rsidRPr="0081210D" w:rsidRDefault="0081210D" w:rsidP="0081210D">
      <w:pPr>
        <w:spacing w:after="0"/>
        <w:rPr>
          <w:rFonts w:ascii="Calibri" w:hAnsi="Calibri" w:cs="Calibri"/>
        </w:rPr>
      </w:pPr>
      <w:r w:rsidRPr="0081210D">
        <w:rPr>
          <w:rFonts w:ascii="Calibri" w:hAnsi="Calibri" w:cs="Calibri"/>
          <w:color w:val="3D90D9"/>
          <w:sz w:val="19"/>
          <w:szCs w:val="19"/>
          <w:shd w:val="clear" w:color="auto" w:fill="E7E7E7"/>
        </w:rPr>
        <w:t>Ctrl-R</w:t>
      </w:r>
      <w:r w:rsidRPr="0081210D">
        <w:rPr>
          <w:rFonts w:ascii="Calibri" w:hAnsi="Calibri" w:cs="Calibri"/>
        </w:rPr>
        <w:t> enters a history search mode ‘reverse-</w:t>
      </w:r>
      <w:proofErr w:type="spellStart"/>
      <w:r w:rsidRPr="0081210D">
        <w:rPr>
          <w:rFonts w:ascii="Calibri" w:hAnsi="Calibri" w:cs="Calibri"/>
        </w:rPr>
        <w:t>i</w:t>
      </w:r>
      <w:proofErr w:type="spellEnd"/>
      <w:r w:rsidRPr="0081210D">
        <w:rPr>
          <w:rFonts w:ascii="Calibri" w:hAnsi="Calibri" w:cs="Calibri"/>
        </w:rPr>
        <w:t>-search’ and finds the most recent command in history that matches the text you enter next. Press </w:t>
      </w:r>
      <w:r w:rsidRPr="0081210D">
        <w:rPr>
          <w:rFonts w:ascii="Calibri" w:hAnsi="Calibri" w:cs="Calibri"/>
          <w:color w:val="3D90D9"/>
          <w:sz w:val="19"/>
          <w:szCs w:val="19"/>
          <w:shd w:val="clear" w:color="auto" w:fill="E7E7E7"/>
        </w:rPr>
        <w:t>Ctrl-R</w:t>
      </w:r>
      <w:r w:rsidRPr="0081210D">
        <w:rPr>
          <w:rFonts w:ascii="Calibri" w:hAnsi="Calibri" w:cs="Calibri"/>
        </w:rPr>
        <w:t> one or more additional times to search for earlier matches.</w:t>
      </w:r>
    </w:p>
    <w:p w14:paraId="1B319A1D" w14:textId="7D74C887" w:rsidR="0081210D" w:rsidRPr="0081210D" w:rsidRDefault="0081210D" w:rsidP="0081210D">
      <w:pPr>
        <w:spacing w:after="0"/>
        <w:rPr>
          <w:rFonts w:ascii="Calibri" w:hAnsi="Calibri" w:cs="Calibri"/>
        </w:rPr>
      </w:pPr>
      <w:r w:rsidRPr="0081210D">
        <w:rPr>
          <w:rFonts w:ascii="Calibri" w:hAnsi="Calibri" w:cs="Calibri"/>
          <w:color w:val="3D90D9"/>
          <w:sz w:val="19"/>
          <w:szCs w:val="19"/>
          <w:shd w:val="clear" w:color="auto" w:fill="E7E7E7"/>
        </w:rPr>
        <w:t>!!</w:t>
      </w:r>
      <w:r w:rsidRPr="0081210D">
        <w:rPr>
          <w:rFonts w:ascii="Calibri" w:hAnsi="Calibri" w:cs="Calibri"/>
        </w:rPr>
        <w:t> retrieves the immediately preceding command (</w:t>
      </w:r>
      <w:r>
        <w:rPr>
          <w:rFonts w:cs="Calibri"/>
        </w:rPr>
        <w:t xml:space="preserve">or use the </w:t>
      </w:r>
      <w:r w:rsidRPr="0081210D">
        <w:rPr>
          <w:rFonts w:ascii="Calibri" w:hAnsi="Calibri" w:cs="Calibri"/>
        </w:rPr>
        <w:t>up-arrow)</w:t>
      </w:r>
    </w:p>
    <w:p w14:paraId="58F1F9D1" w14:textId="4A30FF32" w:rsidR="0081210D" w:rsidRPr="0081210D" w:rsidRDefault="0081210D" w:rsidP="0081210D">
      <w:pPr>
        <w:spacing w:after="0"/>
        <w:rPr>
          <w:rFonts w:ascii="Calibri" w:hAnsi="Calibri" w:cs="Calibri"/>
        </w:rPr>
      </w:pPr>
      <w:r w:rsidRPr="0081210D">
        <w:rPr>
          <w:rFonts w:ascii="Calibri" w:hAnsi="Calibri" w:cs="Calibri"/>
        </w:rPr>
        <w:t xml:space="preserve"> </w:t>
      </w:r>
      <w:r w:rsidRPr="0081210D">
        <w:rPr>
          <w:rFonts w:ascii="Calibri" w:hAnsi="Calibri" w:cs="Calibri"/>
          <w:color w:val="3D90D9"/>
          <w:sz w:val="19"/>
          <w:szCs w:val="19"/>
          <w:shd w:val="clear" w:color="auto" w:fill="E7E7E7"/>
        </w:rPr>
        <w:t>!$</w:t>
      </w:r>
      <w:r w:rsidRPr="0081210D">
        <w:rPr>
          <w:rFonts w:ascii="Calibri" w:hAnsi="Calibri" w:cs="Calibri"/>
        </w:rPr>
        <w:t> retrieves the last word of the last command. type </w:t>
      </w:r>
      <w:r w:rsidRPr="0081210D">
        <w:rPr>
          <w:rFonts w:ascii="Calibri" w:hAnsi="Calibri" w:cs="Calibri"/>
          <w:color w:val="3D90D9"/>
          <w:sz w:val="19"/>
          <w:szCs w:val="19"/>
          <w:shd w:val="clear" w:color="auto" w:fill="E7E7E7"/>
        </w:rPr>
        <w:t>less !$</w:t>
      </w:r>
      <w:r w:rsidRPr="0081210D">
        <w:rPr>
          <w:rFonts w:ascii="Calibri" w:hAnsi="Calibri" w:cs="Calibri"/>
        </w:rPr>
        <w:t> to look at the file.</w:t>
      </w:r>
    </w:p>
    <w:p w14:paraId="4B915750" w14:textId="77777777" w:rsidR="0081210D" w:rsidRPr="0081210D" w:rsidRDefault="0081210D" w:rsidP="00627DDA">
      <w:pPr>
        <w:rPr>
          <w:rFonts w:ascii="Calibri" w:hAnsi="Calibri" w:cs="Calibri"/>
          <w:sz w:val="20"/>
          <w:szCs w:val="20"/>
        </w:rPr>
      </w:pPr>
    </w:p>
    <w:p w14:paraId="7D98FE3F" w14:textId="77777777" w:rsidR="00AB20AB" w:rsidRPr="00AB20AB" w:rsidRDefault="00AB20AB" w:rsidP="00AB20AB">
      <w:pPr>
        <w:pStyle w:val="NormalWeb"/>
        <w:shd w:val="clear" w:color="auto" w:fill="FFFFFF"/>
        <w:spacing w:before="0" w:beforeAutospacing="0" w:after="0" w:afterAutospacing="0"/>
        <w:ind w:left="360"/>
        <w:rPr>
          <w:rFonts w:asciiTheme="minorHAnsi" w:hAnsiTheme="minorHAnsi" w:cstheme="minorHAnsi"/>
        </w:rPr>
      </w:pPr>
      <w:r w:rsidRPr="00AB20AB">
        <w:rPr>
          <w:rFonts w:asciiTheme="minorHAnsi" w:hAnsiTheme="minorHAnsi" w:cstheme="minorHAnsi"/>
        </w:rPr>
        <w:t xml:space="preserve">Notes: </w:t>
      </w:r>
      <w:r w:rsidRPr="00AB20AB">
        <w:rPr>
          <w:rFonts w:asciiTheme="minorHAnsi" w:hAnsiTheme="minorHAnsi" w:cstheme="minorHAnsi"/>
        </w:rPr>
        <w:t>A </w:t>
      </w:r>
      <w:r w:rsidRPr="00AB20AB">
        <w:rPr>
          <w:rFonts w:asciiTheme="minorHAnsi" w:hAnsiTheme="minorHAnsi" w:cstheme="minorHAns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for</w:t>
      </w:r>
      <w:r w:rsidRPr="00AB20AB">
        <w:rPr>
          <w:rFonts w:asciiTheme="minorHAnsi" w:hAnsiTheme="minorHAnsi" w:cstheme="minorHAnsi"/>
        </w:rPr>
        <w:t xml:space="preserve"> loop repeats commands once for </w:t>
      </w:r>
      <w:proofErr w:type="spellStart"/>
      <w:r w:rsidRPr="00AB20AB">
        <w:rPr>
          <w:rFonts w:asciiTheme="minorHAnsi" w:hAnsiTheme="minorHAnsi" w:cstheme="minorHAnsi"/>
        </w:rPr>
        <w:t>every thing</w:t>
      </w:r>
      <w:proofErr w:type="spellEnd"/>
      <w:r w:rsidRPr="00AB20AB">
        <w:rPr>
          <w:rFonts w:asciiTheme="minorHAnsi" w:hAnsiTheme="minorHAnsi" w:cstheme="minorHAnsi"/>
        </w:rPr>
        <w:t xml:space="preserve"> in a list.</w:t>
      </w:r>
    </w:p>
    <w:p w14:paraId="715EAAB9" w14:textId="77777777" w:rsidR="00AB20AB" w:rsidRPr="00AB20AB" w:rsidRDefault="00AB20AB" w:rsidP="00AB20AB">
      <w:pPr>
        <w:numPr>
          <w:ilvl w:val="0"/>
          <w:numId w:val="44"/>
        </w:numPr>
        <w:shd w:val="clear" w:color="auto" w:fill="FFFFFF"/>
        <w:spacing w:after="0"/>
        <w:rPr>
          <w:rFonts w:cstheme="minorHAnsi"/>
        </w:rPr>
      </w:pPr>
      <w:r w:rsidRPr="00AB20AB">
        <w:rPr>
          <w:rFonts w:cstheme="minorHAnsi"/>
        </w:rPr>
        <w:t>Every </w:t>
      </w:r>
      <w:r w:rsidRPr="00AB20AB">
        <w:rPr>
          <w:rFonts w:cstheme="minorHAns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for</w:t>
      </w:r>
      <w:r w:rsidRPr="00AB20AB">
        <w:rPr>
          <w:rFonts w:cstheme="minorHAnsi"/>
        </w:rPr>
        <w:t> loop needs a variable to refer to the thing it is currently operating on.</w:t>
      </w:r>
    </w:p>
    <w:p w14:paraId="57C87484" w14:textId="77777777" w:rsidR="00AB20AB" w:rsidRPr="00AB20AB" w:rsidRDefault="00AB20AB" w:rsidP="00AB20AB">
      <w:pPr>
        <w:numPr>
          <w:ilvl w:val="0"/>
          <w:numId w:val="44"/>
        </w:numPr>
        <w:shd w:val="clear" w:color="auto" w:fill="FFFFFF"/>
        <w:spacing w:after="0"/>
        <w:rPr>
          <w:rFonts w:cstheme="minorHAnsi"/>
        </w:rPr>
      </w:pPr>
      <w:r w:rsidRPr="00AB20AB">
        <w:rPr>
          <w:rFonts w:cstheme="minorHAnsi"/>
        </w:rPr>
        <w:t>Use </w:t>
      </w:r>
      <w:r w:rsidRPr="00AB20AB">
        <w:rPr>
          <w:rFonts w:cstheme="minorHAns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$name </w:t>
      </w:r>
      <w:r w:rsidRPr="00AB20AB">
        <w:rPr>
          <w:rFonts w:cstheme="minorHAnsi"/>
        </w:rPr>
        <w:t>to expand a variable (i.e., get its value). </w:t>
      </w:r>
      <w:r w:rsidRPr="00AB20AB">
        <w:rPr>
          <w:rFonts w:cstheme="minorHAns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${name}</w:t>
      </w:r>
      <w:r w:rsidRPr="00AB20AB">
        <w:rPr>
          <w:rFonts w:cstheme="minorHAnsi"/>
        </w:rPr>
        <w:t> can also be used.</w:t>
      </w:r>
    </w:p>
    <w:p w14:paraId="402AC8CA" w14:textId="77777777" w:rsidR="00AB20AB" w:rsidRPr="00AB20AB" w:rsidRDefault="00AB20AB" w:rsidP="00AB20AB">
      <w:pPr>
        <w:numPr>
          <w:ilvl w:val="0"/>
          <w:numId w:val="44"/>
        </w:numPr>
        <w:shd w:val="clear" w:color="auto" w:fill="FFFFFF"/>
        <w:spacing w:after="0"/>
        <w:rPr>
          <w:rFonts w:cstheme="minorHAnsi"/>
        </w:rPr>
      </w:pPr>
      <w:r w:rsidRPr="00AB20AB">
        <w:rPr>
          <w:rFonts w:cstheme="minorHAnsi"/>
        </w:rPr>
        <w:t>Do not use spaces, quotes, or wildcard characters such as ‘*’ or ‘?’ in filenames, as it complicates variable expansion.</w:t>
      </w:r>
    </w:p>
    <w:p w14:paraId="4465C93F" w14:textId="77777777" w:rsidR="00AB20AB" w:rsidRPr="00AB20AB" w:rsidRDefault="00AB20AB" w:rsidP="00AB20AB">
      <w:pPr>
        <w:numPr>
          <w:ilvl w:val="0"/>
          <w:numId w:val="44"/>
        </w:numPr>
        <w:shd w:val="clear" w:color="auto" w:fill="FFFFFF"/>
        <w:spacing w:after="0"/>
        <w:rPr>
          <w:rFonts w:cstheme="minorHAnsi"/>
        </w:rPr>
      </w:pPr>
      <w:r w:rsidRPr="00AB20AB">
        <w:rPr>
          <w:rFonts w:cstheme="minorHAnsi"/>
        </w:rPr>
        <w:t>Give files consistent names that are easy to match with wildcard patterns to make it easy to select them for looping.</w:t>
      </w:r>
    </w:p>
    <w:p w14:paraId="0FE643E4" w14:textId="77777777" w:rsidR="00AB20AB" w:rsidRPr="00AB20AB" w:rsidRDefault="00AB20AB" w:rsidP="00AB20AB">
      <w:pPr>
        <w:numPr>
          <w:ilvl w:val="0"/>
          <w:numId w:val="44"/>
        </w:numPr>
        <w:shd w:val="clear" w:color="auto" w:fill="FFFFFF"/>
        <w:spacing w:after="0"/>
        <w:rPr>
          <w:rFonts w:cstheme="minorHAnsi"/>
        </w:rPr>
      </w:pPr>
      <w:r w:rsidRPr="00AB20AB">
        <w:rPr>
          <w:rFonts w:cstheme="minorHAnsi"/>
        </w:rPr>
        <w:t>Use the up-arrow key to scroll up through previous commands to edit and repeat them.</w:t>
      </w:r>
    </w:p>
    <w:p w14:paraId="0FC738AE" w14:textId="77777777" w:rsidR="00AB20AB" w:rsidRPr="00AB20AB" w:rsidRDefault="00AB20AB" w:rsidP="00AB20AB">
      <w:pPr>
        <w:numPr>
          <w:ilvl w:val="0"/>
          <w:numId w:val="44"/>
        </w:numPr>
        <w:shd w:val="clear" w:color="auto" w:fill="FFFFFF"/>
        <w:spacing w:after="0"/>
        <w:rPr>
          <w:rFonts w:cstheme="minorHAnsi"/>
        </w:rPr>
      </w:pPr>
      <w:r w:rsidRPr="00AB20AB">
        <w:rPr>
          <w:rFonts w:cstheme="minorHAnsi"/>
        </w:rPr>
        <w:t>Use </w:t>
      </w:r>
      <w:r w:rsidRPr="00AB20AB">
        <w:rPr>
          <w:rFonts w:cstheme="minorHAns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Ctrl-R </w:t>
      </w:r>
      <w:r w:rsidRPr="00AB20AB">
        <w:rPr>
          <w:rFonts w:cstheme="minorHAnsi"/>
        </w:rPr>
        <w:t>to search through the previously entered commands.</w:t>
      </w:r>
    </w:p>
    <w:p w14:paraId="68D61D30" w14:textId="77777777" w:rsidR="00AB20AB" w:rsidRPr="00AB20AB" w:rsidRDefault="00AB20AB" w:rsidP="00AB20AB">
      <w:pPr>
        <w:numPr>
          <w:ilvl w:val="0"/>
          <w:numId w:val="44"/>
        </w:numPr>
        <w:shd w:val="clear" w:color="auto" w:fill="FFFFFF"/>
        <w:spacing w:after="0"/>
        <w:rPr>
          <w:rFonts w:cstheme="minorHAnsi"/>
        </w:rPr>
      </w:pPr>
      <w:r w:rsidRPr="00AB20AB">
        <w:rPr>
          <w:rFonts w:cstheme="minorHAnsi"/>
        </w:rPr>
        <w:t>Use </w:t>
      </w:r>
      <w:r w:rsidRPr="00AB20AB">
        <w:rPr>
          <w:rFonts w:cstheme="minorHAns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history</w:t>
      </w:r>
      <w:r w:rsidRPr="00AB20AB">
        <w:rPr>
          <w:rFonts w:cstheme="minorHAnsi"/>
        </w:rPr>
        <w:t> to display recent commands, and </w:t>
      </w:r>
      <w:r w:rsidRPr="00AB20AB">
        <w:rPr>
          <w:rFonts w:cstheme="minorHAns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!number </w:t>
      </w:r>
      <w:r w:rsidRPr="00AB20AB">
        <w:rPr>
          <w:rFonts w:cstheme="minorHAnsi"/>
        </w:rPr>
        <w:t>to repeat a command by number.</w:t>
      </w:r>
    </w:p>
    <w:p w14:paraId="748B59D4" w14:textId="4B3F269E" w:rsidR="00AB20AB" w:rsidRDefault="00AB20AB" w:rsidP="00AB20AB"/>
    <w:p w14:paraId="1232FE13" w14:textId="77777777" w:rsidR="000E5E9D" w:rsidRDefault="000E5E9D" w:rsidP="0009354B">
      <w:pPr>
        <w:rPr>
          <w:b/>
        </w:rPr>
      </w:pPr>
      <w:bookmarkStart w:id="3" w:name="_GoBack"/>
      <w:bookmarkEnd w:id="3"/>
    </w:p>
    <w:p w14:paraId="3C4A8744" w14:textId="35E61600" w:rsidR="00711D44" w:rsidRPr="00711D44" w:rsidRDefault="00C04D84" w:rsidP="00711D44">
      <w:pPr>
        <w:rPr>
          <w:b/>
        </w:rPr>
      </w:pPr>
      <w:r w:rsidRPr="00711D44">
        <w:rPr>
          <w:b/>
        </w:rPr>
        <w:t>Week 5/ 2 September 2019.</w:t>
      </w:r>
      <w:r w:rsidR="00711D44" w:rsidRPr="00711D44">
        <w:rPr>
          <w:b/>
        </w:rPr>
        <w:t xml:space="preserve"> Software Carpentry Shell</w:t>
      </w:r>
    </w:p>
    <w:p w14:paraId="003FB57E" w14:textId="73D3BBDB" w:rsidR="00711D44" w:rsidRDefault="000E5E9D" w:rsidP="00711D44">
      <w:r>
        <w:t>Intention</w:t>
      </w:r>
      <w:r w:rsidR="00711D44">
        <w:t xml:space="preserve">: Read the full shell-novice lesson and finish attempting all exercises in the </w:t>
      </w:r>
      <w:r w:rsidR="00711D44" w:rsidRPr="00711D44">
        <w:rPr>
          <w:highlight w:val="yellow"/>
        </w:rPr>
        <w:t>shell-novice lesson</w:t>
      </w:r>
      <w:r w:rsidR="00711D44">
        <w:t>. Note: Record individual commands as specific sets of intention/action/result in your learning journal.</w:t>
      </w:r>
    </w:p>
    <w:p w14:paraId="51AB0A2A" w14:textId="290ACE27" w:rsidR="00711D44" w:rsidRDefault="00F914A8" w:rsidP="00711D44">
      <w:r>
        <w:lastRenderedPageBreak/>
        <w:t xml:space="preserve">(1) </w:t>
      </w:r>
      <w:r w:rsidR="00711D44">
        <w:t xml:space="preserve">Steps: </w:t>
      </w:r>
      <w:r w:rsidR="00711D44" w:rsidRPr="00711D44">
        <w:t>https://swcarpentry.github.io/shell-novice/</w:t>
      </w:r>
    </w:p>
    <w:p w14:paraId="6311807F" w14:textId="6531E532" w:rsidR="00711D44" w:rsidRDefault="00F914A8" w:rsidP="00711D44">
      <w:r>
        <w:t xml:space="preserve">(2) </w:t>
      </w:r>
      <w:r w:rsidR="00711D44">
        <w:t>Sections: Pipes and Filters, Loops, Shell Scripts and Finding Things.</w:t>
      </w:r>
    </w:p>
    <w:p w14:paraId="7DF6E6BD" w14:textId="462DE9BB" w:rsidR="00ED1466" w:rsidRDefault="00ED1466" w:rsidP="00711D44"/>
    <w:p w14:paraId="5E20AE88" w14:textId="045B7F54" w:rsidR="00711D44" w:rsidRPr="00711D44" w:rsidRDefault="00711D44" w:rsidP="00711D44">
      <w:pPr>
        <w:rPr>
          <w:b/>
        </w:rPr>
      </w:pPr>
      <w:r w:rsidRPr="00711D44">
        <w:rPr>
          <w:b/>
        </w:rPr>
        <w:t xml:space="preserve">Week 5/ 2 September 2019. Software Carpentry </w:t>
      </w:r>
      <w:r>
        <w:rPr>
          <w:b/>
        </w:rPr>
        <w:t xml:space="preserve">Unix </w:t>
      </w:r>
      <w:r w:rsidRPr="00711D44">
        <w:rPr>
          <w:b/>
        </w:rPr>
        <w:t>Shell</w:t>
      </w:r>
    </w:p>
    <w:p w14:paraId="11E02BDE" w14:textId="6A4498B9" w:rsidR="00986622" w:rsidRPr="00986622" w:rsidRDefault="00986622" w:rsidP="00986622">
      <w:r w:rsidRPr="00986622">
        <w:t>Objectives: Redirect a command output to a file.</w:t>
      </w:r>
      <w:r>
        <w:t xml:space="preserve"> </w:t>
      </w:r>
      <w:r w:rsidRPr="00986622">
        <w:t>Process a file instead of keyboard input using redirection.</w:t>
      </w:r>
      <w:r>
        <w:t xml:space="preserve"> </w:t>
      </w:r>
      <w:r w:rsidRPr="00986622">
        <w:t>Construct command pipelines with two or more stages.</w:t>
      </w:r>
      <w:r>
        <w:t xml:space="preserve"> </w:t>
      </w:r>
      <w:r w:rsidRPr="00986622">
        <w:t>Explain what usually happens if a program or pipeline isn’t given any input to process.</w:t>
      </w:r>
      <w:r>
        <w:t xml:space="preserve"> </w:t>
      </w:r>
      <w:r w:rsidRPr="00986622">
        <w:t>Explain Unix’s ‘small pieces, loosely joined’ philosophy.</w:t>
      </w:r>
    </w:p>
    <w:p w14:paraId="6A6C78C8" w14:textId="0BDE906C" w:rsidR="00711D44" w:rsidRPr="00F914A8" w:rsidRDefault="005362A2" w:rsidP="00ED1466">
      <w:pPr>
        <w:rPr>
          <w:b/>
          <w:bCs/>
        </w:rPr>
      </w:pPr>
      <w:r w:rsidRPr="00F914A8">
        <w:rPr>
          <w:b/>
          <w:bCs/>
        </w:rPr>
        <w:t xml:space="preserve">(1) </w:t>
      </w:r>
      <w:r w:rsidR="00711D44" w:rsidRPr="00F914A8">
        <w:rPr>
          <w:b/>
          <w:bCs/>
        </w:rPr>
        <w:t>Action: Lesson on pipes and filters to combine existing commands to do new things.</w:t>
      </w:r>
    </w:p>
    <w:p w14:paraId="7FB2A7BB" w14:textId="0D9C0252" w:rsidR="00711D44" w:rsidRDefault="00711D44" w:rsidP="00ED1466">
      <w:r>
        <w:t xml:space="preserve">Teaching 25 mins, exercises 10 mins. </w:t>
      </w:r>
    </w:p>
    <w:p w14:paraId="1177BECB" w14:textId="77777777" w:rsidR="009167BC" w:rsidRDefault="009167BC" w:rsidP="009167BC">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Code"/>
          <w:rFonts w:ascii="Menlo" w:eastAsiaTheme="majorEastAsia" w:hAnsi="Menlo" w:cs="Menlo"/>
          <w:color w:val="6E5494"/>
        </w:rPr>
      </w:pPr>
      <w:r>
        <w:t xml:space="preserve">Action: </w:t>
      </w:r>
      <w:r>
        <w:rPr>
          <w:rStyle w:val="nb"/>
          <w:rFonts w:ascii="Menlo" w:hAnsi="Menlo" w:cs="Menlo"/>
          <w:color w:val="008000"/>
        </w:rPr>
        <w:t>cd</w:t>
      </w:r>
      <w:r>
        <w:rPr>
          <w:rStyle w:val="HTMLCode"/>
          <w:rFonts w:ascii="Menlo" w:eastAsiaTheme="majorEastAsia" w:hAnsi="Menlo" w:cs="Menlo"/>
          <w:color w:val="6E5494"/>
        </w:rPr>
        <w:t xml:space="preserve"> ~/Desktop/data-shell/</w:t>
      </w:r>
    </w:p>
    <w:p w14:paraId="15C0688E" w14:textId="3E06820B" w:rsidR="009167BC" w:rsidRPr="009167BC" w:rsidRDefault="009167BC" w:rsidP="00ED1466">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cd molecules</w:t>
      </w:r>
    </w:p>
    <w:p w14:paraId="1AB7A54F" w14:textId="18DCA86D" w:rsidR="009167BC" w:rsidRPr="009167BC" w:rsidRDefault="009167BC" w:rsidP="00ED1466">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roofErr w:type="spellStart"/>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wc</w:t>
      </w:r>
      <w:proofErr w:type="spellEnd"/>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pdb</w:t>
      </w:r>
      <w:proofErr w:type="spellEnd"/>
    </w:p>
    <w:p w14:paraId="64362394" w14:textId="485ACAE8" w:rsidR="009167BC" w:rsidRPr="009167BC" w:rsidRDefault="009167BC" w:rsidP="00ED1466">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roofErr w:type="spellStart"/>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wc</w:t>
      </w:r>
      <w:proofErr w:type="spellEnd"/>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-l *.</w:t>
      </w:r>
      <w:proofErr w:type="spellStart"/>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pdb</w:t>
      </w:r>
      <w:proofErr w:type="spellEnd"/>
    </w:p>
    <w:p w14:paraId="6575EB45" w14:textId="77777777" w:rsidR="009167BC" w:rsidRPr="009167BC" w:rsidRDefault="009167BC" w:rsidP="009167BC">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303030"/>
        </w:rPr>
      </w:pPr>
      <w:r>
        <w:t xml:space="preserve">Result: </w:t>
      </w:r>
      <w:r w:rsidRPr="009167BC">
        <w:rPr>
          <w:rFonts w:ascii="Menlo" w:hAnsi="Menlo" w:cs="Menlo"/>
          <w:color w:val="303030"/>
        </w:rPr>
        <w:t>20  cubane.pdb</w:t>
      </w:r>
    </w:p>
    <w:p w14:paraId="77CF960C" w14:textId="77777777" w:rsidR="009167BC" w:rsidRPr="009167BC" w:rsidRDefault="009167BC" w:rsidP="009167BC">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03030"/>
          <w:sz w:val="20"/>
          <w:szCs w:val="20"/>
        </w:rPr>
      </w:pPr>
      <w:r w:rsidRPr="009167BC">
        <w:rPr>
          <w:rFonts w:ascii="Menlo" w:hAnsi="Menlo" w:cs="Menlo"/>
          <w:color w:val="303030"/>
          <w:sz w:val="20"/>
          <w:szCs w:val="20"/>
        </w:rPr>
        <w:t xml:space="preserve">  12  ethane.pdb</w:t>
      </w:r>
    </w:p>
    <w:p w14:paraId="71BC3E58" w14:textId="77777777" w:rsidR="009167BC" w:rsidRPr="009167BC" w:rsidRDefault="009167BC" w:rsidP="009167BC">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03030"/>
          <w:sz w:val="20"/>
          <w:szCs w:val="20"/>
        </w:rPr>
      </w:pPr>
      <w:r w:rsidRPr="009167BC">
        <w:rPr>
          <w:rFonts w:ascii="Menlo" w:hAnsi="Menlo" w:cs="Menlo"/>
          <w:color w:val="303030"/>
          <w:sz w:val="20"/>
          <w:szCs w:val="20"/>
        </w:rPr>
        <w:t xml:space="preserve">   9  methane.pdb</w:t>
      </w:r>
    </w:p>
    <w:p w14:paraId="5DB0BD10" w14:textId="77777777" w:rsidR="009167BC" w:rsidRPr="009167BC" w:rsidRDefault="009167BC" w:rsidP="009167BC">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03030"/>
          <w:sz w:val="20"/>
          <w:szCs w:val="20"/>
        </w:rPr>
      </w:pPr>
      <w:r w:rsidRPr="009167BC">
        <w:rPr>
          <w:rFonts w:ascii="Menlo" w:hAnsi="Menlo" w:cs="Menlo"/>
          <w:color w:val="303030"/>
          <w:sz w:val="20"/>
          <w:szCs w:val="20"/>
        </w:rPr>
        <w:t xml:space="preserve">  30  octane.pdb</w:t>
      </w:r>
    </w:p>
    <w:p w14:paraId="6051FBD5" w14:textId="77777777" w:rsidR="009167BC" w:rsidRPr="009167BC" w:rsidRDefault="009167BC" w:rsidP="009167BC">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03030"/>
          <w:sz w:val="20"/>
          <w:szCs w:val="20"/>
        </w:rPr>
      </w:pPr>
      <w:r w:rsidRPr="009167BC">
        <w:rPr>
          <w:rFonts w:ascii="Menlo" w:hAnsi="Menlo" w:cs="Menlo"/>
          <w:color w:val="303030"/>
          <w:sz w:val="20"/>
          <w:szCs w:val="20"/>
        </w:rPr>
        <w:t xml:space="preserve">  21  pentane.pdb</w:t>
      </w:r>
    </w:p>
    <w:p w14:paraId="4436FF3C" w14:textId="77777777" w:rsidR="009167BC" w:rsidRPr="009167BC" w:rsidRDefault="009167BC" w:rsidP="009167BC">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03030"/>
          <w:sz w:val="20"/>
          <w:szCs w:val="20"/>
        </w:rPr>
      </w:pPr>
      <w:r w:rsidRPr="009167BC">
        <w:rPr>
          <w:rFonts w:ascii="Menlo" w:hAnsi="Menlo" w:cs="Menlo"/>
          <w:color w:val="303030"/>
          <w:sz w:val="20"/>
          <w:szCs w:val="20"/>
        </w:rPr>
        <w:t xml:space="preserve">  15  propane.pdb</w:t>
      </w:r>
    </w:p>
    <w:p w14:paraId="0CEA6702" w14:textId="5F798FEC" w:rsidR="009167BC" w:rsidRDefault="009167BC" w:rsidP="009167BC">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03030"/>
          <w:sz w:val="20"/>
          <w:szCs w:val="20"/>
        </w:rPr>
      </w:pPr>
      <w:r w:rsidRPr="009167BC">
        <w:rPr>
          <w:rFonts w:ascii="Menlo" w:hAnsi="Menlo" w:cs="Menlo"/>
          <w:color w:val="303030"/>
          <w:sz w:val="20"/>
          <w:szCs w:val="20"/>
        </w:rPr>
        <w:t xml:space="preserve"> 107  total</w:t>
      </w:r>
    </w:p>
    <w:p w14:paraId="55933DE7" w14:textId="77777777" w:rsidR="009167BC" w:rsidRPr="009167BC" w:rsidRDefault="009167BC" w:rsidP="009167BC"/>
    <w:p w14:paraId="15CFC9B3" w14:textId="77777777" w:rsidR="009167BC" w:rsidRPr="009167BC" w:rsidRDefault="009167BC" w:rsidP="009167BC">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wc</w:t>
      </w:r>
      <w:proofErr w:type="spellEnd"/>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-l *.</w:t>
      </w:r>
      <w:proofErr w:type="spellStart"/>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pdb</w:t>
      </w:r>
      <w:proofErr w:type="spellEnd"/>
      <w:r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&gt; lengths.txt</w:t>
      </w:r>
    </w:p>
    <w:p w14:paraId="162A27A3" w14:textId="79015C52" w:rsidR="009167BC" w:rsidRPr="009167BC" w:rsidRDefault="009167BC" w:rsidP="009167BC">
      <w:pPr>
        <w:spacing w:after="0"/>
      </w:pPr>
      <w:r w:rsidRPr="009167BC">
        <w:t>Note: The greater than symbol, &gt;, tells the shell to redirect the command’s output to a file instead of printing it to the screen. The shell creates the file if it doesn’t exist. If the file exists, it will be overwritten, may result in data loss. </w:t>
      </w:r>
    </w:p>
    <w:p w14:paraId="5E270CB5" w14:textId="333C9548" w:rsidR="009167BC" w:rsidRPr="009167BC" w:rsidRDefault="009167BC" w:rsidP="00ED1466"/>
    <w:p w14:paraId="54C3F7C6" w14:textId="3E25AB1C" w:rsidR="009167BC" w:rsidRPr="009167BC" w:rsidRDefault="005362A2" w:rsidP="00177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
        <w:t xml:space="preserve">(2) </w:t>
      </w:r>
      <w:r w:rsidR="00177B80">
        <w:t>Intention</w:t>
      </w:r>
      <w:r w:rsidR="009167BC" w:rsidRPr="009167BC">
        <w:t>: send the content of lengths.txt to the screen using </w:t>
      </w:r>
      <w:r w:rsidR="009167BC" w:rsidRPr="009167B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cat lengths.txt</w:t>
      </w:r>
      <w:r w:rsidR="009167BC" w:rsidRPr="009167BC">
        <w:t>.</w:t>
      </w:r>
      <w:r w:rsidR="00177B80">
        <w:t xml:space="preserve"> Note: </w:t>
      </w:r>
      <w:r w:rsidR="009167BC" w:rsidRPr="009167BC">
        <w:t xml:space="preserve">The cat command </w:t>
      </w:r>
      <w:r w:rsidR="009167BC">
        <w:t xml:space="preserve">means </w:t>
      </w:r>
      <w:r w:rsidR="009167BC" w:rsidRPr="009167BC">
        <w:t>‘concatenate’ join together, and prints the contents of files one after another.</w:t>
      </w:r>
    </w:p>
    <w:p w14:paraId="3B9CD33A" w14:textId="3E2B2280" w:rsidR="009167BC" w:rsidRPr="009167BC" w:rsidRDefault="009167BC" w:rsidP="009167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eastAsiaTheme="minorHAns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167BC">
        <w:t xml:space="preserve">Action: </w:t>
      </w:r>
      <w:r w:rsidRPr="009167BC">
        <w:rPr>
          <w:rFonts w:eastAsiaTheme="minorHAns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cat lenghts.txt</w:t>
      </w:r>
      <w:r>
        <w:rPr>
          <w:rFonts w:eastAsiaTheme="minorHAns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p w14:paraId="7B0556D3" w14:textId="137E390F" w:rsidR="009167BC" w:rsidRPr="00F914A8" w:rsidRDefault="009167BC" w:rsidP="009167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F914A8">
        <w:rPr>
          <w:rFonts w:ascii="Arial" w:eastAsiaTheme="minorHAnsi" w:hAnsi="Arial" w:cs="Arial"/>
          <w:sz w:val="20"/>
          <w:szCs w:val="20"/>
        </w:rPr>
        <w:t>Result:</w:t>
      </w:r>
    </w:p>
    <w:p w14:paraId="0A6028B2" w14:textId="77777777" w:rsidR="009167BC" w:rsidRPr="00F914A8" w:rsidRDefault="009167BC" w:rsidP="009167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F914A8">
        <w:rPr>
          <w:rFonts w:ascii="Arial" w:eastAsiaTheme="minorHAnsi" w:hAnsi="Arial" w:cs="Arial"/>
          <w:sz w:val="20"/>
          <w:szCs w:val="20"/>
        </w:rPr>
        <w:t xml:space="preserve">      20 cubane.pdb</w:t>
      </w:r>
    </w:p>
    <w:p w14:paraId="2605F93A" w14:textId="77777777" w:rsidR="009167BC" w:rsidRPr="00F914A8" w:rsidRDefault="009167BC" w:rsidP="009167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F914A8">
        <w:rPr>
          <w:rFonts w:ascii="Arial" w:eastAsiaTheme="minorHAnsi" w:hAnsi="Arial" w:cs="Arial"/>
          <w:sz w:val="20"/>
          <w:szCs w:val="20"/>
        </w:rPr>
        <w:t xml:space="preserve">      12 ethane.pdb</w:t>
      </w:r>
    </w:p>
    <w:p w14:paraId="4E36E143" w14:textId="77777777" w:rsidR="009167BC" w:rsidRPr="00F914A8" w:rsidRDefault="009167BC" w:rsidP="009167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F914A8">
        <w:rPr>
          <w:rFonts w:ascii="Arial" w:eastAsiaTheme="minorHAnsi" w:hAnsi="Arial" w:cs="Arial"/>
          <w:sz w:val="20"/>
          <w:szCs w:val="20"/>
        </w:rPr>
        <w:t xml:space="preserve">       9 methane.pdb</w:t>
      </w:r>
    </w:p>
    <w:p w14:paraId="2A6CB436" w14:textId="77777777" w:rsidR="009167BC" w:rsidRPr="00F914A8" w:rsidRDefault="009167BC" w:rsidP="009167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F914A8">
        <w:rPr>
          <w:rFonts w:ascii="Arial" w:eastAsiaTheme="minorHAnsi" w:hAnsi="Arial" w:cs="Arial"/>
          <w:sz w:val="20"/>
          <w:szCs w:val="20"/>
        </w:rPr>
        <w:t xml:space="preserve">      30 octane.pdb</w:t>
      </w:r>
    </w:p>
    <w:p w14:paraId="274A5289" w14:textId="77777777" w:rsidR="009167BC" w:rsidRPr="00F914A8" w:rsidRDefault="009167BC" w:rsidP="009167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F914A8">
        <w:rPr>
          <w:rFonts w:ascii="Arial" w:eastAsiaTheme="minorHAnsi" w:hAnsi="Arial" w:cs="Arial"/>
          <w:sz w:val="20"/>
          <w:szCs w:val="20"/>
        </w:rPr>
        <w:t xml:space="preserve">      21 pentane.pdb</w:t>
      </w:r>
    </w:p>
    <w:p w14:paraId="694D2038" w14:textId="77777777" w:rsidR="009167BC" w:rsidRPr="00F914A8" w:rsidRDefault="009167BC" w:rsidP="009167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F914A8">
        <w:rPr>
          <w:rFonts w:ascii="Arial" w:eastAsiaTheme="minorHAnsi" w:hAnsi="Arial" w:cs="Arial"/>
          <w:sz w:val="20"/>
          <w:szCs w:val="20"/>
        </w:rPr>
        <w:t xml:space="preserve">      15 propane.pdb</w:t>
      </w:r>
    </w:p>
    <w:p w14:paraId="4ED9E500" w14:textId="77777777" w:rsidR="009167BC" w:rsidRPr="00F914A8" w:rsidRDefault="009167BC" w:rsidP="009167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sz w:val="20"/>
          <w:szCs w:val="20"/>
        </w:rPr>
      </w:pPr>
      <w:r w:rsidRPr="00F914A8">
        <w:rPr>
          <w:rFonts w:ascii="Arial" w:eastAsiaTheme="minorHAnsi" w:hAnsi="Arial" w:cs="Arial"/>
          <w:sz w:val="20"/>
          <w:szCs w:val="20"/>
        </w:rPr>
        <w:t xml:space="preserve">     107 total</w:t>
      </w:r>
    </w:p>
    <w:p w14:paraId="01A7675B" w14:textId="1B672345" w:rsidR="00177B80" w:rsidRDefault="00177B80" w:rsidP="00ED1466">
      <w:r>
        <w:lastRenderedPageBreak/>
        <w:t xml:space="preserve">Note: also use less lenghts.txt displays a screenful of the file and stops.  go back </w:t>
      </w:r>
      <w:r w:rsidRPr="00177B80">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w:t>
      </w:r>
      <w:r>
        <w:t xml:space="preserve"> quit </w:t>
      </w:r>
      <w:r w:rsidRPr="00177B80">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q</w:t>
      </w:r>
    </w:p>
    <w:p w14:paraId="3637AB98" w14:textId="78C03B14" w:rsidR="009167BC" w:rsidRPr="009167BC" w:rsidRDefault="00177B80" w:rsidP="00ED1466">
      <w:r>
        <w:t xml:space="preserve">Intention: </w:t>
      </w:r>
      <w:r w:rsidRPr="00177B80">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sort </w:t>
      </w:r>
      <w:r>
        <w:t>command to sort its content.</w:t>
      </w:r>
    </w:p>
    <w:p w14:paraId="710026C8" w14:textId="033E7991" w:rsidR="009167BC" w:rsidRDefault="00177B80" w:rsidP="00ED1466">
      <w:r>
        <w:t>Action: sort -n to specify a numerical rather than alpha sort.</w:t>
      </w:r>
    </w:p>
    <w:p w14:paraId="0FC9CC19" w14:textId="77777777" w:rsidR="00F914A8" w:rsidRPr="00F914A8" w:rsidRDefault="00F914A8" w:rsidP="00F914A8">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6E5494"/>
        </w:rPr>
      </w:pPr>
      <w:r>
        <w:t xml:space="preserve">Action: </w:t>
      </w:r>
      <w:r w:rsidRPr="00F914A8">
        <w:rPr>
          <w:rFonts w:ascii="Menlo" w:hAnsi="Menlo" w:cs="Menlo"/>
          <w:color w:val="6E5494"/>
        </w:rPr>
        <w:t xml:space="preserve">sort </w:t>
      </w:r>
      <w:r w:rsidRPr="00F914A8">
        <w:rPr>
          <w:rFonts w:ascii="Menlo" w:hAnsi="Menlo" w:cs="Menlo"/>
          <w:b/>
          <w:bCs/>
          <w:color w:val="008000"/>
        </w:rPr>
        <w:t>-n</w:t>
      </w:r>
      <w:r w:rsidRPr="00F914A8">
        <w:rPr>
          <w:rFonts w:ascii="Menlo" w:hAnsi="Menlo" w:cs="Menlo"/>
          <w:color w:val="6E5494"/>
        </w:rPr>
        <w:t xml:space="preserve"> lengths.txt</w:t>
      </w:r>
    </w:p>
    <w:p w14:paraId="0393FEB6" w14:textId="0B80808E" w:rsidR="00711D44" w:rsidRDefault="00F914A8" w:rsidP="00ED1466">
      <w:r>
        <w:t>Result</w:t>
      </w:r>
      <w:r w:rsidR="00E76707">
        <w:t>:</w:t>
      </w:r>
      <w:r>
        <w:t xml:space="preserve"> contents are sorted numerically from smallest to largest.</w:t>
      </w:r>
    </w:p>
    <w:p w14:paraId="04C6CBD5" w14:textId="12B2D70A" w:rsidR="00711D44" w:rsidRDefault="00F914A8" w:rsidP="00ED1466">
      <w:r>
        <w:t xml:space="preserve">Error. typo in file name. Correcting by. </w:t>
      </w:r>
      <w:r w:rsidR="00E76707">
        <w:rPr>
          <w:rFonts w:ascii="Menlo" w:eastAsiaTheme="minorHAnsi" w:hAnsi="Menlo" w:cs="Menlo"/>
          <w:color w:val="000000"/>
          <w:sz w:val="22"/>
          <w:szCs w:val="22"/>
          <w:lang w:val="en-GB" w:eastAsia="en-US"/>
        </w:rPr>
        <w:t>mv lenghts.txt lengths.txt</w:t>
      </w:r>
    </w:p>
    <w:p w14:paraId="2E09CCCE" w14:textId="14BAA780" w:rsidR="00E76707" w:rsidRDefault="00E76707" w:rsidP="00ED1466">
      <w:r>
        <w:t xml:space="preserve">Result. lengths.txt corrected. located in molecules. </w:t>
      </w:r>
    </w:p>
    <w:p w14:paraId="57B8A447" w14:textId="4925AB5F" w:rsidR="00E76707" w:rsidRDefault="00E76707" w:rsidP="00ED1466">
      <w:r>
        <w:t xml:space="preserve">Action: send content of lenghts.txt to screen using </w:t>
      </w:r>
      <w:r w:rsidRPr="00E76707">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cat lengths.txt</w:t>
      </w:r>
    </w:p>
    <w:p w14:paraId="0513CA9F"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E76707">
        <w:rPr>
          <w:rFonts w:ascii="Arial" w:hAnsi="Arial" w:cs="Arial"/>
          <w:sz w:val="20"/>
          <w:szCs w:val="20"/>
        </w:rPr>
        <w:t xml:space="preserve">Result: </w:t>
      </w:r>
      <w:proofErr w:type="spellStart"/>
      <w:r w:rsidRPr="00E76707">
        <w:rPr>
          <w:rFonts w:ascii="Arial" w:eastAsiaTheme="minorHAnsi" w:hAnsi="Arial" w:cs="Arial"/>
          <w:color w:val="000000"/>
          <w:sz w:val="20"/>
          <w:szCs w:val="20"/>
          <w:lang w:val="en-GB" w:eastAsia="en-US"/>
        </w:rPr>
        <w:t>Roslyns-iMac:molecules</w:t>
      </w:r>
      <w:proofErr w:type="spellEnd"/>
      <w:r w:rsidRPr="00E76707">
        <w:rPr>
          <w:rFonts w:ascii="Arial" w:eastAsiaTheme="minorHAnsi" w:hAnsi="Arial" w:cs="Arial"/>
          <w:color w:val="000000"/>
          <w:sz w:val="20"/>
          <w:szCs w:val="20"/>
          <w:lang w:val="en-GB" w:eastAsia="en-US"/>
        </w:rPr>
        <w:t xml:space="preserve"> </w:t>
      </w:r>
      <w:proofErr w:type="spellStart"/>
      <w:r w:rsidRPr="00E76707">
        <w:rPr>
          <w:rFonts w:ascii="Arial" w:eastAsiaTheme="minorHAnsi" w:hAnsi="Arial" w:cs="Arial"/>
          <w:color w:val="000000"/>
          <w:sz w:val="20"/>
          <w:szCs w:val="20"/>
          <w:lang w:val="en-GB" w:eastAsia="en-US"/>
        </w:rPr>
        <w:t>Tquestudio</w:t>
      </w:r>
      <w:proofErr w:type="spellEnd"/>
      <w:r w:rsidRPr="00E76707">
        <w:rPr>
          <w:rFonts w:ascii="Arial" w:eastAsiaTheme="minorHAnsi" w:hAnsi="Arial" w:cs="Arial"/>
          <w:color w:val="000000"/>
          <w:sz w:val="20"/>
          <w:szCs w:val="20"/>
          <w:lang w:val="en-GB" w:eastAsia="en-US"/>
        </w:rPr>
        <w:t>$ cat lengths.txt</w:t>
      </w:r>
    </w:p>
    <w:p w14:paraId="6350EA23"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E76707">
        <w:rPr>
          <w:rFonts w:ascii="Arial" w:eastAsiaTheme="minorHAnsi" w:hAnsi="Arial" w:cs="Arial"/>
          <w:color w:val="000000"/>
          <w:sz w:val="20"/>
          <w:szCs w:val="20"/>
          <w:lang w:val="en-GB" w:eastAsia="en-US"/>
        </w:rPr>
        <w:t xml:space="preserve">      20 cubane.pdb</w:t>
      </w:r>
    </w:p>
    <w:p w14:paraId="32331948"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E76707">
        <w:rPr>
          <w:rFonts w:ascii="Arial" w:eastAsiaTheme="minorHAnsi" w:hAnsi="Arial" w:cs="Arial"/>
          <w:color w:val="000000"/>
          <w:sz w:val="20"/>
          <w:szCs w:val="20"/>
          <w:lang w:val="en-GB" w:eastAsia="en-US"/>
        </w:rPr>
        <w:t xml:space="preserve">      12 ethane.pdb</w:t>
      </w:r>
    </w:p>
    <w:p w14:paraId="6D5DAD74"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E76707">
        <w:rPr>
          <w:rFonts w:ascii="Arial" w:eastAsiaTheme="minorHAnsi" w:hAnsi="Arial" w:cs="Arial"/>
          <w:color w:val="000000"/>
          <w:sz w:val="20"/>
          <w:szCs w:val="20"/>
          <w:lang w:val="en-GB" w:eastAsia="en-US"/>
        </w:rPr>
        <w:t xml:space="preserve">       9 methane.pdb</w:t>
      </w:r>
    </w:p>
    <w:p w14:paraId="3DD4343A"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E76707">
        <w:rPr>
          <w:rFonts w:ascii="Arial" w:eastAsiaTheme="minorHAnsi" w:hAnsi="Arial" w:cs="Arial"/>
          <w:color w:val="000000"/>
          <w:sz w:val="20"/>
          <w:szCs w:val="20"/>
          <w:lang w:val="en-GB" w:eastAsia="en-US"/>
        </w:rPr>
        <w:t xml:space="preserve">      30 octane.pdb</w:t>
      </w:r>
    </w:p>
    <w:p w14:paraId="10E45CEE"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E76707">
        <w:rPr>
          <w:rFonts w:ascii="Arial" w:eastAsiaTheme="minorHAnsi" w:hAnsi="Arial" w:cs="Arial"/>
          <w:color w:val="000000"/>
          <w:sz w:val="20"/>
          <w:szCs w:val="20"/>
          <w:lang w:val="en-GB" w:eastAsia="en-US"/>
        </w:rPr>
        <w:t xml:space="preserve">      21 pentane.pdb</w:t>
      </w:r>
    </w:p>
    <w:p w14:paraId="23CDD15B"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E76707">
        <w:rPr>
          <w:rFonts w:ascii="Arial" w:eastAsiaTheme="minorHAnsi" w:hAnsi="Arial" w:cs="Arial"/>
          <w:color w:val="000000"/>
          <w:sz w:val="20"/>
          <w:szCs w:val="20"/>
          <w:lang w:val="en-GB" w:eastAsia="en-US"/>
        </w:rPr>
        <w:t xml:space="preserve">      15 propane.pdb</w:t>
      </w:r>
    </w:p>
    <w:p w14:paraId="29E5610F"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E76707">
        <w:rPr>
          <w:rFonts w:ascii="Arial" w:eastAsiaTheme="minorHAnsi" w:hAnsi="Arial" w:cs="Arial"/>
          <w:color w:val="000000"/>
          <w:sz w:val="20"/>
          <w:szCs w:val="20"/>
          <w:lang w:val="en-GB" w:eastAsia="en-US"/>
        </w:rPr>
        <w:t xml:space="preserve">     107 total</w:t>
      </w:r>
    </w:p>
    <w:p w14:paraId="0F5A3BA8" w14:textId="5FC93D7C" w:rsidR="00F914A8" w:rsidRDefault="00F914A8" w:rsidP="00ED1466"/>
    <w:p w14:paraId="4648B15D" w14:textId="5E07F161" w:rsidR="00E76707" w:rsidRDefault="00E76707" w:rsidP="00ED1466">
      <w:r>
        <w:t xml:space="preserve">Action: sort on a file numerically.  </w:t>
      </w:r>
    </w:p>
    <w:p w14:paraId="5B890EE9" w14:textId="0E535E62"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r w:rsidRPr="00E76707">
        <w:rPr>
          <w:rFonts w:ascii="Menlo" w:eastAsiaTheme="minorHAnsi" w:hAnsi="Menlo" w:cs="Menlo"/>
          <w:color w:val="000000"/>
          <w:sz w:val="20"/>
          <w:szCs w:val="20"/>
          <w:lang w:val="en-GB" w:eastAsia="en-US"/>
        </w:rPr>
        <w:t xml:space="preserve">Result: </w:t>
      </w:r>
      <w:proofErr w:type="spellStart"/>
      <w:r w:rsidRPr="00E76707">
        <w:rPr>
          <w:rFonts w:ascii="Menlo" w:eastAsiaTheme="minorHAnsi" w:hAnsi="Menlo" w:cs="Menlo"/>
          <w:color w:val="000000"/>
          <w:sz w:val="20"/>
          <w:szCs w:val="20"/>
          <w:lang w:val="en-GB" w:eastAsia="en-US"/>
        </w:rPr>
        <w:t>Roslyns-iMac:molecules</w:t>
      </w:r>
      <w:proofErr w:type="spellEnd"/>
      <w:r w:rsidRPr="00E76707">
        <w:rPr>
          <w:rFonts w:ascii="Menlo" w:eastAsiaTheme="minorHAnsi" w:hAnsi="Menlo" w:cs="Menlo"/>
          <w:color w:val="000000"/>
          <w:sz w:val="20"/>
          <w:szCs w:val="20"/>
          <w:lang w:val="en-GB" w:eastAsia="en-US"/>
        </w:rPr>
        <w:t xml:space="preserve"> </w:t>
      </w:r>
      <w:proofErr w:type="spellStart"/>
      <w:r w:rsidRPr="00E76707">
        <w:rPr>
          <w:rFonts w:ascii="Menlo" w:eastAsiaTheme="minorHAnsi" w:hAnsi="Menlo" w:cs="Menlo"/>
          <w:color w:val="000000"/>
          <w:sz w:val="20"/>
          <w:szCs w:val="20"/>
          <w:lang w:val="en-GB" w:eastAsia="en-US"/>
        </w:rPr>
        <w:t>Tquestudio</w:t>
      </w:r>
      <w:proofErr w:type="spellEnd"/>
      <w:r w:rsidRPr="00E76707">
        <w:rPr>
          <w:rFonts w:ascii="Menlo" w:eastAsiaTheme="minorHAnsi" w:hAnsi="Menlo" w:cs="Menlo"/>
          <w:color w:val="000000"/>
          <w:sz w:val="20"/>
          <w:szCs w:val="20"/>
          <w:lang w:val="en-GB" w:eastAsia="en-US"/>
        </w:rPr>
        <w:t>$ sort -n lengths.txt</w:t>
      </w:r>
    </w:p>
    <w:p w14:paraId="340DDF94"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r w:rsidRPr="00E76707">
        <w:rPr>
          <w:rFonts w:ascii="Menlo" w:eastAsiaTheme="minorHAnsi" w:hAnsi="Menlo" w:cs="Menlo"/>
          <w:color w:val="000000"/>
          <w:sz w:val="20"/>
          <w:szCs w:val="20"/>
          <w:lang w:val="en-GB" w:eastAsia="en-US"/>
        </w:rPr>
        <w:t xml:space="preserve">       9 methane.pdb</w:t>
      </w:r>
    </w:p>
    <w:p w14:paraId="13470FED"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r w:rsidRPr="00E76707">
        <w:rPr>
          <w:rFonts w:ascii="Menlo" w:eastAsiaTheme="minorHAnsi" w:hAnsi="Menlo" w:cs="Menlo"/>
          <w:color w:val="000000"/>
          <w:sz w:val="20"/>
          <w:szCs w:val="20"/>
          <w:lang w:val="en-GB" w:eastAsia="en-US"/>
        </w:rPr>
        <w:t xml:space="preserve">      12 ethane.pdb</w:t>
      </w:r>
    </w:p>
    <w:p w14:paraId="283AC4CD"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r w:rsidRPr="00E76707">
        <w:rPr>
          <w:rFonts w:ascii="Menlo" w:eastAsiaTheme="minorHAnsi" w:hAnsi="Menlo" w:cs="Menlo"/>
          <w:color w:val="000000"/>
          <w:sz w:val="20"/>
          <w:szCs w:val="20"/>
          <w:lang w:val="en-GB" w:eastAsia="en-US"/>
        </w:rPr>
        <w:t xml:space="preserve">      15 propane.pdb</w:t>
      </w:r>
    </w:p>
    <w:p w14:paraId="719CADCF"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r w:rsidRPr="00E76707">
        <w:rPr>
          <w:rFonts w:ascii="Menlo" w:eastAsiaTheme="minorHAnsi" w:hAnsi="Menlo" w:cs="Menlo"/>
          <w:color w:val="000000"/>
          <w:sz w:val="20"/>
          <w:szCs w:val="20"/>
          <w:lang w:val="en-GB" w:eastAsia="en-US"/>
        </w:rPr>
        <w:t xml:space="preserve">      20 cubane.pdb</w:t>
      </w:r>
    </w:p>
    <w:p w14:paraId="22C4C707" w14:textId="233CC27E" w:rsidR="00E76707" w:rsidRPr="00E76707" w:rsidRDefault="00E76707" w:rsidP="00C76458">
      <w:pPr>
        <w:tabs>
          <w:tab w:val="left" w:pos="560"/>
          <w:tab w:val="left" w:pos="1120"/>
          <w:tab w:val="left" w:pos="1680"/>
          <w:tab w:val="left" w:pos="2240"/>
          <w:tab w:val="left" w:pos="6720"/>
        </w:tabs>
        <w:autoSpaceDE w:val="0"/>
        <w:autoSpaceDN w:val="0"/>
        <w:adjustRightInd w:val="0"/>
        <w:spacing w:after="0"/>
        <w:rPr>
          <w:rFonts w:ascii="Menlo" w:eastAsiaTheme="minorHAnsi" w:hAnsi="Menlo" w:cs="Menlo"/>
          <w:color w:val="000000"/>
          <w:sz w:val="20"/>
          <w:szCs w:val="20"/>
          <w:lang w:val="en-GB" w:eastAsia="en-US"/>
        </w:rPr>
      </w:pPr>
      <w:r w:rsidRPr="00E76707">
        <w:rPr>
          <w:rFonts w:ascii="Menlo" w:eastAsiaTheme="minorHAnsi" w:hAnsi="Menlo" w:cs="Menlo"/>
          <w:color w:val="000000"/>
          <w:sz w:val="20"/>
          <w:szCs w:val="20"/>
          <w:lang w:val="en-GB" w:eastAsia="en-US"/>
        </w:rPr>
        <w:t xml:space="preserve">      21 pentane.pdb</w:t>
      </w:r>
      <w:r w:rsidR="00C76458">
        <w:rPr>
          <w:rFonts w:ascii="Menlo" w:eastAsiaTheme="minorHAnsi" w:hAnsi="Menlo" w:cs="Menlo"/>
          <w:color w:val="000000"/>
          <w:sz w:val="20"/>
          <w:szCs w:val="20"/>
          <w:lang w:val="en-GB" w:eastAsia="en-US"/>
        </w:rPr>
        <w:tab/>
      </w:r>
    </w:p>
    <w:p w14:paraId="72140F83"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r w:rsidRPr="00E76707">
        <w:rPr>
          <w:rFonts w:ascii="Menlo" w:eastAsiaTheme="minorHAnsi" w:hAnsi="Menlo" w:cs="Menlo"/>
          <w:color w:val="000000"/>
          <w:sz w:val="20"/>
          <w:szCs w:val="20"/>
          <w:lang w:val="en-GB" w:eastAsia="en-US"/>
        </w:rPr>
        <w:t xml:space="preserve">      30 octane.pdb</w:t>
      </w:r>
    </w:p>
    <w:p w14:paraId="06A408BC"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r w:rsidRPr="00E76707">
        <w:rPr>
          <w:rFonts w:ascii="Menlo" w:eastAsiaTheme="minorHAnsi" w:hAnsi="Menlo" w:cs="Menlo"/>
          <w:color w:val="000000"/>
          <w:sz w:val="20"/>
          <w:szCs w:val="20"/>
          <w:lang w:val="en-GB" w:eastAsia="en-US"/>
        </w:rPr>
        <w:t xml:space="preserve">     107 total</w:t>
      </w:r>
    </w:p>
    <w:p w14:paraId="3D8AD333" w14:textId="11D518A2" w:rsidR="00E76707" w:rsidRDefault="00E76707" w:rsidP="00ED1466">
      <w:r>
        <w:t xml:space="preserve">Action: place in a temporary file. </w:t>
      </w:r>
    </w:p>
    <w:p w14:paraId="202F913D"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proofErr w:type="spellStart"/>
      <w:r w:rsidRPr="00E76707">
        <w:rPr>
          <w:rFonts w:ascii="Menlo" w:eastAsiaTheme="minorHAnsi" w:hAnsi="Menlo" w:cs="Menlo"/>
          <w:color w:val="000000"/>
          <w:sz w:val="20"/>
          <w:szCs w:val="20"/>
          <w:lang w:val="en-GB" w:eastAsia="en-US"/>
        </w:rPr>
        <w:t>Roslyns-iMac:molecules</w:t>
      </w:r>
      <w:proofErr w:type="spellEnd"/>
      <w:r w:rsidRPr="00E76707">
        <w:rPr>
          <w:rFonts w:ascii="Menlo" w:eastAsiaTheme="minorHAnsi" w:hAnsi="Menlo" w:cs="Menlo"/>
          <w:color w:val="000000"/>
          <w:sz w:val="20"/>
          <w:szCs w:val="20"/>
          <w:lang w:val="en-GB" w:eastAsia="en-US"/>
        </w:rPr>
        <w:t xml:space="preserve"> </w:t>
      </w:r>
      <w:proofErr w:type="spellStart"/>
      <w:r w:rsidRPr="00E76707">
        <w:rPr>
          <w:rFonts w:ascii="Menlo" w:eastAsiaTheme="minorHAnsi" w:hAnsi="Menlo" w:cs="Menlo"/>
          <w:color w:val="000000"/>
          <w:sz w:val="20"/>
          <w:szCs w:val="20"/>
          <w:lang w:val="en-GB" w:eastAsia="en-US"/>
        </w:rPr>
        <w:t>Tquestudio</w:t>
      </w:r>
      <w:proofErr w:type="spellEnd"/>
      <w:r w:rsidRPr="00E76707">
        <w:rPr>
          <w:rFonts w:ascii="Menlo" w:eastAsiaTheme="minorHAnsi" w:hAnsi="Menlo" w:cs="Menlo"/>
          <w:color w:val="000000"/>
          <w:sz w:val="20"/>
          <w:szCs w:val="20"/>
          <w:lang w:val="en-GB" w:eastAsia="en-US"/>
        </w:rPr>
        <w:t xml:space="preserve">$ sort -n </w:t>
      </w:r>
      <w:proofErr w:type="spellStart"/>
      <w:r w:rsidRPr="00E76707">
        <w:rPr>
          <w:rFonts w:ascii="Menlo" w:eastAsiaTheme="minorHAnsi" w:hAnsi="Menlo" w:cs="Menlo"/>
          <w:color w:val="000000"/>
          <w:sz w:val="20"/>
          <w:szCs w:val="20"/>
          <w:lang w:val="en-GB" w:eastAsia="en-US"/>
        </w:rPr>
        <w:t>lengths.text</w:t>
      </w:r>
      <w:proofErr w:type="spellEnd"/>
      <w:r w:rsidRPr="00E76707">
        <w:rPr>
          <w:rFonts w:ascii="Menlo" w:eastAsiaTheme="minorHAnsi" w:hAnsi="Menlo" w:cs="Menlo"/>
          <w:color w:val="000000"/>
          <w:sz w:val="20"/>
          <w:szCs w:val="20"/>
          <w:lang w:val="en-GB" w:eastAsia="en-US"/>
        </w:rPr>
        <w:t xml:space="preserve"> &gt; sorted-lenghts.txt</w:t>
      </w:r>
    </w:p>
    <w:p w14:paraId="5BE3A394"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r w:rsidRPr="00E76707">
        <w:rPr>
          <w:rFonts w:ascii="Menlo" w:eastAsiaTheme="minorHAnsi" w:hAnsi="Menlo" w:cs="Menlo"/>
          <w:color w:val="000000"/>
          <w:sz w:val="20"/>
          <w:szCs w:val="20"/>
          <w:lang w:val="en-GB" w:eastAsia="en-US"/>
        </w:rPr>
        <w:t>sort: No such file or directory</w:t>
      </w:r>
    </w:p>
    <w:p w14:paraId="47075D7A"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proofErr w:type="spellStart"/>
      <w:r w:rsidRPr="00E76707">
        <w:rPr>
          <w:rFonts w:ascii="Menlo" w:eastAsiaTheme="minorHAnsi" w:hAnsi="Menlo" w:cs="Menlo"/>
          <w:color w:val="000000"/>
          <w:sz w:val="20"/>
          <w:szCs w:val="20"/>
          <w:lang w:val="en-GB" w:eastAsia="en-US"/>
        </w:rPr>
        <w:t>Roslyns-iMac:molecules</w:t>
      </w:r>
      <w:proofErr w:type="spellEnd"/>
      <w:r w:rsidRPr="00E76707">
        <w:rPr>
          <w:rFonts w:ascii="Menlo" w:eastAsiaTheme="minorHAnsi" w:hAnsi="Menlo" w:cs="Menlo"/>
          <w:color w:val="000000"/>
          <w:sz w:val="20"/>
          <w:szCs w:val="20"/>
          <w:lang w:val="en-GB" w:eastAsia="en-US"/>
        </w:rPr>
        <w:t xml:space="preserve"> </w:t>
      </w:r>
      <w:proofErr w:type="spellStart"/>
      <w:r w:rsidRPr="00E76707">
        <w:rPr>
          <w:rFonts w:ascii="Menlo" w:eastAsiaTheme="minorHAnsi" w:hAnsi="Menlo" w:cs="Menlo"/>
          <w:color w:val="000000"/>
          <w:sz w:val="20"/>
          <w:szCs w:val="20"/>
          <w:lang w:val="en-GB" w:eastAsia="en-US"/>
        </w:rPr>
        <w:t>Tquestudio</w:t>
      </w:r>
      <w:proofErr w:type="spellEnd"/>
      <w:r w:rsidRPr="00E76707">
        <w:rPr>
          <w:rFonts w:ascii="Menlo" w:eastAsiaTheme="minorHAnsi" w:hAnsi="Menlo" w:cs="Menlo"/>
          <w:color w:val="000000"/>
          <w:sz w:val="20"/>
          <w:szCs w:val="20"/>
          <w:lang w:val="en-GB" w:eastAsia="en-US"/>
        </w:rPr>
        <w:t>$ sort -n lengths.txt &gt; sorted-lengths.txt</w:t>
      </w:r>
    </w:p>
    <w:p w14:paraId="0099DCB4"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proofErr w:type="spellStart"/>
      <w:r w:rsidRPr="00E76707">
        <w:rPr>
          <w:rFonts w:ascii="Menlo" w:eastAsiaTheme="minorHAnsi" w:hAnsi="Menlo" w:cs="Menlo"/>
          <w:color w:val="000000"/>
          <w:sz w:val="20"/>
          <w:szCs w:val="20"/>
          <w:lang w:val="en-GB" w:eastAsia="en-US"/>
        </w:rPr>
        <w:t>Roslyns-iMac:molecules</w:t>
      </w:r>
      <w:proofErr w:type="spellEnd"/>
      <w:r w:rsidRPr="00E76707">
        <w:rPr>
          <w:rFonts w:ascii="Menlo" w:eastAsiaTheme="minorHAnsi" w:hAnsi="Menlo" w:cs="Menlo"/>
          <w:color w:val="000000"/>
          <w:sz w:val="20"/>
          <w:szCs w:val="20"/>
          <w:lang w:val="en-GB" w:eastAsia="en-US"/>
        </w:rPr>
        <w:t xml:space="preserve"> </w:t>
      </w:r>
      <w:proofErr w:type="spellStart"/>
      <w:r w:rsidRPr="00E76707">
        <w:rPr>
          <w:rFonts w:ascii="Menlo" w:eastAsiaTheme="minorHAnsi" w:hAnsi="Menlo" w:cs="Menlo"/>
          <w:color w:val="000000"/>
          <w:sz w:val="20"/>
          <w:szCs w:val="20"/>
          <w:lang w:val="en-GB" w:eastAsia="en-US"/>
        </w:rPr>
        <w:t>Tquestudio</w:t>
      </w:r>
      <w:proofErr w:type="spellEnd"/>
      <w:r w:rsidRPr="00E76707">
        <w:rPr>
          <w:rFonts w:ascii="Menlo" w:eastAsiaTheme="minorHAnsi" w:hAnsi="Menlo" w:cs="Menlo"/>
          <w:color w:val="000000"/>
          <w:sz w:val="20"/>
          <w:szCs w:val="20"/>
          <w:lang w:val="en-GB" w:eastAsia="en-US"/>
        </w:rPr>
        <w:t>$ head -n sorted-lengths.txt</w:t>
      </w:r>
    </w:p>
    <w:p w14:paraId="29B48E87" w14:textId="77777777"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r w:rsidRPr="00E76707">
        <w:rPr>
          <w:rFonts w:ascii="Menlo" w:eastAsiaTheme="minorHAnsi" w:hAnsi="Menlo" w:cs="Menlo"/>
          <w:color w:val="000000"/>
          <w:sz w:val="20"/>
          <w:szCs w:val="20"/>
          <w:lang w:val="en-GB" w:eastAsia="en-US"/>
        </w:rPr>
        <w:t>head: illegal line count -- sorted-lengths.txt</w:t>
      </w:r>
    </w:p>
    <w:p w14:paraId="0ECCA02C" w14:textId="371EAECE" w:rsid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proofErr w:type="spellStart"/>
      <w:r w:rsidRPr="00E76707">
        <w:rPr>
          <w:rFonts w:ascii="Menlo" w:eastAsiaTheme="minorHAnsi" w:hAnsi="Menlo" w:cs="Menlo"/>
          <w:color w:val="000000"/>
          <w:sz w:val="20"/>
          <w:szCs w:val="20"/>
          <w:lang w:val="en-GB" w:eastAsia="en-US"/>
        </w:rPr>
        <w:t>Roslyns-iMac:molecules</w:t>
      </w:r>
      <w:proofErr w:type="spellEnd"/>
      <w:r w:rsidRPr="00E76707">
        <w:rPr>
          <w:rFonts w:ascii="Menlo" w:eastAsiaTheme="minorHAnsi" w:hAnsi="Menlo" w:cs="Menlo"/>
          <w:color w:val="000000"/>
          <w:sz w:val="20"/>
          <w:szCs w:val="20"/>
          <w:lang w:val="en-GB" w:eastAsia="en-US"/>
        </w:rPr>
        <w:t xml:space="preserve"> </w:t>
      </w:r>
      <w:proofErr w:type="spellStart"/>
      <w:r w:rsidRPr="00E76707">
        <w:rPr>
          <w:rFonts w:ascii="Menlo" w:eastAsiaTheme="minorHAnsi" w:hAnsi="Menlo" w:cs="Menlo"/>
          <w:color w:val="000000"/>
          <w:sz w:val="20"/>
          <w:szCs w:val="20"/>
          <w:lang w:val="en-GB" w:eastAsia="en-US"/>
        </w:rPr>
        <w:t>Tquestudio</w:t>
      </w:r>
      <w:proofErr w:type="spellEnd"/>
      <w:r w:rsidRPr="00E76707">
        <w:rPr>
          <w:rFonts w:ascii="Menlo" w:eastAsiaTheme="minorHAnsi" w:hAnsi="Menlo" w:cs="Menlo"/>
          <w:color w:val="000000"/>
          <w:sz w:val="20"/>
          <w:szCs w:val="20"/>
          <w:lang w:val="en-GB" w:eastAsia="en-US"/>
        </w:rPr>
        <w:t>$ head -n 1 sorted-lengths.txt</w:t>
      </w:r>
    </w:p>
    <w:p w14:paraId="1650D956" w14:textId="77777777" w:rsid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p>
    <w:p w14:paraId="2F24F844" w14:textId="400837C8" w:rsidR="00E76707" w:rsidRPr="00E76707" w:rsidRDefault="00E76707" w:rsidP="00E76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eastAsiaTheme="minorHAnsi" w:hAnsi="Menlo" w:cs="Menlo"/>
          <w:color w:val="000000"/>
          <w:sz w:val="20"/>
          <w:szCs w:val="20"/>
          <w:lang w:val="en-GB" w:eastAsia="en-US"/>
        </w:rPr>
      </w:pPr>
      <w:r>
        <w:rPr>
          <w:rFonts w:ascii="Menlo" w:eastAsiaTheme="minorHAnsi" w:hAnsi="Menlo" w:cs="Menlo"/>
          <w:color w:val="000000"/>
          <w:sz w:val="20"/>
          <w:szCs w:val="20"/>
          <w:lang w:val="en-GB" w:eastAsia="en-US"/>
        </w:rPr>
        <w:t>Result:</w:t>
      </w:r>
    </w:p>
    <w:p w14:paraId="756926F3" w14:textId="7782C2CB" w:rsidR="00E76707" w:rsidRDefault="00E76707" w:rsidP="00E76707">
      <w:pPr>
        <w:rPr>
          <w:rFonts w:ascii="Menlo" w:eastAsiaTheme="minorHAnsi" w:hAnsi="Menlo" w:cs="Menlo"/>
          <w:color w:val="000000"/>
          <w:sz w:val="20"/>
          <w:szCs w:val="20"/>
          <w:lang w:val="en-GB" w:eastAsia="en-US"/>
        </w:rPr>
      </w:pPr>
      <w:r w:rsidRPr="00E76707">
        <w:rPr>
          <w:rFonts w:ascii="Menlo" w:eastAsiaTheme="minorHAnsi" w:hAnsi="Menlo" w:cs="Menlo"/>
          <w:color w:val="000000"/>
          <w:sz w:val="20"/>
          <w:szCs w:val="20"/>
          <w:lang w:val="en-GB" w:eastAsia="en-US"/>
        </w:rPr>
        <w:t xml:space="preserve">       9 methane.pdb</w:t>
      </w:r>
    </w:p>
    <w:p w14:paraId="70E8EC6F" w14:textId="054E6EBC" w:rsidR="0012499E" w:rsidRDefault="0012499E" w:rsidP="0012499E">
      <w:r>
        <w:rPr>
          <w:rFonts w:ascii="Helvetica Neue" w:hAnsi="Helvetica Neue"/>
          <w:color w:val="333333"/>
          <w:sz w:val="21"/>
          <w:szCs w:val="21"/>
          <w:shd w:val="clear" w:color="auto" w:fill="FFFFFF"/>
        </w:rPr>
        <w:t>Note: Using </w:t>
      </w:r>
      <w:r w:rsidRPr="0012499E">
        <w:rPr>
          <w:rStyle w:val="HTMLCode"/>
          <w:rFonts w:ascii="Menlo" w:hAnsi="Menlo" w:cs="Menlo"/>
          <w:b/>
          <w:outline/>
          <w:color w:val="ED7D31" w:themeColor="accent2"/>
          <w:sz w:val="19"/>
          <w:szCs w:val="19"/>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-n 1</w:t>
      </w:r>
      <w:r w:rsidRPr="0012499E">
        <w:rPr>
          <w:rFonts w:ascii="Helvetica Neue" w:hAnsi="Helvetica Neue"/>
          <w:b/>
          <w:outline/>
          <w:color w:val="ED7D31" w:themeColor="accent2"/>
          <w:sz w:val="21"/>
          <w:szCs w:val="21"/>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Pr>
          <w:rFonts w:ascii="Helvetica Neue" w:hAnsi="Helvetica Neue"/>
          <w:color w:val="333333"/>
          <w:sz w:val="21"/>
          <w:szCs w:val="21"/>
          <w:shd w:val="clear" w:color="auto" w:fill="FFFFFF"/>
        </w:rPr>
        <w:t>with </w:t>
      </w:r>
      <w:r w:rsidRPr="0012499E">
        <w:rPr>
          <w:rStyle w:val="HTMLCode"/>
          <w:rFonts w:ascii="Menlo" w:hAnsi="Menlo" w:cs="Menlo"/>
          <w:b/>
          <w:outline/>
          <w:color w:val="ED7D31" w:themeColor="accent2"/>
          <w:sz w:val="19"/>
          <w:szCs w:val="19"/>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head</w:t>
      </w:r>
      <w:r>
        <w:rPr>
          <w:rFonts w:ascii="Helvetica Neue" w:hAnsi="Helvetica Neue"/>
          <w:color w:val="333333"/>
          <w:sz w:val="21"/>
          <w:szCs w:val="21"/>
          <w:shd w:val="clear" w:color="auto" w:fill="FFFFFF"/>
        </w:rPr>
        <w:t> tells it to use the first line of the file</w:t>
      </w:r>
      <w:r w:rsidRPr="0012499E">
        <w:t>;</w:t>
      </w:r>
      <w:r w:rsidRPr="0012499E">
        <w:rPr>
          <w:rFonts w:ascii="Helvetica Neue" w:hAnsi="Helvetica Neue"/>
          <w:b/>
          <w:outline/>
          <w:color w:val="ED7D31" w:themeColor="accent2"/>
          <w:sz w:val="21"/>
          <w:szCs w:val="21"/>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sidRPr="0012499E">
        <w:rPr>
          <w:rStyle w:val="HTMLCode"/>
          <w:rFonts w:ascii="Menlo" w:hAnsi="Menlo" w:cs="Menlo"/>
          <w:b/>
          <w:outline/>
          <w:color w:val="ED7D31" w:themeColor="accent2"/>
          <w:sz w:val="19"/>
          <w:szCs w:val="19"/>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-n 20</w:t>
      </w:r>
      <w:r w:rsidRPr="0012499E">
        <w:rPr>
          <w:rFonts w:ascii="Helvetica Neue" w:hAnsi="Helvetica Neue"/>
          <w:b/>
          <w:outline/>
          <w:color w:val="ED7D31" w:themeColor="accent2"/>
          <w:sz w:val="21"/>
          <w:szCs w:val="21"/>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Pr>
          <w:rFonts w:ascii="Helvetica Neue" w:hAnsi="Helvetica Neue"/>
          <w:color w:val="333333"/>
          <w:sz w:val="21"/>
          <w:szCs w:val="21"/>
          <w:shd w:val="clear" w:color="auto" w:fill="FFFFFF"/>
        </w:rPr>
        <w:t xml:space="preserve">would get the first 20,. </w:t>
      </w:r>
      <w:r w:rsidRPr="0012499E">
        <w:rPr>
          <w:rStyle w:val="HTMLCode"/>
          <w:rFonts w:ascii="Menlo" w:hAnsi="Menlo" w:cs="Menlo"/>
          <w:b/>
          <w:outline/>
          <w:color w:val="ED7D31" w:themeColor="accent2"/>
          <w:sz w:val="19"/>
          <w:szCs w:val="19"/>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sorted-lengths.txt</w:t>
      </w:r>
      <w:r w:rsidRPr="0012499E">
        <w:rPr>
          <w:rFonts w:ascii="Helvetica Neue" w:hAnsi="Helvetica Neue"/>
          <w:b/>
          <w:outline/>
          <w:color w:val="ED7D31" w:themeColor="accent2"/>
          <w:sz w:val="21"/>
          <w:szCs w:val="21"/>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Pr>
          <w:rFonts w:ascii="Helvetica Neue" w:hAnsi="Helvetica Neue"/>
          <w:color w:val="333333"/>
          <w:sz w:val="21"/>
          <w:szCs w:val="21"/>
          <w:shd w:val="clear" w:color="auto" w:fill="FFFFFF"/>
        </w:rPr>
        <w:t>contains the lengths of our files ordered from least to greatest, the output of </w:t>
      </w:r>
      <w:r w:rsidRPr="0012499E">
        <w:rPr>
          <w:rStyle w:val="HTMLCode"/>
          <w:rFonts w:ascii="Menlo" w:hAnsi="Menlo" w:cs="Menlo"/>
          <w:b/>
          <w:outline/>
          <w:color w:val="ED7D31" w:themeColor="accent2"/>
          <w:sz w:val="19"/>
          <w:szCs w:val="19"/>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head</w:t>
      </w:r>
      <w:r w:rsidRPr="0012499E">
        <w:rPr>
          <w:rFonts w:ascii="Helvetica Neue" w:hAnsi="Helvetica Neue"/>
          <w:b/>
          <w:outline/>
          <w:color w:val="ED7D31" w:themeColor="accent2"/>
          <w:sz w:val="21"/>
          <w:szCs w:val="21"/>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Pr>
          <w:rFonts w:ascii="Helvetica Neue" w:hAnsi="Helvetica Neue"/>
          <w:color w:val="333333"/>
          <w:sz w:val="21"/>
          <w:szCs w:val="21"/>
          <w:shd w:val="clear" w:color="auto" w:fill="FFFFFF"/>
        </w:rPr>
        <w:t>must be the file with the fewest lines.</w:t>
      </w:r>
    </w:p>
    <w:p w14:paraId="6E77E20D" w14:textId="134C89B7" w:rsidR="0012499E" w:rsidRDefault="0012499E" w:rsidP="0012499E">
      <w:pPr>
        <w:rPr>
          <w:rFonts w:eastAsiaTheme="minorHAnsi"/>
          <w:lang w:val="en-GB" w:eastAsia="en-US"/>
        </w:rPr>
      </w:pPr>
      <w:r>
        <w:rPr>
          <w:rFonts w:eastAsiaTheme="minorHAnsi"/>
          <w:lang w:val="en-GB" w:eastAsia="en-US"/>
        </w:rPr>
        <w:t>Note: redirect output to a new file name to avoid error.</w:t>
      </w:r>
    </w:p>
    <w:p w14:paraId="7A7B81B6" w14:textId="42FD0333" w:rsidR="0012499E" w:rsidRPr="0012499E" w:rsidRDefault="0012499E" w:rsidP="0012499E">
      <w:r>
        <w:t xml:space="preserve">Objective: understand </w:t>
      </w:r>
      <w:r w:rsidRPr="0012499E">
        <w:t>&gt;&gt; </w:t>
      </w:r>
      <w:r>
        <w:t>m</w:t>
      </w:r>
      <w:r w:rsidRPr="0012499E">
        <w:t>ean</w:t>
      </w:r>
      <w:r>
        <w:t>ing</w:t>
      </w:r>
    </w:p>
    <w:p w14:paraId="02BEB1D5" w14:textId="77777777" w:rsidR="009E2F5D" w:rsidRDefault="009E2F5D" w:rsidP="009E2F5D">
      <w:pPr>
        <w:pStyle w:val="HTMLPreformatted"/>
        <w:pBdr>
          <w:top w:val="single" w:sz="6" w:space="7" w:color="CCCCCC"/>
          <w:left w:val="single" w:sz="6" w:space="7" w:color="CCCCCC"/>
          <w:bottom w:val="single" w:sz="6" w:space="7" w:color="CCCCCC"/>
          <w:right w:val="single" w:sz="6" w:space="7" w:color="CCCCCC"/>
        </w:pBdr>
        <w:shd w:val="clear" w:color="auto" w:fill="F8F8F8"/>
        <w:wordWrap w:val="0"/>
        <w:rPr>
          <w:rFonts w:ascii="Menlo" w:hAnsi="Menlo" w:cs="Menlo"/>
          <w:color w:val="6E5494"/>
        </w:rPr>
      </w:pPr>
      <w:r>
        <w:rPr>
          <w:rStyle w:val="nb"/>
          <w:rFonts w:ascii="Menlo" w:hAnsi="Menlo" w:cs="Menlo"/>
          <w:color w:val="008000"/>
        </w:rPr>
        <w:t xml:space="preserve">echo </w:t>
      </w:r>
      <w:r>
        <w:rPr>
          <w:rStyle w:val="HTMLCode"/>
          <w:rFonts w:ascii="Menlo" w:eastAsiaTheme="majorEastAsia" w:hAnsi="Menlo" w:cs="Menlo"/>
          <w:color w:val="6E5494"/>
        </w:rPr>
        <w:t xml:space="preserve">The </w:t>
      </w:r>
      <w:r>
        <w:rPr>
          <w:rStyle w:val="nb"/>
          <w:rFonts w:ascii="Menlo" w:hAnsi="Menlo" w:cs="Menlo"/>
          <w:color w:val="008000"/>
        </w:rPr>
        <w:t xml:space="preserve">echo command </w:t>
      </w:r>
      <w:r>
        <w:rPr>
          <w:rStyle w:val="HTMLCode"/>
          <w:rFonts w:ascii="Menlo" w:eastAsiaTheme="majorEastAsia" w:hAnsi="Menlo" w:cs="Menlo"/>
          <w:color w:val="6E5494"/>
        </w:rPr>
        <w:t>prints text</w:t>
      </w:r>
    </w:p>
    <w:p w14:paraId="7FBEDD4B" w14:textId="3D714297" w:rsidR="0012499E" w:rsidRDefault="009E2F5D" w:rsidP="0012499E">
      <w:pPr>
        <w:rPr>
          <w:sz w:val="20"/>
          <w:szCs w:val="20"/>
        </w:rPr>
      </w:pPr>
      <w:r>
        <w:rPr>
          <w:sz w:val="20"/>
          <w:szCs w:val="20"/>
        </w:rPr>
        <w:t>Action:</w:t>
      </w:r>
    </w:p>
    <w:p w14:paraId="0DDB5DF0"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proofErr w:type="spellStart"/>
      <w:r w:rsidRPr="009E2F5D">
        <w:rPr>
          <w:rFonts w:ascii="Arial" w:eastAsiaTheme="minorHAnsi" w:hAnsi="Arial" w:cs="Arial"/>
          <w:color w:val="000000"/>
          <w:sz w:val="22"/>
          <w:szCs w:val="22"/>
          <w:lang w:val="en-GB" w:eastAsia="en-US"/>
        </w:rPr>
        <w:lastRenderedPageBreak/>
        <w:t>Roslyns-iMac:molecules</w:t>
      </w:r>
      <w:proofErr w:type="spellEnd"/>
      <w:r w:rsidRPr="009E2F5D">
        <w:rPr>
          <w:rFonts w:ascii="Arial" w:eastAsiaTheme="minorHAnsi" w:hAnsi="Arial" w:cs="Arial"/>
          <w:color w:val="000000"/>
          <w:sz w:val="22"/>
          <w:szCs w:val="22"/>
          <w:lang w:val="en-GB" w:eastAsia="en-US"/>
        </w:rPr>
        <w:t xml:space="preserve"> </w:t>
      </w:r>
      <w:proofErr w:type="spellStart"/>
      <w:r w:rsidRPr="009E2F5D">
        <w:rPr>
          <w:rFonts w:ascii="Arial" w:eastAsiaTheme="minorHAnsi" w:hAnsi="Arial" w:cs="Arial"/>
          <w:color w:val="000000"/>
          <w:sz w:val="22"/>
          <w:szCs w:val="22"/>
          <w:lang w:val="en-GB" w:eastAsia="en-US"/>
        </w:rPr>
        <w:t>Tquestudio</w:t>
      </w:r>
      <w:proofErr w:type="spellEnd"/>
      <w:r w:rsidRPr="009E2F5D">
        <w:rPr>
          <w:rFonts w:ascii="Arial" w:eastAsiaTheme="minorHAnsi" w:hAnsi="Arial" w:cs="Arial"/>
          <w:color w:val="000000"/>
          <w:sz w:val="22"/>
          <w:szCs w:val="22"/>
          <w:lang w:val="en-GB" w:eastAsia="en-US"/>
        </w:rPr>
        <w:t>$ echo hello &gt; testfile01.txt</w:t>
      </w:r>
    </w:p>
    <w:p w14:paraId="33AF7A7C"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proofErr w:type="spellStart"/>
      <w:r w:rsidRPr="009E2F5D">
        <w:rPr>
          <w:rFonts w:ascii="Arial" w:eastAsiaTheme="minorHAnsi" w:hAnsi="Arial" w:cs="Arial"/>
          <w:color w:val="000000"/>
          <w:sz w:val="22"/>
          <w:szCs w:val="22"/>
          <w:lang w:val="en-GB" w:eastAsia="en-US"/>
        </w:rPr>
        <w:t>Roslyns-iMac:molecules</w:t>
      </w:r>
      <w:proofErr w:type="spellEnd"/>
      <w:r w:rsidRPr="009E2F5D">
        <w:rPr>
          <w:rFonts w:ascii="Arial" w:eastAsiaTheme="minorHAnsi" w:hAnsi="Arial" w:cs="Arial"/>
          <w:color w:val="000000"/>
          <w:sz w:val="22"/>
          <w:szCs w:val="22"/>
          <w:lang w:val="en-GB" w:eastAsia="en-US"/>
        </w:rPr>
        <w:t xml:space="preserve"> </w:t>
      </w:r>
      <w:proofErr w:type="spellStart"/>
      <w:r w:rsidRPr="009E2F5D">
        <w:rPr>
          <w:rFonts w:ascii="Arial" w:eastAsiaTheme="minorHAnsi" w:hAnsi="Arial" w:cs="Arial"/>
          <w:color w:val="000000"/>
          <w:sz w:val="22"/>
          <w:szCs w:val="22"/>
          <w:lang w:val="en-GB" w:eastAsia="en-US"/>
        </w:rPr>
        <w:t>Tquestudio</w:t>
      </w:r>
      <w:proofErr w:type="spellEnd"/>
      <w:r w:rsidRPr="009E2F5D">
        <w:rPr>
          <w:rFonts w:ascii="Arial" w:eastAsiaTheme="minorHAnsi" w:hAnsi="Arial" w:cs="Arial"/>
          <w:color w:val="000000"/>
          <w:sz w:val="22"/>
          <w:szCs w:val="22"/>
          <w:lang w:val="en-GB" w:eastAsia="en-US"/>
        </w:rPr>
        <w:t>$ echo hello &gt;&gt; testfile02.txt</w:t>
      </w:r>
    </w:p>
    <w:p w14:paraId="6DFAB229"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proofErr w:type="spellStart"/>
      <w:r w:rsidRPr="009E2F5D">
        <w:rPr>
          <w:rFonts w:ascii="Arial" w:eastAsiaTheme="minorHAnsi" w:hAnsi="Arial" w:cs="Arial"/>
          <w:color w:val="000000"/>
          <w:sz w:val="22"/>
          <w:szCs w:val="22"/>
          <w:lang w:val="en-GB" w:eastAsia="en-US"/>
        </w:rPr>
        <w:t>Roslyns-iMac:molecules</w:t>
      </w:r>
      <w:proofErr w:type="spellEnd"/>
      <w:r w:rsidRPr="009E2F5D">
        <w:rPr>
          <w:rFonts w:ascii="Arial" w:eastAsiaTheme="minorHAnsi" w:hAnsi="Arial" w:cs="Arial"/>
          <w:color w:val="000000"/>
          <w:sz w:val="22"/>
          <w:szCs w:val="22"/>
          <w:lang w:val="en-GB" w:eastAsia="en-US"/>
        </w:rPr>
        <w:t xml:space="preserve"> </w:t>
      </w:r>
      <w:proofErr w:type="spellStart"/>
      <w:r w:rsidRPr="009E2F5D">
        <w:rPr>
          <w:rFonts w:ascii="Arial" w:eastAsiaTheme="minorHAnsi" w:hAnsi="Arial" w:cs="Arial"/>
          <w:color w:val="000000"/>
          <w:sz w:val="22"/>
          <w:szCs w:val="22"/>
          <w:lang w:val="en-GB" w:eastAsia="en-US"/>
        </w:rPr>
        <w:t>Tquestudio</w:t>
      </w:r>
      <w:proofErr w:type="spellEnd"/>
      <w:r w:rsidRPr="009E2F5D">
        <w:rPr>
          <w:rFonts w:ascii="Arial" w:eastAsiaTheme="minorHAnsi" w:hAnsi="Arial" w:cs="Arial"/>
          <w:color w:val="000000"/>
          <w:sz w:val="22"/>
          <w:szCs w:val="22"/>
          <w:lang w:val="en-GB" w:eastAsia="en-US"/>
        </w:rPr>
        <w:t>$ ls</w:t>
      </w:r>
    </w:p>
    <w:p w14:paraId="4591BF8D"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9E2F5D">
        <w:rPr>
          <w:rFonts w:ascii="Arial" w:eastAsiaTheme="minorHAnsi" w:hAnsi="Arial" w:cs="Arial"/>
          <w:color w:val="000000"/>
          <w:sz w:val="22"/>
          <w:szCs w:val="22"/>
          <w:lang w:val="en-GB" w:eastAsia="en-US"/>
        </w:rPr>
        <w:t>cubane.pdb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octane.pdb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sorted-lengths.txt</w:t>
      </w:r>
    </w:p>
    <w:p w14:paraId="036E4EA1"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9E2F5D">
        <w:rPr>
          <w:rFonts w:ascii="Arial" w:eastAsiaTheme="minorHAnsi" w:hAnsi="Arial" w:cs="Arial"/>
          <w:color w:val="000000"/>
          <w:sz w:val="22"/>
          <w:szCs w:val="22"/>
          <w:lang w:val="en-GB" w:eastAsia="en-US"/>
        </w:rPr>
        <w:t>ethane.pdb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pentane.pdb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testfile01.txt</w:t>
      </w:r>
    </w:p>
    <w:p w14:paraId="39CB3820"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9E2F5D">
        <w:rPr>
          <w:rFonts w:ascii="Arial" w:eastAsiaTheme="minorHAnsi" w:hAnsi="Arial" w:cs="Arial"/>
          <w:color w:val="000000"/>
          <w:sz w:val="22"/>
          <w:szCs w:val="22"/>
          <w:lang w:val="en-GB" w:eastAsia="en-US"/>
        </w:rPr>
        <w:t>lengths.txt</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propane.pdb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testfile02.txt</w:t>
      </w:r>
    </w:p>
    <w:p w14:paraId="443501F6"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9E2F5D">
        <w:rPr>
          <w:rFonts w:ascii="Arial" w:eastAsiaTheme="minorHAnsi" w:hAnsi="Arial" w:cs="Arial"/>
          <w:color w:val="000000"/>
          <w:sz w:val="22"/>
          <w:szCs w:val="22"/>
          <w:lang w:val="en-GB" w:eastAsia="en-US"/>
        </w:rPr>
        <w:t>methane.pdb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sorted-lenghts.txt</w:t>
      </w:r>
    </w:p>
    <w:p w14:paraId="40990825"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proofErr w:type="spellStart"/>
      <w:r w:rsidRPr="009E2F5D">
        <w:rPr>
          <w:rFonts w:ascii="Arial" w:eastAsiaTheme="minorHAnsi" w:hAnsi="Arial" w:cs="Arial"/>
          <w:color w:val="000000"/>
          <w:sz w:val="22"/>
          <w:szCs w:val="22"/>
          <w:lang w:val="en-GB" w:eastAsia="en-US"/>
        </w:rPr>
        <w:t>Roslyns-iMac:molecules</w:t>
      </w:r>
      <w:proofErr w:type="spellEnd"/>
      <w:r w:rsidRPr="009E2F5D">
        <w:rPr>
          <w:rFonts w:ascii="Arial" w:eastAsiaTheme="minorHAnsi" w:hAnsi="Arial" w:cs="Arial"/>
          <w:color w:val="000000"/>
          <w:sz w:val="22"/>
          <w:szCs w:val="22"/>
          <w:lang w:val="en-GB" w:eastAsia="en-US"/>
        </w:rPr>
        <w:t xml:space="preserve"> </w:t>
      </w:r>
      <w:proofErr w:type="spellStart"/>
      <w:r w:rsidRPr="009E2F5D">
        <w:rPr>
          <w:rFonts w:ascii="Arial" w:eastAsiaTheme="minorHAnsi" w:hAnsi="Arial" w:cs="Arial"/>
          <w:color w:val="000000"/>
          <w:sz w:val="22"/>
          <w:szCs w:val="22"/>
          <w:lang w:val="en-GB" w:eastAsia="en-US"/>
        </w:rPr>
        <w:t>Tquestudio</w:t>
      </w:r>
      <w:proofErr w:type="spellEnd"/>
      <w:r w:rsidRPr="009E2F5D">
        <w:rPr>
          <w:rFonts w:ascii="Arial" w:eastAsiaTheme="minorHAnsi" w:hAnsi="Arial" w:cs="Arial"/>
          <w:color w:val="000000"/>
          <w:sz w:val="22"/>
          <w:szCs w:val="22"/>
          <w:lang w:val="en-GB" w:eastAsia="en-US"/>
        </w:rPr>
        <w:t>$ echo hello &gt; testfile01.txt</w:t>
      </w:r>
    </w:p>
    <w:p w14:paraId="49DA3BBF"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proofErr w:type="spellStart"/>
      <w:r w:rsidRPr="009E2F5D">
        <w:rPr>
          <w:rFonts w:ascii="Arial" w:eastAsiaTheme="minorHAnsi" w:hAnsi="Arial" w:cs="Arial"/>
          <w:color w:val="000000"/>
          <w:sz w:val="22"/>
          <w:szCs w:val="22"/>
          <w:lang w:val="en-GB" w:eastAsia="en-US"/>
        </w:rPr>
        <w:t>Roslyns-iMac:molecules</w:t>
      </w:r>
      <w:proofErr w:type="spellEnd"/>
      <w:r w:rsidRPr="009E2F5D">
        <w:rPr>
          <w:rFonts w:ascii="Arial" w:eastAsiaTheme="minorHAnsi" w:hAnsi="Arial" w:cs="Arial"/>
          <w:color w:val="000000"/>
          <w:sz w:val="22"/>
          <w:szCs w:val="22"/>
          <w:lang w:val="en-GB" w:eastAsia="en-US"/>
        </w:rPr>
        <w:t xml:space="preserve"> </w:t>
      </w:r>
      <w:proofErr w:type="spellStart"/>
      <w:r w:rsidRPr="009E2F5D">
        <w:rPr>
          <w:rFonts w:ascii="Arial" w:eastAsiaTheme="minorHAnsi" w:hAnsi="Arial" w:cs="Arial"/>
          <w:color w:val="000000"/>
          <w:sz w:val="22"/>
          <w:szCs w:val="22"/>
          <w:lang w:val="en-GB" w:eastAsia="en-US"/>
        </w:rPr>
        <w:t>Tquestudio</w:t>
      </w:r>
      <w:proofErr w:type="spellEnd"/>
      <w:r w:rsidRPr="009E2F5D">
        <w:rPr>
          <w:rFonts w:ascii="Arial" w:eastAsiaTheme="minorHAnsi" w:hAnsi="Arial" w:cs="Arial"/>
          <w:color w:val="000000"/>
          <w:sz w:val="22"/>
          <w:szCs w:val="22"/>
          <w:lang w:val="en-GB" w:eastAsia="en-US"/>
        </w:rPr>
        <w:t>$ echo hello &gt;&gt; testfile02.txt</w:t>
      </w:r>
    </w:p>
    <w:p w14:paraId="5432F317"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proofErr w:type="spellStart"/>
      <w:r w:rsidRPr="009E2F5D">
        <w:rPr>
          <w:rFonts w:ascii="Arial" w:eastAsiaTheme="minorHAnsi" w:hAnsi="Arial" w:cs="Arial"/>
          <w:color w:val="000000"/>
          <w:sz w:val="22"/>
          <w:szCs w:val="22"/>
          <w:lang w:val="en-GB" w:eastAsia="en-US"/>
        </w:rPr>
        <w:t>Roslyns-iMac:molecules</w:t>
      </w:r>
      <w:proofErr w:type="spellEnd"/>
      <w:r w:rsidRPr="009E2F5D">
        <w:rPr>
          <w:rFonts w:ascii="Arial" w:eastAsiaTheme="minorHAnsi" w:hAnsi="Arial" w:cs="Arial"/>
          <w:color w:val="000000"/>
          <w:sz w:val="22"/>
          <w:szCs w:val="22"/>
          <w:lang w:val="en-GB" w:eastAsia="en-US"/>
        </w:rPr>
        <w:t xml:space="preserve"> </w:t>
      </w:r>
      <w:proofErr w:type="spellStart"/>
      <w:r w:rsidRPr="009E2F5D">
        <w:rPr>
          <w:rFonts w:ascii="Arial" w:eastAsiaTheme="minorHAnsi" w:hAnsi="Arial" w:cs="Arial"/>
          <w:color w:val="000000"/>
          <w:sz w:val="22"/>
          <w:szCs w:val="22"/>
          <w:lang w:val="en-GB" w:eastAsia="en-US"/>
        </w:rPr>
        <w:t>Tquestudio</w:t>
      </w:r>
      <w:proofErr w:type="spellEnd"/>
      <w:r w:rsidRPr="009E2F5D">
        <w:rPr>
          <w:rFonts w:ascii="Arial" w:eastAsiaTheme="minorHAnsi" w:hAnsi="Arial" w:cs="Arial"/>
          <w:color w:val="000000"/>
          <w:sz w:val="22"/>
          <w:szCs w:val="22"/>
          <w:lang w:val="en-GB" w:eastAsia="en-US"/>
        </w:rPr>
        <w:t>$ ls</w:t>
      </w:r>
    </w:p>
    <w:p w14:paraId="41A497FD"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9E2F5D">
        <w:rPr>
          <w:rFonts w:ascii="Arial" w:eastAsiaTheme="minorHAnsi" w:hAnsi="Arial" w:cs="Arial"/>
          <w:color w:val="000000"/>
          <w:sz w:val="22"/>
          <w:szCs w:val="22"/>
          <w:lang w:val="en-GB" w:eastAsia="en-US"/>
        </w:rPr>
        <w:t>cubane.pdb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octane.pdb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sorted-lengths.txt</w:t>
      </w:r>
    </w:p>
    <w:p w14:paraId="6267AE8F"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9E2F5D">
        <w:rPr>
          <w:rFonts w:ascii="Arial" w:eastAsiaTheme="minorHAnsi" w:hAnsi="Arial" w:cs="Arial"/>
          <w:color w:val="000000"/>
          <w:sz w:val="22"/>
          <w:szCs w:val="22"/>
          <w:lang w:val="en-GB" w:eastAsia="en-US"/>
        </w:rPr>
        <w:t>ethane.pdb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pentane.pdb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testfile01.txt</w:t>
      </w:r>
    </w:p>
    <w:p w14:paraId="3EA08222"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9E2F5D">
        <w:rPr>
          <w:rFonts w:ascii="Arial" w:eastAsiaTheme="minorHAnsi" w:hAnsi="Arial" w:cs="Arial"/>
          <w:color w:val="000000"/>
          <w:sz w:val="22"/>
          <w:szCs w:val="22"/>
          <w:lang w:val="en-GB" w:eastAsia="en-US"/>
        </w:rPr>
        <w:t>lengths.txt</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propane.pdb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testfile02.txt</w:t>
      </w:r>
    </w:p>
    <w:p w14:paraId="2EAD388E" w14:textId="77777777" w:rsidR="009E2F5D" w:rsidRPr="009E2F5D" w:rsidRDefault="009E2F5D" w:rsidP="009E2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9E2F5D">
        <w:rPr>
          <w:rFonts w:ascii="Arial" w:eastAsiaTheme="minorHAnsi" w:hAnsi="Arial" w:cs="Arial"/>
          <w:color w:val="000000"/>
          <w:sz w:val="22"/>
          <w:szCs w:val="22"/>
          <w:lang w:val="en-GB" w:eastAsia="en-US"/>
        </w:rPr>
        <w:t>methane.pdb</w:t>
      </w:r>
      <w:r w:rsidRPr="009E2F5D">
        <w:rPr>
          <w:rFonts w:ascii="Arial" w:eastAsiaTheme="minorHAnsi" w:hAnsi="Arial" w:cs="Arial"/>
          <w:color w:val="000000"/>
          <w:sz w:val="22"/>
          <w:szCs w:val="22"/>
          <w:lang w:val="en-GB" w:eastAsia="en-US"/>
        </w:rPr>
        <w:tab/>
      </w:r>
      <w:r w:rsidRPr="009E2F5D">
        <w:rPr>
          <w:rFonts w:ascii="Arial" w:eastAsiaTheme="minorHAnsi" w:hAnsi="Arial" w:cs="Arial"/>
          <w:color w:val="000000"/>
          <w:sz w:val="22"/>
          <w:szCs w:val="22"/>
          <w:lang w:val="en-GB" w:eastAsia="en-US"/>
        </w:rPr>
        <w:tab/>
        <w:t>sorted-lenghts.txt</w:t>
      </w:r>
    </w:p>
    <w:p w14:paraId="3D147359" w14:textId="465F7022" w:rsidR="009E2F5D" w:rsidRPr="009E2F5D" w:rsidRDefault="009E2F5D" w:rsidP="009E2F5D">
      <w:pPr>
        <w:rPr>
          <w:rFonts w:ascii="Arial" w:hAnsi="Arial" w:cs="Arial"/>
          <w:sz w:val="20"/>
          <w:szCs w:val="20"/>
        </w:rPr>
      </w:pPr>
      <w:proofErr w:type="spellStart"/>
      <w:r w:rsidRPr="009E2F5D">
        <w:rPr>
          <w:rFonts w:ascii="Arial" w:eastAsiaTheme="minorHAnsi" w:hAnsi="Arial" w:cs="Arial"/>
          <w:color w:val="000000"/>
          <w:sz w:val="22"/>
          <w:szCs w:val="22"/>
          <w:lang w:val="en-GB" w:eastAsia="en-US"/>
        </w:rPr>
        <w:t>Roslyns-iMac:molecules</w:t>
      </w:r>
      <w:proofErr w:type="spellEnd"/>
      <w:r w:rsidRPr="009E2F5D">
        <w:rPr>
          <w:rFonts w:ascii="Arial" w:eastAsiaTheme="minorHAnsi" w:hAnsi="Arial" w:cs="Arial"/>
          <w:color w:val="000000"/>
          <w:sz w:val="22"/>
          <w:szCs w:val="22"/>
          <w:lang w:val="en-GB" w:eastAsia="en-US"/>
        </w:rPr>
        <w:t xml:space="preserve"> </w:t>
      </w:r>
      <w:proofErr w:type="spellStart"/>
      <w:r w:rsidRPr="009E2F5D">
        <w:rPr>
          <w:rFonts w:ascii="Arial" w:eastAsiaTheme="minorHAnsi" w:hAnsi="Arial" w:cs="Arial"/>
          <w:color w:val="000000"/>
          <w:sz w:val="22"/>
          <w:szCs w:val="22"/>
          <w:lang w:val="en-GB" w:eastAsia="en-US"/>
        </w:rPr>
        <w:t>Tquestudio</w:t>
      </w:r>
      <w:proofErr w:type="spellEnd"/>
      <w:r w:rsidRPr="009E2F5D">
        <w:rPr>
          <w:rFonts w:ascii="Arial" w:eastAsiaTheme="minorHAnsi" w:hAnsi="Arial" w:cs="Arial"/>
          <w:color w:val="000000"/>
          <w:sz w:val="22"/>
          <w:szCs w:val="22"/>
          <w:lang w:val="en-GB" w:eastAsia="en-US"/>
        </w:rPr>
        <w:t>$</w:t>
      </w:r>
    </w:p>
    <w:p w14:paraId="1BDA3770" w14:textId="1D8D7C1C" w:rsidR="0012499E" w:rsidRDefault="0012499E" w:rsidP="0012499E">
      <w:pPr>
        <w:rPr>
          <w:sz w:val="20"/>
          <w:szCs w:val="20"/>
        </w:rPr>
      </w:pPr>
    </w:p>
    <w:p w14:paraId="57DF0F65" w14:textId="0F4D4AD7" w:rsidR="0012499E" w:rsidRDefault="00C76458" w:rsidP="00C76458">
      <w:r>
        <w:t>Result. &gt; overwrites file. &gt;&gt; add text to file output.</w:t>
      </w:r>
    </w:p>
    <w:p w14:paraId="78540CCD" w14:textId="4B7C0457" w:rsidR="0012499E" w:rsidRDefault="0012499E" w:rsidP="0012499E">
      <w:pPr>
        <w:rPr>
          <w:sz w:val="20"/>
          <w:szCs w:val="20"/>
        </w:rPr>
      </w:pPr>
    </w:p>
    <w:p w14:paraId="6FBF5EC9" w14:textId="5C0D0AA9" w:rsidR="0012499E" w:rsidRDefault="00C76458" w:rsidP="00C76458">
      <w:r>
        <w:t>Objective: Understand appending data.</w:t>
      </w:r>
    </w:p>
    <w:p w14:paraId="05A1E8AC" w14:textId="4211C591" w:rsidR="0012499E" w:rsidRDefault="00C76458" w:rsidP="00C76458">
      <w:r>
        <w:t xml:space="preserve">Action: Use </w:t>
      </w:r>
      <w:r w:rsidRPr="00C76458">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head</w:t>
      </w:r>
      <w:r>
        <w:t xml:space="preserve"> command to print lines from the start of a file. Use </w:t>
      </w:r>
      <w:r w:rsidRPr="00C76458">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tail </w:t>
      </w:r>
      <w:r>
        <w:t>command to print lines from the end of a file.</w:t>
      </w:r>
    </w:p>
    <w:p w14:paraId="3B59253D" w14:textId="77777777" w:rsidR="00C76458" w:rsidRDefault="00C76458" w:rsidP="00C76458">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6E5494"/>
        </w:rPr>
      </w:pPr>
      <w:r>
        <w:rPr>
          <w:rStyle w:val="nv"/>
          <w:rFonts w:ascii="Menlo" w:hAnsi="Menlo" w:cs="Menlo"/>
          <w:color w:val="19177C"/>
        </w:rPr>
        <w:t xml:space="preserve">$ </w:t>
      </w:r>
      <w:r>
        <w:rPr>
          <w:rStyle w:val="HTMLCode"/>
          <w:rFonts w:ascii="Menlo" w:eastAsiaTheme="majorEastAsia" w:hAnsi="Menlo" w:cs="Menlo"/>
          <w:color w:val="6E5494"/>
        </w:rPr>
        <w:t xml:space="preserve">sort </w:t>
      </w:r>
      <w:r>
        <w:rPr>
          <w:rStyle w:val="nt"/>
          <w:rFonts w:ascii="Menlo" w:hAnsi="Menlo" w:cs="Menlo"/>
          <w:b/>
          <w:bCs/>
          <w:color w:val="008000"/>
        </w:rPr>
        <w:t>-n</w:t>
      </w:r>
      <w:r>
        <w:rPr>
          <w:rStyle w:val="HTMLCode"/>
          <w:rFonts w:ascii="Menlo" w:eastAsiaTheme="majorEastAsia" w:hAnsi="Menlo" w:cs="Menlo"/>
          <w:color w:val="6E5494"/>
        </w:rPr>
        <w:t xml:space="preserve"> lengths.txt | head </w:t>
      </w:r>
      <w:r>
        <w:rPr>
          <w:rStyle w:val="nt"/>
          <w:rFonts w:ascii="Menlo" w:hAnsi="Menlo" w:cs="Menlo"/>
          <w:b/>
          <w:bCs/>
          <w:color w:val="008000"/>
        </w:rPr>
        <w:t>-n</w:t>
      </w:r>
      <w:r>
        <w:rPr>
          <w:rStyle w:val="HTMLCode"/>
          <w:rFonts w:ascii="Menlo" w:eastAsiaTheme="majorEastAsia" w:hAnsi="Menlo" w:cs="Menlo"/>
          <w:color w:val="6E5494"/>
        </w:rPr>
        <w:t xml:space="preserve"> 1</w:t>
      </w:r>
    </w:p>
    <w:p w14:paraId="3ED5322E" w14:textId="30A53BD9" w:rsidR="00C76458" w:rsidRDefault="00C76458" w:rsidP="00C76458">
      <w:r>
        <w:t xml:space="preserve">Note: </w:t>
      </w:r>
      <w:r w:rsidRPr="00C76458">
        <w:rPr>
          <w:color w:val="FF0000"/>
        </w:rPr>
        <w:t xml:space="preserve">vertical bar </w:t>
      </w:r>
      <w:r>
        <w:t>is a pipe. (uppercase backslash.) It tells the shell to use the output command on the left as the input to the command on the right.</w:t>
      </w:r>
    </w:p>
    <w:p w14:paraId="4DF5B95D" w14:textId="2F5CD452" w:rsidR="00C76458" w:rsidRDefault="00C76458" w:rsidP="00C76458">
      <w:r>
        <w:t xml:space="preserve">Action: send the output of </w:t>
      </w:r>
      <w:proofErr w:type="spellStart"/>
      <w:r w:rsidRPr="00C76458">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wc</w:t>
      </w:r>
      <w:proofErr w:type="spellEnd"/>
      <w:r>
        <w:t xml:space="preserve"> to </w:t>
      </w:r>
      <w:r w:rsidRPr="00C76458">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sort</w:t>
      </w:r>
      <w:r>
        <w:t xml:space="preserve">, and output to </w:t>
      </w:r>
      <w:r w:rsidRPr="00C76458">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head</w:t>
      </w:r>
      <w:r>
        <w:t>.</w:t>
      </w:r>
    </w:p>
    <w:p w14:paraId="40A90EB0" w14:textId="77777777" w:rsidR="00C76458" w:rsidRDefault="00C76458" w:rsidP="00C76458">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6E5494"/>
        </w:rPr>
      </w:pPr>
      <w:r>
        <w:rPr>
          <w:rStyle w:val="nv"/>
          <w:rFonts w:ascii="Menlo" w:hAnsi="Menlo" w:cs="Menlo"/>
          <w:color w:val="19177C"/>
        </w:rPr>
        <w:t xml:space="preserve">$ </w:t>
      </w:r>
      <w:proofErr w:type="spellStart"/>
      <w:r>
        <w:rPr>
          <w:rStyle w:val="HTMLCode"/>
          <w:rFonts w:ascii="Menlo" w:eastAsiaTheme="majorEastAsia" w:hAnsi="Menlo" w:cs="Menlo"/>
          <w:color w:val="6E5494"/>
        </w:rPr>
        <w:t>wc</w:t>
      </w:r>
      <w:proofErr w:type="spellEnd"/>
      <w:r>
        <w:rPr>
          <w:rStyle w:val="HTMLCode"/>
          <w:rFonts w:ascii="Menlo" w:eastAsiaTheme="majorEastAsia" w:hAnsi="Menlo" w:cs="Menlo"/>
          <w:color w:val="6E5494"/>
        </w:rPr>
        <w:t xml:space="preserve"> </w:t>
      </w:r>
      <w:r>
        <w:rPr>
          <w:rStyle w:val="nt"/>
          <w:rFonts w:ascii="Menlo" w:hAnsi="Menlo" w:cs="Menlo"/>
          <w:b/>
          <w:bCs/>
          <w:color w:val="008000"/>
        </w:rPr>
        <w:t>-l</w:t>
      </w:r>
      <w:r>
        <w:rPr>
          <w:rStyle w:val="HTMLCode"/>
          <w:rFonts w:ascii="Menlo" w:eastAsiaTheme="majorEastAsia" w:hAnsi="Menlo" w:cs="Menlo"/>
          <w:color w:val="6E5494"/>
        </w:rPr>
        <w:t xml:space="preserve"> </w:t>
      </w:r>
      <w:r>
        <w:rPr>
          <w:rStyle w:val="k"/>
          <w:rFonts w:ascii="Menlo" w:hAnsi="Menlo" w:cs="Menlo"/>
          <w:b/>
          <w:bCs/>
          <w:color w:val="008000"/>
        </w:rPr>
        <w:t>*</w:t>
      </w:r>
      <w:r>
        <w:rPr>
          <w:rStyle w:val="HTMLCode"/>
          <w:rFonts w:ascii="Menlo" w:eastAsiaTheme="majorEastAsia" w:hAnsi="Menlo" w:cs="Menlo"/>
          <w:color w:val="6E5494"/>
        </w:rPr>
        <w:t>.</w:t>
      </w:r>
      <w:proofErr w:type="spellStart"/>
      <w:r>
        <w:rPr>
          <w:rStyle w:val="HTMLCode"/>
          <w:rFonts w:ascii="Menlo" w:eastAsiaTheme="majorEastAsia" w:hAnsi="Menlo" w:cs="Menlo"/>
          <w:color w:val="6E5494"/>
        </w:rPr>
        <w:t>pdb</w:t>
      </w:r>
      <w:proofErr w:type="spellEnd"/>
      <w:r>
        <w:rPr>
          <w:rStyle w:val="HTMLCode"/>
          <w:rFonts w:ascii="Menlo" w:eastAsiaTheme="majorEastAsia" w:hAnsi="Menlo" w:cs="Menlo"/>
          <w:color w:val="6E5494"/>
        </w:rPr>
        <w:t xml:space="preserve"> | sort </w:t>
      </w:r>
      <w:r>
        <w:rPr>
          <w:rStyle w:val="nt"/>
          <w:rFonts w:ascii="Menlo" w:hAnsi="Menlo" w:cs="Menlo"/>
          <w:b/>
          <w:bCs/>
          <w:color w:val="008000"/>
        </w:rPr>
        <w:t>-n</w:t>
      </w:r>
    </w:p>
    <w:p w14:paraId="450CF8FC" w14:textId="77777777" w:rsidR="00C2382D" w:rsidRP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C2382D">
        <w:rPr>
          <w:rFonts w:ascii="Arial" w:hAnsi="Arial" w:cs="Arial"/>
        </w:rPr>
        <w:t xml:space="preserve">Result: </w:t>
      </w:r>
      <w:proofErr w:type="spellStart"/>
      <w:r w:rsidRPr="00C2382D">
        <w:rPr>
          <w:rFonts w:ascii="Arial" w:eastAsiaTheme="minorHAnsi" w:hAnsi="Arial" w:cs="Arial"/>
          <w:color w:val="000000"/>
          <w:sz w:val="22"/>
          <w:szCs w:val="22"/>
          <w:lang w:val="en-GB" w:eastAsia="en-US"/>
        </w:rPr>
        <w:t>Roslyns-iMac:molecules</w:t>
      </w:r>
      <w:proofErr w:type="spellEnd"/>
      <w:r w:rsidRPr="00C2382D">
        <w:rPr>
          <w:rFonts w:ascii="Arial" w:eastAsiaTheme="minorHAnsi" w:hAnsi="Arial" w:cs="Arial"/>
          <w:color w:val="000000"/>
          <w:sz w:val="22"/>
          <w:szCs w:val="22"/>
          <w:lang w:val="en-GB" w:eastAsia="en-US"/>
        </w:rPr>
        <w:t xml:space="preserve"> </w:t>
      </w:r>
      <w:proofErr w:type="spellStart"/>
      <w:r w:rsidRPr="00C2382D">
        <w:rPr>
          <w:rFonts w:ascii="Arial" w:eastAsiaTheme="minorHAnsi" w:hAnsi="Arial" w:cs="Arial"/>
          <w:color w:val="000000"/>
          <w:sz w:val="22"/>
          <w:szCs w:val="22"/>
          <w:lang w:val="en-GB" w:eastAsia="en-US"/>
        </w:rPr>
        <w:t>Tquestudio</w:t>
      </w:r>
      <w:proofErr w:type="spellEnd"/>
      <w:r w:rsidRPr="00C2382D">
        <w:rPr>
          <w:rFonts w:ascii="Arial" w:eastAsiaTheme="minorHAnsi" w:hAnsi="Arial" w:cs="Arial"/>
          <w:color w:val="000000"/>
          <w:sz w:val="22"/>
          <w:szCs w:val="22"/>
          <w:lang w:val="en-GB" w:eastAsia="en-US"/>
        </w:rPr>
        <w:t>$ sort -n lengths.txt | head -n 1</w:t>
      </w:r>
    </w:p>
    <w:p w14:paraId="1DB8B3F7" w14:textId="77777777" w:rsidR="00C2382D" w:rsidRP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C2382D">
        <w:rPr>
          <w:rFonts w:ascii="Arial" w:eastAsiaTheme="minorHAnsi" w:hAnsi="Arial" w:cs="Arial"/>
          <w:color w:val="000000"/>
          <w:sz w:val="22"/>
          <w:szCs w:val="22"/>
          <w:lang w:val="en-GB" w:eastAsia="en-US"/>
        </w:rPr>
        <w:t xml:space="preserve">       9 methane.pdb</w:t>
      </w:r>
    </w:p>
    <w:p w14:paraId="51DCCB18" w14:textId="77777777" w:rsidR="00C2382D" w:rsidRP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proofErr w:type="spellStart"/>
      <w:r w:rsidRPr="00C2382D">
        <w:rPr>
          <w:rFonts w:ascii="Arial" w:eastAsiaTheme="minorHAnsi" w:hAnsi="Arial" w:cs="Arial"/>
          <w:color w:val="000000"/>
          <w:sz w:val="22"/>
          <w:szCs w:val="22"/>
          <w:lang w:val="en-GB" w:eastAsia="en-US"/>
        </w:rPr>
        <w:t>Roslyns-iMac:molecules</w:t>
      </w:r>
      <w:proofErr w:type="spellEnd"/>
      <w:r w:rsidRPr="00C2382D">
        <w:rPr>
          <w:rFonts w:ascii="Arial" w:eastAsiaTheme="minorHAnsi" w:hAnsi="Arial" w:cs="Arial"/>
          <w:color w:val="000000"/>
          <w:sz w:val="22"/>
          <w:szCs w:val="22"/>
          <w:lang w:val="en-GB" w:eastAsia="en-US"/>
        </w:rPr>
        <w:t xml:space="preserve"> </w:t>
      </w:r>
      <w:proofErr w:type="spellStart"/>
      <w:r w:rsidRPr="00C2382D">
        <w:rPr>
          <w:rFonts w:ascii="Arial" w:eastAsiaTheme="minorHAnsi" w:hAnsi="Arial" w:cs="Arial"/>
          <w:color w:val="000000"/>
          <w:sz w:val="22"/>
          <w:szCs w:val="22"/>
          <w:lang w:val="en-GB" w:eastAsia="en-US"/>
        </w:rPr>
        <w:t>Tquestudio</w:t>
      </w:r>
      <w:proofErr w:type="spellEnd"/>
      <w:r w:rsidRPr="00C2382D">
        <w:rPr>
          <w:rFonts w:ascii="Arial" w:eastAsiaTheme="minorHAnsi" w:hAnsi="Arial" w:cs="Arial"/>
          <w:color w:val="000000"/>
          <w:sz w:val="22"/>
          <w:szCs w:val="22"/>
          <w:lang w:val="en-GB" w:eastAsia="en-US"/>
        </w:rPr>
        <w:t xml:space="preserve">$ </w:t>
      </w:r>
      <w:proofErr w:type="spellStart"/>
      <w:r w:rsidRPr="00C2382D">
        <w:rPr>
          <w:rFonts w:ascii="Arial" w:eastAsiaTheme="minorHAnsi" w:hAnsi="Arial" w:cs="Arial"/>
          <w:color w:val="000000"/>
          <w:sz w:val="22"/>
          <w:szCs w:val="22"/>
          <w:lang w:val="en-GB" w:eastAsia="en-US"/>
        </w:rPr>
        <w:t>wc</w:t>
      </w:r>
      <w:proofErr w:type="spellEnd"/>
      <w:r w:rsidRPr="00C2382D">
        <w:rPr>
          <w:rFonts w:ascii="Arial" w:eastAsiaTheme="minorHAnsi" w:hAnsi="Arial" w:cs="Arial"/>
          <w:color w:val="000000"/>
          <w:sz w:val="22"/>
          <w:szCs w:val="22"/>
          <w:lang w:val="en-GB" w:eastAsia="en-US"/>
        </w:rPr>
        <w:t xml:space="preserve"> -l *.</w:t>
      </w:r>
      <w:proofErr w:type="spellStart"/>
      <w:r w:rsidRPr="00C2382D">
        <w:rPr>
          <w:rFonts w:ascii="Arial" w:eastAsiaTheme="minorHAnsi" w:hAnsi="Arial" w:cs="Arial"/>
          <w:color w:val="000000"/>
          <w:sz w:val="22"/>
          <w:szCs w:val="22"/>
          <w:lang w:val="en-GB" w:eastAsia="en-US"/>
        </w:rPr>
        <w:t>pdb</w:t>
      </w:r>
      <w:proofErr w:type="spellEnd"/>
      <w:r w:rsidRPr="00C2382D">
        <w:rPr>
          <w:rFonts w:ascii="Arial" w:eastAsiaTheme="minorHAnsi" w:hAnsi="Arial" w:cs="Arial"/>
          <w:color w:val="000000"/>
          <w:sz w:val="22"/>
          <w:szCs w:val="22"/>
          <w:lang w:val="en-GB" w:eastAsia="en-US"/>
        </w:rPr>
        <w:t xml:space="preserve"> |sort -n</w:t>
      </w:r>
    </w:p>
    <w:p w14:paraId="1E6832AF" w14:textId="77777777" w:rsidR="00C2382D" w:rsidRP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C2382D">
        <w:rPr>
          <w:rFonts w:ascii="Arial" w:eastAsiaTheme="minorHAnsi" w:hAnsi="Arial" w:cs="Arial"/>
          <w:color w:val="000000"/>
          <w:sz w:val="22"/>
          <w:szCs w:val="22"/>
          <w:lang w:val="en-GB" w:eastAsia="en-US"/>
        </w:rPr>
        <w:t xml:space="preserve">       9 methane.pdb</w:t>
      </w:r>
    </w:p>
    <w:p w14:paraId="1E6D2AAF" w14:textId="77777777" w:rsidR="00C2382D" w:rsidRP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C2382D">
        <w:rPr>
          <w:rFonts w:ascii="Arial" w:eastAsiaTheme="minorHAnsi" w:hAnsi="Arial" w:cs="Arial"/>
          <w:color w:val="000000"/>
          <w:sz w:val="22"/>
          <w:szCs w:val="22"/>
          <w:lang w:val="en-GB" w:eastAsia="en-US"/>
        </w:rPr>
        <w:t xml:space="preserve">      12 ethane.pdb</w:t>
      </w:r>
    </w:p>
    <w:p w14:paraId="5D0B3D82" w14:textId="77777777" w:rsidR="00C2382D" w:rsidRP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C2382D">
        <w:rPr>
          <w:rFonts w:ascii="Arial" w:eastAsiaTheme="minorHAnsi" w:hAnsi="Arial" w:cs="Arial"/>
          <w:color w:val="000000"/>
          <w:sz w:val="22"/>
          <w:szCs w:val="22"/>
          <w:lang w:val="en-GB" w:eastAsia="en-US"/>
        </w:rPr>
        <w:t xml:space="preserve">      15 propane.pdb</w:t>
      </w:r>
    </w:p>
    <w:p w14:paraId="13439E70" w14:textId="77777777" w:rsidR="00C2382D" w:rsidRP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C2382D">
        <w:rPr>
          <w:rFonts w:ascii="Arial" w:eastAsiaTheme="minorHAnsi" w:hAnsi="Arial" w:cs="Arial"/>
          <w:color w:val="000000"/>
          <w:sz w:val="22"/>
          <w:szCs w:val="22"/>
          <w:lang w:val="en-GB" w:eastAsia="en-US"/>
        </w:rPr>
        <w:t xml:space="preserve">      20 cubane.pdb</w:t>
      </w:r>
    </w:p>
    <w:p w14:paraId="2421EBFB" w14:textId="77777777" w:rsidR="00C2382D" w:rsidRP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C2382D">
        <w:rPr>
          <w:rFonts w:ascii="Arial" w:eastAsiaTheme="minorHAnsi" w:hAnsi="Arial" w:cs="Arial"/>
          <w:color w:val="000000"/>
          <w:sz w:val="22"/>
          <w:szCs w:val="22"/>
          <w:lang w:val="en-GB" w:eastAsia="en-US"/>
        </w:rPr>
        <w:t xml:space="preserve">      21 pentane.pdb</w:t>
      </w:r>
    </w:p>
    <w:p w14:paraId="4466C5FD" w14:textId="77777777" w:rsidR="00C2382D" w:rsidRP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C2382D">
        <w:rPr>
          <w:rFonts w:ascii="Arial" w:eastAsiaTheme="minorHAnsi" w:hAnsi="Arial" w:cs="Arial"/>
          <w:color w:val="000000"/>
          <w:sz w:val="22"/>
          <w:szCs w:val="22"/>
          <w:lang w:val="en-GB" w:eastAsia="en-US"/>
        </w:rPr>
        <w:t xml:space="preserve">      30 octane.pdb</w:t>
      </w:r>
    </w:p>
    <w:p w14:paraId="35C65187" w14:textId="57490AEE" w:rsid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C2382D">
        <w:rPr>
          <w:rFonts w:ascii="Arial" w:eastAsiaTheme="minorHAnsi" w:hAnsi="Arial" w:cs="Arial"/>
          <w:color w:val="000000"/>
          <w:sz w:val="22"/>
          <w:szCs w:val="22"/>
          <w:lang w:val="en-GB" w:eastAsia="en-US"/>
        </w:rPr>
        <w:t xml:space="preserve">     107 total</w:t>
      </w:r>
    </w:p>
    <w:p w14:paraId="28352A6C" w14:textId="1AA94289" w:rsid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p>
    <w:p w14:paraId="6A6A3851" w14:textId="707BCE38" w:rsidR="00C2382D" w:rsidRP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Pr>
          <w:rFonts w:ascii="Arial" w:eastAsiaTheme="minorHAnsi" w:hAnsi="Arial" w:cs="Arial"/>
          <w:color w:val="000000"/>
          <w:sz w:val="22"/>
          <w:szCs w:val="22"/>
          <w:lang w:val="en-GB" w:eastAsia="en-US"/>
        </w:rPr>
        <w:t xml:space="preserve">Action: send the output to another pipe, to </w:t>
      </w:r>
      <w:r w:rsidRPr="00C2382D">
        <w:rPr>
          <w:rFonts w:ascii="Arial" w:eastAsiaTheme="minorHAnsi" w:hAnsi="Arial" w:cs="Arial"/>
          <w:b/>
          <w:outline/>
          <w:color w:val="ED7D31" w:themeColor="accent2"/>
          <w:sz w:val="22"/>
          <w:szCs w:val="22"/>
          <w:lang w:val="en-GB" w:eastAsia="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head</w:t>
      </w:r>
      <w:r w:rsidR="00EF0508">
        <w:rPr>
          <w:rFonts w:ascii="Arial" w:eastAsiaTheme="minorHAnsi" w:hAnsi="Arial" w:cs="Arial"/>
          <w:color w:val="000000"/>
          <w:sz w:val="22"/>
          <w:szCs w:val="22"/>
          <w:lang w:val="en-GB" w:eastAsia="en-US"/>
        </w:rPr>
        <w:t xml:space="preserve"> the pipeline:</w:t>
      </w:r>
    </w:p>
    <w:p w14:paraId="3D112F1C" w14:textId="77777777" w:rsidR="00C2382D" w:rsidRDefault="00C2382D" w:rsidP="00C2382D">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6E5494"/>
        </w:rPr>
      </w:pPr>
      <w:r>
        <w:rPr>
          <w:rStyle w:val="nv"/>
          <w:rFonts w:ascii="Menlo" w:hAnsi="Menlo" w:cs="Menlo"/>
          <w:color w:val="19177C"/>
        </w:rPr>
        <w:t xml:space="preserve">$ </w:t>
      </w:r>
      <w:proofErr w:type="spellStart"/>
      <w:r>
        <w:rPr>
          <w:rStyle w:val="HTMLCode"/>
          <w:rFonts w:ascii="Menlo" w:eastAsiaTheme="majorEastAsia" w:hAnsi="Menlo" w:cs="Menlo"/>
          <w:color w:val="6E5494"/>
        </w:rPr>
        <w:t>wc</w:t>
      </w:r>
      <w:proofErr w:type="spellEnd"/>
      <w:r>
        <w:rPr>
          <w:rStyle w:val="HTMLCode"/>
          <w:rFonts w:ascii="Menlo" w:eastAsiaTheme="majorEastAsia" w:hAnsi="Menlo" w:cs="Menlo"/>
          <w:color w:val="6E5494"/>
        </w:rPr>
        <w:t xml:space="preserve"> </w:t>
      </w:r>
      <w:r>
        <w:rPr>
          <w:rStyle w:val="nt"/>
          <w:rFonts w:ascii="Menlo" w:hAnsi="Menlo" w:cs="Menlo"/>
          <w:b/>
          <w:bCs/>
          <w:color w:val="008000"/>
        </w:rPr>
        <w:t>-l</w:t>
      </w:r>
      <w:r>
        <w:rPr>
          <w:rStyle w:val="HTMLCode"/>
          <w:rFonts w:ascii="Menlo" w:eastAsiaTheme="majorEastAsia" w:hAnsi="Menlo" w:cs="Menlo"/>
          <w:color w:val="6E5494"/>
        </w:rPr>
        <w:t xml:space="preserve"> </w:t>
      </w:r>
      <w:r>
        <w:rPr>
          <w:rStyle w:val="k"/>
          <w:rFonts w:ascii="Menlo" w:hAnsi="Menlo" w:cs="Menlo"/>
          <w:b/>
          <w:bCs/>
          <w:color w:val="008000"/>
        </w:rPr>
        <w:t>*</w:t>
      </w:r>
      <w:r>
        <w:rPr>
          <w:rStyle w:val="HTMLCode"/>
          <w:rFonts w:ascii="Menlo" w:eastAsiaTheme="majorEastAsia" w:hAnsi="Menlo" w:cs="Menlo"/>
          <w:color w:val="6E5494"/>
        </w:rPr>
        <w:t>.</w:t>
      </w:r>
      <w:proofErr w:type="spellStart"/>
      <w:r>
        <w:rPr>
          <w:rStyle w:val="HTMLCode"/>
          <w:rFonts w:ascii="Menlo" w:eastAsiaTheme="majorEastAsia" w:hAnsi="Menlo" w:cs="Menlo"/>
          <w:color w:val="6E5494"/>
        </w:rPr>
        <w:t>pdb</w:t>
      </w:r>
      <w:proofErr w:type="spellEnd"/>
      <w:r>
        <w:rPr>
          <w:rStyle w:val="HTMLCode"/>
          <w:rFonts w:ascii="Menlo" w:eastAsiaTheme="majorEastAsia" w:hAnsi="Menlo" w:cs="Menlo"/>
          <w:color w:val="6E5494"/>
        </w:rPr>
        <w:t xml:space="preserve"> | sort </w:t>
      </w:r>
      <w:r>
        <w:rPr>
          <w:rStyle w:val="nt"/>
          <w:rFonts w:ascii="Menlo" w:hAnsi="Menlo" w:cs="Menlo"/>
          <w:b/>
          <w:bCs/>
          <w:color w:val="008000"/>
        </w:rPr>
        <w:t>-n</w:t>
      </w:r>
      <w:r>
        <w:rPr>
          <w:rStyle w:val="HTMLCode"/>
          <w:rFonts w:ascii="Menlo" w:eastAsiaTheme="majorEastAsia" w:hAnsi="Menlo" w:cs="Menlo"/>
          <w:color w:val="6E5494"/>
        </w:rPr>
        <w:t xml:space="preserve"> | head </w:t>
      </w:r>
      <w:r>
        <w:rPr>
          <w:rStyle w:val="nt"/>
          <w:rFonts w:ascii="Menlo" w:hAnsi="Menlo" w:cs="Menlo"/>
          <w:b/>
          <w:bCs/>
          <w:color w:val="008000"/>
        </w:rPr>
        <w:t>-n</w:t>
      </w:r>
      <w:r>
        <w:rPr>
          <w:rStyle w:val="HTMLCode"/>
          <w:rFonts w:ascii="Menlo" w:eastAsiaTheme="majorEastAsia" w:hAnsi="Menlo" w:cs="Menlo"/>
          <w:color w:val="6E5494"/>
        </w:rPr>
        <w:t xml:space="preserve"> 1</w:t>
      </w:r>
    </w:p>
    <w:p w14:paraId="2071CE9B" w14:textId="77777777" w:rsid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
        <w:t xml:space="preserve">Result: </w:t>
      </w:r>
    </w:p>
    <w:p w14:paraId="39EE8710" w14:textId="019DDE9D" w:rsidR="00C2382D" w:rsidRPr="00C2382D" w:rsidRDefault="00C2382D" w:rsidP="00C238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proofErr w:type="spellStart"/>
      <w:r w:rsidRPr="00C2382D">
        <w:rPr>
          <w:rFonts w:ascii="Arial" w:eastAsiaTheme="minorHAnsi" w:hAnsi="Arial" w:cs="Arial"/>
          <w:color w:val="000000"/>
          <w:sz w:val="22"/>
          <w:szCs w:val="22"/>
          <w:lang w:val="en-GB" w:eastAsia="en-US"/>
        </w:rPr>
        <w:t>Roslyns-iMac:molecules</w:t>
      </w:r>
      <w:proofErr w:type="spellEnd"/>
      <w:r w:rsidRPr="00C2382D">
        <w:rPr>
          <w:rFonts w:ascii="Arial" w:eastAsiaTheme="minorHAnsi" w:hAnsi="Arial" w:cs="Arial"/>
          <w:color w:val="000000"/>
          <w:sz w:val="22"/>
          <w:szCs w:val="22"/>
          <w:lang w:val="en-GB" w:eastAsia="en-US"/>
        </w:rPr>
        <w:t xml:space="preserve"> </w:t>
      </w:r>
      <w:proofErr w:type="spellStart"/>
      <w:r w:rsidRPr="00C2382D">
        <w:rPr>
          <w:rFonts w:ascii="Arial" w:eastAsiaTheme="minorHAnsi" w:hAnsi="Arial" w:cs="Arial"/>
          <w:color w:val="000000"/>
          <w:sz w:val="22"/>
          <w:szCs w:val="22"/>
          <w:lang w:val="en-GB" w:eastAsia="en-US"/>
        </w:rPr>
        <w:t>Tquestudio</w:t>
      </w:r>
      <w:proofErr w:type="spellEnd"/>
      <w:r w:rsidRPr="00C2382D">
        <w:rPr>
          <w:rFonts w:ascii="Arial" w:eastAsiaTheme="minorHAnsi" w:hAnsi="Arial" w:cs="Arial"/>
          <w:color w:val="000000"/>
          <w:sz w:val="22"/>
          <w:szCs w:val="22"/>
          <w:lang w:val="en-GB" w:eastAsia="en-US"/>
        </w:rPr>
        <w:t xml:space="preserve">$ </w:t>
      </w:r>
      <w:proofErr w:type="spellStart"/>
      <w:r w:rsidRPr="00C2382D">
        <w:rPr>
          <w:rFonts w:ascii="Arial" w:eastAsiaTheme="minorHAnsi" w:hAnsi="Arial" w:cs="Arial"/>
          <w:color w:val="000000"/>
          <w:sz w:val="22"/>
          <w:szCs w:val="22"/>
          <w:lang w:val="en-GB" w:eastAsia="en-US"/>
        </w:rPr>
        <w:t>wc</w:t>
      </w:r>
      <w:proofErr w:type="spellEnd"/>
      <w:r w:rsidRPr="00C2382D">
        <w:rPr>
          <w:rFonts w:ascii="Arial" w:eastAsiaTheme="minorHAnsi" w:hAnsi="Arial" w:cs="Arial"/>
          <w:color w:val="000000"/>
          <w:sz w:val="22"/>
          <w:szCs w:val="22"/>
          <w:lang w:val="en-GB" w:eastAsia="en-US"/>
        </w:rPr>
        <w:t xml:space="preserve"> -l *.</w:t>
      </w:r>
      <w:proofErr w:type="spellStart"/>
      <w:r w:rsidRPr="00C2382D">
        <w:rPr>
          <w:rFonts w:ascii="Arial" w:eastAsiaTheme="minorHAnsi" w:hAnsi="Arial" w:cs="Arial"/>
          <w:color w:val="000000"/>
          <w:sz w:val="22"/>
          <w:szCs w:val="22"/>
          <w:lang w:val="en-GB" w:eastAsia="en-US"/>
        </w:rPr>
        <w:t>pdb</w:t>
      </w:r>
      <w:proofErr w:type="spellEnd"/>
      <w:r w:rsidRPr="00C2382D">
        <w:rPr>
          <w:rFonts w:ascii="Arial" w:eastAsiaTheme="minorHAnsi" w:hAnsi="Arial" w:cs="Arial"/>
          <w:color w:val="000000"/>
          <w:sz w:val="22"/>
          <w:szCs w:val="22"/>
          <w:lang w:val="en-GB" w:eastAsia="en-US"/>
        </w:rPr>
        <w:t xml:space="preserve"> |sort -n | head -n 1</w:t>
      </w:r>
    </w:p>
    <w:p w14:paraId="2087495C" w14:textId="0EC0482F" w:rsidR="00C76458" w:rsidRPr="00C2382D" w:rsidRDefault="00C2382D" w:rsidP="00C2382D">
      <w:pPr>
        <w:rPr>
          <w:rFonts w:ascii="Arial" w:hAnsi="Arial" w:cs="Arial"/>
        </w:rPr>
      </w:pPr>
      <w:r w:rsidRPr="00C2382D">
        <w:rPr>
          <w:rFonts w:ascii="Arial" w:eastAsiaTheme="minorHAnsi" w:hAnsi="Arial" w:cs="Arial"/>
          <w:color w:val="000000"/>
          <w:sz w:val="22"/>
          <w:szCs w:val="22"/>
          <w:lang w:val="en-GB" w:eastAsia="en-US"/>
        </w:rPr>
        <w:t xml:space="preserve">       9 methane.pdb</w:t>
      </w:r>
    </w:p>
    <w:p w14:paraId="4761830D" w14:textId="394CEBC0" w:rsidR="00C76458" w:rsidRDefault="00C2382D" w:rsidP="00C76458">
      <w:r>
        <w:t>Note: visualisation of output destinations</w:t>
      </w:r>
    </w:p>
    <w:p w14:paraId="621953D0" w14:textId="00B13B9E" w:rsidR="00C2382D" w:rsidRDefault="00C2382D" w:rsidP="00C76458"/>
    <w:p w14:paraId="2A48C2D7" w14:textId="4EBC3646" w:rsidR="00C2382D" w:rsidRDefault="00C2382D" w:rsidP="00C76458">
      <w:r>
        <w:rPr>
          <w:noProof/>
        </w:rPr>
        <w:drawing>
          <wp:inline distT="0" distB="0" distL="0" distR="0" wp14:anchorId="257B03E2" wp14:editId="11CCB44C">
            <wp:extent cx="3641416" cy="2548991"/>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irects-and-pipes.png"/>
                    <pic:cNvPicPr/>
                  </pic:nvPicPr>
                  <pic:blipFill>
                    <a:blip r:embed="rId15">
                      <a:extLst>
                        <a:ext uri="{28A0092B-C50C-407E-A947-70E740481C1C}">
                          <a14:useLocalDpi xmlns:a14="http://schemas.microsoft.com/office/drawing/2010/main" val="0"/>
                        </a:ext>
                      </a:extLst>
                    </a:blip>
                    <a:stretch>
                      <a:fillRect/>
                    </a:stretch>
                  </pic:blipFill>
                  <pic:spPr>
                    <a:xfrm>
                      <a:off x="0" y="0"/>
                      <a:ext cx="3656049" cy="2559234"/>
                    </a:xfrm>
                    <a:prstGeom prst="rect">
                      <a:avLst/>
                    </a:prstGeom>
                  </pic:spPr>
                </pic:pic>
              </a:graphicData>
            </a:graphic>
          </wp:inline>
        </w:drawing>
      </w:r>
    </w:p>
    <w:p w14:paraId="388C02EE" w14:textId="41515F20" w:rsidR="0012499E" w:rsidRDefault="0012499E" w:rsidP="0012499E">
      <w:pPr>
        <w:rPr>
          <w:sz w:val="20"/>
          <w:szCs w:val="20"/>
        </w:rPr>
      </w:pPr>
    </w:p>
    <w:p w14:paraId="69BB3067" w14:textId="2126DD46" w:rsidR="00D01F05" w:rsidRPr="00EF0508" w:rsidRDefault="00D01F05" w:rsidP="00D01F05"/>
    <w:p w14:paraId="6B039B2C" w14:textId="74FB16E2" w:rsidR="00EF0508" w:rsidRPr="00EF0508" w:rsidRDefault="00EF0508" w:rsidP="00EF0508">
      <w:pPr>
        <w:spacing w:after="0"/>
      </w:pPr>
      <w:r w:rsidRPr="00EF0508">
        <w:t>Action: find the 3 files which have the least number of lines</w:t>
      </w:r>
    </w:p>
    <w:p w14:paraId="5838047E" w14:textId="6F22B280" w:rsidR="00EF0508" w:rsidRPr="00EF0508" w:rsidRDefault="00EF0508" w:rsidP="00EF0508">
      <w:pPr>
        <w:rPr>
          <w:rFonts w:ascii="Arial" w:hAnsi="Arial" w:cs="Arial"/>
          <w:sz w:val="20"/>
          <w:szCs w:val="20"/>
        </w:rPr>
      </w:pPr>
      <w:r w:rsidRPr="00EF0508">
        <w:rPr>
          <w:rFonts w:ascii="Arial" w:hAnsi="Arial" w:cs="Arial"/>
          <w:sz w:val="20"/>
          <w:szCs w:val="20"/>
        </w:rPr>
        <w:t>Result:</w:t>
      </w:r>
      <w:r>
        <w:rPr>
          <w:rFonts w:ascii="Arial" w:hAnsi="Arial" w:cs="Arial"/>
          <w:sz w:val="20"/>
          <w:szCs w:val="20"/>
        </w:rPr>
        <w:t xml:space="preserve"> </w:t>
      </w:r>
      <w:proofErr w:type="spellStart"/>
      <w:r w:rsidRPr="00EF0508">
        <w:rPr>
          <w:rFonts w:ascii="Arial" w:eastAsiaTheme="minorHAnsi" w:hAnsi="Arial" w:cs="Arial"/>
          <w:color w:val="000000"/>
          <w:sz w:val="22"/>
          <w:szCs w:val="22"/>
          <w:lang w:val="en-GB" w:eastAsia="en-US"/>
        </w:rPr>
        <w:t>Roslyns-iMac:molecules</w:t>
      </w:r>
      <w:proofErr w:type="spellEnd"/>
      <w:r w:rsidRPr="00EF0508">
        <w:rPr>
          <w:rFonts w:ascii="Arial" w:eastAsiaTheme="minorHAnsi" w:hAnsi="Arial" w:cs="Arial"/>
          <w:color w:val="000000"/>
          <w:sz w:val="22"/>
          <w:szCs w:val="22"/>
          <w:lang w:val="en-GB" w:eastAsia="en-US"/>
        </w:rPr>
        <w:t xml:space="preserve"> </w:t>
      </w:r>
      <w:proofErr w:type="spellStart"/>
      <w:r w:rsidRPr="00EF0508">
        <w:rPr>
          <w:rFonts w:ascii="Arial" w:eastAsiaTheme="minorHAnsi" w:hAnsi="Arial" w:cs="Arial"/>
          <w:color w:val="000000"/>
          <w:sz w:val="22"/>
          <w:szCs w:val="22"/>
          <w:lang w:val="en-GB" w:eastAsia="en-US"/>
        </w:rPr>
        <w:t>Tquestudio</w:t>
      </w:r>
      <w:proofErr w:type="spellEnd"/>
      <w:r w:rsidRPr="00EF0508">
        <w:rPr>
          <w:rFonts w:ascii="Arial" w:eastAsiaTheme="minorHAnsi" w:hAnsi="Arial" w:cs="Arial"/>
          <w:color w:val="000000"/>
          <w:sz w:val="22"/>
          <w:szCs w:val="22"/>
          <w:lang w:val="en-GB" w:eastAsia="en-US"/>
        </w:rPr>
        <w:t xml:space="preserve">$ </w:t>
      </w:r>
      <w:proofErr w:type="spellStart"/>
      <w:r w:rsidRPr="00EF0508">
        <w:rPr>
          <w:rFonts w:ascii="Arial" w:eastAsiaTheme="minorHAnsi" w:hAnsi="Arial" w:cs="Arial"/>
          <w:color w:val="000000"/>
          <w:sz w:val="22"/>
          <w:szCs w:val="22"/>
          <w:lang w:val="en-GB" w:eastAsia="en-US"/>
        </w:rPr>
        <w:t>wc</w:t>
      </w:r>
      <w:proofErr w:type="spellEnd"/>
      <w:r w:rsidRPr="00EF0508">
        <w:rPr>
          <w:rFonts w:ascii="Arial" w:eastAsiaTheme="minorHAnsi" w:hAnsi="Arial" w:cs="Arial"/>
          <w:color w:val="000000"/>
          <w:sz w:val="22"/>
          <w:szCs w:val="22"/>
          <w:lang w:val="en-GB" w:eastAsia="en-US"/>
        </w:rPr>
        <w:t xml:space="preserve"> -l * | sort -n | head -n 3</w:t>
      </w:r>
    </w:p>
    <w:p w14:paraId="781141D1" w14:textId="77777777" w:rsidR="00EF0508" w:rsidRPr="00EF0508" w:rsidRDefault="00EF0508" w:rsidP="00EF0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EF0508">
        <w:rPr>
          <w:rFonts w:ascii="Arial" w:eastAsiaTheme="minorHAnsi" w:hAnsi="Arial" w:cs="Arial"/>
          <w:color w:val="000000"/>
          <w:sz w:val="22"/>
          <w:szCs w:val="22"/>
          <w:lang w:val="en-GB" w:eastAsia="en-US"/>
        </w:rPr>
        <w:t xml:space="preserve">       0 sorted-lenghts.txt</w:t>
      </w:r>
    </w:p>
    <w:p w14:paraId="4916EC48" w14:textId="77777777" w:rsidR="00EF0508" w:rsidRPr="00EF0508" w:rsidRDefault="00EF0508" w:rsidP="00EF0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2"/>
          <w:szCs w:val="22"/>
          <w:lang w:val="en-GB" w:eastAsia="en-US"/>
        </w:rPr>
      </w:pPr>
      <w:r w:rsidRPr="00EF0508">
        <w:rPr>
          <w:rFonts w:ascii="Arial" w:eastAsiaTheme="minorHAnsi" w:hAnsi="Arial" w:cs="Arial"/>
          <w:color w:val="000000"/>
          <w:sz w:val="22"/>
          <w:szCs w:val="22"/>
          <w:lang w:val="en-GB" w:eastAsia="en-US"/>
        </w:rPr>
        <w:t xml:space="preserve">       1 testfile01.txt</w:t>
      </w:r>
    </w:p>
    <w:p w14:paraId="706165F6" w14:textId="0F735BA7" w:rsidR="00D01F05" w:rsidRPr="00EF0508" w:rsidRDefault="00EF0508" w:rsidP="00EF0508">
      <w:pPr>
        <w:rPr>
          <w:rFonts w:ascii="Arial" w:hAnsi="Arial" w:cs="Arial"/>
          <w:sz w:val="20"/>
          <w:szCs w:val="20"/>
        </w:rPr>
      </w:pPr>
      <w:r w:rsidRPr="00EF0508">
        <w:rPr>
          <w:rFonts w:ascii="Arial" w:eastAsiaTheme="minorHAnsi" w:hAnsi="Arial" w:cs="Arial"/>
          <w:color w:val="000000"/>
          <w:sz w:val="22"/>
          <w:szCs w:val="22"/>
          <w:lang w:val="en-GB" w:eastAsia="en-US"/>
        </w:rPr>
        <w:t xml:space="preserve">       2 testfile02.txt</w:t>
      </w:r>
    </w:p>
    <w:p w14:paraId="60653C3D" w14:textId="26C4D205" w:rsidR="00D01F05" w:rsidRDefault="00D01F05" w:rsidP="0012499E">
      <w:pPr>
        <w:rPr>
          <w:sz w:val="20"/>
          <w:szCs w:val="20"/>
        </w:rPr>
      </w:pPr>
    </w:p>
    <w:p w14:paraId="13BFFF4A" w14:textId="77777777" w:rsidR="00EF0508" w:rsidRPr="00EF0508" w:rsidRDefault="00EF0508" w:rsidP="00EF0508">
      <w:pPr>
        <w:spacing w:after="0"/>
        <w:rPr>
          <w:rFonts w:ascii="Times New Roman" w:hAnsi="Times New Roman"/>
        </w:rPr>
      </w:pPr>
      <w:r>
        <w:t xml:space="preserve">Note: a filter is a program: </w:t>
      </w:r>
      <w:proofErr w:type="spellStart"/>
      <w:r w:rsidRPr="00D01F05">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wc</w:t>
      </w:r>
      <w:proofErr w:type="spellEnd"/>
      <w:r>
        <w:t xml:space="preserve"> or </w:t>
      </w:r>
      <w:r w:rsidRPr="00D01F05">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sort</w:t>
      </w:r>
      <w:r>
        <w:t xml:space="preserve"> and transforms a stream of input to a stream of </w:t>
      </w:r>
      <w:r w:rsidRPr="00EF0508">
        <w:t>output. The pipe character </w:t>
      </w:r>
      <w:r w:rsidRPr="00EF0508">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Pr="00EF0508">
        <w:t> is used to connect the output from one command to the input of another.</w:t>
      </w:r>
      <w:r w:rsidRPr="00EF0508">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&gt;</w:t>
      </w:r>
      <w:r w:rsidRPr="00EF0508">
        <w:t> is used to redirect standard output to a file.</w:t>
      </w:r>
      <w:r w:rsidRPr="00EF0508">
        <w:rPr>
          <w:rFonts w:ascii="Helvetica Neue" w:hAnsi="Helvetica Neue"/>
          <w:color w:val="333333"/>
          <w:sz w:val="21"/>
          <w:szCs w:val="21"/>
          <w:shd w:val="clear" w:color="auto" w:fill="FFFFFF"/>
        </w:rPr>
        <w:t> </w:t>
      </w:r>
    </w:p>
    <w:p w14:paraId="17D58ED0" w14:textId="10915F3D" w:rsidR="00EF0508" w:rsidRPr="00EF0508" w:rsidRDefault="00EF0508" w:rsidP="00EF0508">
      <w:pPr>
        <w:spacing w:after="0"/>
        <w:rPr>
          <w:rFonts w:ascii="Times New Roman" w:hAnsi="Times New Roman"/>
        </w:rPr>
      </w:pPr>
      <w:r>
        <w:rPr>
          <w:sz w:val="20"/>
          <w:szCs w:val="20"/>
        </w:rPr>
        <w:t>Note: the program</w:t>
      </w:r>
      <w:r w:rsidRPr="00EF0508">
        <w:rPr>
          <w:rFonts w:ascii="Helvetica Neue" w:hAnsi="Helvetica Neue"/>
          <w:color w:val="333333"/>
          <w:sz w:val="21"/>
          <w:szCs w:val="21"/>
          <w:shd w:val="clear" w:color="auto" w:fill="FFFFFF"/>
        </w:rPr>
        <w:t> reads lines of text from standard input and writes lines of text to standard output</w:t>
      </w:r>
      <w:r>
        <w:rPr>
          <w:rFonts w:ascii="Helvetica Neue" w:hAnsi="Helvetica Neue"/>
          <w:color w:val="333333"/>
          <w:sz w:val="21"/>
          <w:szCs w:val="21"/>
          <w:shd w:val="clear" w:color="auto" w:fill="FFFFFF"/>
        </w:rPr>
        <w:t xml:space="preserve">; </w:t>
      </w:r>
      <w:r w:rsidRPr="00EF0508">
        <w:rPr>
          <w:rFonts w:ascii="Helvetica Neue" w:hAnsi="Helvetica Neue"/>
          <w:color w:val="333333"/>
          <w:sz w:val="21"/>
          <w:szCs w:val="21"/>
          <w:shd w:val="clear" w:color="auto" w:fill="FFFFFF"/>
        </w:rPr>
        <w:t>write your programs this way so that you and other people can put those programs into pipes to multiply their power</w:t>
      </w:r>
      <w:r>
        <w:rPr>
          <w:rFonts w:ascii="Helvetica Neue" w:hAnsi="Helvetica Neue"/>
          <w:color w:val="333333"/>
          <w:sz w:val="21"/>
          <w:szCs w:val="21"/>
          <w:shd w:val="clear" w:color="auto" w:fill="FFFFFF"/>
        </w:rPr>
        <w:t>.</w:t>
      </w:r>
    </w:p>
    <w:p w14:paraId="67B9C5D5" w14:textId="62D2C33B" w:rsidR="00D01F05" w:rsidRDefault="00D01F05" w:rsidP="0012499E">
      <w:pPr>
        <w:rPr>
          <w:sz w:val="20"/>
          <w:szCs w:val="20"/>
        </w:rPr>
      </w:pPr>
    </w:p>
    <w:p w14:paraId="727CF360" w14:textId="3E918D61" w:rsidR="00E26937" w:rsidRPr="00E26937" w:rsidRDefault="00E26937" w:rsidP="00E26937">
      <w:pPr>
        <w:rPr>
          <w:rFonts w:eastAsiaTheme="minorHAnsi"/>
          <w:b/>
          <w:bCs/>
        </w:rPr>
      </w:pPr>
      <w:r w:rsidRPr="00E26937">
        <w:rPr>
          <w:rFonts w:eastAsiaTheme="minorHAnsi"/>
          <w:b/>
          <w:bCs/>
        </w:rPr>
        <w:t>Objective: Answer question, What text passes through each of the pipes and the final redirect in the pipeline below?</w:t>
      </w:r>
    </w:p>
    <w:p w14:paraId="2E92C008" w14:textId="59EC543F" w:rsidR="00E26937" w:rsidRPr="00E26937" w:rsidRDefault="00E26937" w:rsidP="00E26937">
      <w:pPr>
        <w:rPr>
          <w:rFonts w:eastAsiaTheme="minorHAnsi"/>
        </w:rPr>
      </w:pPr>
      <w:r>
        <w:rPr>
          <w:rFonts w:eastAsiaTheme="minorHAnsi"/>
        </w:rPr>
        <w:t xml:space="preserve">Action: </w:t>
      </w:r>
      <w:r w:rsidRPr="00E26937">
        <w:rPr>
          <w:rFonts w:eastAsiaTheme="minorHAnsi"/>
        </w:rPr>
        <w:t>$ cat animals.txt | head -n 5 | tail -n 3 | sort -r &gt; final.txt</w:t>
      </w:r>
    </w:p>
    <w:p w14:paraId="4EDDB644" w14:textId="77777777" w:rsidR="00E26937" w:rsidRPr="00E26937" w:rsidRDefault="00E26937" w:rsidP="00E26937">
      <w:pPr>
        <w:rPr>
          <w:rFonts w:eastAsiaTheme="minorHAnsi"/>
        </w:rPr>
      </w:pPr>
    </w:p>
    <w:p w14:paraId="2AA633DC" w14:textId="0EAB2E81" w:rsidR="00E26937" w:rsidRPr="00E26937" w:rsidRDefault="00E26937" w:rsidP="00E26937">
      <w:pPr>
        <w:rPr>
          <w:rFonts w:eastAsiaTheme="minorHAnsi"/>
        </w:rPr>
      </w:pPr>
      <w:r>
        <w:rPr>
          <w:rFonts w:eastAsiaTheme="minorHAnsi"/>
        </w:rPr>
        <w:t>Result:</w:t>
      </w:r>
    </w:p>
    <w:p w14:paraId="45203AA4" w14:textId="77777777" w:rsidR="00E26937" w:rsidRPr="00E26937" w:rsidRDefault="00E26937" w:rsidP="00E26937">
      <w:pPr>
        <w:pStyle w:val="ListParagraph"/>
        <w:numPr>
          <w:ilvl w:val="0"/>
          <w:numId w:val="40"/>
        </w:numPr>
        <w:rPr>
          <w:rFonts w:eastAsiaTheme="minorHAnsi"/>
        </w:rPr>
      </w:pPr>
      <w:r w:rsidRPr="00E26937">
        <w:rPr>
          <w:rFonts w:eastAsiaTheme="minorHAnsi"/>
        </w:rPr>
        <w:t>the cat command means join together and prints the contents of files one after another</w:t>
      </w:r>
    </w:p>
    <w:p w14:paraId="00767681" w14:textId="77777777" w:rsidR="00E26937" w:rsidRPr="00E26937" w:rsidRDefault="00E26937" w:rsidP="00E26937">
      <w:pPr>
        <w:pStyle w:val="ListParagraph"/>
        <w:numPr>
          <w:ilvl w:val="0"/>
          <w:numId w:val="40"/>
        </w:numPr>
        <w:rPr>
          <w:rFonts w:eastAsiaTheme="minorHAnsi"/>
        </w:rPr>
      </w:pPr>
      <w:r w:rsidRPr="00E26937">
        <w:rPr>
          <w:rFonts w:eastAsiaTheme="minorHAnsi"/>
        </w:rPr>
        <w:t>The pipe character | is used to connect the output from one command to the input of another</w:t>
      </w:r>
    </w:p>
    <w:p w14:paraId="5BACECEE" w14:textId="20B188FC" w:rsidR="00E26937" w:rsidRPr="00E26937" w:rsidRDefault="00E26937" w:rsidP="00E26937">
      <w:pPr>
        <w:pStyle w:val="ListParagraph"/>
        <w:numPr>
          <w:ilvl w:val="0"/>
          <w:numId w:val="40"/>
        </w:numPr>
        <w:rPr>
          <w:rFonts w:eastAsiaTheme="minorHAnsi"/>
        </w:rPr>
      </w:pPr>
      <w:r w:rsidRPr="00E26937">
        <w:rPr>
          <w:rFonts w:eastAsiaTheme="minorHAnsi"/>
        </w:rPr>
        <w:t xml:space="preserve">head command </w:t>
      </w:r>
      <w:r>
        <w:rPr>
          <w:rFonts w:eastAsiaTheme="minorHAnsi"/>
        </w:rPr>
        <w:t>takes the first 5 lines of animals.txt</w:t>
      </w:r>
    </w:p>
    <w:p w14:paraId="140A5DE7" w14:textId="77777777" w:rsidR="00E26937" w:rsidRPr="00E26937" w:rsidRDefault="00E26937" w:rsidP="00E26937">
      <w:pPr>
        <w:pStyle w:val="ListParagraph"/>
        <w:numPr>
          <w:ilvl w:val="0"/>
          <w:numId w:val="40"/>
        </w:numPr>
        <w:rPr>
          <w:rFonts w:eastAsiaTheme="minorHAnsi"/>
        </w:rPr>
      </w:pPr>
      <w:r w:rsidRPr="00E26937">
        <w:rPr>
          <w:rFonts w:eastAsiaTheme="minorHAnsi"/>
        </w:rPr>
        <w:t>-n Using -n 1 with head tells it to use the five lines of the file</w:t>
      </w:r>
    </w:p>
    <w:p w14:paraId="462A115B" w14:textId="71FCD6FC" w:rsidR="00E26937" w:rsidRPr="00E26937" w:rsidRDefault="00E26937" w:rsidP="00E26937">
      <w:pPr>
        <w:pStyle w:val="ListParagraph"/>
        <w:numPr>
          <w:ilvl w:val="0"/>
          <w:numId w:val="40"/>
        </w:numPr>
        <w:rPr>
          <w:rFonts w:eastAsiaTheme="minorHAnsi"/>
        </w:rPr>
      </w:pPr>
      <w:r>
        <w:rPr>
          <w:rFonts w:eastAsiaTheme="minorHAnsi"/>
        </w:rPr>
        <w:t xml:space="preserve">the last three lines using the </w:t>
      </w:r>
      <w:r w:rsidRPr="00E26937">
        <w:rPr>
          <w:rFonts w:eastAsiaTheme="minorHAnsi"/>
        </w:rPr>
        <w:t xml:space="preserve">tail command </w:t>
      </w:r>
      <w:r>
        <w:rPr>
          <w:rFonts w:eastAsiaTheme="minorHAnsi"/>
        </w:rPr>
        <w:t xml:space="preserve">are taken from the previous five </w:t>
      </w:r>
      <w:r w:rsidRPr="00E26937">
        <w:rPr>
          <w:rFonts w:eastAsiaTheme="minorHAnsi"/>
        </w:rPr>
        <w:t>to print lines from the end of a file</w:t>
      </w:r>
    </w:p>
    <w:p w14:paraId="56E8AE8B" w14:textId="68859D15" w:rsidR="00E26937" w:rsidRPr="00E26937" w:rsidRDefault="00E26937" w:rsidP="00E26937">
      <w:pPr>
        <w:pStyle w:val="ListParagraph"/>
        <w:numPr>
          <w:ilvl w:val="0"/>
          <w:numId w:val="40"/>
        </w:numPr>
        <w:rPr>
          <w:rFonts w:eastAsiaTheme="minorHAnsi"/>
        </w:rPr>
      </w:pPr>
      <w:r>
        <w:rPr>
          <w:rFonts w:eastAsiaTheme="minorHAnsi"/>
        </w:rPr>
        <w:t xml:space="preserve">the </w:t>
      </w:r>
      <w:r w:rsidRPr="00E26937">
        <w:rPr>
          <w:rFonts w:eastAsiaTheme="minorHAnsi"/>
        </w:rPr>
        <w:t>sort command sort</w:t>
      </w:r>
      <w:r>
        <w:rPr>
          <w:rFonts w:eastAsiaTheme="minorHAnsi"/>
        </w:rPr>
        <w:t>s 3 lines in reverse order</w:t>
      </w:r>
      <w:r w:rsidRPr="00E26937">
        <w:rPr>
          <w:rFonts w:eastAsiaTheme="minorHAnsi"/>
        </w:rPr>
        <w:t xml:space="preserve"> contents of all</w:t>
      </w:r>
    </w:p>
    <w:p w14:paraId="377CE636" w14:textId="2E7631C2" w:rsidR="00E26937" w:rsidRPr="00E26937" w:rsidRDefault="00E26937" w:rsidP="00E26937">
      <w:pPr>
        <w:pStyle w:val="ListParagraph"/>
        <w:numPr>
          <w:ilvl w:val="0"/>
          <w:numId w:val="40"/>
        </w:numPr>
        <w:rPr>
          <w:rFonts w:eastAsiaTheme="minorHAnsi"/>
        </w:rPr>
      </w:pPr>
      <w:r w:rsidRPr="00E26937">
        <w:rPr>
          <w:rFonts w:eastAsiaTheme="minorHAnsi"/>
        </w:rPr>
        <w:lastRenderedPageBreak/>
        <w:t>-r recursive option</w:t>
      </w:r>
    </w:p>
    <w:p w14:paraId="4D9865AE" w14:textId="77777777" w:rsidR="00E26937" w:rsidRPr="00E26937" w:rsidRDefault="00E26937" w:rsidP="00E26937">
      <w:pPr>
        <w:pStyle w:val="ListParagraph"/>
        <w:numPr>
          <w:ilvl w:val="0"/>
          <w:numId w:val="40"/>
        </w:numPr>
        <w:rPr>
          <w:rFonts w:eastAsiaTheme="minorHAnsi"/>
        </w:rPr>
      </w:pPr>
      <w:r w:rsidRPr="00E26937">
        <w:rPr>
          <w:rFonts w:eastAsiaTheme="minorHAnsi"/>
        </w:rPr>
        <w:t>&gt; is used to redirect standard output to a file called final.txt</w:t>
      </w:r>
    </w:p>
    <w:p w14:paraId="034C4B0A" w14:textId="77777777" w:rsidR="00E26937" w:rsidRPr="00E26937" w:rsidRDefault="00E26937" w:rsidP="00E26937">
      <w:pPr>
        <w:spacing w:after="0"/>
        <w:rPr>
          <w:rFonts w:ascii="Times New Roman" w:hAnsi="Times New Roman"/>
        </w:rPr>
      </w:pPr>
      <w:r>
        <w:rPr>
          <w:rFonts w:eastAsiaTheme="minorHAnsi"/>
        </w:rPr>
        <w:t xml:space="preserve">Result: check with command </w:t>
      </w:r>
      <w:r w:rsidRPr="00E26937">
        <w:rPr>
          <w:rFonts w:ascii="Menlo" w:hAnsi="Menlo" w:cs="Menlo"/>
          <w:color w:val="3D90D9"/>
          <w:sz w:val="19"/>
          <w:szCs w:val="19"/>
          <w:shd w:val="clear" w:color="auto" w:fill="E7E7E7"/>
        </w:rPr>
        <w:t>cat final.txt</w:t>
      </w:r>
      <w:r w:rsidRPr="00E26937">
        <w:rPr>
          <w:rFonts w:ascii="Helvetica Neue" w:hAnsi="Helvetica Neue"/>
          <w:color w:val="333333"/>
          <w:sz w:val="21"/>
          <w:szCs w:val="21"/>
          <w:shd w:val="clear" w:color="auto" w:fill="FFFFFF"/>
        </w:rPr>
        <w:t>. </w:t>
      </w:r>
    </w:p>
    <w:p w14:paraId="6A81A9A9" w14:textId="3A59CC63" w:rsidR="00E26937" w:rsidRPr="00E26937" w:rsidRDefault="00E26937" w:rsidP="00E26937">
      <w:pPr>
        <w:rPr>
          <w:rFonts w:eastAsiaTheme="minorHAnsi"/>
        </w:rPr>
      </w:pPr>
    </w:p>
    <w:p w14:paraId="2B231E05"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FB1D6E">
        <w:rPr>
          <w:rFonts w:ascii="Arial" w:eastAsiaTheme="minorHAnsi" w:hAnsi="Arial" w:cs="Arial"/>
          <w:color w:val="000000"/>
          <w:sz w:val="20"/>
          <w:szCs w:val="20"/>
          <w:lang w:val="en-GB" w:eastAsia="en-US"/>
        </w:rPr>
        <w:t>Roslyns-iMac:data-shell</w:t>
      </w:r>
      <w:proofErr w:type="spellEnd"/>
      <w:r w:rsidRPr="00FB1D6E">
        <w:rPr>
          <w:rFonts w:ascii="Arial" w:eastAsiaTheme="minorHAnsi" w:hAnsi="Arial" w:cs="Arial"/>
          <w:color w:val="000000"/>
          <w:sz w:val="20"/>
          <w:szCs w:val="20"/>
          <w:lang w:val="en-GB" w:eastAsia="en-US"/>
        </w:rPr>
        <w:t xml:space="preserve"> </w:t>
      </w:r>
      <w:proofErr w:type="spellStart"/>
      <w:r w:rsidRPr="00FB1D6E">
        <w:rPr>
          <w:rFonts w:ascii="Arial" w:eastAsiaTheme="minorHAnsi" w:hAnsi="Arial" w:cs="Arial"/>
          <w:color w:val="000000"/>
          <w:sz w:val="20"/>
          <w:szCs w:val="20"/>
          <w:lang w:val="en-GB" w:eastAsia="en-US"/>
        </w:rPr>
        <w:t>Tquestudio</w:t>
      </w:r>
      <w:proofErr w:type="spellEnd"/>
      <w:r w:rsidRPr="00FB1D6E">
        <w:rPr>
          <w:rFonts w:ascii="Arial" w:eastAsiaTheme="minorHAnsi" w:hAnsi="Arial" w:cs="Arial"/>
          <w:color w:val="000000"/>
          <w:sz w:val="20"/>
          <w:szCs w:val="20"/>
          <w:lang w:val="en-GB" w:eastAsia="en-US"/>
        </w:rPr>
        <w:t>$ cd data</w:t>
      </w:r>
    </w:p>
    <w:p w14:paraId="7D436042"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FB1D6E">
        <w:rPr>
          <w:rFonts w:ascii="Arial" w:eastAsiaTheme="minorHAnsi" w:hAnsi="Arial" w:cs="Arial"/>
          <w:color w:val="000000"/>
          <w:sz w:val="20"/>
          <w:szCs w:val="20"/>
          <w:lang w:val="en-GB" w:eastAsia="en-US"/>
        </w:rPr>
        <w:t>Roslyns-iMac:data</w:t>
      </w:r>
      <w:proofErr w:type="spellEnd"/>
      <w:r w:rsidRPr="00FB1D6E">
        <w:rPr>
          <w:rFonts w:ascii="Arial" w:eastAsiaTheme="minorHAnsi" w:hAnsi="Arial" w:cs="Arial"/>
          <w:color w:val="000000"/>
          <w:sz w:val="20"/>
          <w:szCs w:val="20"/>
          <w:lang w:val="en-GB" w:eastAsia="en-US"/>
        </w:rPr>
        <w:t xml:space="preserve"> </w:t>
      </w:r>
      <w:proofErr w:type="spellStart"/>
      <w:r w:rsidRPr="00FB1D6E">
        <w:rPr>
          <w:rFonts w:ascii="Arial" w:eastAsiaTheme="minorHAnsi" w:hAnsi="Arial" w:cs="Arial"/>
          <w:color w:val="000000"/>
          <w:sz w:val="20"/>
          <w:szCs w:val="20"/>
          <w:lang w:val="en-GB" w:eastAsia="en-US"/>
        </w:rPr>
        <w:t>Tquestudio</w:t>
      </w:r>
      <w:proofErr w:type="spellEnd"/>
      <w:r w:rsidRPr="00FB1D6E">
        <w:rPr>
          <w:rFonts w:ascii="Arial" w:eastAsiaTheme="minorHAnsi" w:hAnsi="Arial" w:cs="Arial"/>
          <w:color w:val="000000"/>
          <w:sz w:val="20"/>
          <w:szCs w:val="20"/>
          <w:lang w:val="en-GB" w:eastAsia="en-US"/>
        </w:rPr>
        <w:t>$ ls</w:t>
      </w:r>
    </w:p>
    <w:p w14:paraId="1CD0B7E5"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amino-acids.txt</w:t>
      </w:r>
      <w:r w:rsidRPr="00FB1D6E">
        <w:rPr>
          <w:rFonts w:ascii="Arial" w:eastAsiaTheme="minorHAnsi" w:hAnsi="Arial" w:cs="Arial"/>
          <w:color w:val="000000"/>
          <w:sz w:val="20"/>
          <w:szCs w:val="20"/>
          <w:lang w:val="en-GB" w:eastAsia="en-US"/>
        </w:rPr>
        <w:tab/>
        <w:t>animals.txt</w:t>
      </w:r>
      <w:r w:rsidRPr="00FB1D6E">
        <w:rPr>
          <w:rFonts w:ascii="Arial" w:eastAsiaTheme="minorHAnsi" w:hAnsi="Arial" w:cs="Arial"/>
          <w:color w:val="000000"/>
          <w:sz w:val="20"/>
          <w:szCs w:val="20"/>
          <w:lang w:val="en-GB" w:eastAsia="en-US"/>
        </w:rPr>
        <w:tab/>
        <w:t>morse.txt</w:t>
      </w:r>
      <w:r w:rsidRPr="00FB1D6E">
        <w:rPr>
          <w:rFonts w:ascii="Arial" w:eastAsiaTheme="minorHAnsi" w:hAnsi="Arial" w:cs="Arial"/>
          <w:color w:val="000000"/>
          <w:sz w:val="20"/>
          <w:szCs w:val="20"/>
          <w:lang w:val="en-GB" w:eastAsia="en-US"/>
        </w:rPr>
        <w:tab/>
        <w:t>planets.txt</w:t>
      </w:r>
      <w:r w:rsidRPr="00FB1D6E">
        <w:rPr>
          <w:rFonts w:ascii="Arial" w:eastAsiaTheme="minorHAnsi" w:hAnsi="Arial" w:cs="Arial"/>
          <w:color w:val="000000"/>
          <w:sz w:val="20"/>
          <w:szCs w:val="20"/>
          <w:lang w:val="en-GB" w:eastAsia="en-US"/>
        </w:rPr>
        <w:tab/>
        <w:t>sunspot.txt</w:t>
      </w:r>
    </w:p>
    <w:p w14:paraId="0E2B7FAC"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animal-counts</w:t>
      </w:r>
      <w:r w:rsidRPr="00FB1D6E">
        <w:rPr>
          <w:rFonts w:ascii="Arial" w:eastAsiaTheme="minorHAnsi" w:hAnsi="Arial" w:cs="Arial"/>
          <w:color w:val="000000"/>
          <w:sz w:val="20"/>
          <w:szCs w:val="20"/>
          <w:lang w:val="en-GB" w:eastAsia="en-US"/>
        </w:rPr>
        <w:tab/>
        <w:t>elements</w:t>
      </w:r>
      <w:r w:rsidRPr="00FB1D6E">
        <w:rPr>
          <w:rFonts w:ascii="Arial" w:eastAsiaTheme="minorHAnsi" w:hAnsi="Arial" w:cs="Arial"/>
          <w:color w:val="000000"/>
          <w:sz w:val="20"/>
          <w:szCs w:val="20"/>
          <w:lang w:val="en-GB" w:eastAsia="en-US"/>
        </w:rPr>
        <w:tab/>
      </w:r>
      <w:proofErr w:type="spellStart"/>
      <w:r w:rsidRPr="00FB1D6E">
        <w:rPr>
          <w:rFonts w:ascii="Arial" w:eastAsiaTheme="minorHAnsi" w:hAnsi="Arial" w:cs="Arial"/>
          <w:color w:val="000000"/>
          <w:sz w:val="20"/>
          <w:szCs w:val="20"/>
          <w:lang w:val="en-GB" w:eastAsia="en-US"/>
        </w:rPr>
        <w:t>pdb</w:t>
      </w:r>
      <w:proofErr w:type="spellEnd"/>
      <w:r w:rsidRPr="00FB1D6E">
        <w:rPr>
          <w:rFonts w:ascii="Arial" w:eastAsiaTheme="minorHAnsi" w:hAnsi="Arial" w:cs="Arial"/>
          <w:color w:val="000000"/>
          <w:sz w:val="20"/>
          <w:szCs w:val="20"/>
          <w:lang w:val="en-GB" w:eastAsia="en-US"/>
        </w:rPr>
        <w:tab/>
      </w:r>
      <w:r w:rsidRPr="00FB1D6E">
        <w:rPr>
          <w:rFonts w:ascii="Arial" w:eastAsiaTheme="minorHAnsi" w:hAnsi="Arial" w:cs="Arial"/>
          <w:color w:val="000000"/>
          <w:sz w:val="20"/>
          <w:szCs w:val="20"/>
          <w:lang w:val="en-GB" w:eastAsia="en-US"/>
        </w:rPr>
        <w:tab/>
        <w:t>salmon.txt</w:t>
      </w:r>
    </w:p>
    <w:p w14:paraId="35CD94CB"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FB1D6E">
        <w:rPr>
          <w:rFonts w:ascii="Arial" w:eastAsiaTheme="minorHAnsi" w:hAnsi="Arial" w:cs="Arial"/>
          <w:color w:val="000000"/>
          <w:sz w:val="20"/>
          <w:szCs w:val="20"/>
          <w:lang w:val="en-GB" w:eastAsia="en-US"/>
        </w:rPr>
        <w:t>Roslyns-iMac:data</w:t>
      </w:r>
      <w:proofErr w:type="spellEnd"/>
      <w:r w:rsidRPr="00FB1D6E">
        <w:rPr>
          <w:rFonts w:ascii="Arial" w:eastAsiaTheme="minorHAnsi" w:hAnsi="Arial" w:cs="Arial"/>
          <w:color w:val="000000"/>
          <w:sz w:val="20"/>
          <w:szCs w:val="20"/>
          <w:lang w:val="en-GB" w:eastAsia="en-US"/>
        </w:rPr>
        <w:t xml:space="preserve"> </w:t>
      </w:r>
      <w:proofErr w:type="spellStart"/>
      <w:r w:rsidRPr="00FB1D6E">
        <w:rPr>
          <w:rFonts w:ascii="Arial" w:eastAsiaTheme="minorHAnsi" w:hAnsi="Arial" w:cs="Arial"/>
          <w:color w:val="000000"/>
          <w:sz w:val="20"/>
          <w:szCs w:val="20"/>
          <w:lang w:val="en-GB" w:eastAsia="en-US"/>
        </w:rPr>
        <w:t>Tquestudio</w:t>
      </w:r>
      <w:proofErr w:type="spellEnd"/>
      <w:r w:rsidRPr="00FB1D6E">
        <w:rPr>
          <w:rFonts w:ascii="Arial" w:eastAsiaTheme="minorHAnsi" w:hAnsi="Arial" w:cs="Arial"/>
          <w:color w:val="000000"/>
          <w:sz w:val="20"/>
          <w:szCs w:val="20"/>
          <w:lang w:val="en-GB" w:eastAsia="en-US"/>
        </w:rPr>
        <w:t>$ cd animals</w:t>
      </w:r>
    </w:p>
    <w:p w14:paraId="2AD20923"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-bash: cd: animals: No such file or directory</w:t>
      </w:r>
    </w:p>
    <w:p w14:paraId="56B551F0"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FB1D6E">
        <w:rPr>
          <w:rFonts w:ascii="Arial" w:eastAsiaTheme="minorHAnsi" w:hAnsi="Arial" w:cs="Arial"/>
          <w:color w:val="000000"/>
          <w:sz w:val="20"/>
          <w:szCs w:val="20"/>
          <w:lang w:val="en-GB" w:eastAsia="en-US"/>
        </w:rPr>
        <w:t>Roslyns-iMac:data</w:t>
      </w:r>
      <w:proofErr w:type="spellEnd"/>
      <w:r w:rsidRPr="00FB1D6E">
        <w:rPr>
          <w:rFonts w:ascii="Arial" w:eastAsiaTheme="minorHAnsi" w:hAnsi="Arial" w:cs="Arial"/>
          <w:color w:val="000000"/>
          <w:sz w:val="20"/>
          <w:szCs w:val="20"/>
          <w:lang w:val="en-GB" w:eastAsia="en-US"/>
        </w:rPr>
        <w:t xml:space="preserve"> </w:t>
      </w:r>
      <w:proofErr w:type="spellStart"/>
      <w:r w:rsidRPr="00FB1D6E">
        <w:rPr>
          <w:rFonts w:ascii="Arial" w:eastAsiaTheme="minorHAnsi" w:hAnsi="Arial" w:cs="Arial"/>
          <w:color w:val="000000"/>
          <w:sz w:val="20"/>
          <w:szCs w:val="20"/>
          <w:lang w:val="en-GB" w:eastAsia="en-US"/>
        </w:rPr>
        <w:t>Tquestudio</w:t>
      </w:r>
      <w:proofErr w:type="spellEnd"/>
      <w:r w:rsidRPr="00FB1D6E">
        <w:rPr>
          <w:rFonts w:ascii="Arial" w:eastAsiaTheme="minorHAnsi" w:hAnsi="Arial" w:cs="Arial"/>
          <w:color w:val="000000"/>
          <w:sz w:val="20"/>
          <w:szCs w:val="20"/>
          <w:lang w:val="en-GB" w:eastAsia="en-US"/>
        </w:rPr>
        <w:t>$ ls</w:t>
      </w:r>
    </w:p>
    <w:p w14:paraId="0515564F"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amino-acids.txt</w:t>
      </w:r>
      <w:r w:rsidRPr="00FB1D6E">
        <w:rPr>
          <w:rFonts w:ascii="Arial" w:eastAsiaTheme="minorHAnsi" w:hAnsi="Arial" w:cs="Arial"/>
          <w:color w:val="000000"/>
          <w:sz w:val="20"/>
          <w:szCs w:val="20"/>
          <w:lang w:val="en-GB" w:eastAsia="en-US"/>
        </w:rPr>
        <w:tab/>
        <w:t>animals.txt</w:t>
      </w:r>
      <w:r w:rsidRPr="00FB1D6E">
        <w:rPr>
          <w:rFonts w:ascii="Arial" w:eastAsiaTheme="minorHAnsi" w:hAnsi="Arial" w:cs="Arial"/>
          <w:color w:val="000000"/>
          <w:sz w:val="20"/>
          <w:szCs w:val="20"/>
          <w:lang w:val="en-GB" w:eastAsia="en-US"/>
        </w:rPr>
        <w:tab/>
        <w:t>morse.txt</w:t>
      </w:r>
      <w:r w:rsidRPr="00FB1D6E">
        <w:rPr>
          <w:rFonts w:ascii="Arial" w:eastAsiaTheme="minorHAnsi" w:hAnsi="Arial" w:cs="Arial"/>
          <w:color w:val="000000"/>
          <w:sz w:val="20"/>
          <w:szCs w:val="20"/>
          <w:lang w:val="en-GB" w:eastAsia="en-US"/>
        </w:rPr>
        <w:tab/>
        <w:t>planets.txt</w:t>
      </w:r>
      <w:r w:rsidRPr="00FB1D6E">
        <w:rPr>
          <w:rFonts w:ascii="Arial" w:eastAsiaTheme="minorHAnsi" w:hAnsi="Arial" w:cs="Arial"/>
          <w:color w:val="000000"/>
          <w:sz w:val="20"/>
          <w:szCs w:val="20"/>
          <w:lang w:val="en-GB" w:eastAsia="en-US"/>
        </w:rPr>
        <w:tab/>
        <w:t>sunspot.txt</w:t>
      </w:r>
    </w:p>
    <w:p w14:paraId="1E9CBA51"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FB1D6E">
        <w:rPr>
          <w:rFonts w:ascii="Arial" w:eastAsiaTheme="minorHAnsi" w:hAnsi="Arial" w:cs="Arial"/>
          <w:color w:val="000000"/>
          <w:sz w:val="20"/>
          <w:szCs w:val="20"/>
          <w:lang w:val="en-GB" w:eastAsia="en-US"/>
        </w:rPr>
        <w:t>Roslyns-iMac:data</w:t>
      </w:r>
      <w:proofErr w:type="spellEnd"/>
      <w:r w:rsidRPr="00FB1D6E">
        <w:rPr>
          <w:rFonts w:ascii="Arial" w:eastAsiaTheme="minorHAnsi" w:hAnsi="Arial" w:cs="Arial"/>
          <w:color w:val="000000"/>
          <w:sz w:val="20"/>
          <w:szCs w:val="20"/>
          <w:lang w:val="en-GB" w:eastAsia="en-US"/>
        </w:rPr>
        <w:t xml:space="preserve"> </w:t>
      </w:r>
      <w:proofErr w:type="spellStart"/>
      <w:r w:rsidRPr="00FB1D6E">
        <w:rPr>
          <w:rFonts w:ascii="Arial" w:eastAsiaTheme="minorHAnsi" w:hAnsi="Arial" w:cs="Arial"/>
          <w:color w:val="000000"/>
          <w:sz w:val="20"/>
          <w:szCs w:val="20"/>
          <w:lang w:val="en-GB" w:eastAsia="en-US"/>
        </w:rPr>
        <w:t>Tquestudio</w:t>
      </w:r>
      <w:proofErr w:type="spellEnd"/>
      <w:r w:rsidRPr="00FB1D6E">
        <w:rPr>
          <w:rFonts w:ascii="Arial" w:eastAsiaTheme="minorHAnsi" w:hAnsi="Arial" w:cs="Arial"/>
          <w:color w:val="000000"/>
          <w:sz w:val="20"/>
          <w:szCs w:val="20"/>
          <w:lang w:val="en-GB" w:eastAsia="en-US"/>
        </w:rPr>
        <w:t>$ cat animals.txt | head -n 5 | tail -n 3| sort -r &gt; final.txt</w:t>
      </w:r>
    </w:p>
    <w:p w14:paraId="7DA46FF1"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FB1D6E">
        <w:rPr>
          <w:rFonts w:ascii="Arial" w:eastAsiaTheme="minorHAnsi" w:hAnsi="Arial" w:cs="Arial"/>
          <w:color w:val="000000"/>
          <w:sz w:val="20"/>
          <w:szCs w:val="20"/>
          <w:lang w:val="en-GB" w:eastAsia="en-US"/>
        </w:rPr>
        <w:t>Roslyns-iMac:data</w:t>
      </w:r>
      <w:proofErr w:type="spellEnd"/>
      <w:r w:rsidRPr="00FB1D6E">
        <w:rPr>
          <w:rFonts w:ascii="Arial" w:eastAsiaTheme="minorHAnsi" w:hAnsi="Arial" w:cs="Arial"/>
          <w:color w:val="000000"/>
          <w:sz w:val="20"/>
          <w:szCs w:val="20"/>
          <w:lang w:val="en-GB" w:eastAsia="en-US"/>
        </w:rPr>
        <w:t xml:space="preserve"> </w:t>
      </w:r>
      <w:proofErr w:type="spellStart"/>
      <w:r w:rsidRPr="00FB1D6E">
        <w:rPr>
          <w:rFonts w:ascii="Arial" w:eastAsiaTheme="minorHAnsi" w:hAnsi="Arial" w:cs="Arial"/>
          <w:color w:val="000000"/>
          <w:sz w:val="20"/>
          <w:szCs w:val="20"/>
          <w:lang w:val="en-GB" w:eastAsia="en-US"/>
        </w:rPr>
        <w:t>Tquestudio</w:t>
      </w:r>
      <w:proofErr w:type="spellEnd"/>
      <w:r w:rsidRPr="00FB1D6E">
        <w:rPr>
          <w:rFonts w:ascii="Arial" w:eastAsiaTheme="minorHAnsi" w:hAnsi="Arial" w:cs="Arial"/>
          <w:color w:val="000000"/>
          <w:sz w:val="20"/>
          <w:szCs w:val="20"/>
          <w:lang w:val="en-GB" w:eastAsia="en-US"/>
        </w:rPr>
        <w:t>$ ls</w:t>
      </w:r>
    </w:p>
    <w:p w14:paraId="28676B6F"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amino-acids.txt</w:t>
      </w:r>
      <w:r w:rsidRPr="00FB1D6E">
        <w:rPr>
          <w:rFonts w:ascii="Arial" w:eastAsiaTheme="minorHAnsi" w:hAnsi="Arial" w:cs="Arial"/>
          <w:color w:val="000000"/>
          <w:sz w:val="20"/>
          <w:szCs w:val="20"/>
          <w:lang w:val="en-GB" w:eastAsia="en-US"/>
        </w:rPr>
        <w:tab/>
        <w:t>animals.txt</w:t>
      </w:r>
      <w:r w:rsidRPr="00FB1D6E">
        <w:rPr>
          <w:rFonts w:ascii="Arial" w:eastAsiaTheme="minorHAnsi" w:hAnsi="Arial" w:cs="Arial"/>
          <w:color w:val="000000"/>
          <w:sz w:val="20"/>
          <w:szCs w:val="20"/>
          <w:lang w:val="en-GB" w:eastAsia="en-US"/>
        </w:rPr>
        <w:tab/>
      </w:r>
      <w:r w:rsidRPr="00FB1D6E">
        <w:rPr>
          <w:rFonts w:ascii="Arial" w:eastAsiaTheme="minorHAnsi" w:hAnsi="Arial" w:cs="Arial"/>
          <w:color w:val="000000"/>
          <w:sz w:val="20"/>
          <w:szCs w:val="20"/>
          <w:highlight w:val="yellow"/>
          <w:lang w:val="en-GB" w:eastAsia="en-US"/>
        </w:rPr>
        <w:t>final.txt</w:t>
      </w:r>
      <w:r w:rsidRPr="00FB1D6E">
        <w:rPr>
          <w:rFonts w:ascii="Arial" w:eastAsiaTheme="minorHAnsi" w:hAnsi="Arial" w:cs="Arial"/>
          <w:color w:val="000000"/>
          <w:sz w:val="20"/>
          <w:szCs w:val="20"/>
          <w:lang w:val="en-GB" w:eastAsia="en-US"/>
        </w:rPr>
        <w:tab/>
      </w:r>
      <w:proofErr w:type="spellStart"/>
      <w:r w:rsidRPr="00FB1D6E">
        <w:rPr>
          <w:rFonts w:ascii="Arial" w:eastAsiaTheme="minorHAnsi" w:hAnsi="Arial" w:cs="Arial"/>
          <w:color w:val="000000"/>
          <w:sz w:val="20"/>
          <w:szCs w:val="20"/>
          <w:lang w:val="en-GB" w:eastAsia="en-US"/>
        </w:rPr>
        <w:t>pdb</w:t>
      </w:r>
      <w:proofErr w:type="spellEnd"/>
      <w:r w:rsidRPr="00FB1D6E">
        <w:rPr>
          <w:rFonts w:ascii="Arial" w:eastAsiaTheme="minorHAnsi" w:hAnsi="Arial" w:cs="Arial"/>
          <w:color w:val="000000"/>
          <w:sz w:val="20"/>
          <w:szCs w:val="20"/>
          <w:lang w:val="en-GB" w:eastAsia="en-US"/>
        </w:rPr>
        <w:tab/>
      </w:r>
      <w:r w:rsidRPr="00FB1D6E">
        <w:rPr>
          <w:rFonts w:ascii="Arial" w:eastAsiaTheme="minorHAnsi" w:hAnsi="Arial" w:cs="Arial"/>
          <w:color w:val="000000"/>
          <w:sz w:val="20"/>
          <w:szCs w:val="20"/>
          <w:lang w:val="en-GB" w:eastAsia="en-US"/>
        </w:rPr>
        <w:tab/>
        <w:t>salmon.txt</w:t>
      </w:r>
    </w:p>
    <w:p w14:paraId="229156F8"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animal-counts</w:t>
      </w:r>
      <w:r w:rsidRPr="00FB1D6E">
        <w:rPr>
          <w:rFonts w:ascii="Arial" w:eastAsiaTheme="minorHAnsi" w:hAnsi="Arial" w:cs="Arial"/>
          <w:color w:val="000000"/>
          <w:sz w:val="20"/>
          <w:szCs w:val="20"/>
          <w:lang w:val="en-GB" w:eastAsia="en-US"/>
        </w:rPr>
        <w:tab/>
        <w:t>elements</w:t>
      </w:r>
      <w:r w:rsidRPr="00FB1D6E">
        <w:rPr>
          <w:rFonts w:ascii="Arial" w:eastAsiaTheme="minorHAnsi" w:hAnsi="Arial" w:cs="Arial"/>
          <w:color w:val="000000"/>
          <w:sz w:val="20"/>
          <w:szCs w:val="20"/>
          <w:lang w:val="en-GB" w:eastAsia="en-US"/>
        </w:rPr>
        <w:tab/>
        <w:t>morse.txt</w:t>
      </w:r>
      <w:r w:rsidRPr="00FB1D6E">
        <w:rPr>
          <w:rFonts w:ascii="Arial" w:eastAsiaTheme="minorHAnsi" w:hAnsi="Arial" w:cs="Arial"/>
          <w:color w:val="000000"/>
          <w:sz w:val="20"/>
          <w:szCs w:val="20"/>
          <w:lang w:val="en-GB" w:eastAsia="en-US"/>
        </w:rPr>
        <w:tab/>
        <w:t>planets.txt</w:t>
      </w:r>
      <w:r w:rsidRPr="00FB1D6E">
        <w:rPr>
          <w:rFonts w:ascii="Arial" w:eastAsiaTheme="minorHAnsi" w:hAnsi="Arial" w:cs="Arial"/>
          <w:color w:val="000000"/>
          <w:sz w:val="20"/>
          <w:szCs w:val="20"/>
          <w:lang w:val="en-GB" w:eastAsia="en-US"/>
        </w:rPr>
        <w:tab/>
        <w:t>sunspot.txt</w:t>
      </w:r>
    </w:p>
    <w:p w14:paraId="34BAB34C" w14:textId="0131F8FA" w:rsidR="00D01F05" w:rsidRDefault="00D01F05" w:rsidP="0012499E">
      <w:pPr>
        <w:rPr>
          <w:rFonts w:ascii="Arial" w:hAnsi="Arial" w:cs="Arial"/>
          <w:sz w:val="20"/>
          <w:szCs w:val="20"/>
        </w:rPr>
      </w:pPr>
    </w:p>
    <w:p w14:paraId="5B8521DF"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hAnsi="Arial" w:cs="Arial"/>
          <w:sz w:val="20"/>
          <w:szCs w:val="20"/>
        </w:rPr>
        <w:t xml:space="preserve">Result: </w:t>
      </w:r>
      <w:proofErr w:type="spellStart"/>
      <w:r w:rsidRPr="00FB1D6E">
        <w:rPr>
          <w:rFonts w:ascii="Arial" w:eastAsiaTheme="minorHAnsi" w:hAnsi="Arial" w:cs="Arial"/>
          <w:color w:val="000000"/>
          <w:sz w:val="20"/>
          <w:szCs w:val="20"/>
          <w:lang w:val="en-GB" w:eastAsia="en-US"/>
        </w:rPr>
        <w:t>Roslyns-iMac:data</w:t>
      </w:r>
      <w:proofErr w:type="spellEnd"/>
      <w:r w:rsidRPr="00FB1D6E">
        <w:rPr>
          <w:rFonts w:ascii="Arial" w:eastAsiaTheme="minorHAnsi" w:hAnsi="Arial" w:cs="Arial"/>
          <w:color w:val="000000"/>
          <w:sz w:val="20"/>
          <w:szCs w:val="20"/>
          <w:lang w:val="en-GB" w:eastAsia="en-US"/>
        </w:rPr>
        <w:t xml:space="preserve"> </w:t>
      </w:r>
      <w:proofErr w:type="spellStart"/>
      <w:r w:rsidRPr="00FB1D6E">
        <w:rPr>
          <w:rFonts w:ascii="Arial" w:eastAsiaTheme="minorHAnsi" w:hAnsi="Arial" w:cs="Arial"/>
          <w:color w:val="000000"/>
          <w:sz w:val="20"/>
          <w:szCs w:val="20"/>
          <w:lang w:val="en-GB" w:eastAsia="en-US"/>
        </w:rPr>
        <w:t>Tquestudio</w:t>
      </w:r>
      <w:proofErr w:type="spellEnd"/>
      <w:r w:rsidRPr="00FB1D6E">
        <w:rPr>
          <w:rFonts w:ascii="Arial" w:eastAsiaTheme="minorHAnsi" w:hAnsi="Arial" w:cs="Arial"/>
          <w:color w:val="000000"/>
          <w:sz w:val="20"/>
          <w:szCs w:val="20"/>
          <w:lang w:val="en-GB" w:eastAsia="en-US"/>
        </w:rPr>
        <w:t>$ cat final.txt</w:t>
      </w:r>
    </w:p>
    <w:p w14:paraId="1D713E8E"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2012-11-06,rabbit</w:t>
      </w:r>
    </w:p>
    <w:p w14:paraId="1C799F8F"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2012-11-06,deer</w:t>
      </w:r>
    </w:p>
    <w:p w14:paraId="00EAFFDA"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2012-11-05,raccoon</w:t>
      </w:r>
    </w:p>
    <w:p w14:paraId="75294810" w14:textId="762A8F67" w:rsidR="00FB1D6E" w:rsidRDefault="00FB1D6E" w:rsidP="00FB1D6E">
      <w:pPr>
        <w:rPr>
          <w:rFonts w:ascii="Arial" w:hAnsi="Arial" w:cs="Arial"/>
          <w:sz w:val="20"/>
          <w:szCs w:val="20"/>
        </w:rPr>
      </w:pPr>
    </w:p>
    <w:p w14:paraId="59CC5BF3" w14:textId="3A53CBD8" w:rsidR="00FB1D6E" w:rsidRPr="00B96A6D" w:rsidRDefault="00FB1D6E" w:rsidP="00FB1D6E">
      <w:pPr>
        <w:rPr>
          <w:rFonts w:ascii="Arial" w:hAnsi="Arial" w:cs="Arial"/>
          <w:b/>
          <w:bCs/>
          <w:sz w:val="20"/>
          <w:szCs w:val="20"/>
        </w:rPr>
      </w:pPr>
      <w:r w:rsidRPr="00B96A6D">
        <w:rPr>
          <w:rFonts w:ascii="Arial" w:hAnsi="Arial" w:cs="Arial"/>
          <w:b/>
          <w:bCs/>
          <w:sz w:val="20"/>
          <w:szCs w:val="20"/>
        </w:rPr>
        <w:t>Objective: Lesson on pipe construction</w:t>
      </w:r>
    </w:p>
    <w:p w14:paraId="47A97547" w14:textId="77777777" w:rsidR="00FB1D6E" w:rsidRDefault="00FB1D6E" w:rsidP="00FB1D6E">
      <w:pPr>
        <w:pStyle w:val="HTMLPreformatted"/>
        <w:pBdr>
          <w:top w:val="single" w:sz="6" w:space="7" w:color="CCCCCC"/>
          <w:left w:val="single" w:sz="6" w:space="7" w:color="CCCCCC"/>
          <w:bottom w:val="single" w:sz="6" w:space="7" w:color="CCCCCC"/>
          <w:right w:val="single" w:sz="6" w:space="7" w:color="CCCCCC"/>
        </w:pBdr>
        <w:shd w:val="clear" w:color="auto" w:fill="F8F8F8"/>
        <w:wordWrap w:val="0"/>
        <w:rPr>
          <w:rFonts w:ascii="Menlo" w:hAnsi="Menlo" w:cs="Menlo"/>
          <w:color w:val="6E5494"/>
        </w:rPr>
      </w:pPr>
      <w:r>
        <w:rPr>
          <w:rFonts w:ascii="Arial" w:hAnsi="Arial" w:cs="Arial"/>
        </w:rPr>
        <w:t xml:space="preserve">Action: </w:t>
      </w:r>
      <w:r>
        <w:rPr>
          <w:rStyle w:val="nv"/>
          <w:rFonts w:ascii="Menlo" w:hAnsi="Menlo" w:cs="Menlo"/>
          <w:color w:val="19177C"/>
        </w:rPr>
        <w:t xml:space="preserve">$ </w:t>
      </w:r>
      <w:r>
        <w:rPr>
          <w:rStyle w:val="HTMLCode"/>
          <w:rFonts w:ascii="Menlo" w:eastAsiaTheme="majorEastAsia" w:hAnsi="Menlo" w:cs="Menlo"/>
          <w:color w:val="6E5494"/>
        </w:rPr>
        <w:t xml:space="preserve">cut </w:t>
      </w:r>
      <w:r>
        <w:rPr>
          <w:rStyle w:val="nt"/>
          <w:rFonts w:ascii="Menlo" w:hAnsi="Menlo" w:cs="Menlo"/>
          <w:b/>
          <w:bCs/>
          <w:color w:val="008000"/>
        </w:rPr>
        <w:t>-d</w:t>
      </w:r>
      <w:r>
        <w:rPr>
          <w:rStyle w:val="HTMLCode"/>
          <w:rFonts w:ascii="Menlo" w:eastAsiaTheme="majorEastAsia" w:hAnsi="Menlo" w:cs="Menlo"/>
          <w:color w:val="6E5494"/>
        </w:rPr>
        <w:t xml:space="preserve"> , </w:t>
      </w:r>
      <w:r>
        <w:rPr>
          <w:rStyle w:val="nt"/>
          <w:rFonts w:ascii="Menlo" w:hAnsi="Menlo" w:cs="Menlo"/>
          <w:b/>
          <w:bCs/>
          <w:color w:val="008000"/>
        </w:rPr>
        <w:t>-f</w:t>
      </w:r>
      <w:r>
        <w:rPr>
          <w:rStyle w:val="HTMLCode"/>
          <w:rFonts w:ascii="Menlo" w:eastAsiaTheme="majorEastAsia" w:hAnsi="Menlo" w:cs="Menlo"/>
          <w:color w:val="6E5494"/>
        </w:rPr>
        <w:t xml:space="preserve"> 2 animals.txt</w:t>
      </w:r>
    </w:p>
    <w:p w14:paraId="3BBFE8C6" w14:textId="34262C3B" w:rsidR="00FB1D6E" w:rsidRDefault="00FB1D6E" w:rsidP="00FB1D6E">
      <w:pPr>
        <w:rPr>
          <w:rFonts w:ascii="Arial" w:hAnsi="Arial" w:cs="Arial"/>
          <w:sz w:val="20"/>
          <w:szCs w:val="20"/>
        </w:rPr>
      </w:pPr>
      <w:r>
        <w:rPr>
          <w:rFonts w:ascii="Arial" w:hAnsi="Arial" w:cs="Arial"/>
          <w:sz w:val="20"/>
          <w:szCs w:val="20"/>
        </w:rPr>
        <w:t>Result:</w:t>
      </w:r>
    </w:p>
    <w:p w14:paraId="1FFA9B74"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proofErr w:type="spellStart"/>
      <w:r w:rsidRPr="00FB1D6E">
        <w:rPr>
          <w:rFonts w:ascii="Arial" w:eastAsiaTheme="minorHAnsi" w:hAnsi="Arial" w:cs="Arial"/>
          <w:color w:val="000000"/>
          <w:sz w:val="20"/>
          <w:szCs w:val="20"/>
          <w:lang w:val="en-GB" w:eastAsia="en-US"/>
        </w:rPr>
        <w:t>Roslyns-iMac:data</w:t>
      </w:r>
      <w:proofErr w:type="spellEnd"/>
      <w:r w:rsidRPr="00FB1D6E">
        <w:rPr>
          <w:rFonts w:ascii="Arial" w:eastAsiaTheme="minorHAnsi" w:hAnsi="Arial" w:cs="Arial"/>
          <w:color w:val="000000"/>
          <w:sz w:val="20"/>
          <w:szCs w:val="20"/>
          <w:lang w:val="en-GB" w:eastAsia="en-US"/>
        </w:rPr>
        <w:t xml:space="preserve"> </w:t>
      </w:r>
      <w:proofErr w:type="spellStart"/>
      <w:r w:rsidRPr="00FB1D6E">
        <w:rPr>
          <w:rFonts w:ascii="Arial" w:eastAsiaTheme="minorHAnsi" w:hAnsi="Arial" w:cs="Arial"/>
          <w:color w:val="000000"/>
          <w:sz w:val="20"/>
          <w:szCs w:val="20"/>
          <w:lang w:val="en-GB" w:eastAsia="en-US"/>
        </w:rPr>
        <w:t>Tquestudio</w:t>
      </w:r>
      <w:proofErr w:type="spellEnd"/>
      <w:r w:rsidRPr="00FB1D6E">
        <w:rPr>
          <w:rFonts w:ascii="Arial" w:eastAsiaTheme="minorHAnsi" w:hAnsi="Arial" w:cs="Arial"/>
          <w:color w:val="000000"/>
          <w:sz w:val="20"/>
          <w:szCs w:val="20"/>
          <w:lang w:val="en-GB" w:eastAsia="en-US"/>
        </w:rPr>
        <w:t>$ cut -d , -f 2 animals.txt</w:t>
      </w:r>
    </w:p>
    <w:p w14:paraId="6C2A7553"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deer</w:t>
      </w:r>
    </w:p>
    <w:p w14:paraId="33E3D63B"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rabbit</w:t>
      </w:r>
    </w:p>
    <w:p w14:paraId="469E709F"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raccoon</w:t>
      </w:r>
    </w:p>
    <w:p w14:paraId="47535FC6"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rabbit</w:t>
      </w:r>
    </w:p>
    <w:p w14:paraId="648E0ADD"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deer</w:t>
      </w:r>
    </w:p>
    <w:p w14:paraId="3843BB9E"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fox</w:t>
      </w:r>
    </w:p>
    <w:p w14:paraId="1981757E"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rabbit</w:t>
      </w:r>
    </w:p>
    <w:p w14:paraId="377B9BE4" w14:textId="16851521" w:rsidR="00FB1D6E" w:rsidRPr="00FB1D6E" w:rsidRDefault="00FB1D6E" w:rsidP="00FB1D6E">
      <w:pPr>
        <w:rPr>
          <w:rFonts w:ascii="Arial" w:hAnsi="Arial" w:cs="Arial"/>
          <w:sz w:val="20"/>
          <w:szCs w:val="20"/>
        </w:rPr>
      </w:pPr>
      <w:r w:rsidRPr="00FB1D6E">
        <w:rPr>
          <w:rFonts w:ascii="Arial" w:eastAsiaTheme="minorHAnsi" w:hAnsi="Arial" w:cs="Arial"/>
          <w:color w:val="000000"/>
          <w:sz w:val="20"/>
          <w:szCs w:val="20"/>
          <w:lang w:val="en-GB" w:eastAsia="en-US"/>
        </w:rPr>
        <w:t>bear</w:t>
      </w:r>
    </w:p>
    <w:p w14:paraId="670D9BBD" w14:textId="0A8848DE" w:rsidR="00FB1D6E" w:rsidRPr="00FB1D6E" w:rsidRDefault="00FB1D6E" w:rsidP="0012499E"/>
    <w:p w14:paraId="69131D39" w14:textId="4249C5B7" w:rsidR="00FB1D6E" w:rsidRDefault="00FB1D6E" w:rsidP="00FB1D6E">
      <w:pPr>
        <w:spacing w:after="0"/>
        <w:rPr>
          <w:rFonts w:ascii="Times New Roman" w:hAnsi="Times New Roman"/>
        </w:rPr>
      </w:pPr>
      <w:r w:rsidRPr="00FB1D6E">
        <w:t>Note: The</w:t>
      </w:r>
      <w:r w:rsidRPr="00FB1D6E">
        <w:rPr>
          <w:rFonts w:ascii="Helvetica Neue" w:hAnsi="Helvetica Neue"/>
          <w:b/>
          <w:outline/>
          <w:color w:val="ED7D31" w:themeColor="accent2"/>
          <w:sz w:val="21"/>
          <w:szCs w:val="21"/>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proofErr w:type="spellStart"/>
      <w:r w:rsidRPr="00FB1D6E">
        <w:rPr>
          <w:rFonts w:ascii="Menlo" w:hAnsi="Menlo" w:cs="Menlo"/>
          <w:b/>
          <w:outline/>
          <w:color w:val="ED7D31" w:themeColor="accent2"/>
          <w:sz w:val="19"/>
          <w:szCs w:val="19"/>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uniq</w:t>
      </w:r>
      <w:proofErr w:type="spellEnd"/>
      <w:r w:rsidRPr="00FB1D6E">
        <w:rPr>
          <w:rFonts w:ascii="Helvetica Neue" w:hAnsi="Helvetica Neue"/>
          <w:color w:val="333333"/>
          <w:sz w:val="21"/>
          <w:szCs w:val="21"/>
          <w:shd w:val="clear" w:color="auto" w:fill="FFFFFF"/>
        </w:rPr>
        <w:t xml:space="preserve"> command filters out adjacent matching lines in a file. </w:t>
      </w:r>
      <w:r>
        <w:rPr>
          <w:rFonts w:ascii="Helvetica Neue" w:hAnsi="Helvetica Neue"/>
          <w:color w:val="333333"/>
          <w:sz w:val="21"/>
          <w:szCs w:val="21"/>
          <w:shd w:val="clear" w:color="auto" w:fill="FFFFFF"/>
        </w:rPr>
        <w:t>To</w:t>
      </w:r>
      <w:r w:rsidRPr="00FB1D6E">
        <w:rPr>
          <w:rFonts w:ascii="Helvetica Neue" w:hAnsi="Helvetica Neue"/>
          <w:color w:val="333333"/>
          <w:sz w:val="21"/>
          <w:szCs w:val="21"/>
          <w:shd w:val="clear" w:color="auto" w:fill="FFFFFF"/>
        </w:rPr>
        <w:t xml:space="preserve"> extend this pipeline </w:t>
      </w:r>
      <w:r>
        <w:rPr>
          <w:rFonts w:ascii="Helvetica Neue" w:hAnsi="Helvetica Neue"/>
          <w:color w:val="333333"/>
          <w:sz w:val="21"/>
          <w:szCs w:val="21"/>
          <w:shd w:val="clear" w:color="auto" w:fill="FFFFFF"/>
        </w:rPr>
        <w:t xml:space="preserve">remove the </w:t>
      </w:r>
      <w:r w:rsidRPr="00FB1D6E">
        <w:rPr>
          <w:rFonts w:ascii="Helvetica Neue" w:hAnsi="Helvetica Neue"/>
          <w:color w:val="333333"/>
          <w:sz w:val="21"/>
          <w:szCs w:val="21"/>
          <w:shd w:val="clear" w:color="auto" w:fill="FFFFFF"/>
        </w:rPr>
        <w:t>duplicates</w:t>
      </w:r>
      <w:r>
        <w:rPr>
          <w:rFonts w:ascii="Helvetica Neue" w:hAnsi="Helvetica Neue"/>
          <w:color w:val="333333"/>
          <w:sz w:val="21"/>
          <w:szCs w:val="21"/>
          <w:shd w:val="clear" w:color="auto" w:fill="FFFFFF"/>
        </w:rPr>
        <w:t>. Use </w:t>
      </w:r>
      <w:r w:rsidRPr="00FB1D6E">
        <w:rPr>
          <w:rStyle w:val="HTMLCode"/>
          <w:rFonts w:ascii="Menlo" w:hAnsi="Menlo" w:cs="Menlo"/>
          <w:b/>
          <w:outline/>
          <w:color w:val="ED7D31" w:themeColor="accent2"/>
          <w:sz w:val="19"/>
          <w:szCs w:val="19"/>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cut</w:t>
      </w:r>
      <w:r w:rsidRPr="00FB1D6E">
        <w:rPr>
          <w:rFonts w:ascii="Helvetica Neue" w:hAnsi="Helvetica Neue"/>
          <w:b/>
          <w:outline/>
          <w:color w:val="ED7D31" w:themeColor="accent2"/>
          <w:sz w:val="21"/>
          <w:szCs w:val="21"/>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Pr>
          <w:rFonts w:ascii="Helvetica Neue" w:hAnsi="Helvetica Neue"/>
          <w:color w:val="333333"/>
          <w:sz w:val="21"/>
          <w:szCs w:val="21"/>
          <w:shd w:val="clear" w:color="auto" w:fill="FFFFFF"/>
        </w:rPr>
        <w:t>command to remove sections of each line in the file, </w:t>
      </w:r>
      <w:r w:rsidRPr="00FB1D6E">
        <w:rPr>
          <w:rStyle w:val="HTMLCode"/>
          <w:rFonts w:ascii="Menlo" w:hAnsi="Menlo" w:cs="Menlo"/>
          <w:b/>
          <w:outline/>
          <w:color w:val="ED7D31" w:themeColor="accent2"/>
          <w:sz w:val="19"/>
          <w:szCs w:val="19"/>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cut</w:t>
      </w:r>
      <w:r w:rsidRPr="00FB1D6E">
        <w:rPr>
          <w:rFonts w:ascii="Helvetica Neue" w:hAnsi="Helvetica Neue"/>
          <w:b/>
          <w:outline/>
          <w:color w:val="ED7D31" w:themeColor="accent2"/>
          <w:sz w:val="21"/>
          <w:szCs w:val="21"/>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Pr>
          <w:rFonts w:ascii="Helvetica Neue" w:hAnsi="Helvetica Neue"/>
          <w:color w:val="333333"/>
          <w:sz w:val="21"/>
          <w:szCs w:val="21"/>
          <w:shd w:val="clear" w:color="auto" w:fill="FFFFFF"/>
        </w:rPr>
        <w:t>expects the lines to be separated into columns by a </w:t>
      </w:r>
      <w:r w:rsidRPr="00FB1D6E">
        <w:rPr>
          <w:rStyle w:val="HTMLKeyboard"/>
          <w:rFonts w:ascii="Arial" w:hAnsi="Arial" w:cs="Arial"/>
          <w:b/>
          <w:outline/>
          <w:color w:val="ED7D31" w:themeColor="accent2"/>
          <w:sz w:val="17"/>
          <w:szCs w:val="17"/>
          <w:bdr w:val="single" w:sz="6" w:space="1" w:color="ADB3B9" w:frame="1"/>
          <w:shd w:val="clear" w:color="auto" w:fill="E1E3E5"/>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Tab</w:t>
      </w:r>
      <w:r w:rsidRPr="00FB1D6E">
        <w:rPr>
          <w:rFonts w:ascii="Helvetica Neue" w:hAnsi="Helvetica Neue"/>
          <w:b/>
          <w:outline/>
          <w:color w:val="ED7D31" w:themeColor="accent2"/>
          <w:sz w:val="21"/>
          <w:szCs w:val="21"/>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Pr>
          <w:rFonts w:ascii="Helvetica Neue" w:hAnsi="Helvetica Neue"/>
          <w:color w:val="333333"/>
          <w:sz w:val="21"/>
          <w:szCs w:val="21"/>
          <w:shd w:val="clear" w:color="auto" w:fill="FFFFFF"/>
        </w:rPr>
        <w:t>character. A character used in this way is a called a </w:t>
      </w:r>
      <w:r>
        <w:rPr>
          <w:rStyle w:val="Strong"/>
          <w:rFonts w:ascii="Helvetica Neue" w:eastAsiaTheme="majorEastAsia" w:hAnsi="Helvetica Neue"/>
          <w:color w:val="333333"/>
          <w:sz w:val="21"/>
          <w:szCs w:val="21"/>
          <w:shd w:val="clear" w:color="auto" w:fill="FFFFFF"/>
        </w:rPr>
        <w:t>delimiter</w:t>
      </w:r>
      <w:r>
        <w:rPr>
          <w:rFonts w:ascii="Helvetica Neue" w:hAnsi="Helvetica Neue"/>
          <w:color w:val="333333"/>
          <w:sz w:val="21"/>
          <w:szCs w:val="21"/>
          <w:shd w:val="clear" w:color="auto" w:fill="FFFFFF"/>
        </w:rPr>
        <w:t>. the </w:t>
      </w:r>
      <w:r w:rsidRPr="00FB1D6E">
        <w:rPr>
          <w:rStyle w:val="HTMLCode"/>
          <w:rFonts w:ascii="Menlo" w:hAnsi="Menlo" w:cs="Menlo"/>
          <w:b/>
          <w:outline/>
          <w:color w:val="ED7D31" w:themeColor="accent2"/>
          <w:sz w:val="19"/>
          <w:szCs w:val="19"/>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w:t>
      </w:r>
      <w:r w:rsidRPr="00FB1D6E">
        <w:rPr>
          <w:rFonts w:ascii="Helvetica Neue" w:hAnsi="Helvetica Neue"/>
          <w:b/>
          <w:outline/>
          <w:color w:val="ED7D31" w:themeColor="accent2"/>
          <w:sz w:val="21"/>
          <w:szCs w:val="21"/>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Pr>
          <w:rFonts w:ascii="Helvetica Neue" w:hAnsi="Helvetica Neue"/>
          <w:color w:val="333333"/>
          <w:sz w:val="21"/>
          <w:szCs w:val="21"/>
          <w:shd w:val="clear" w:color="auto" w:fill="FFFFFF"/>
        </w:rPr>
        <w:t xml:space="preserve">option specifies the comma as our delimiter character. </w:t>
      </w:r>
      <w:r w:rsidRPr="00FB1D6E">
        <w:rPr>
          <w:rStyle w:val="HTMLCode"/>
          <w:rFonts w:ascii="Menlo" w:hAnsi="Menlo" w:cs="Menlo"/>
          <w:b/>
          <w:outline/>
          <w:color w:val="ED7D31" w:themeColor="accent2"/>
          <w:sz w:val="19"/>
          <w:szCs w:val="19"/>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w:t>
      </w:r>
      <w:r w:rsidRPr="00FB1D6E">
        <w:rPr>
          <w:rFonts w:ascii="Helvetica Neue" w:hAnsi="Helvetica Neue"/>
          <w:b/>
          <w:outline/>
          <w:color w:val="ED7D31" w:themeColor="accent2"/>
          <w:sz w:val="21"/>
          <w:szCs w:val="21"/>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Pr>
          <w:rFonts w:ascii="Helvetica Neue" w:hAnsi="Helvetica Neue"/>
          <w:color w:val="333333"/>
          <w:sz w:val="21"/>
          <w:szCs w:val="21"/>
          <w:shd w:val="clear" w:color="auto" w:fill="FFFFFF"/>
        </w:rPr>
        <w:t>option to specify what to extract in the second field (column). </w:t>
      </w:r>
    </w:p>
    <w:p w14:paraId="5962234E" w14:textId="212DF752" w:rsidR="00FB1D6E" w:rsidRDefault="00FB1D6E" w:rsidP="00FB1D6E">
      <w:pPr>
        <w:rPr>
          <w:shd w:val="clear" w:color="auto" w:fill="FFFFFF"/>
        </w:rPr>
      </w:pPr>
    </w:p>
    <w:p w14:paraId="7B75C766" w14:textId="7D89DA16" w:rsidR="00FB1D6E" w:rsidRDefault="00FB1D6E" w:rsidP="00FB1D6E">
      <w:pPr>
        <w:spacing w:after="0"/>
        <w:rPr>
          <w:rFonts w:ascii="Helvetica Neue" w:hAnsi="Helvetica Neue"/>
          <w:color w:val="333333"/>
          <w:sz w:val="21"/>
          <w:szCs w:val="21"/>
          <w:shd w:val="clear" w:color="auto" w:fill="FFFFFF"/>
        </w:rPr>
      </w:pPr>
      <w:r>
        <w:rPr>
          <w:rFonts w:ascii="Helvetica Neue" w:hAnsi="Helvetica Neue"/>
          <w:color w:val="333333"/>
          <w:sz w:val="21"/>
          <w:szCs w:val="21"/>
          <w:shd w:val="clear" w:color="auto" w:fill="FFFFFF"/>
        </w:rPr>
        <w:t>Action:</w:t>
      </w:r>
    </w:p>
    <w:p w14:paraId="34B1C14B" w14:textId="77777777" w:rsidR="00FB1D6E" w:rsidRDefault="00FB1D6E" w:rsidP="00FB1D6E">
      <w:pPr>
        <w:pStyle w:val="HTMLPreformatted"/>
        <w:pBdr>
          <w:top w:val="single" w:sz="6" w:space="7" w:color="CCCCCC"/>
          <w:left w:val="single" w:sz="6" w:space="7" w:color="CCCCCC"/>
          <w:bottom w:val="single" w:sz="6" w:space="7" w:color="CCCCCC"/>
          <w:right w:val="single" w:sz="6" w:space="7" w:color="CCCCCC"/>
        </w:pBdr>
        <w:shd w:val="clear" w:color="auto" w:fill="F8F8F8"/>
        <w:wordWrap w:val="0"/>
        <w:rPr>
          <w:rFonts w:ascii="Menlo" w:hAnsi="Menlo" w:cs="Menlo"/>
          <w:color w:val="6E5494"/>
        </w:rPr>
      </w:pPr>
      <w:r>
        <w:rPr>
          <w:rStyle w:val="nv"/>
          <w:rFonts w:ascii="Menlo" w:hAnsi="Menlo" w:cs="Menlo"/>
          <w:color w:val="19177C"/>
        </w:rPr>
        <w:t xml:space="preserve">$ </w:t>
      </w:r>
      <w:r>
        <w:rPr>
          <w:rStyle w:val="HTMLCode"/>
          <w:rFonts w:ascii="Menlo" w:eastAsiaTheme="majorEastAsia" w:hAnsi="Menlo" w:cs="Menlo"/>
          <w:color w:val="6E5494"/>
        </w:rPr>
        <w:t xml:space="preserve">cut </w:t>
      </w:r>
      <w:r>
        <w:rPr>
          <w:rStyle w:val="nt"/>
          <w:rFonts w:ascii="Menlo" w:hAnsi="Menlo" w:cs="Menlo"/>
          <w:b/>
          <w:bCs/>
          <w:color w:val="008000"/>
        </w:rPr>
        <w:t>-d</w:t>
      </w:r>
      <w:r>
        <w:rPr>
          <w:rStyle w:val="HTMLCode"/>
          <w:rFonts w:ascii="Menlo" w:eastAsiaTheme="majorEastAsia" w:hAnsi="Menlo" w:cs="Menlo"/>
          <w:color w:val="6E5494"/>
        </w:rPr>
        <w:t xml:space="preserve"> , </w:t>
      </w:r>
      <w:r>
        <w:rPr>
          <w:rStyle w:val="nt"/>
          <w:rFonts w:ascii="Menlo" w:hAnsi="Menlo" w:cs="Menlo"/>
          <w:b/>
          <w:bCs/>
          <w:color w:val="008000"/>
        </w:rPr>
        <w:t>-f</w:t>
      </w:r>
      <w:r>
        <w:rPr>
          <w:rStyle w:val="HTMLCode"/>
          <w:rFonts w:ascii="Menlo" w:eastAsiaTheme="majorEastAsia" w:hAnsi="Menlo" w:cs="Menlo"/>
          <w:color w:val="6E5494"/>
        </w:rPr>
        <w:t xml:space="preserve"> 2 animals.txt | sort | </w:t>
      </w:r>
      <w:proofErr w:type="spellStart"/>
      <w:r>
        <w:rPr>
          <w:rStyle w:val="HTMLCode"/>
          <w:rFonts w:ascii="Menlo" w:eastAsiaTheme="majorEastAsia" w:hAnsi="Menlo" w:cs="Menlo"/>
          <w:color w:val="6E5494"/>
        </w:rPr>
        <w:t>uniq</w:t>
      </w:r>
      <w:proofErr w:type="spellEnd"/>
    </w:p>
    <w:p w14:paraId="09F05A43" w14:textId="77777777" w:rsidR="00FB1D6E" w:rsidRPr="00FB1D6E" w:rsidRDefault="00FB1D6E" w:rsidP="00FB1D6E">
      <w:pPr>
        <w:spacing w:after="0"/>
        <w:rPr>
          <w:rFonts w:ascii="Arial" w:hAnsi="Arial" w:cs="Arial"/>
          <w:sz w:val="20"/>
          <w:szCs w:val="20"/>
        </w:rPr>
      </w:pPr>
    </w:p>
    <w:p w14:paraId="38DDDEF4"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hAnsi="Arial" w:cs="Arial"/>
          <w:sz w:val="20"/>
          <w:szCs w:val="20"/>
        </w:rPr>
        <w:t xml:space="preserve">Result: </w:t>
      </w:r>
      <w:proofErr w:type="spellStart"/>
      <w:r w:rsidRPr="00FB1D6E">
        <w:rPr>
          <w:rFonts w:ascii="Arial" w:eastAsiaTheme="minorHAnsi" w:hAnsi="Arial" w:cs="Arial"/>
          <w:color w:val="000000"/>
          <w:sz w:val="20"/>
          <w:szCs w:val="20"/>
          <w:lang w:val="en-GB" w:eastAsia="en-US"/>
        </w:rPr>
        <w:t>Roslyns-iMac:data</w:t>
      </w:r>
      <w:proofErr w:type="spellEnd"/>
      <w:r w:rsidRPr="00FB1D6E">
        <w:rPr>
          <w:rFonts w:ascii="Arial" w:eastAsiaTheme="minorHAnsi" w:hAnsi="Arial" w:cs="Arial"/>
          <w:color w:val="000000"/>
          <w:sz w:val="20"/>
          <w:szCs w:val="20"/>
          <w:lang w:val="en-GB" w:eastAsia="en-US"/>
        </w:rPr>
        <w:t xml:space="preserve"> </w:t>
      </w:r>
      <w:proofErr w:type="spellStart"/>
      <w:r w:rsidRPr="00FB1D6E">
        <w:rPr>
          <w:rFonts w:ascii="Arial" w:eastAsiaTheme="minorHAnsi" w:hAnsi="Arial" w:cs="Arial"/>
          <w:color w:val="000000"/>
          <w:sz w:val="20"/>
          <w:szCs w:val="20"/>
          <w:lang w:val="en-GB" w:eastAsia="en-US"/>
        </w:rPr>
        <w:t>Tquestudio</w:t>
      </w:r>
      <w:proofErr w:type="spellEnd"/>
      <w:r w:rsidRPr="00FB1D6E">
        <w:rPr>
          <w:rFonts w:ascii="Arial" w:eastAsiaTheme="minorHAnsi" w:hAnsi="Arial" w:cs="Arial"/>
          <w:color w:val="000000"/>
          <w:sz w:val="20"/>
          <w:szCs w:val="20"/>
          <w:lang w:val="en-GB" w:eastAsia="en-US"/>
        </w:rPr>
        <w:t xml:space="preserve">$ cut -d , -f 2 animals.txt | sort | </w:t>
      </w:r>
      <w:proofErr w:type="spellStart"/>
      <w:r w:rsidRPr="00FB1D6E">
        <w:rPr>
          <w:rFonts w:ascii="Arial" w:eastAsiaTheme="minorHAnsi" w:hAnsi="Arial" w:cs="Arial"/>
          <w:color w:val="000000"/>
          <w:sz w:val="20"/>
          <w:szCs w:val="20"/>
          <w:lang w:val="en-GB" w:eastAsia="en-US"/>
        </w:rPr>
        <w:t>uniq</w:t>
      </w:r>
      <w:proofErr w:type="spellEnd"/>
    </w:p>
    <w:p w14:paraId="32BF0039"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bear</w:t>
      </w:r>
    </w:p>
    <w:p w14:paraId="64784C6B"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deer</w:t>
      </w:r>
    </w:p>
    <w:p w14:paraId="76188A2C"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fox</w:t>
      </w:r>
    </w:p>
    <w:p w14:paraId="2679AA01" w14:textId="77777777" w:rsidR="00FB1D6E" w:rsidRPr="00FB1D6E" w:rsidRDefault="00FB1D6E" w:rsidP="00FB1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rabbit</w:t>
      </w:r>
    </w:p>
    <w:p w14:paraId="4BF97F45" w14:textId="77777777" w:rsidR="001A3CFA" w:rsidRDefault="00FB1D6E"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FB1D6E">
        <w:rPr>
          <w:rFonts w:ascii="Arial" w:eastAsiaTheme="minorHAnsi" w:hAnsi="Arial" w:cs="Arial"/>
          <w:color w:val="000000"/>
          <w:sz w:val="20"/>
          <w:szCs w:val="20"/>
          <w:lang w:val="en-GB" w:eastAsia="en-US"/>
        </w:rPr>
        <w:t>raccoon</w:t>
      </w:r>
    </w:p>
    <w:p w14:paraId="51DC8D22" w14:textId="67FF6603"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lang w:val="en-GB" w:eastAsia="en-US"/>
        </w:rPr>
      </w:pPr>
      <w:r w:rsidRPr="001A3CFA">
        <w:lastRenderedPageBreak/>
        <w:t>Note: The </w:t>
      </w:r>
      <w:proofErr w:type="spellStart"/>
      <w:r w:rsidRPr="001A3CFA">
        <w:t>uniq</w:t>
      </w:r>
      <w:proofErr w:type="spellEnd"/>
      <w:r w:rsidRPr="001A3CFA">
        <w:t xml:space="preserve"> command has a -c option which gives a count of the number of times a line occurs in its input. The command to produce a table that shows the total count of each type of animal in the file </w:t>
      </w:r>
      <w:r w:rsidRPr="001A3CFA">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cut -d, -f 2 animals.txt | sort | </w:t>
      </w:r>
      <w:proofErr w:type="spellStart"/>
      <w:r w:rsidRPr="001A3CFA">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uniq</w:t>
      </w:r>
      <w:proofErr w:type="spellEnd"/>
      <w:r w:rsidRPr="001A3CFA">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-c</w:t>
      </w:r>
    </w:p>
    <w:p w14:paraId="27B78EB6" w14:textId="2E1F93ED" w:rsidR="001A3CFA" w:rsidRDefault="001A3CFA" w:rsidP="001A3CFA">
      <w:r>
        <w:t>Objective: Lesson on checking files</w:t>
      </w:r>
    </w:p>
    <w:p w14:paraId="3DA3121F" w14:textId="77777777" w:rsidR="001A3CFA" w:rsidRPr="001A3CFA" w:rsidRDefault="001A3CFA" w:rsidP="001A3CFA">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6E5494"/>
        </w:rPr>
      </w:pPr>
      <w:r>
        <w:t xml:space="preserve">Action: </w:t>
      </w:r>
      <w:r w:rsidRPr="001A3CFA">
        <w:rPr>
          <w:rFonts w:ascii="Menlo" w:hAnsi="Menlo" w:cs="Menlo"/>
          <w:color w:val="19177C"/>
        </w:rPr>
        <w:t xml:space="preserve">$ </w:t>
      </w:r>
      <w:r w:rsidRPr="001A3CFA">
        <w:rPr>
          <w:rFonts w:ascii="Menlo" w:hAnsi="Menlo" w:cs="Menlo"/>
          <w:color w:val="008000"/>
        </w:rPr>
        <w:t xml:space="preserve">cd </w:t>
      </w:r>
      <w:r w:rsidRPr="001A3CFA">
        <w:rPr>
          <w:rFonts w:ascii="Menlo" w:hAnsi="Menlo" w:cs="Menlo"/>
          <w:color w:val="6E5494"/>
        </w:rPr>
        <w:t>north-pacific-gyre/2012-07-03</w:t>
      </w:r>
    </w:p>
    <w:p w14:paraId="33FB0DE6" w14:textId="77777777" w:rsidR="001A3CFA" w:rsidRPr="001A3CFA" w:rsidRDefault="001A3CFA" w:rsidP="001A3CFA">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6E5494"/>
          <w:sz w:val="20"/>
          <w:szCs w:val="20"/>
        </w:rPr>
      </w:pPr>
      <w:r w:rsidRPr="001A3CFA">
        <w:rPr>
          <w:rFonts w:ascii="Menlo" w:hAnsi="Menlo" w:cs="Menlo"/>
          <w:color w:val="19177C"/>
          <w:sz w:val="20"/>
          <w:szCs w:val="20"/>
        </w:rPr>
        <w:t xml:space="preserve">$ </w:t>
      </w:r>
      <w:proofErr w:type="spellStart"/>
      <w:r w:rsidRPr="001A3CFA">
        <w:rPr>
          <w:rFonts w:ascii="Menlo" w:hAnsi="Menlo" w:cs="Menlo"/>
          <w:color w:val="6E5494"/>
          <w:sz w:val="20"/>
          <w:szCs w:val="20"/>
        </w:rPr>
        <w:t>wc</w:t>
      </w:r>
      <w:proofErr w:type="spellEnd"/>
      <w:r w:rsidRPr="001A3CFA">
        <w:rPr>
          <w:rFonts w:ascii="Menlo" w:hAnsi="Menlo" w:cs="Menlo"/>
          <w:color w:val="6E5494"/>
          <w:sz w:val="20"/>
          <w:szCs w:val="20"/>
        </w:rPr>
        <w:t xml:space="preserve"> </w:t>
      </w:r>
      <w:r w:rsidRPr="001A3CFA">
        <w:rPr>
          <w:rFonts w:ascii="Menlo" w:hAnsi="Menlo" w:cs="Menlo"/>
          <w:b/>
          <w:bCs/>
          <w:color w:val="008000"/>
          <w:sz w:val="20"/>
          <w:szCs w:val="20"/>
        </w:rPr>
        <w:t>-l</w:t>
      </w:r>
      <w:r w:rsidRPr="001A3CFA">
        <w:rPr>
          <w:rFonts w:ascii="Menlo" w:hAnsi="Menlo" w:cs="Menlo"/>
          <w:color w:val="6E5494"/>
          <w:sz w:val="20"/>
          <w:szCs w:val="20"/>
        </w:rPr>
        <w:t xml:space="preserve"> </w:t>
      </w:r>
      <w:r w:rsidRPr="001A3CFA">
        <w:rPr>
          <w:rFonts w:ascii="Menlo" w:hAnsi="Menlo" w:cs="Menlo"/>
          <w:b/>
          <w:bCs/>
          <w:color w:val="008000"/>
          <w:sz w:val="20"/>
          <w:szCs w:val="20"/>
        </w:rPr>
        <w:t>*</w:t>
      </w:r>
      <w:r w:rsidRPr="001A3CFA">
        <w:rPr>
          <w:rFonts w:ascii="Menlo" w:hAnsi="Menlo" w:cs="Menlo"/>
          <w:color w:val="6E5494"/>
          <w:sz w:val="20"/>
          <w:szCs w:val="20"/>
        </w:rPr>
        <w:t>.txt</w:t>
      </w:r>
    </w:p>
    <w:p w14:paraId="0C7ABEF2" w14:textId="10422D9F" w:rsidR="001A3CFA" w:rsidRDefault="001A3CFA" w:rsidP="001A3CFA">
      <w:r>
        <w:t>Result:</w:t>
      </w:r>
    </w:p>
    <w:p w14:paraId="3FE90D84"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proofErr w:type="spellStart"/>
      <w:r w:rsidRPr="001A3CFA">
        <w:rPr>
          <w:rFonts w:ascii="Arial" w:eastAsiaTheme="minorHAnsi" w:hAnsi="Arial" w:cs="Arial"/>
          <w:color w:val="000000"/>
          <w:sz w:val="20"/>
          <w:szCs w:val="20"/>
          <w:lang w:val="en-GB" w:eastAsia="en-US"/>
        </w:rPr>
        <w:t>Roslyns-iMac:data</w:t>
      </w:r>
      <w:proofErr w:type="spellEnd"/>
      <w:r w:rsidRPr="001A3CFA">
        <w:rPr>
          <w:rFonts w:ascii="Arial" w:eastAsiaTheme="minorHAnsi" w:hAnsi="Arial" w:cs="Arial"/>
          <w:color w:val="000000"/>
          <w:sz w:val="20"/>
          <w:szCs w:val="20"/>
          <w:lang w:val="en-GB" w:eastAsia="en-US"/>
        </w:rPr>
        <w:t xml:space="preserve"> </w:t>
      </w:r>
      <w:proofErr w:type="spellStart"/>
      <w:r w:rsidRPr="001A3CFA">
        <w:rPr>
          <w:rFonts w:ascii="Arial" w:eastAsiaTheme="minorHAnsi" w:hAnsi="Arial" w:cs="Arial"/>
          <w:color w:val="000000"/>
          <w:sz w:val="20"/>
          <w:szCs w:val="20"/>
          <w:lang w:val="en-GB" w:eastAsia="en-US"/>
        </w:rPr>
        <w:t>Tquestudio</w:t>
      </w:r>
      <w:proofErr w:type="spellEnd"/>
      <w:r w:rsidRPr="001A3CFA">
        <w:rPr>
          <w:rFonts w:ascii="Arial" w:eastAsiaTheme="minorHAnsi" w:hAnsi="Arial" w:cs="Arial"/>
          <w:color w:val="000000"/>
          <w:sz w:val="20"/>
          <w:szCs w:val="20"/>
          <w:lang w:val="en-GB" w:eastAsia="en-US"/>
        </w:rPr>
        <w:t>$ ls</w:t>
      </w:r>
    </w:p>
    <w:p w14:paraId="6AB85D30"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amino-acids.txt</w:t>
      </w:r>
      <w:r w:rsidRPr="001A3CFA">
        <w:rPr>
          <w:rFonts w:ascii="Arial" w:eastAsiaTheme="minorHAnsi" w:hAnsi="Arial" w:cs="Arial"/>
          <w:color w:val="000000"/>
          <w:sz w:val="20"/>
          <w:szCs w:val="20"/>
          <w:lang w:val="en-GB" w:eastAsia="en-US"/>
        </w:rPr>
        <w:tab/>
        <w:t>animals.txt</w:t>
      </w:r>
      <w:r w:rsidRPr="001A3CFA">
        <w:rPr>
          <w:rFonts w:ascii="Arial" w:eastAsiaTheme="minorHAnsi" w:hAnsi="Arial" w:cs="Arial"/>
          <w:color w:val="000000"/>
          <w:sz w:val="20"/>
          <w:szCs w:val="20"/>
          <w:lang w:val="en-GB" w:eastAsia="en-US"/>
        </w:rPr>
        <w:tab/>
        <w:t>final.txt</w:t>
      </w:r>
      <w:r w:rsidRPr="001A3CFA">
        <w:rPr>
          <w:rFonts w:ascii="Arial" w:eastAsiaTheme="minorHAnsi" w:hAnsi="Arial" w:cs="Arial"/>
          <w:color w:val="000000"/>
          <w:sz w:val="20"/>
          <w:szCs w:val="20"/>
          <w:lang w:val="en-GB" w:eastAsia="en-US"/>
        </w:rPr>
        <w:tab/>
      </w:r>
      <w:proofErr w:type="spellStart"/>
      <w:r w:rsidRPr="001A3CFA">
        <w:rPr>
          <w:rFonts w:ascii="Arial" w:eastAsiaTheme="minorHAnsi" w:hAnsi="Arial" w:cs="Arial"/>
          <w:color w:val="000000"/>
          <w:sz w:val="20"/>
          <w:szCs w:val="20"/>
          <w:lang w:val="en-GB" w:eastAsia="en-US"/>
        </w:rPr>
        <w:t>pdb</w:t>
      </w:r>
      <w:proofErr w:type="spellEnd"/>
      <w:r w:rsidRPr="001A3CFA">
        <w:rPr>
          <w:rFonts w:ascii="Arial" w:eastAsiaTheme="minorHAnsi" w:hAnsi="Arial" w:cs="Arial"/>
          <w:color w:val="000000"/>
          <w:sz w:val="20"/>
          <w:szCs w:val="20"/>
          <w:lang w:val="en-GB" w:eastAsia="en-US"/>
        </w:rPr>
        <w:tab/>
      </w:r>
      <w:r w:rsidRPr="001A3CFA">
        <w:rPr>
          <w:rFonts w:ascii="Arial" w:eastAsiaTheme="minorHAnsi" w:hAnsi="Arial" w:cs="Arial"/>
          <w:color w:val="000000"/>
          <w:sz w:val="20"/>
          <w:szCs w:val="20"/>
          <w:lang w:val="en-GB" w:eastAsia="en-US"/>
        </w:rPr>
        <w:tab/>
        <w:t>salmon.txt</w:t>
      </w:r>
    </w:p>
    <w:p w14:paraId="3DDBEB48"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animal-counts</w:t>
      </w:r>
      <w:r w:rsidRPr="001A3CFA">
        <w:rPr>
          <w:rFonts w:ascii="Arial" w:eastAsiaTheme="minorHAnsi" w:hAnsi="Arial" w:cs="Arial"/>
          <w:color w:val="000000"/>
          <w:sz w:val="20"/>
          <w:szCs w:val="20"/>
          <w:lang w:val="en-GB" w:eastAsia="en-US"/>
        </w:rPr>
        <w:tab/>
        <w:t>elements</w:t>
      </w:r>
      <w:r w:rsidRPr="001A3CFA">
        <w:rPr>
          <w:rFonts w:ascii="Arial" w:eastAsiaTheme="minorHAnsi" w:hAnsi="Arial" w:cs="Arial"/>
          <w:color w:val="000000"/>
          <w:sz w:val="20"/>
          <w:szCs w:val="20"/>
          <w:lang w:val="en-GB" w:eastAsia="en-US"/>
        </w:rPr>
        <w:tab/>
        <w:t>morse.txt</w:t>
      </w:r>
      <w:r w:rsidRPr="001A3CFA">
        <w:rPr>
          <w:rFonts w:ascii="Arial" w:eastAsiaTheme="minorHAnsi" w:hAnsi="Arial" w:cs="Arial"/>
          <w:color w:val="000000"/>
          <w:sz w:val="20"/>
          <w:szCs w:val="20"/>
          <w:lang w:val="en-GB" w:eastAsia="en-US"/>
        </w:rPr>
        <w:tab/>
        <w:t>planets.txt</w:t>
      </w:r>
      <w:r w:rsidRPr="001A3CFA">
        <w:rPr>
          <w:rFonts w:ascii="Arial" w:eastAsiaTheme="minorHAnsi" w:hAnsi="Arial" w:cs="Arial"/>
          <w:color w:val="000000"/>
          <w:sz w:val="20"/>
          <w:szCs w:val="20"/>
          <w:lang w:val="en-GB" w:eastAsia="en-US"/>
        </w:rPr>
        <w:tab/>
        <w:t>sunspot.txt</w:t>
      </w:r>
    </w:p>
    <w:p w14:paraId="38DDF1C3"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proofErr w:type="spellStart"/>
      <w:r w:rsidRPr="001A3CFA">
        <w:rPr>
          <w:rFonts w:ascii="Arial" w:eastAsiaTheme="minorHAnsi" w:hAnsi="Arial" w:cs="Arial"/>
          <w:color w:val="000000"/>
          <w:sz w:val="20"/>
          <w:szCs w:val="20"/>
          <w:lang w:val="en-GB" w:eastAsia="en-US"/>
        </w:rPr>
        <w:t>Roslyns-iMac:data</w:t>
      </w:r>
      <w:proofErr w:type="spellEnd"/>
      <w:r w:rsidRPr="001A3CFA">
        <w:rPr>
          <w:rFonts w:ascii="Arial" w:eastAsiaTheme="minorHAnsi" w:hAnsi="Arial" w:cs="Arial"/>
          <w:color w:val="000000"/>
          <w:sz w:val="20"/>
          <w:szCs w:val="20"/>
          <w:lang w:val="en-GB" w:eastAsia="en-US"/>
        </w:rPr>
        <w:t xml:space="preserve"> </w:t>
      </w:r>
      <w:proofErr w:type="spellStart"/>
      <w:r w:rsidRPr="001A3CFA">
        <w:rPr>
          <w:rFonts w:ascii="Arial" w:eastAsiaTheme="minorHAnsi" w:hAnsi="Arial" w:cs="Arial"/>
          <w:color w:val="000000"/>
          <w:sz w:val="20"/>
          <w:szCs w:val="20"/>
          <w:lang w:val="en-GB" w:eastAsia="en-US"/>
        </w:rPr>
        <w:t>Tquestudio</w:t>
      </w:r>
      <w:proofErr w:type="spellEnd"/>
      <w:r w:rsidRPr="001A3CFA">
        <w:rPr>
          <w:rFonts w:ascii="Arial" w:eastAsiaTheme="minorHAnsi" w:hAnsi="Arial" w:cs="Arial"/>
          <w:color w:val="000000"/>
          <w:sz w:val="20"/>
          <w:szCs w:val="20"/>
          <w:lang w:val="en-GB" w:eastAsia="en-US"/>
        </w:rPr>
        <w:t>$ cd ~/Desktop/data-shell</w:t>
      </w:r>
    </w:p>
    <w:p w14:paraId="3590A00E"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proofErr w:type="spellStart"/>
      <w:r w:rsidRPr="001A3CFA">
        <w:rPr>
          <w:rFonts w:ascii="Arial" w:eastAsiaTheme="minorHAnsi" w:hAnsi="Arial" w:cs="Arial"/>
          <w:color w:val="000000"/>
          <w:sz w:val="20"/>
          <w:szCs w:val="20"/>
          <w:lang w:val="en-GB" w:eastAsia="en-US"/>
        </w:rPr>
        <w:t>Roslyns-iMac:data-shell</w:t>
      </w:r>
      <w:proofErr w:type="spellEnd"/>
      <w:r w:rsidRPr="001A3CFA">
        <w:rPr>
          <w:rFonts w:ascii="Arial" w:eastAsiaTheme="minorHAnsi" w:hAnsi="Arial" w:cs="Arial"/>
          <w:color w:val="000000"/>
          <w:sz w:val="20"/>
          <w:szCs w:val="20"/>
          <w:lang w:val="en-GB" w:eastAsia="en-US"/>
        </w:rPr>
        <w:t xml:space="preserve"> </w:t>
      </w:r>
      <w:proofErr w:type="spellStart"/>
      <w:r w:rsidRPr="001A3CFA">
        <w:rPr>
          <w:rFonts w:ascii="Arial" w:eastAsiaTheme="minorHAnsi" w:hAnsi="Arial" w:cs="Arial"/>
          <w:color w:val="000000"/>
          <w:sz w:val="20"/>
          <w:szCs w:val="20"/>
          <w:lang w:val="en-GB" w:eastAsia="en-US"/>
        </w:rPr>
        <w:t>Tquestudio</w:t>
      </w:r>
      <w:proofErr w:type="spellEnd"/>
      <w:r w:rsidRPr="001A3CFA">
        <w:rPr>
          <w:rFonts w:ascii="Arial" w:eastAsiaTheme="minorHAnsi" w:hAnsi="Arial" w:cs="Arial"/>
          <w:color w:val="000000"/>
          <w:sz w:val="20"/>
          <w:szCs w:val="20"/>
          <w:lang w:val="en-GB" w:eastAsia="en-US"/>
        </w:rPr>
        <w:t>$ ls</w:t>
      </w:r>
    </w:p>
    <w:p w14:paraId="0859073D"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backup</w:t>
      </w:r>
      <w:r w:rsidRPr="001A3CFA">
        <w:rPr>
          <w:rFonts w:ascii="Arial" w:eastAsiaTheme="minorHAnsi" w:hAnsi="Arial" w:cs="Arial"/>
          <w:color w:val="000000"/>
          <w:sz w:val="20"/>
          <w:szCs w:val="20"/>
          <w:lang w:val="en-GB" w:eastAsia="en-US"/>
        </w:rPr>
        <w:tab/>
      </w:r>
      <w:r w:rsidRPr="001A3CFA">
        <w:rPr>
          <w:rFonts w:ascii="Arial" w:eastAsiaTheme="minorHAnsi" w:hAnsi="Arial" w:cs="Arial"/>
          <w:color w:val="000000"/>
          <w:sz w:val="20"/>
          <w:szCs w:val="20"/>
          <w:lang w:val="en-GB" w:eastAsia="en-US"/>
        </w:rPr>
        <w:tab/>
      </w:r>
      <w:r w:rsidRPr="001A3CFA">
        <w:rPr>
          <w:rFonts w:ascii="Arial" w:eastAsiaTheme="minorHAnsi" w:hAnsi="Arial" w:cs="Arial"/>
          <w:color w:val="000000"/>
          <w:sz w:val="20"/>
          <w:szCs w:val="20"/>
          <w:lang w:val="en-GB" w:eastAsia="en-US"/>
        </w:rPr>
        <w:tab/>
        <w:t>molecules</w:t>
      </w:r>
      <w:r w:rsidRPr="001A3CFA">
        <w:rPr>
          <w:rFonts w:ascii="Arial" w:eastAsiaTheme="minorHAnsi" w:hAnsi="Arial" w:cs="Arial"/>
          <w:color w:val="000000"/>
          <w:sz w:val="20"/>
          <w:szCs w:val="20"/>
          <w:lang w:val="en-GB" w:eastAsia="en-US"/>
        </w:rPr>
        <w:tab/>
      </w:r>
      <w:r w:rsidRPr="001A3CFA">
        <w:rPr>
          <w:rFonts w:ascii="Arial" w:eastAsiaTheme="minorHAnsi" w:hAnsi="Arial" w:cs="Arial"/>
          <w:color w:val="000000"/>
          <w:sz w:val="20"/>
          <w:szCs w:val="20"/>
          <w:lang w:val="en-GB" w:eastAsia="en-US"/>
        </w:rPr>
        <w:tab/>
      </w:r>
      <w:proofErr w:type="spellStart"/>
      <w:r w:rsidRPr="001A3CFA">
        <w:rPr>
          <w:rFonts w:ascii="Arial" w:eastAsiaTheme="minorHAnsi" w:hAnsi="Arial" w:cs="Arial"/>
          <w:color w:val="000000"/>
          <w:sz w:val="20"/>
          <w:szCs w:val="20"/>
          <w:lang w:val="en-GB" w:eastAsia="en-US"/>
        </w:rPr>
        <w:t>pizza.cfg</w:t>
      </w:r>
      <w:proofErr w:type="spellEnd"/>
      <w:r w:rsidRPr="001A3CFA">
        <w:rPr>
          <w:rFonts w:ascii="Arial" w:eastAsiaTheme="minorHAnsi" w:hAnsi="Arial" w:cs="Arial"/>
          <w:color w:val="000000"/>
          <w:sz w:val="20"/>
          <w:szCs w:val="20"/>
          <w:lang w:val="en-GB" w:eastAsia="en-US"/>
        </w:rPr>
        <w:tab/>
      </w:r>
      <w:r w:rsidRPr="001A3CFA">
        <w:rPr>
          <w:rFonts w:ascii="Arial" w:eastAsiaTheme="minorHAnsi" w:hAnsi="Arial" w:cs="Arial"/>
          <w:color w:val="000000"/>
          <w:sz w:val="20"/>
          <w:szCs w:val="20"/>
          <w:lang w:val="en-GB" w:eastAsia="en-US"/>
        </w:rPr>
        <w:tab/>
      </w:r>
      <w:proofErr w:type="spellStart"/>
      <w:r w:rsidRPr="001A3CFA">
        <w:rPr>
          <w:rFonts w:ascii="Arial" w:eastAsiaTheme="minorHAnsi" w:hAnsi="Arial" w:cs="Arial"/>
          <w:color w:val="000000"/>
          <w:sz w:val="20"/>
          <w:szCs w:val="20"/>
          <w:lang w:val="en-GB" w:eastAsia="en-US"/>
        </w:rPr>
        <w:t>thesis_backup</w:t>
      </w:r>
      <w:proofErr w:type="spellEnd"/>
    </w:p>
    <w:p w14:paraId="5A7773F1"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creatures</w:t>
      </w:r>
      <w:r w:rsidRPr="001A3CFA">
        <w:rPr>
          <w:rFonts w:ascii="Arial" w:eastAsiaTheme="minorHAnsi" w:hAnsi="Arial" w:cs="Arial"/>
          <w:color w:val="000000"/>
          <w:sz w:val="20"/>
          <w:szCs w:val="20"/>
          <w:lang w:val="en-GB" w:eastAsia="en-US"/>
        </w:rPr>
        <w:tab/>
      </w:r>
      <w:r w:rsidRPr="001A3CFA">
        <w:rPr>
          <w:rFonts w:ascii="Arial" w:eastAsiaTheme="minorHAnsi" w:hAnsi="Arial" w:cs="Arial"/>
          <w:color w:val="000000"/>
          <w:sz w:val="20"/>
          <w:szCs w:val="20"/>
          <w:lang w:val="en-GB" w:eastAsia="en-US"/>
        </w:rPr>
        <w:tab/>
        <w:t>north-pacific-gyre</w:t>
      </w:r>
      <w:r w:rsidRPr="001A3CFA">
        <w:rPr>
          <w:rFonts w:ascii="Arial" w:eastAsiaTheme="minorHAnsi" w:hAnsi="Arial" w:cs="Arial"/>
          <w:color w:val="000000"/>
          <w:sz w:val="20"/>
          <w:szCs w:val="20"/>
          <w:lang w:val="en-GB" w:eastAsia="en-US"/>
        </w:rPr>
        <w:tab/>
        <w:t>solar.pdf</w:t>
      </w:r>
      <w:r w:rsidRPr="001A3CFA">
        <w:rPr>
          <w:rFonts w:ascii="Arial" w:eastAsiaTheme="minorHAnsi" w:hAnsi="Arial" w:cs="Arial"/>
          <w:color w:val="000000"/>
          <w:sz w:val="20"/>
          <w:szCs w:val="20"/>
          <w:lang w:val="en-GB" w:eastAsia="en-US"/>
        </w:rPr>
        <w:tab/>
      </w:r>
      <w:r w:rsidRPr="001A3CFA">
        <w:rPr>
          <w:rFonts w:ascii="Arial" w:eastAsiaTheme="minorHAnsi" w:hAnsi="Arial" w:cs="Arial"/>
          <w:color w:val="000000"/>
          <w:sz w:val="20"/>
          <w:szCs w:val="20"/>
          <w:lang w:val="en-GB" w:eastAsia="en-US"/>
        </w:rPr>
        <w:tab/>
        <w:t>writing</w:t>
      </w:r>
    </w:p>
    <w:p w14:paraId="33A7DB03"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data</w:t>
      </w:r>
      <w:r w:rsidRPr="001A3CFA">
        <w:rPr>
          <w:rFonts w:ascii="Arial" w:eastAsiaTheme="minorHAnsi" w:hAnsi="Arial" w:cs="Arial"/>
          <w:color w:val="000000"/>
          <w:sz w:val="20"/>
          <w:szCs w:val="20"/>
          <w:lang w:val="en-GB" w:eastAsia="en-US"/>
        </w:rPr>
        <w:tab/>
      </w:r>
      <w:r w:rsidRPr="001A3CFA">
        <w:rPr>
          <w:rFonts w:ascii="Arial" w:eastAsiaTheme="minorHAnsi" w:hAnsi="Arial" w:cs="Arial"/>
          <w:color w:val="000000"/>
          <w:sz w:val="20"/>
          <w:szCs w:val="20"/>
          <w:lang w:val="en-GB" w:eastAsia="en-US"/>
        </w:rPr>
        <w:tab/>
      </w:r>
      <w:r w:rsidRPr="001A3CFA">
        <w:rPr>
          <w:rFonts w:ascii="Arial" w:eastAsiaTheme="minorHAnsi" w:hAnsi="Arial" w:cs="Arial"/>
          <w:color w:val="000000"/>
          <w:sz w:val="20"/>
          <w:szCs w:val="20"/>
          <w:lang w:val="en-GB" w:eastAsia="en-US"/>
        </w:rPr>
        <w:tab/>
        <w:t>notes.txt</w:t>
      </w:r>
      <w:r w:rsidRPr="001A3CFA">
        <w:rPr>
          <w:rFonts w:ascii="Arial" w:eastAsiaTheme="minorHAnsi" w:hAnsi="Arial" w:cs="Arial"/>
          <w:color w:val="000000"/>
          <w:sz w:val="20"/>
          <w:szCs w:val="20"/>
          <w:lang w:val="en-GB" w:eastAsia="en-US"/>
        </w:rPr>
        <w:tab/>
      </w:r>
      <w:r w:rsidRPr="001A3CFA">
        <w:rPr>
          <w:rFonts w:ascii="Arial" w:eastAsiaTheme="minorHAnsi" w:hAnsi="Arial" w:cs="Arial"/>
          <w:color w:val="000000"/>
          <w:sz w:val="20"/>
          <w:szCs w:val="20"/>
          <w:lang w:val="en-GB" w:eastAsia="en-US"/>
        </w:rPr>
        <w:tab/>
        <w:t>thesis</w:t>
      </w:r>
    </w:p>
    <w:p w14:paraId="4989E299"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proofErr w:type="spellStart"/>
      <w:r w:rsidRPr="001A3CFA">
        <w:rPr>
          <w:rFonts w:ascii="Arial" w:eastAsiaTheme="minorHAnsi" w:hAnsi="Arial" w:cs="Arial"/>
          <w:color w:val="000000"/>
          <w:sz w:val="20"/>
          <w:szCs w:val="20"/>
          <w:lang w:val="en-GB" w:eastAsia="en-US"/>
        </w:rPr>
        <w:t>Roslyns-iMac:data-shell</w:t>
      </w:r>
      <w:proofErr w:type="spellEnd"/>
      <w:r w:rsidRPr="001A3CFA">
        <w:rPr>
          <w:rFonts w:ascii="Arial" w:eastAsiaTheme="minorHAnsi" w:hAnsi="Arial" w:cs="Arial"/>
          <w:color w:val="000000"/>
          <w:sz w:val="20"/>
          <w:szCs w:val="20"/>
          <w:lang w:val="en-GB" w:eastAsia="en-US"/>
        </w:rPr>
        <w:t xml:space="preserve"> </w:t>
      </w:r>
      <w:proofErr w:type="spellStart"/>
      <w:r w:rsidRPr="001A3CFA">
        <w:rPr>
          <w:rFonts w:ascii="Arial" w:eastAsiaTheme="minorHAnsi" w:hAnsi="Arial" w:cs="Arial"/>
          <w:color w:val="000000"/>
          <w:sz w:val="20"/>
          <w:szCs w:val="20"/>
          <w:lang w:val="en-GB" w:eastAsia="en-US"/>
        </w:rPr>
        <w:t>Tquestudio</w:t>
      </w:r>
      <w:proofErr w:type="spellEnd"/>
      <w:r w:rsidRPr="001A3CFA">
        <w:rPr>
          <w:rFonts w:ascii="Arial" w:eastAsiaTheme="minorHAnsi" w:hAnsi="Arial" w:cs="Arial"/>
          <w:color w:val="000000"/>
          <w:sz w:val="20"/>
          <w:szCs w:val="20"/>
          <w:lang w:val="en-GB" w:eastAsia="en-US"/>
        </w:rPr>
        <w:t>$ cd north-pacific-gyre/2012-07-03</w:t>
      </w:r>
    </w:p>
    <w:p w14:paraId="49C6DF9F"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Roslyns-iMac:2012-07-03 </w:t>
      </w:r>
      <w:proofErr w:type="spellStart"/>
      <w:r w:rsidRPr="001A3CFA">
        <w:rPr>
          <w:rFonts w:ascii="Arial" w:eastAsiaTheme="minorHAnsi" w:hAnsi="Arial" w:cs="Arial"/>
          <w:color w:val="000000"/>
          <w:sz w:val="20"/>
          <w:szCs w:val="20"/>
          <w:lang w:val="en-GB" w:eastAsia="en-US"/>
        </w:rPr>
        <w:t>Tquestudio</w:t>
      </w:r>
      <w:proofErr w:type="spellEnd"/>
      <w:r w:rsidRPr="001A3CFA">
        <w:rPr>
          <w:rFonts w:ascii="Arial" w:eastAsiaTheme="minorHAnsi" w:hAnsi="Arial" w:cs="Arial"/>
          <w:color w:val="000000"/>
          <w:sz w:val="20"/>
          <w:szCs w:val="20"/>
          <w:lang w:val="en-GB" w:eastAsia="en-US"/>
        </w:rPr>
        <w:t>$ ls</w:t>
      </w:r>
    </w:p>
    <w:p w14:paraId="6D7DC102"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NENE01729A.txt</w:t>
      </w:r>
      <w:r w:rsidRPr="001A3CFA">
        <w:rPr>
          <w:rFonts w:ascii="Arial" w:eastAsiaTheme="minorHAnsi" w:hAnsi="Arial" w:cs="Arial"/>
          <w:color w:val="000000"/>
          <w:sz w:val="20"/>
          <w:szCs w:val="20"/>
          <w:lang w:val="en-GB" w:eastAsia="en-US"/>
        </w:rPr>
        <w:tab/>
        <w:t>NENE01751A.txt</w:t>
      </w:r>
      <w:r w:rsidRPr="001A3CFA">
        <w:rPr>
          <w:rFonts w:ascii="Arial" w:eastAsiaTheme="minorHAnsi" w:hAnsi="Arial" w:cs="Arial"/>
          <w:color w:val="000000"/>
          <w:sz w:val="20"/>
          <w:szCs w:val="20"/>
          <w:lang w:val="en-GB" w:eastAsia="en-US"/>
        </w:rPr>
        <w:tab/>
        <w:t>NENE01843A.txt</w:t>
      </w:r>
      <w:r w:rsidRPr="001A3CFA">
        <w:rPr>
          <w:rFonts w:ascii="Arial" w:eastAsiaTheme="minorHAnsi" w:hAnsi="Arial" w:cs="Arial"/>
          <w:color w:val="000000"/>
          <w:sz w:val="20"/>
          <w:szCs w:val="20"/>
          <w:lang w:val="en-GB" w:eastAsia="en-US"/>
        </w:rPr>
        <w:tab/>
        <w:t>NENE01978A.txt</w:t>
      </w:r>
      <w:r w:rsidRPr="001A3CFA">
        <w:rPr>
          <w:rFonts w:ascii="Arial" w:eastAsiaTheme="minorHAnsi" w:hAnsi="Arial" w:cs="Arial"/>
          <w:color w:val="000000"/>
          <w:sz w:val="20"/>
          <w:szCs w:val="20"/>
          <w:lang w:val="en-GB" w:eastAsia="en-US"/>
        </w:rPr>
        <w:tab/>
        <w:t>NENE02040A.txt</w:t>
      </w:r>
      <w:r w:rsidRPr="001A3CFA">
        <w:rPr>
          <w:rFonts w:ascii="Arial" w:eastAsiaTheme="minorHAnsi" w:hAnsi="Arial" w:cs="Arial"/>
          <w:color w:val="000000"/>
          <w:sz w:val="20"/>
          <w:szCs w:val="20"/>
          <w:lang w:val="en-GB" w:eastAsia="en-US"/>
        </w:rPr>
        <w:tab/>
        <w:t>NENE02043A.txt</w:t>
      </w:r>
      <w:r w:rsidRPr="001A3CFA">
        <w:rPr>
          <w:rFonts w:ascii="Arial" w:eastAsiaTheme="minorHAnsi" w:hAnsi="Arial" w:cs="Arial"/>
          <w:color w:val="000000"/>
          <w:sz w:val="20"/>
          <w:szCs w:val="20"/>
          <w:lang w:val="en-GB" w:eastAsia="en-US"/>
        </w:rPr>
        <w:tab/>
      </w:r>
      <w:proofErr w:type="spellStart"/>
      <w:r w:rsidRPr="001A3CFA">
        <w:rPr>
          <w:rFonts w:ascii="Arial" w:eastAsiaTheme="minorHAnsi" w:hAnsi="Arial" w:cs="Arial"/>
          <w:color w:val="000000"/>
          <w:sz w:val="20"/>
          <w:szCs w:val="20"/>
          <w:lang w:val="en-GB" w:eastAsia="en-US"/>
        </w:rPr>
        <w:t>goostats</w:t>
      </w:r>
      <w:proofErr w:type="spellEnd"/>
    </w:p>
    <w:p w14:paraId="0C62594C"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NENE01729B.txt</w:t>
      </w:r>
      <w:r w:rsidRPr="001A3CFA">
        <w:rPr>
          <w:rFonts w:ascii="Arial" w:eastAsiaTheme="minorHAnsi" w:hAnsi="Arial" w:cs="Arial"/>
          <w:color w:val="000000"/>
          <w:sz w:val="20"/>
          <w:szCs w:val="20"/>
          <w:lang w:val="en-GB" w:eastAsia="en-US"/>
        </w:rPr>
        <w:tab/>
        <w:t>NENE01751B.txt</w:t>
      </w:r>
      <w:r w:rsidRPr="001A3CFA">
        <w:rPr>
          <w:rFonts w:ascii="Arial" w:eastAsiaTheme="minorHAnsi" w:hAnsi="Arial" w:cs="Arial"/>
          <w:color w:val="000000"/>
          <w:sz w:val="20"/>
          <w:szCs w:val="20"/>
          <w:lang w:val="en-GB" w:eastAsia="en-US"/>
        </w:rPr>
        <w:tab/>
        <w:t>NENE01843B.txt</w:t>
      </w:r>
      <w:r w:rsidRPr="001A3CFA">
        <w:rPr>
          <w:rFonts w:ascii="Arial" w:eastAsiaTheme="minorHAnsi" w:hAnsi="Arial" w:cs="Arial"/>
          <w:color w:val="000000"/>
          <w:sz w:val="20"/>
          <w:szCs w:val="20"/>
          <w:lang w:val="en-GB" w:eastAsia="en-US"/>
        </w:rPr>
        <w:tab/>
        <w:t>NENE01978B.txt</w:t>
      </w:r>
      <w:r w:rsidRPr="001A3CFA">
        <w:rPr>
          <w:rFonts w:ascii="Arial" w:eastAsiaTheme="minorHAnsi" w:hAnsi="Arial" w:cs="Arial"/>
          <w:color w:val="000000"/>
          <w:sz w:val="20"/>
          <w:szCs w:val="20"/>
          <w:lang w:val="en-GB" w:eastAsia="en-US"/>
        </w:rPr>
        <w:tab/>
        <w:t>NENE02040B.txt</w:t>
      </w:r>
      <w:r w:rsidRPr="001A3CFA">
        <w:rPr>
          <w:rFonts w:ascii="Arial" w:eastAsiaTheme="minorHAnsi" w:hAnsi="Arial" w:cs="Arial"/>
          <w:color w:val="000000"/>
          <w:sz w:val="20"/>
          <w:szCs w:val="20"/>
          <w:lang w:val="en-GB" w:eastAsia="en-US"/>
        </w:rPr>
        <w:tab/>
        <w:t>NENE02043B.txt</w:t>
      </w:r>
    </w:p>
    <w:p w14:paraId="34087DEB"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NENE01736A.txt</w:t>
      </w:r>
      <w:r w:rsidRPr="001A3CFA">
        <w:rPr>
          <w:rFonts w:ascii="Arial" w:eastAsiaTheme="minorHAnsi" w:hAnsi="Arial" w:cs="Arial"/>
          <w:color w:val="000000"/>
          <w:sz w:val="20"/>
          <w:szCs w:val="20"/>
          <w:lang w:val="en-GB" w:eastAsia="en-US"/>
        </w:rPr>
        <w:tab/>
        <w:t>NENE01812A.txt</w:t>
      </w:r>
      <w:r w:rsidRPr="001A3CFA">
        <w:rPr>
          <w:rFonts w:ascii="Arial" w:eastAsiaTheme="minorHAnsi" w:hAnsi="Arial" w:cs="Arial"/>
          <w:color w:val="000000"/>
          <w:sz w:val="20"/>
          <w:szCs w:val="20"/>
          <w:lang w:val="en-GB" w:eastAsia="en-US"/>
        </w:rPr>
        <w:tab/>
        <w:t>NENE01971Z.txt</w:t>
      </w:r>
      <w:r w:rsidRPr="001A3CFA">
        <w:rPr>
          <w:rFonts w:ascii="Arial" w:eastAsiaTheme="minorHAnsi" w:hAnsi="Arial" w:cs="Arial"/>
          <w:color w:val="000000"/>
          <w:sz w:val="20"/>
          <w:szCs w:val="20"/>
          <w:lang w:val="en-GB" w:eastAsia="en-US"/>
        </w:rPr>
        <w:tab/>
        <w:t>NENE02018B.txt</w:t>
      </w:r>
      <w:r w:rsidRPr="001A3CFA">
        <w:rPr>
          <w:rFonts w:ascii="Arial" w:eastAsiaTheme="minorHAnsi" w:hAnsi="Arial" w:cs="Arial"/>
          <w:color w:val="000000"/>
          <w:sz w:val="20"/>
          <w:szCs w:val="20"/>
          <w:lang w:val="en-GB" w:eastAsia="en-US"/>
        </w:rPr>
        <w:tab/>
        <w:t>NENE02040Z.txt</w:t>
      </w:r>
      <w:r w:rsidRPr="001A3CFA">
        <w:rPr>
          <w:rFonts w:ascii="Arial" w:eastAsiaTheme="minorHAnsi" w:hAnsi="Arial" w:cs="Arial"/>
          <w:color w:val="000000"/>
          <w:sz w:val="20"/>
          <w:szCs w:val="20"/>
          <w:lang w:val="en-GB" w:eastAsia="en-US"/>
        </w:rPr>
        <w:tab/>
      </w:r>
      <w:proofErr w:type="spellStart"/>
      <w:r w:rsidRPr="001A3CFA">
        <w:rPr>
          <w:rFonts w:ascii="Arial" w:eastAsiaTheme="minorHAnsi" w:hAnsi="Arial" w:cs="Arial"/>
          <w:color w:val="000000"/>
          <w:sz w:val="20"/>
          <w:szCs w:val="20"/>
          <w:lang w:val="en-GB" w:eastAsia="en-US"/>
        </w:rPr>
        <w:t>goodiff</w:t>
      </w:r>
      <w:proofErr w:type="spellEnd"/>
    </w:p>
    <w:p w14:paraId="44D37AE2"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Roslyns-iMac:2012-07-03 </w:t>
      </w:r>
      <w:proofErr w:type="spellStart"/>
      <w:r w:rsidRPr="001A3CFA">
        <w:rPr>
          <w:rFonts w:ascii="Arial" w:eastAsiaTheme="minorHAnsi" w:hAnsi="Arial" w:cs="Arial"/>
          <w:color w:val="000000"/>
          <w:sz w:val="20"/>
          <w:szCs w:val="20"/>
          <w:lang w:val="en-GB" w:eastAsia="en-US"/>
        </w:rPr>
        <w:t>Tquestudio</w:t>
      </w:r>
      <w:proofErr w:type="spellEnd"/>
      <w:r w:rsidRPr="001A3CFA">
        <w:rPr>
          <w:rFonts w:ascii="Arial" w:eastAsiaTheme="minorHAnsi" w:hAnsi="Arial" w:cs="Arial"/>
          <w:color w:val="000000"/>
          <w:sz w:val="20"/>
          <w:szCs w:val="20"/>
          <w:lang w:val="en-GB" w:eastAsia="en-US"/>
        </w:rPr>
        <w:t xml:space="preserve">$ </w:t>
      </w:r>
    </w:p>
    <w:p w14:paraId="001E1A21"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Roslyns-iMac:2012-07-03 </w:t>
      </w:r>
      <w:proofErr w:type="spellStart"/>
      <w:r w:rsidRPr="001A3CFA">
        <w:rPr>
          <w:rFonts w:ascii="Arial" w:eastAsiaTheme="minorHAnsi" w:hAnsi="Arial" w:cs="Arial"/>
          <w:color w:val="000000"/>
          <w:sz w:val="20"/>
          <w:szCs w:val="20"/>
          <w:lang w:val="en-GB" w:eastAsia="en-US"/>
        </w:rPr>
        <w:t>Tquestudio</w:t>
      </w:r>
      <w:proofErr w:type="spellEnd"/>
      <w:r w:rsidRPr="001A3CFA">
        <w:rPr>
          <w:rFonts w:ascii="Arial" w:eastAsiaTheme="minorHAnsi" w:hAnsi="Arial" w:cs="Arial"/>
          <w:color w:val="000000"/>
          <w:sz w:val="20"/>
          <w:szCs w:val="20"/>
          <w:lang w:val="en-GB" w:eastAsia="en-US"/>
        </w:rPr>
        <w:t xml:space="preserve">$ </w:t>
      </w:r>
      <w:proofErr w:type="spellStart"/>
      <w:r w:rsidRPr="001A3CFA">
        <w:rPr>
          <w:rFonts w:ascii="Arial" w:eastAsiaTheme="minorHAnsi" w:hAnsi="Arial" w:cs="Arial"/>
          <w:color w:val="000000"/>
          <w:sz w:val="20"/>
          <w:szCs w:val="20"/>
          <w:lang w:val="en-GB" w:eastAsia="en-US"/>
        </w:rPr>
        <w:t>wc</w:t>
      </w:r>
      <w:proofErr w:type="spellEnd"/>
      <w:r w:rsidRPr="001A3CFA">
        <w:rPr>
          <w:rFonts w:ascii="Arial" w:eastAsiaTheme="minorHAnsi" w:hAnsi="Arial" w:cs="Arial"/>
          <w:color w:val="000000"/>
          <w:sz w:val="20"/>
          <w:szCs w:val="20"/>
          <w:lang w:val="en-GB" w:eastAsia="en-US"/>
        </w:rPr>
        <w:t xml:space="preserve"> -l *.txt</w:t>
      </w:r>
    </w:p>
    <w:p w14:paraId="1DDD184A"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NENE01729A.txt</w:t>
      </w:r>
    </w:p>
    <w:p w14:paraId="45F9A07B"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NENE01729B.txt</w:t>
      </w:r>
    </w:p>
    <w:p w14:paraId="148E6F7E"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NENE01736A.txt</w:t>
      </w:r>
    </w:p>
    <w:p w14:paraId="37580253"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NENE01751A.txt</w:t>
      </w:r>
    </w:p>
    <w:p w14:paraId="465E03EB"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NENE01751B.txt</w:t>
      </w:r>
    </w:p>
    <w:p w14:paraId="1FC91914"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NENE01812A.txt</w:t>
      </w:r>
    </w:p>
    <w:p w14:paraId="00D3CB6B"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NENE01843A.txt</w:t>
      </w:r>
    </w:p>
    <w:p w14:paraId="582F6F5B"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NENE01843B.txt</w:t>
      </w:r>
    </w:p>
    <w:p w14:paraId="2ECFEBB3"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NENE01971Z.txt</w:t>
      </w:r>
    </w:p>
    <w:p w14:paraId="7991F7B5"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NENE01978A.txt</w:t>
      </w:r>
    </w:p>
    <w:p w14:paraId="6FD8D81B"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NENE01978B.txt</w:t>
      </w:r>
    </w:p>
    <w:p w14:paraId="6CE77FAA"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240 NENE02018B.txt</w:t>
      </w:r>
    </w:p>
    <w:p w14:paraId="08198057"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NENE02040A.txt</w:t>
      </w:r>
    </w:p>
    <w:p w14:paraId="555D4C84"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NENE02040B.txt</w:t>
      </w:r>
    </w:p>
    <w:p w14:paraId="774D45A8"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NENE02040Z.txt</w:t>
      </w:r>
    </w:p>
    <w:p w14:paraId="6A7638D6"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lastRenderedPageBreak/>
        <w:t xml:space="preserve">     300 NENE02043A.txt</w:t>
      </w:r>
    </w:p>
    <w:p w14:paraId="546F5EDB"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NENE02043B.txt</w:t>
      </w:r>
    </w:p>
    <w:p w14:paraId="4F96CDBA"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5040 total</w:t>
      </w:r>
    </w:p>
    <w:p w14:paraId="675F2E10" w14:textId="6643712B" w:rsid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Pr>
          <w:rFonts w:ascii="Arial" w:eastAsiaTheme="minorHAnsi" w:hAnsi="Arial" w:cs="Arial"/>
          <w:color w:val="000000"/>
          <w:sz w:val="20"/>
          <w:szCs w:val="20"/>
          <w:highlight w:val="yellow"/>
          <w:lang w:val="en-GB" w:eastAsia="en-US"/>
        </w:rPr>
        <w:t xml:space="preserve">Action: </w:t>
      </w:r>
      <w:r w:rsidRPr="001A3CFA">
        <w:rPr>
          <w:rFonts w:ascii="Arial" w:eastAsiaTheme="minorHAnsi" w:hAnsi="Arial" w:cs="Arial"/>
          <w:color w:val="000000"/>
          <w:sz w:val="20"/>
          <w:szCs w:val="20"/>
          <w:highlight w:val="yellow"/>
          <w:lang w:val="en-GB" w:eastAsia="en-US"/>
        </w:rPr>
        <w:t xml:space="preserve">Roslyns-iMac:2012-07-03 </w:t>
      </w:r>
      <w:proofErr w:type="spellStart"/>
      <w:r w:rsidRPr="001A3CFA">
        <w:rPr>
          <w:rFonts w:ascii="Arial" w:eastAsiaTheme="minorHAnsi" w:hAnsi="Arial" w:cs="Arial"/>
          <w:color w:val="000000"/>
          <w:sz w:val="20"/>
          <w:szCs w:val="20"/>
          <w:highlight w:val="yellow"/>
          <w:lang w:val="en-GB" w:eastAsia="en-US"/>
        </w:rPr>
        <w:t>Tquestudio</w:t>
      </w:r>
      <w:proofErr w:type="spellEnd"/>
      <w:r w:rsidRPr="001A3CFA">
        <w:rPr>
          <w:rFonts w:ascii="Arial" w:eastAsiaTheme="minorHAnsi" w:hAnsi="Arial" w:cs="Arial"/>
          <w:color w:val="000000"/>
          <w:sz w:val="20"/>
          <w:szCs w:val="20"/>
          <w:highlight w:val="yellow"/>
          <w:lang w:val="en-GB" w:eastAsia="en-US"/>
        </w:rPr>
        <w:t xml:space="preserve">$ </w:t>
      </w:r>
      <w:proofErr w:type="spellStart"/>
      <w:r w:rsidRPr="001A3CFA">
        <w:rPr>
          <w:rFonts w:ascii="Arial" w:eastAsiaTheme="minorHAnsi" w:hAnsi="Arial" w:cs="Arial"/>
          <w:color w:val="000000"/>
          <w:sz w:val="20"/>
          <w:szCs w:val="20"/>
          <w:highlight w:val="yellow"/>
          <w:lang w:val="en-GB" w:eastAsia="en-US"/>
        </w:rPr>
        <w:t>wc</w:t>
      </w:r>
      <w:proofErr w:type="spellEnd"/>
      <w:r w:rsidRPr="001A3CFA">
        <w:rPr>
          <w:rFonts w:ascii="Arial" w:eastAsiaTheme="minorHAnsi" w:hAnsi="Arial" w:cs="Arial"/>
          <w:color w:val="000000"/>
          <w:sz w:val="20"/>
          <w:szCs w:val="20"/>
          <w:highlight w:val="yellow"/>
          <w:lang w:val="en-GB" w:eastAsia="en-US"/>
        </w:rPr>
        <w:t xml:space="preserve"> -l *.txt | sort -n | head -n 5</w:t>
      </w:r>
    </w:p>
    <w:p w14:paraId="44596E44" w14:textId="1F3EA479"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Pr>
          <w:rFonts w:ascii="Arial" w:eastAsiaTheme="minorHAnsi" w:hAnsi="Arial" w:cs="Arial"/>
          <w:color w:val="000000"/>
          <w:sz w:val="20"/>
          <w:szCs w:val="20"/>
          <w:lang w:val="en-GB" w:eastAsia="en-US"/>
        </w:rPr>
        <w:t>Result:</w:t>
      </w:r>
    </w:p>
    <w:p w14:paraId="4976FF51"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240 NENE02018B.txt</w:t>
      </w:r>
    </w:p>
    <w:p w14:paraId="752DA8A7"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NENE01729A.txt</w:t>
      </w:r>
    </w:p>
    <w:p w14:paraId="73AC13E3"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NENE01729B.txt</w:t>
      </w:r>
    </w:p>
    <w:p w14:paraId="2B83EA2C"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NENE01736A.txt</w:t>
      </w:r>
    </w:p>
    <w:p w14:paraId="7EBB5373" w14:textId="77777777" w:rsidR="001A3CFA" w:rsidRPr="001A3CFA" w:rsidRDefault="001A3CFA" w:rsidP="001A3C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1A3CFA">
        <w:rPr>
          <w:rFonts w:ascii="Arial" w:eastAsiaTheme="minorHAnsi" w:hAnsi="Arial" w:cs="Arial"/>
          <w:color w:val="000000"/>
          <w:sz w:val="20"/>
          <w:szCs w:val="20"/>
          <w:lang w:val="en-GB" w:eastAsia="en-US"/>
        </w:rPr>
        <w:t xml:space="preserve">     300 NENE01751A.txt</w:t>
      </w:r>
    </w:p>
    <w:p w14:paraId="2FC6F099" w14:textId="77777777" w:rsidR="001A3CFA" w:rsidRPr="001A3CFA" w:rsidRDefault="001A3CFA" w:rsidP="001A3CFA"/>
    <w:p w14:paraId="20D9F4E4" w14:textId="77777777" w:rsidR="001A3CFA" w:rsidRPr="001A3CFA" w:rsidRDefault="001A3CFA" w:rsidP="001A3CFA">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6E5494"/>
          <w:sz w:val="20"/>
          <w:szCs w:val="20"/>
        </w:rPr>
      </w:pPr>
      <w:r w:rsidRPr="001A3CFA">
        <w:rPr>
          <w:rFonts w:ascii="Menlo" w:hAnsi="Menlo" w:cs="Menlo"/>
          <w:color w:val="19177C"/>
          <w:sz w:val="20"/>
          <w:szCs w:val="20"/>
        </w:rPr>
        <w:t xml:space="preserve">$ </w:t>
      </w:r>
      <w:proofErr w:type="spellStart"/>
      <w:r w:rsidRPr="001A3CFA">
        <w:rPr>
          <w:rFonts w:ascii="Menlo" w:hAnsi="Menlo" w:cs="Menlo"/>
          <w:color w:val="6E5494"/>
          <w:sz w:val="20"/>
          <w:szCs w:val="20"/>
        </w:rPr>
        <w:t>wc</w:t>
      </w:r>
      <w:proofErr w:type="spellEnd"/>
      <w:r w:rsidRPr="001A3CFA">
        <w:rPr>
          <w:rFonts w:ascii="Menlo" w:hAnsi="Menlo" w:cs="Menlo"/>
          <w:color w:val="6E5494"/>
          <w:sz w:val="20"/>
          <w:szCs w:val="20"/>
        </w:rPr>
        <w:t xml:space="preserve"> </w:t>
      </w:r>
      <w:r w:rsidRPr="001A3CFA">
        <w:rPr>
          <w:rFonts w:ascii="Menlo" w:hAnsi="Menlo" w:cs="Menlo"/>
          <w:b/>
          <w:bCs/>
          <w:color w:val="008000"/>
          <w:sz w:val="20"/>
          <w:szCs w:val="20"/>
        </w:rPr>
        <w:t>-l</w:t>
      </w:r>
      <w:r w:rsidRPr="001A3CFA">
        <w:rPr>
          <w:rFonts w:ascii="Menlo" w:hAnsi="Menlo" w:cs="Menlo"/>
          <w:color w:val="6E5494"/>
          <w:sz w:val="20"/>
          <w:szCs w:val="20"/>
        </w:rPr>
        <w:t xml:space="preserve"> </w:t>
      </w:r>
      <w:r w:rsidRPr="001A3CFA">
        <w:rPr>
          <w:rFonts w:ascii="Menlo" w:hAnsi="Menlo" w:cs="Menlo"/>
          <w:b/>
          <w:bCs/>
          <w:color w:val="008000"/>
          <w:sz w:val="20"/>
          <w:szCs w:val="20"/>
        </w:rPr>
        <w:t>*</w:t>
      </w:r>
      <w:r w:rsidRPr="001A3CFA">
        <w:rPr>
          <w:rFonts w:ascii="Menlo" w:hAnsi="Menlo" w:cs="Menlo"/>
          <w:color w:val="6E5494"/>
          <w:sz w:val="20"/>
          <w:szCs w:val="20"/>
        </w:rPr>
        <w:t xml:space="preserve">.txt | sort </w:t>
      </w:r>
      <w:r w:rsidRPr="001A3CFA">
        <w:rPr>
          <w:rFonts w:ascii="Menlo" w:hAnsi="Menlo" w:cs="Menlo"/>
          <w:b/>
          <w:bCs/>
          <w:color w:val="008000"/>
          <w:sz w:val="20"/>
          <w:szCs w:val="20"/>
        </w:rPr>
        <w:t>-n</w:t>
      </w:r>
      <w:r w:rsidRPr="001A3CFA">
        <w:rPr>
          <w:rFonts w:ascii="Menlo" w:hAnsi="Menlo" w:cs="Menlo"/>
          <w:color w:val="6E5494"/>
          <w:sz w:val="20"/>
          <w:szCs w:val="20"/>
        </w:rPr>
        <w:t xml:space="preserve"> | tail </w:t>
      </w:r>
      <w:r w:rsidRPr="001A3CFA">
        <w:rPr>
          <w:rFonts w:ascii="Menlo" w:hAnsi="Menlo" w:cs="Menlo"/>
          <w:b/>
          <w:bCs/>
          <w:color w:val="008000"/>
          <w:sz w:val="20"/>
          <w:szCs w:val="20"/>
        </w:rPr>
        <w:t>-n</w:t>
      </w:r>
      <w:r w:rsidRPr="001A3CFA">
        <w:rPr>
          <w:rFonts w:ascii="Menlo" w:hAnsi="Menlo" w:cs="Menlo"/>
          <w:color w:val="6E5494"/>
          <w:sz w:val="20"/>
          <w:szCs w:val="20"/>
        </w:rPr>
        <w:t xml:space="preserve"> 5</w:t>
      </w:r>
    </w:p>
    <w:p w14:paraId="36A64A5A" w14:textId="37523980" w:rsidR="001A3CFA" w:rsidRDefault="001A3CFA" w:rsidP="006A68C5">
      <w:pPr>
        <w:tabs>
          <w:tab w:val="left" w:pos="7328"/>
        </w:tabs>
      </w:pPr>
      <w:r>
        <w:t>Check file with 240 lines, rerun data.</w:t>
      </w:r>
      <w:r w:rsidR="006A68C5">
        <w:tab/>
      </w:r>
    </w:p>
    <w:p w14:paraId="6476F6C9" w14:textId="470F7E25" w:rsidR="00952352" w:rsidRPr="006A68C5" w:rsidRDefault="00952352" w:rsidP="00952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2"/>
          <w:szCs w:val="22"/>
          <w:lang w:val="en-GB" w:eastAsia="en-US"/>
        </w:rPr>
      </w:pPr>
      <w:r w:rsidRPr="006A68C5">
        <w:rPr>
          <w:rFonts w:ascii="Arial" w:eastAsiaTheme="minorHAnsi" w:hAnsi="Arial" w:cs="Arial"/>
          <w:color w:val="000000"/>
          <w:sz w:val="22"/>
          <w:szCs w:val="22"/>
          <w:lang w:val="en-GB" w:eastAsia="en-US"/>
        </w:rPr>
        <w:t>R</w:t>
      </w:r>
      <w:r w:rsidR="006A68C5" w:rsidRPr="006A68C5">
        <w:rPr>
          <w:rFonts w:ascii="Arial" w:eastAsiaTheme="minorHAnsi" w:hAnsi="Arial" w:cs="Arial"/>
          <w:color w:val="000000"/>
          <w:sz w:val="22"/>
          <w:szCs w:val="22"/>
          <w:lang w:val="en-GB" w:eastAsia="en-US"/>
        </w:rPr>
        <w:t>e</w:t>
      </w:r>
      <w:r w:rsidRPr="006A68C5">
        <w:rPr>
          <w:rFonts w:ascii="Arial" w:eastAsiaTheme="minorHAnsi" w:hAnsi="Arial" w:cs="Arial"/>
          <w:color w:val="000000"/>
          <w:sz w:val="22"/>
          <w:szCs w:val="22"/>
          <w:lang w:val="en-GB" w:eastAsia="en-US"/>
        </w:rPr>
        <w:t xml:space="preserve">sult: Roslyns-iMac:2012-07-03 </w:t>
      </w:r>
      <w:proofErr w:type="spellStart"/>
      <w:r w:rsidRPr="006A68C5">
        <w:rPr>
          <w:rFonts w:ascii="Arial" w:eastAsiaTheme="minorHAnsi" w:hAnsi="Arial" w:cs="Arial"/>
          <w:color w:val="000000"/>
          <w:sz w:val="22"/>
          <w:szCs w:val="22"/>
          <w:lang w:val="en-GB" w:eastAsia="en-US"/>
        </w:rPr>
        <w:t>Tquestudio</w:t>
      </w:r>
      <w:proofErr w:type="spellEnd"/>
      <w:r w:rsidRPr="006A68C5">
        <w:rPr>
          <w:rFonts w:ascii="Arial" w:eastAsiaTheme="minorHAnsi" w:hAnsi="Arial" w:cs="Arial"/>
          <w:color w:val="000000"/>
          <w:sz w:val="22"/>
          <w:szCs w:val="22"/>
          <w:lang w:val="en-GB" w:eastAsia="en-US"/>
        </w:rPr>
        <w:t xml:space="preserve">$ </w:t>
      </w:r>
      <w:proofErr w:type="spellStart"/>
      <w:r w:rsidRPr="006A68C5">
        <w:rPr>
          <w:rFonts w:ascii="Arial" w:eastAsiaTheme="minorHAnsi" w:hAnsi="Arial" w:cs="Arial"/>
          <w:color w:val="000000"/>
          <w:sz w:val="22"/>
          <w:szCs w:val="22"/>
          <w:lang w:val="en-GB" w:eastAsia="en-US"/>
        </w:rPr>
        <w:t>wc</w:t>
      </w:r>
      <w:proofErr w:type="spellEnd"/>
      <w:r w:rsidRPr="006A68C5">
        <w:rPr>
          <w:rFonts w:ascii="Arial" w:eastAsiaTheme="minorHAnsi" w:hAnsi="Arial" w:cs="Arial"/>
          <w:color w:val="000000"/>
          <w:sz w:val="22"/>
          <w:szCs w:val="22"/>
          <w:lang w:val="en-GB" w:eastAsia="en-US"/>
        </w:rPr>
        <w:t xml:space="preserve"> -l *.txt | sort -n | tail -n 5</w:t>
      </w:r>
    </w:p>
    <w:p w14:paraId="42E65BF4" w14:textId="77777777" w:rsidR="00952352" w:rsidRPr="006A68C5" w:rsidRDefault="00952352" w:rsidP="00952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2"/>
          <w:szCs w:val="22"/>
          <w:lang w:val="en-GB" w:eastAsia="en-US"/>
        </w:rPr>
      </w:pPr>
      <w:r w:rsidRPr="006A68C5">
        <w:rPr>
          <w:rFonts w:ascii="Arial" w:eastAsiaTheme="minorHAnsi" w:hAnsi="Arial" w:cs="Arial"/>
          <w:color w:val="000000"/>
          <w:sz w:val="22"/>
          <w:szCs w:val="22"/>
          <w:lang w:val="en-GB" w:eastAsia="en-US"/>
        </w:rPr>
        <w:t xml:space="preserve">     300 NENE02040B.txt</w:t>
      </w:r>
    </w:p>
    <w:p w14:paraId="1A627ECD" w14:textId="77777777" w:rsidR="00952352" w:rsidRPr="006A68C5" w:rsidRDefault="00952352" w:rsidP="00952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2"/>
          <w:szCs w:val="22"/>
          <w:lang w:val="en-GB" w:eastAsia="en-US"/>
        </w:rPr>
      </w:pPr>
      <w:r w:rsidRPr="006A68C5">
        <w:rPr>
          <w:rFonts w:ascii="Arial" w:eastAsiaTheme="minorHAnsi" w:hAnsi="Arial" w:cs="Arial"/>
          <w:color w:val="000000"/>
          <w:sz w:val="22"/>
          <w:szCs w:val="22"/>
          <w:lang w:val="en-GB" w:eastAsia="en-US"/>
        </w:rPr>
        <w:t xml:space="preserve">     300 NENE02040Z.txt</w:t>
      </w:r>
    </w:p>
    <w:p w14:paraId="4FA74C2C" w14:textId="77777777" w:rsidR="00952352" w:rsidRPr="006A68C5" w:rsidRDefault="00952352" w:rsidP="00952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2"/>
          <w:szCs w:val="22"/>
          <w:lang w:val="en-GB" w:eastAsia="en-US"/>
        </w:rPr>
      </w:pPr>
      <w:r w:rsidRPr="006A68C5">
        <w:rPr>
          <w:rFonts w:ascii="Arial" w:eastAsiaTheme="minorHAnsi" w:hAnsi="Arial" w:cs="Arial"/>
          <w:color w:val="000000"/>
          <w:sz w:val="22"/>
          <w:szCs w:val="22"/>
          <w:lang w:val="en-GB" w:eastAsia="en-US"/>
        </w:rPr>
        <w:t xml:space="preserve">     300 NENE02043A.txt</w:t>
      </w:r>
    </w:p>
    <w:p w14:paraId="60221BAF" w14:textId="77777777" w:rsidR="00952352" w:rsidRPr="006A68C5" w:rsidRDefault="00952352" w:rsidP="00952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2"/>
          <w:szCs w:val="22"/>
          <w:lang w:val="en-GB" w:eastAsia="en-US"/>
        </w:rPr>
      </w:pPr>
      <w:r w:rsidRPr="006A68C5">
        <w:rPr>
          <w:rFonts w:ascii="Arial" w:eastAsiaTheme="minorHAnsi" w:hAnsi="Arial" w:cs="Arial"/>
          <w:color w:val="000000"/>
          <w:sz w:val="22"/>
          <w:szCs w:val="22"/>
          <w:lang w:val="en-GB" w:eastAsia="en-US"/>
        </w:rPr>
        <w:t xml:space="preserve">     300 NENE02043B.txt</w:t>
      </w:r>
    </w:p>
    <w:p w14:paraId="5E150943" w14:textId="178CF167" w:rsidR="001A3CFA" w:rsidRPr="006A68C5" w:rsidRDefault="00952352" w:rsidP="00952352">
      <w:pPr>
        <w:rPr>
          <w:rFonts w:ascii="Arial" w:hAnsi="Arial" w:cs="Arial"/>
        </w:rPr>
      </w:pPr>
      <w:r w:rsidRPr="006A68C5">
        <w:rPr>
          <w:rFonts w:ascii="Arial" w:eastAsiaTheme="minorHAnsi" w:hAnsi="Arial" w:cs="Arial"/>
          <w:color w:val="000000"/>
          <w:sz w:val="22"/>
          <w:szCs w:val="22"/>
          <w:lang w:val="en-GB" w:eastAsia="en-US"/>
        </w:rPr>
        <w:t xml:space="preserve">    5040 total</w:t>
      </w:r>
    </w:p>
    <w:p w14:paraId="7700A8E3" w14:textId="6F5BFE5A" w:rsidR="001A3CFA" w:rsidRDefault="001A3CFA" w:rsidP="001A3CFA"/>
    <w:p w14:paraId="59C27827" w14:textId="77777777" w:rsidR="00952352" w:rsidRPr="00952352" w:rsidRDefault="00952352" w:rsidP="00952352">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6E5494"/>
          <w:sz w:val="20"/>
          <w:szCs w:val="20"/>
        </w:rPr>
      </w:pPr>
      <w:r w:rsidRPr="00952352">
        <w:rPr>
          <w:rFonts w:ascii="Menlo" w:hAnsi="Menlo" w:cs="Menlo"/>
          <w:color w:val="19177C"/>
          <w:sz w:val="20"/>
          <w:szCs w:val="20"/>
        </w:rPr>
        <w:t xml:space="preserve">$ </w:t>
      </w:r>
      <w:r w:rsidRPr="00952352">
        <w:rPr>
          <w:rFonts w:ascii="Menlo" w:hAnsi="Menlo" w:cs="Menlo"/>
          <w:color w:val="008000"/>
          <w:sz w:val="20"/>
          <w:szCs w:val="20"/>
        </w:rPr>
        <w:t>ls</w:t>
      </w:r>
      <w:r w:rsidRPr="00952352">
        <w:rPr>
          <w:rFonts w:ascii="Menlo" w:hAnsi="Menlo" w:cs="Menlo"/>
          <w:color w:val="6E5494"/>
          <w:sz w:val="20"/>
          <w:szCs w:val="20"/>
        </w:rPr>
        <w:t xml:space="preserve"> </w:t>
      </w:r>
      <w:r w:rsidRPr="00952352">
        <w:rPr>
          <w:rFonts w:ascii="Menlo" w:hAnsi="Menlo" w:cs="Menlo"/>
          <w:b/>
          <w:bCs/>
          <w:color w:val="008000"/>
          <w:sz w:val="20"/>
          <w:szCs w:val="20"/>
        </w:rPr>
        <w:t>*</w:t>
      </w:r>
      <w:r w:rsidRPr="00952352">
        <w:rPr>
          <w:rFonts w:ascii="Menlo" w:hAnsi="Menlo" w:cs="Menlo"/>
          <w:color w:val="6E5494"/>
          <w:sz w:val="20"/>
          <w:szCs w:val="20"/>
        </w:rPr>
        <w:t>Z.txt</w:t>
      </w:r>
    </w:p>
    <w:p w14:paraId="3739C67F" w14:textId="3E80BD18" w:rsidR="001A3CFA" w:rsidRDefault="001A3CFA" w:rsidP="001A3CFA"/>
    <w:p w14:paraId="67196F46" w14:textId="65A5DFD3" w:rsidR="006A68C5" w:rsidRPr="006A68C5" w:rsidRDefault="006A68C5" w:rsidP="006A68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sz w:val="20"/>
          <w:szCs w:val="20"/>
          <w:lang w:val="en-GB" w:eastAsia="en-US"/>
        </w:rPr>
      </w:pPr>
      <w:r w:rsidRPr="006A68C5">
        <w:rPr>
          <w:rFonts w:ascii="Arial" w:eastAsiaTheme="minorHAnsi" w:hAnsi="Arial" w:cs="Arial"/>
          <w:color w:val="000000"/>
          <w:sz w:val="20"/>
          <w:szCs w:val="20"/>
          <w:lang w:val="en-GB" w:eastAsia="en-US"/>
        </w:rPr>
        <w:t xml:space="preserve">Result: Roslyns-iMac:2012-07-03 </w:t>
      </w:r>
      <w:proofErr w:type="spellStart"/>
      <w:r w:rsidRPr="006A68C5">
        <w:rPr>
          <w:rFonts w:ascii="Arial" w:eastAsiaTheme="minorHAnsi" w:hAnsi="Arial" w:cs="Arial"/>
          <w:color w:val="000000"/>
          <w:sz w:val="20"/>
          <w:szCs w:val="20"/>
          <w:lang w:val="en-GB" w:eastAsia="en-US"/>
        </w:rPr>
        <w:t>Tquestudio</w:t>
      </w:r>
      <w:proofErr w:type="spellEnd"/>
      <w:r w:rsidRPr="006A68C5">
        <w:rPr>
          <w:rFonts w:ascii="Arial" w:eastAsiaTheme="minorHAnsi" w:hAnsi="Arial" w:cs="Arial"/>
          <w:color w:val="000000"/>
          <w:sz w:val="20"/>
          <w:szCs w:val="20"/>
          <w:lang w:val="en-GB" w:eastAsia="en-US"/>
        </w:rPr>
        <w:t>$ ls *Z.txt</w:t>
      </w:r>
    </w:p>
    <w:p w14:paraId="6BE31C14" w14:textId="55CEB86E" w:rsidR="001A3CFA" w:rsidRPr="006A68C5" w:rsidRDefault="006A68C5" w:rsidP="006A68C5">
      <w:pPr>
        <w:rPr>
          <w:rFonts w:ascii="Arial" w:hAnsi="Arial" w:cs="Arial"/>
          <w:sz w:val="20"/>
          <w:szCs w:val="20"/>
        </w:rPr>
      </w:pPr>
      <w:r w:rsidRPr="006A68C5">
        <w:rPr>
          <w:rFonts w:ascii="Arial" w:eastAsiaTheme="minorHAnsi" w:hAnsi="Arial" w:cs="Arial"/>
          <w:color w:val="000000"/>
          <w:sz w:val="20"/>
          <w:szCs w:val="20"/>
          <w:lang w:val="en-GB" w:eastAsia="en-US"/>
        </w:rPr>
        <w:t>NENE01971Z.txt</w:t>
      </w:r>
      <w:r w:rsidRPr="006A68C5">
        <w:rPr>
          <w:rFonts w:ascii="Arial" w:eastAsiaTheme="minorHAnsi" w:hAnsi="Arial" w:cs="Arial"/>
          <w:color w:val="000000"/>
          <w:sz w:val="20"/>
          <w:szCs w:val="20"/>
          <w:lang w:val="en-GB" w:eastAsia="en-US"/>
        </w:rPr>
        <w:tab/>
        <w:t>NENE02040Z.txt</w:t>
      </w:r>
    </w:p>
    <w:p w14:paraId="151BA877" w14:textId="13D1BC84" w:rsidR="001A3CFA" w:rsidRPr="006A68C5" w:rsidRDefault="006A68C5" w:rsidP="006A68C5">
      <w:pPr>
        <w:rPr>
          <w:rFonts w:cs="Calibri"/>
        </w:rPr>
      </w:pPr>
      <w:r w:rsidRPr="006A68C5">
        <w:rPr>
          <w:rFonts w:cs="Calibri"/>
        </w:rPr>
        <w:t>Note: Wildcard commands</w:t>
      </w:r>
    </w:p>
    <w:p w14:paraId="53917A01" w14:textId="77777777" w:rsidR="006A68C5" w:rsidRPr="006A68C5" w:rsidRDefault="006A68C5" w:rsidP="006A68C5">
      <w:pPr>
        <w:spacing w:after="0"/>
        <w:rPr>
          <w:rFonts w:cs="Calibri"/>
          <w:color w:val="333333"/>
          <w:shd w:val="clear" w:color="auto" w:fill="FFFFFF"/>
        </w:rPr>
      </w:pPr>
      <w:r w:rsidRPr="006A68C5">
        <w:rPr>
          <w:rFonts w:cs="Calibri"/>
          <w:color w:val="333333"/>
          <w:shd w:val="clear" w:color="auto" w:fill="FFFFFF"/>
        </w:rPr>
        <w:t>Delete them using </w:t>
      </w:r>
      <w:r w:rsidRPr="006A68C5">
        <w:rPr>
          <w:rFonts w:cs="Calibri"/>
          <w:b/>
          <w:outline/>
          <w:color w:val="ED7D31" w:themeColor="accent2"/>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rm</w:t>
      </w:r>
      <w:r w:rsidRPr="006A68C5">
        <w:rPr>
          <w:rFonts w:cs="Calibri"/>
          <w:color w:val="333333"/>
          <w:shd w:val="clear" w:color="auto" w:fill="FFFFFF"/>
        </w:rPr>
        <w:t xml:space="preserve">, </w:t>
      </w:r>
    </w:p>
    <w:p w14:paraId="2D87EA2B" w14:textId="77777777" w:rsidR="006A68C5" w:rsidRPr="006A68C5" w:rsidRDefault="006A68C5" w:rsidP="006A68C5">
      <w:pPr>
        <w:spacing w:after="0"/>
        <w:rPr>
          <w:rFonts w:cs="Calibri"/>
          <w:color w:val="333333"/>
          <w:shd w:val="clear" w:color="auto" w:fill="FFFFFF"/>
        </w:rPr>
      </w:pPr>
      <w:r w:rsidRPr="006A68C5">
        <w:rPr>
          <w:rFonts w:cs="Calibri"/>
          <w:color w:val="333333"/>
          <w:shd w:val="clear" w:color="auto" w:fill="FFFFFF"/>
        </w:rPr>
        <w:t>select files using the wildcard expression </w:t>
      </w:r>
      <w:r w:rsidRPr="006A68C5">
        <w:rPr>
          <w:rFonts w:cs="Calibri"/>
          <w:b/>
          <w:outline/>
          <w:color w:val="ED7D31" w:themeColor="accent2"/>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*[AB].txt</w:t>
      </w:r>
      <w:r w:rsidRPr="006A68C5">
        <w:rPr>
          <w:rFonts w:cs="Calibri"/>
          <w:color w:val="333333"/>
          <w:shd w:val="clear" w:color="auto" w:fill="FFFFFF"/>
        </w:rPr>
        <w:t xml:space="preserve">. </w:t>
      </w:r>
    </w:p>
    <w:p w14:paraId="7E2BD969" w14:textId="77777777" w:rsidR="006A68C5" w:rsidRPr="006A68C5" w:rsidRDefault="006A68C5" w:rsidP="006A68C5">
      <w:pPr>
        <w:spacing w:after="0"/>
        <w:rPr>
          <w:rFonts w:cs="Calibri"/>
        </w:rPr>
      </w:pPr>
      <w:r w:rsidRPr="006A68C5">
        <w:rPr>
          <w:rFonts w:cs="Calibri"/>
          <w:b/>
          <w:outline/>
          <w:color w:val="ED7D31" w:themeColor="accent2"/>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Pr="006A68C5">
        <w:rPr>
          <w:rFonts w:cs="Calibri"/>
          <w:b/>
          <w:outline/>
          <w:color w:val="ED7D31" w:themeColor="accent2"/>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sidRPr="006A68C5">
        <w:rPr>
          <w:rFonts w:cs="Calibri"/>
          <w:color w:val="333333"/>
          <w:shd w:val="clear" w:color="auto" w:fill="FFFFFF"/>
        </w:rPr>
        <w:t>matches any number of characters; the expression </w:t>
      </w:r>
      <w:r w:rsidRPr="006A68C5">
        <w:rPr>
          <w:rFonts w:cs="Calibri"/>
          <w:b/>
          <w:outline/>
          <w:color w:val="ED7D31" w:themeColor="accent2"/>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[AB]</w:t>
      </w:r>
      <w:r w:rsidRPr="006A68C5">
        <w:rPr>
          <w:rFonts w:cs="Calibri"/>
          <w:color w:val="333333"/>
          <w:shd w:val="clear" w:color="auto" w:fill="FFFFFF"/>
        </w:rPr>
        <w:t> matches either an ‘A’ or a ‘B’</w:t>
      </w:r>
    </w:p>
    <w:p w14:paraId="43A60B62" w14:textId="73E39DDB" w:rsidR="006A68C5" w:rsidRPr="006A68C5" w:rsidRDefault="006A68C5" w:rsidP="006A68C5">
      <w:pPr>
        <w:rPr>
          <w:rFonts w:cs="Calibri"/>
        </w:rPr>
      </w:pPr>
      <w:r w:rsidRPr="006A68C5">
        <w:rPr>
          <w:rFonts w:cs="Calibri"/>
        </w:rPr>
        <w:t xml:space="preserve">To remove files in current directory: </w:t>
      </w:r>
      <w:r w:rsidRPr="006A68C5">
        <w:rPr>
          <w:rFonts w:cs="Calibri"/>
          <w:b/>
          <w:outline/>
          <w:color w:val="ED7D31" w:themeColor="accent2"/>
          <w:shd w:val="clear" w:color="auto" w:fill="E7E7E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rm *.txt</w:t>
      </w:r>
    </w:p>
    <w:p w14:paraId="7039C720" w14:textId="3BFE65EE" w:rsidR="006A68C5" w:rsidRPr="006A68C5" w:rsidRDefault="006A68C5" w:rsidP="006A68C5"/>
    <w:p w14:paraId="59EEF22D" w14:textId="189583D1" w:rsidR="00FB1D6E" w:rsidRDefault="006A68C5" w:rsidP="006A68C5">
      <w:r>
        <w:t>Note: Summary of commands:</w:t>
      </w:r>
    </w:p>
    <w:p w14:paraId="5A2BBB87" w14:textId="77777777" w:rsidR="006A68C5" w:rsidRDefault="006A68C5" w:rsidP="006A68C5">
      <w:pPr>
        <w:pStyle w:val="NormalWeb"/>
        <w:numPr>
          <w:ilvl w:val="0"/>
          <w:numId w:val="43"/>
        </w:numPr>
        <w:shd w:val="clear" w:color="auto" w:fill="FFFFFF"/>
        <w:spacing w:before="0" w:beforeAutospacing="0" w:after="0" w:afterAutospacing="0"/>
        <w:rPr>
          <w:rFonts w:ascii="Helvetica Neue" w:hAnsi="Helvetica Neue"/>
          <w:color w:val="333333"/>
          <w:sz w:val="21"/>
          <w:szCs w:val="21"/>
        </w:rPr>
      </w:pPr>
      <w:r>
        <w:rPr>
          <w:rStyle w:val="HTMLCode"/>
          <w:rFonts w:ascii="Menlo" w:hAnsi="Menlo" w:cs="Menlo"/>
          <w:color w:val="3D90D9"/>
          <w:sz w:val="19"/>
          <w:szCs w:val="19"/>
          <w:shd w:val="clear" w:color="auto" w:fill="E7E7E7"/>
        </w:rPr>
        <w:t>cat</w:t>
      </w:r>
      <w:r>
        <w:rPr>
          <w:rFonts w:ascii="Helvetica Neue" w:hAnsi="Helvetica Neue"/>
          <w:color w:val="333333"/>
          <w:sz w:val="21"/>
          <w:szCs w:val="21"/>
        </w:rPr>
        <w:t> displays the contents of its inputs.</w:t>
      </w:r>
    </w:p>
    <w:p w14:paraId="5AC617F6" w14:textId="77777777" w:rsidR="006A68C5" w:rsidRDefault="006A68C5" w:rsidP="006A68C5">
      <w:pPr>
        <w:pStyle w:val="NormalWeb"/>
        <w:numPr>
          <w:ilvl w:val="0"/>
          <w:numId w:val="43"/>
        </w:numPr>
        <w:shd w:val="clear" w:color="auto" w:fill="FFFFFF"/>
        <w:spacing w:before="0" w:beforeAutospacing="0" w:after="0" w:afterAutospacing="0"/>
        <w:rPr>
          <w:rFonts w:ascii="Helvetica Neue" w:hAnsi="Helvetica Neue"/>
          <w:color w:val="333333"/>
          <w:sz w:val="21"/>
          <w:szCs w:val="21"/>
        </w:rPr>
      </w:pPr>
      <w:r>
        <w:rPr>
          <w:rStyle w:val="HTMLCode"/>
          <w:rFonts w:ascii="Menlo" w:hAnsi="Menlo" w:cs="Menlo"/>
          <w:color w:val="3D90D9"/>
          <w:sz w:val="19"/>
          <w:szCs w:val="19"/>
          <w:shd w:val="clear" w:color="auto" w:fill="E7E7E7"/>
        </w:rPr>
        <w:t>head</w:t>
      </w:r>
      <w:r>
        <w:rPr>
          <w:rFonts w:ascii="Helvetica Neue" w:hAnsi="Helvetica Neue"/>
          <w:color w:val="333333"/>
          <w:sz w:val="21"/>
          <w:szCs w:val="21"/>
        </w:rPr>
        <w:t> displays the first 10 lines of its input.</w:t>
      </w:r>
    </w:p>
    <w:p w14:paraId="7C92241C" w14:textId="77777777" w:rsidR="006A68C5" w:rsidRDefault="006A68C5" w:rsidP="006A68C5">
      <w:pPr>
        <w:pStyle w:val="NormalWeb"/>
        <w:numPr>
          <w:ilvl w:val="0"/>
          <w:numId w:val="43"/>
        </w:numPr>
        <w:shd w:val="clear" w:color="auto" w:fill="FFFFFF"/>
        <w:spacing w:before="0" w:beforeAutospacing="0" w:after="0" w:afterAutospacing="0"/>
        <w:rPr>
          <w:rFonts w:ascii="Helvetica Neue" w:hAnsi="Helvetica Neue"/>
          <w:color w:val="333333"/>
          <w:sz w:val="21"/>
          <w:szCs w:val="21"/>
        </w:rPr>
      </w:pPr>
      <w:r>
        <w:rPr>
          <w:rStyle w:val="HTMLCode"/>
          <w:rFonts w:ascii="Menlo" w:hAnsi="Menlo" w:cs="Menlo"/>
          <w:color w:val="3D90D9"/>
          <w:sz w:val="19"/>
          <w:szCs w:val="19"/>
          <w:shd w:val="clear" w:color="auto" w:fill="E7E7E7"/>
        </w:rPr>
        <w:t>tail</w:t>
      </w:r>
      <w:r>
        <w:rPr>
          <w:rFonts w:ascii="Helvetica Neue" w:hAnsi="Helvetica Neue"/>
          <w:color w:val="333333"/>
          <w:sz w:val="21"/>
          <w:szCs w:val="21"/>
        </w:rPr>
        <w:t> displays the last 10 lines of its input.</w:t>
      </w:r>
    </w:p>
    <w:p w14:paraId="0D804E05" w14:textId="77777777" w:rsidR="006A68C5" w:rsidRDefault="006A68C5" w:rsidP="006A68C5">
      <w:pPr>
        <w:pStyle w:val="NormalWeb"/>
        <w:numPr>
          <w:ilvl w:val="0"/>
          <w:numId w:val="43"/>
        </w:numPr>
        <w:shd w:val="clear" w:color="auto" w:fill="FFFFFF"/>
        <w:spacing w:before="0" w:beforeAutospacing="0" w:after="0" w:afterAutospacing="0"/>
        <w:rPr>
          <w:rFonts w:ascii="Helvetica Neue" w:hAnsi="Helvetica Neue"/>
          <w:color w:val="333333"/>
          <w:sz w:val="21"/>
          <w:szCs w:val="21"/>
        </w:rPr>
      </w:pPr>
      <w:r>
        <w:rPr>
          <w:rStyle w:val="HTMLCode"/>
          <w:rFonts w:ascii="Menlo" w:hAnsi="Menlo" w:cs="Menlo"/>
          <w:color w:val="3D90D9"/>
          <w:sz w:val="19"/>
          <w:szCs w:val="19"/>
          <w:shd w:val="clear" w:color="auto" w:fill="E7E7E7"/>
        </w:rPr>
        <w:t>sort</w:t>
      </w:r>
      <w:r>
        <w:rPr>
          <w:rFonts w:ascii="Helvetica Neue" w:hAnsi="Helvetica Neue"/>
          <w:color w:val="333333"/>
          <w:sz w:val="21"/>
          <w:szCs w:val="21"/>
        </w:rPr>
        <w:t> sorts its inputs.</w:t>
      </w:r>
    </w:p>
    <w:p w14:paraId="0E3DD56F" w14:textId="77777777" w:rsidR="006A68C5" w:rsidRDefault="006A68C5" w:rsidP="006A68C5">
      <w:pPr>
        <w:pStyle w:val="NormalWeb"/>
        <w:numPr>
          <w:ilvl w:val="0"/>
          <w:numId w:val="43"/>
        </w:numPr>
        <w:shd w:val="clear" w:color="auto" w:fill="FFFFFF"/>
        <w:spacing w:before="0" w:beforeAutospacing="0" w:after="0" w:afterAutospacing="0"/>
        <w:rPr>
          <w:rFonts w:ascii="Helvetica Neue" w:hAnsi="Helvetica Neue"/>
          <w:color w:val="333333"/>
          <w:sz w:val="21"/>
          <w:szCs w:val="21"/>
        </w:rPr>
      </w:pPr>
      <w:proofErr w:type="spellStart"/>
      <w:r>
        <w:rPr>
          <w:rStyle w:val="HTMLCode"/>
          <w:rFonts w:ascii="Menlo" w:hAnsi="Menlo" w:cs="Menlo"/>
          <w:color w:val="3D90D9"/>
          <w:sz w:val="19"/>
          <w:szCs w:val="19"/>
          <w:shd w:val="clear" w:color="auto" w:fill="E7E7E7"/>
        </w:rPr>
        <w:t>wc</w:t>
      </w:r>
      <w:proofErr w:type="spellEnd"/>
      <w:r>
        <w:rPr>
          <w:rFonts w:ascii="Helvetica Neue" w:hAnsi="Helvetica Neue"/>
          <w:color w:val="333333"/>
          <w:sz w:val="21"/>
          <w:szCs w:val="21"/>
        </w:rPr>
        <w:t> counts lines, words, and characters in its inputs.</w:t>
      </w:r>
    </w:p>
    <w:p w14:paraId="7531BEF7" w14:textId="77777777" w:rsidR="006A68C5" w:rsidRDefault="006A68C5" w:rsidP="006A68C5">
      <w:pPr>
        <w:pStyle w:val="NormalWeb"/>
        <w:numPr>
          <w:ilvl w:val="0"/>
          <w:numId w:val="43"/>
        </w:numPr>
        <w:shd w:val="clear" w:color="auto" w:fill="FFFFFF"/>
        <w:spacing w:before="0" w:beforeAutospacing="0" w:after="0" w:afterAutospacing="0"/>
        <w:rPr>
          <w:rFonts w:ascii="Helvetica Neue" w:hAnsi="Helvetica Neue"/>
          <w:color w:val="333333"/>
          <w:sz w:val="21"/>
          <w:szCs w:val="21"/>
        </w:rPr>
      </w:pPr>
      <w:r>
        <w:rPr>
          <w:rStyle w:val="HTMLCode"/>
          <w:rFonts w:ascii="Menlo" w:hAnsi="Menlo" w:cs="Menlo"/>
          <w:color w:val="3D90D9"/>
          <w:sz w:val="19"/>
          <w:szCs w:val="19"/>
          <w:shd w:val="clear" w:color="auto" w:fill="E7E7E7"/>
        </w:rPr>
        <w:t>command &gt; file</w:t>
      </w:r>
      <w:r>
        <w:rPr>
          <w:rFonts w:ascii="Helvetica Neue" w:hAnsi="Helvetica Neue"/>
          <w:color w:val="333333"/>
          <w:sz w:val="21"/>
          <w:szCs w:val="21"/>
        </w:rPr>
        <w:t> redirects a command’s output to a file (overwriting any existing content).</w:t>
      </w:r>
    </w:p>
    <w:p w14:paraId="1077FA0D" w14:textId="77777777" w:rsidR="006A68C5" w:rsidRDefault="006A68C5" w:rsidP="006A68C5">
      <w:pPr>
        <w:pStyle w:val="NormalWeb"/>
        <w:numPr>
          <w:ilvl w:val="0"/>
          <w:numId w:val="43"/>
        </w:numPr>
        <w:shd w:val="clear" w:color="auto" w:fill="FFFFFF"/>
        <w:spacing w:before="0" w:beforeAutospacing="0" w:after="0" w:afterAutospacing="0"/>
        <w:rPr>
          <w:rFonts w:ascii="Helvetica Neue" w:hAnsi="Helvetica Neue"/>
          <w:color w:val="333333"/>
          <w:sz w:val="21"/>
          <w:szCs w:val="21"/>
        </w:rPr>
      </w:pPr>
      <w:r>
        <w:rPr>
          <w:rStyle w:val="HTMLCode"/>
          <w:rFonts w:ascii="Menlo" w:hAnsi="Menlo" w:cs="Menlo"/>
          <w:color w:val="3D90D9"/>
          <w:sz w:val="19"/>
          <w:szCs w:val="19"/>
          <w:shd w:val="clear" w:color="auto" w:fill="E7E7E7"/>
        </w:rPr>
        <w:lastRenderedPageBreak/>
        <w:t>command &gt;&gt; file</w:t>
      </w:r>
      <w:r>
        <w:rPr>
          <w:rFonts w:ascii="Helvetica Neue" w:hAnsi="Helvetica Neue"/>
          <w:color w:val="333333"/>
          <w:sz w:val="21"/>
          <w:szCs w:val="21"/>
        </w:rPr>
        <w:t> appends a command’s output to a file.</w:t>
      </w:r>
    </w:p>
    <w:p w14:paraId="65C082FC" w14:textId="77777777" w:rsidR="006A68C5" w:rsidRDefault="006A68C5" w:rsidP="006A68C5">
      <w:pPr>
        <w:pStyle w:val="NormalWeb"/>
        <w:numPr>
          <w:ilvl w:val="0"/>
          <w:numId w:val="43"/>
        </w:numPr>
        <w:shd w:val="clear" w:color="auto" w:fill="FFFFFF"/>
        <w:spacing w:before="0" w:beforeAutospacing="0" w:after="0" w:afterAutospacing="0"/>
        <w:rPr>
          <w:rFonts w:ascii="Helvetica Neue" w:hAnsi="Helvetica Neue"/>
          <w:color w:val="333333"/>
          <w:sz w:val="21"/>
          <w:szCs w:val="21"/>
        </w:rPr>
      </w:pPr>
      <w:r>
        <w:rPr>
          <w:rStyle w:val="HTMLCode"/>
          <w:rFonts w:ascii="Menlo" w:hAnsi="Menlo" w:cs="Menlo"/>
          <w:color w:val="3D90D9"/>
          <w:sz w:val="19"/>
          <w:szCs w:val="19"/>
          <w:shd w:val="clear" w:color="auto" w:fill="E7E7E7"/>
        </w:rPr>
        <w:t>first | second</w:t>
      </w:r>
      <w:r>
        <w:rPr>
          <w:rFonts w:ascii="Helvetica Neue" w:hAnsi="Helvetica Neue"/>
          <w:color w:val="333333"/>
          <w:sz w:val="21"/>
          <w:szCs w:val="21"/>
        </w:rPr>
        <w:t> is a pipeline: the output of the first command is used as the input to the second.</w:t>
      </w:r>
    </w:p>
    <w:p w14:paraId="256DFB94" w14:textId="77777777" w:rsidR="006A68C5" w:rsidRDefault="006A68C5" w:rsidP="006A68C5">
      <w:pPr>
        <w:pStyle w:val="NormalWeb"/>
        <w:numPr>
          <w:ilvl w:val="0"/>
          <w:numId w:val="43"/>
        </w:numPr>
        <w:shd w:val="clear" w:color="auto" w:fill="FFFFFF"/>
        <w:spacing w:before="0" w:beforeAutospacing="0" w:after="0" w:afterAutospacing="0"/>
        <w:rPr>
          <w:rFonts w:ascii="Helvetica Neue" w:hAnsi="Helvetica Neue"/>
          <w:color w:val="333333"/>
          <w:sz w:val="21"/>
          <w:szCs w:val="21"/>
        </w:rPr>
      </w:pPr>
      <w:r>
        <w:rPr>
          <w:rFonts w:ascii="Helvetica Neue" w:hAnsi="Helvetica Neue"/>
          <w:color w:val="333333"/>
          <w:sz w:val="21"/>
          <w:szCs w:val="21"/>
        </w:rPr>
        <w:t>The best way to use the shell is to use pipes to combine simple single-purpose programs (filters).</w:t>
      </w:r>
    </w:p>
    <w:p w14:paraId="249BDA2F" w14:textId="77777777" w:rsidR="006A68C5" w:rsidRPr="006A68C5" w:rsidRDefault="006A68C5" w:rsidP="006A68C5"/>
    <w:p w14:paraId="3DD335F5" w14:textId="44D40A2F" w:rsidR="006A68C5" w:rsidRDefault="006A68C5" w:rsidP="006A68C5"/>
    <w:p w14:paraId="0319D5A7" w14:textId="77777777" w:rsidR="00B96A6D" w:rsidRPr="006A68C5" w:rsidRDefault="00B96A6D" w:rsidP="006A68C5"/>
    <w:p w14:paraId="5BB7DAD0" w14:textId="77777777" w:rsidR="006A68C5" w:rsidRPr="006A68C5" w:rsidRDefault="006A68C5" w:rsidP="006A68C5"/>
    <w:p w14:paraId="5535DABC" w14:textId="77777777" w:rsidR="00711D44" w:rsidRDefault="00F90AD0" w:rsidP="00F90AD0">
      <w:r w:rsidRPr="00F90AD0">
        <w:rPr>
          <w:b/>
          <w:bCs/>
        </w:rPr>
        <w:t xml:space="preserve">Week 4 </w:t>
      </w:r>
      <w:r w:rsidR="00711D44">
        <w:rPr>
          <w:b/>
          <w:bCs/>
        </w:rPr>
        <w:t>Objective complete h</w:t>
      </w:r>
      <w:r w:rsidRPr="00F90AD0">
        <w:rPr>
          <w:b/>
          <w:bCs/>
        </w:rPr>
        <w:t>omework</w:t>
      </w:r>
      <w:r>
        <w:t xml:space="preserve"> </w:t>
      </w:r>
      <w:r w:rsidR="00711D44">
        <w:t xml:space="preserve">noted on </w:t>
      </w:r>
      <w:proofErr w:type="spellStart"/>
      <w:r>
        <w:t>cloudstor</w:t>
      </w:r>
      <w:proofErr w:type="spellEnd"/>
      <w:r>
        <w:t xml:space="preserve">: </w:t>
      </w:r>
    </w:p>
    <w:p w14:paraId="57EBD3BD" w14:textId="77777777" w:rsidR="00711D44" w:rsidRDefault="00711D44" w:rsidP="00F90AD0">
      <w:r>
        <w:t xml:space="preserve">Action: </w:t>
      </w:r>
      <w:r w:rsidR="00F90AD0" w:rsidRPr="00C7726F">
        <w:t xml:space="preserve">Work on: </w:t>
      </w:r>
      <w:hyperlink r:id="rId16" w:history="1">
        <w:r w:rsidR="00F90AD0" w:rsidRPr="00ED1466">
          <w:t>http://swcarpentry.github.io/shell-novice/</w:t>
        </w:r>
      </w:hyperlink>
      <w:r w:rsidR="00F90AD0" w:rsidRPr="00ED1466">
        <w:t xml:space="preserve"> and </w:t>
      </w:r>
      <w:r w:rsidR="00F90AD0" w:rsidRPr="00ED1466">
        <w:rPr>
          <w:highlight w:val="yellow"/>
        </w:rPr>
        <w:t>Do episodes: x Introduction, Navigating Files and Directories, Working with</w:t>
      </w:r>
      <w:r w:rsidR="00F90AD0" w:rsidRPr="00C7726F">
        <w:rPr>
          <w:highlight w:val="yellow"/>
        </w:rPr>
        <w:t xml:space="preserve"> Files.</w:t>
      </w:r>
      <w:r w:rsidR="00F90AD0" w:rsidRPr="00C7726F">
        <w:t xml:space="preserve"> </w:t>
      </w:r>
      <w:r w:rsidR="00F90AD0">
        <w:t xml:space="preserve"> </w:t>
      </w:r>
    </w:p>
    <w:p w14:paraId="7BF20FA6" w14:textId="0718CFF7" w:rsidR="00F90AD0" w:rsidRDefault="00F90AD0" w:rsidP="00F90AD0">
      <w:r>
        <w:t>R</w:t>
      </w:r>
      <w:r w:rsidRPr="00C7726F">
        <w:t>esults</w:t>
      </w:r>
      <w:r w:rsidR="00711D44">
        <w:t>: Annotation of lessons and objectives noted below.</w:t>
      </w:r>
      <w:r>
        <w:t xml:space="preserve"> </w:t>
      </w:r>
      <w:r w:rsidR="00711D44">
        <w:t>Updated Learning Journal p</w:t>
      </w:r>
      <w:r>
        <w:t>laced</w:t>
      </w:r>
      <w:r w:rsidRPr="00C7726F">
        <w:t xml:space="preserve"> </w:t>
      </w:r>
      <w:r w:rsidR="00711D44">
        <w:t xml:space="preserve">submitted to </w:t>
      </w:r>
      <w:proofErr w:type="spellStart"/>
      <w:r w:rsidR="00711D44">
        <w:t>Github</w:t>
      </w:r>
      <w:proofErr w:type="spellEnd"/>
      <w:r w:rsidR="00711D44">
        <w:t>.</w:t>
      </w:r>
    </w:p>
    <w:p w14:paraId="620886FF" w14:textId="7C2FCC7C" w:rsidR="00ED1466" w:rsidRDefault="00ED1466" w:rsidP="00ED1466"/>
    <w:p w14:paraId="7B3F4C0A" w14:textId="77777777" w:rsidR="00604F9D" w:rsidRDefault="00604F9D" w:rsidP="00604F9D">
      <w:pPr>
        <w:rPr>
          <w:b/>
        </w:rPr>
      </w:pPr>
      <w:r>
        <w:rPr>
          <w:b/>
        </w:rPr>
        <w:t>Week 4/ 2 September 2019.</w:t>
      </w:r>
    </w:p>
    <w:p w14:paraId="50C4A7CF" w14:textId="645AE473" w:rsidR="00ED1466" w:rsidRDefault="00604F9D" w:rsidP="00ED1466">
      <w:r>
        <w:t>Objective: Lesson moving files and directories</w:t>
      </w:r>
    </w:p>
    <w:p w14:paraId="6E5A9882" w14:textId="3523F020" w:rsidR="00604F9D" w:rsidRDefault="00604F9D" w:rsidP="00604F9D">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Code"/>
          <w:rFonts w:ascii="Menlo" w:eastAsiaTheme="majorEastAsia" w:hAnsi="Menlo" w:cs="Menlo"/>
          <w:color w:val="6E5494"/>
        </w:rPr>
      </w:pPr>
      <w:r>
        <w:t xml:space="preserve">Action: </w:t>
      </w:r>
      <w:r>
        <w:rPr>
          <w:rStyle w:val="nb"/>
          <w:rFonts w:ascii="Menlo" w:hAnsi="Menlo" w:cs="Menlo"/>
          <w:color w:val="008000"/>
        </w:rPr>
        <w:t>cd</w:t>
      </w:r>
      <w:r>
        <w:rPr>
          <w:rStyle w:val="HTMLCode"/>
          <w:rFonts w:ascii="Menlo" w:eastAsiaTheme="majorEastAsia" w:hAnsi="Menlo" w:cs="Menlo"/>
          <w:color w:val="6E5494"/>
        </w:rPr>
        <w:t xml:space="preserve"> ~/Desktop/data-shell/</w:t>
      </w:r>
    </w:p>
    <w:p w14:paraId="3EBFD34B" w14:textId="224185E8" w:rsidR="00604F9D" w:rsidRPr="00604F9D" w:rsidRDefault="00604F9D" w:rsidP="00604F9D">
      <w:pPr>
        <w:rPr>
          <w:rFonts w:eastAsiaTheme="majorEastAsia"/>
        </w:rPr>
      </w:pPr>
      <w:r>
        <w:rPr>
          <w:rFonts w:eastAsiaTheme="majorEastAsia"/>
        </w:rPr>
        <w:t>change file name moving, mv is argument (options mv -</w:t>
      </w:r>
      <w:proofErr w:type="spellStart"/>
      <w:r>
        <w:rPr>
          <w:rFonts w:eastAsiaTheme="majorEastAsia"/>
        </w:rPr>
        <w:t>i</w:t>
      </w:r>
      <w:proofErr w:type="spellEnd"/>
      <w:r>
        <w:rPr>
          <w:rFonts w:eastAsiaTheme="majorEastAsia"/>
        </w:rPr>
        <w:t xml:space="preserve"> or mv --interactive </w:t>
      </w:r>
    </w:p>
    <w:p w14:paraId="1F7944B8" w14:textId="20640C68" w:rsidR="00604F9D" w:rsidRDefault="00604F9D" w:rsidP="00604F9D">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Style w:val="HTMLCode"/>
          <w:rFonts w:ascii="Menlo" w:eastAsiaTheme="majorEastAsia" w:hAnsi="Menlo" w:cs="Menlo"/>
          <w:color w:val="6E5494"/>
        </w:rPr>
      </w:pPr>
      <w:r>
        <w:rPr>
          <w:rStyle w:val="HTMLCode"/>
          <w:rFonts w:ascii="Menlo" w:eastAsiaTheme="majorEastAsia" w:hAnsi="Menlo" w:cs="Menlo"/>
          <w:color w:val="6E5494"/>
        </w:rPr>
        <w:t>mv thesis/draft.txt thesis/quotes.txt</w:t>
      </w:r>
    </w:p>
    <w:p w14:paraId="393CB0DF" w14:textId="20F8CE4C" w:rsidR="00604F9D" w:rsidRDefault="00604F9D" w:rsidP="00604F9D">
      <w:r>
        <w:t>move quotes.txt</w:t>
      </w:r>
    </w:p>
    <w:p w14:paraId="46EA2A42" w14:textId="77777777" w:rsidR="00604F9D" w:rsidRDefault="00604F9D" w:rsidP="00604F9D">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6E5494"/>
        </w:rPr>
      </w:pPr>
      <w:r>
        <w:rPr>
          <w:rStyle w:val="nv"/>
          <w:rFonts w:ascii="Menlo" w:hAnsi="Menlo" w:cs="Menlo"/>
          <w:color w:val="19177C"/>
        </w:rPr>
        <w:t xml:space="preserve">$ </w:t>
      </w:r>
      <w:r>
        <w:rPr>
          <w:rStyle w:val="HTMLCode"/>
          <w:rFonts w:ascii="Menlo" w:eastAsiaTheme="majorEastAsia" w:hAnsi="Menlo" w:cs="Menlo"/>
          <w:color w:val="6E5494"/>
        </w:rPr>
        <w:t xml:space="preserve">mv thesis/quotes.txt </w:t>
      </w:r>
      <w:r>
        <w:rPr>
          <w:rStyle w:val="nb"/>
          <w:rFonts w:ascii="Menlo" w:hAnsi="Menlo" w:cs="Menlo"/>
          <w:color w:val="008000"/>
        </w:rPr>
        <w:t>.</w:t>
      </w:r>
    </w:p>
    <w:p w14:paraId="0DFAFC80" w14:textId="4D204719" w:rsidR="00604F9D" w:rsidRDefault="004C271A" w:rsidP="00ED1466">
      <w:r>
        <w:t>Move files from parent to current directory</w:t>
      </w:r>
    </w:p>
    <w:p w14:paraId="662FA8FD" w14:textId="77777777" w:rsidR="00604F9D" w:rsidRDefault="00604F9D" w:rsidP="00604F9D">
      <w:pPr>
        <w:pStyle w:val="HTMLPreformatted"/>
        <w:pBdr>
          <w:top w:val="single" w:sz="6" w:space="7" w:color="CCCCCC"/>
          <w:left w:val="single" w:sz="6" w:space="7" w:color="CCCCCC"/>
          <w:bottom w:val="single" w:sz="6" w:space="7" w:color="CCCCCC"/>
          <w:right w:val="single" w:sz="6" w:space="7" w:color="CCCCCC"/>
        </w:pBdr>
        <w:shd w:val="clear" w:color="auto" w:fill="F8F8F8"/>
        <w:wordWrap w:val="0"/>
        <w:rPr>
          <w:rFonts w:ascii="Menlo" w:hAnsi="Menlo" w:cs="Menlo"/>
          <w:color w:val="6E5494"/>
        </w:rPr>
      </w:pPr>
      <w:r>
        <w:rPr>
          <w:rStyle w:val="nv"/>
          <w:rFonts w:ascii="Menlo" w:hAnsi="Menlo" w:cs="Menlo"/>
          <w:color w:val="19177C"/>
        </w:rPr>
        <w:t xml:space="preserve">$ </w:t>
      </w:r>
      <w:r>
        <w:rPr>
          <w:rStyle w:val="HTMLCode"/>
          <w:rFonts w:ascii="Menlo" w:eastAsiaTheme="majorEastAsia" w:hAnsi="Menlo" w:cs="Menlo"/>
          <w:color w:val="6E5494"/>
        </w:rPr>
        <w:t>mv ../</w:t>
      </w:r>
      <w:proofErr w:type="spellStart"/>
      <w:r>
        <w:rPr>
          <w:rStyle w:val="HTMLCode"/>
          <w:rFonts w:ascii="Menlo" w:eastAsiaTheme="majorEastAsia" w:hAnsi="Menlo" w:cs="Menlo"/>
          <w:color w:val="6E5494"/>
        </w:rPr>
        <w:t>analyzed</w:t>
      </w:r>
      <w:proofErr w:type="spellEnd"/>
      <w:r>
        <w:rPr>
          <w:rStyle w:val="HTMLCode"/>
          <w:rFonts w:ascii="Menlo" w:eastAsiaTheme="majorEastAsia" w:hAnsi="Menlo" w:cs="Menlo"/>
          <w:color w:val="6E5494"/>
        </w:rPr>
        <w:t>/sucrose.dat ../</w:t>
      </w:r>
      <w:proofErr w:type="spellStart"/>
      <w:r>
        <w:rPr>
          <w:rStyle w:val="HTMLCode"/>
          <w:rFonts w:ascii="Menlo" w:eastAsiaTheme="majorEastAsia" w:hAnsi="Menlo" w:cs="Menlo"/>
          <w:color w:val="6E5494"/>
        </w:rPr>
        <w:t>analyzed</w:t>
      </w:r>
      <w:proofErr w:type="spellEnd"/>
      <w:r>
        <w:rPr>
          <w:rStyle w:val="HTMLCode"/>
          <w:rFonts w:ascii="Menlo" w:eastAsiaTheme="majorEastAsia" w:hAnsi="Menlo" w:cs="Menlo"/>
          <w:color w:val="6E5494"/>
        </w:rPr>
        <w:t xml:space="preserve">/maltose.dat </w:t>
      </w:r>
      <w:r>
        <w:rPr>
          <w:rStyle w:val="nb"/>
          <w:rFonts w:ascii="Menlo" w:hAnsi="Menlo" w:cs="Menlo"/>
          <w:color w:val="008000"/>
        </w:rPr>
        <w:t>.</w:t>
      </w:r>
    </w:p>
    <w:p w14:paraId="7E81DC5F" w14:textId="77777777" w:rsidR="00604F9D" w:rsidRDefault="00604F9D" w:rsidP="00ED1466"/>
    <w:p w14:paraId="786EB1F4" w14:textId="77777777" w:rsidR="004C271A" w:rsidRPr="004C271A" w:rsidRDefault="004C271A" w:rsidP="004C271A">
      <w:pPr>
        <w:spacing w:after="0"/>
        <w:rPr>
          <w:rFonts w:cs="Calibri"/>
        </w:rPr>
      </w:pPr>
      <w:r w:rsidRPr="004C271A">
        <w:rPr>
          <w:rFonts w:cs="Calibri"/>
        </w:rPr>
        <w:t xml:space="preserve">Note: </w:t>
      </w:r>
      <w:r w:rsidRPr="004C271A">
        <w:rPr>
          <w:rStyle w:val="HTMLCode"/>
          <w:rFonts w:ascii="Calibri" w:hAnsi="Calibri" w:cs="Calibri"/>
          <w:color w:val="3D90D9"/>
          <w:sz w:val="19"/>
          <w:szCs w:val="19"/>
          <w:shd w:val="clear" w:color="auto" w:fill="E7E7E7"/>
        </w:rPr>
        <w:t>..</w:t>
      </w:r>
      <w:r w:rsidRPr="004C271A">
        <w:rPr>
          <w:rFonts w:cs="Calibri"/>
          <w:color w:val="333333"/>
          <w:sz w:val="21"/>
          <w:szCs w:val="21"/>
          <w:shd w:val="clear" w:color="auto" w:fill="FFFFFF"/>
        </w:rPr>
        <w:t> refers to the parent directory (i.e. one above the current directory) and that </w:t>
      </w:r>
      <w:r w:rsidRPr="004C271A">
        <w:rPr>
          <w:rStyle w:val="HTMLCode"/>
          <w:rFonts w:ascii="Calibri" w:hAnsi="Calibri" w:cs="Calibri"/>
          <w:color w:val="3D90D9"/>
          <w:sz w:val="19"/>
          <w:szCs w:val="19"/>
          <w:shd w:val="clear" w:color="auto" w:fill="E7E7E7"/>
        </w:rPr>
        <w:t>.</w:t>
      </w:r>
      <w:r w:rsidRPr="004C271A">
        <w:rPr>
          <w:rFonts w:cs="Calibri"/>
          <w:color w:val="333333"/>
          <w:sz w:val="21"/>
          <w:szCs w:val="21"/>
          <w:shd w:val="clear" w:color="auto" w:fill="FFFFFF"/>
        </w:rPr>
        <w:t> refers to the current directory</w:t>
      </w:r>
    </w:p>
    <w:p w14:paraId="68969EB6" w14:textId="3BA2B825" w:rsidR="00B70C3E" w:rsidRDefault="00B70C3E" w:rsidP="004C271A"/>
    <w:p w14:paraId="6C7F25C0" w14:textId="64D82D6F" w:rsidR="004C271A" w:rsidRDefault="004C271A" w:rsidP="004C271A"/>
    <w:p w14:paraId="33474E57" w14:textId="77777777" w:rsidR="004C271A" w:rsidRDefault="004C271A" w:rsidP="004C271A">
      <w:pPr>
        <w:rPr>
          <w:b/>
        </w:rPr>
      </w:pPr>
      <w:r>
        <w:rPr>
          <w:b/>
        </w:rPr>
        <w:t>Objective: lesson copying files and directories</w:t>
      </w:r>
    </w:p>
    <w:p w14:paraId="5195249D" w14:textId="34103EC3" w:rsidR="004C271A" w:rsidRPr="004C271A" w:rsidRDefault="004C271A" w:rsidP="004C271A">
      <w:pPr>
        <w:rPr>
          <w:bCs/>
        </w:rPr>
      </w:pPr>
      <w:r w:rsidRPr="004C271A">
        <w:rPr>
          <w:bCs/>
        </w:rPr>
        <w:t xml:space="preserve">Action: </w:t>
      </w:r>
      <w:r w:rsidRPr="004C271A">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CP</w:t>
      </w:r>
      <w:r>
        <w:rPr>
          <w:bCs/>
        </w:rPr>
        <w:t xml:space="preserve"> command works like </w:t>
      </w:r>
      <w:r w:rsidRPr="004C271A">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mv</w:t>
      </w:r>
      <w:r>
        <w:rPr>
          <w:bCs/>
        </w:rPr>
        <w:t xml:space="preserve"> but copies file</w:t>
      </w:r>
    </w:p>
    <w:p w14:paraId="5453F0BC" w14:textId="6E449E39" w:rsidR="004C271A" w:rsidRPr="004C271A" w:rsidRDefault="004C271A" w:rsidP="004C271A">
      <w:pPr>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C271A">
        <w:rPr>
          <w:rFonts w:ascii="Menlo" w:eastAsiaTheme="minorHAnsi" w:hAnsi="Menlo" w:cs="Menlo"/>
          <w:b/>
          <w:outline/>
          <w:color w:val="ED7D31" w:themeColor="accent2"/>
          <w:sz w:val="22"/>
          <w:szCs w:val="22"/>
          <w:lang w:val="en-GB" w:eastAsia="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cp quotes.txt thesis/quotations.txt</w:t>
      </w:r>
    </w:p>
    <w:p w14:paraId="64FED3C6" w14:textId="6B6B8BDE" w:rsidR="004C271A" w:rsidRPr="004C271A" w:rsidRDefault="004C271A" w:rsidP="004C271A">
      <w:r w:rsidRPr="004C271A">
        <w:t>copy</w:t>
      </w:r>
      <w:r>
        <w:t xml:space="preserve"> a directory and contents using the recursive option </w:t>
      </w:r>
      <w:r w:rsidRPr="004C271A">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w:t>
      </w:r>
    </w:p>
    <w:p w14:paraId="29DB3230" w14:textId="682D1042" w:rsidR="004C271A" w:rsidRDefault="004C271A" w:rsidP="004C271A">
      <w:pPr>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 xml:space="preserve">cp -r thesis </w:t>
      </w:r>
      <w:proofErr w:type="spellStart"/>
      <w:r>
        <w:rPr>
          <w:rFonts w:ascii="Menlo" w:eastAsiaTheme="minorHAnsi" w:hAnsi="Menlo" w:cs="Menlo"/>
          <w:color w:val="000000"/>
          <w:sz w:val="22"/>
          <w:szCs w:val="22"/>
          <w:lang w:val="en-GB" w:eastAsia="en-US"/>
        </w:rPr>
        <w:t>thesis_backup</w:t>
      </w:r>
      <w:proofErr w:type="spellEnd"/>
    </w:p>
    <w:p w14:paraId="358B24A1" w14:textId="77777777" w:rsidR="004C271A" w:rsidRPr="00F914A8" w:rsidRDefault="004C271A" w:rsidP="004C271A">
      <w:pPr>
        <w:rPr>
          <w:rFonts w:ascii="Arial" w:eastAsiaTheme="majorEastAsia" w:hAnsi="Arial" w:cs="Arial"/>
          <w:sz w:val="20"/>
          <w:szCs w:val="20"/>
        </w:rPr>
      </w:pPr>
      <w:r w:rsidRPr="004C271A">
        <w:rPr>
          <w:rFonts w:eastAsiaTheme="minorHAnsi"/>
        </w:rPr>
        <w:t xml:space="preserve">Result. </w:t>
      </w:r>
      <w:r w:rsidRPr="00F914A8">
        <w:rPr>
          <w:rFonts w:ascii="Arial" w:eastAsiaTheme="majorEastAsia" w:hAnsi="Arial" w:cs="Arial"/>
          <w:sz w:val="20"/>
          <w:szCs w:val="20"/>
        </w:rPr>
        <w:t>thesis:</w:t>
      </w:r>
    </w:p>
    <w:p w14:paraId="36090796" w14:textId="77777777" w:rsidR="004C271A" w:rsidRPr="00F914A8" w:rsidRDefault="004C271A" w:rsidP="004C271A">
      <w:pPr>
        <w:rPr>
          <w:rFonts w:ascii="Arial" w:eastAsiaTheme="majorEastAsia" w:hAnsi="Arial" w:cs="Arial"/>
          <w:sz w:val="20"/>
          <w:szCs w:val="20"/>
        </w:rPr>
      </w:pPr>
      <w:r w:rsidRPr="00F914A8">
        <w:rPr>
          <w:rFonts w:ascii="Arial" w:eastAsiaTheme="majorEastAsia" w:hAnsi="Arial" w:cs="Arial"/>
          <w:sz w:val="20"/>
          <w:szCs w:val="20"/>
        </w:rPr>
        <w:lastRenderedPageBreak/>
        <w:t>quotations.txt</w:t>
      </w:r>
    </w:p>
    <w:p w14:paraId="1374C9D4" w14:textId="77777777" w:rsidR="004C271A" w:rsidRPr="00F914A8" w:rsidRDefault="004C271A" w:rsidP="004C271A">
      <w:pPr>
        <w:rPr>
          <w:rFonts w:ascii="Arial" w:eastAsiaTheme="majorEastAsia" w:hAnsi="Arial" w:cs="Arial"/>
          <w:sz w:val="20"/>
          <w:szCs w:val="20"/>
        </w:rPr>
      </w:pPr>
    </w:p>
    <w:p w14:paraId="026F96AC" w14:textId="77777777" w:rsidR="004C271A" w:rsidRPr="00F914A8" w:rsidRDefault="004C271A" w:rsidP="004C271A">
      <w:pPr>
        <w:rPr>
          <w:rFonts w:ascii="Arial" w:eastAsiaTheme="majorEastAsia" w:hAnsi="Arial" w:cs="Arial"/>
          <w:sz w:val="20"/>
          <w:szCs w:val="20"/>
        </w:rPr>
      </w:pPr>
      <w:proofErr w:type="spellStart"/>
      <w:r w:rsidRPr="00F914A8">
        <w:rPr>
          <w:rFonts w:ascii="Arial" w:eastAsiaTheme="majorEastAsia" w:hAnsi="Arial" w:cs="Arial"/>
          <w:sz w:val="20"/>
          <w:szCs w:val="20"/>
        </w:rPr>
        <w:t>thesis_backup</w:t>
      </w:r>
      <w:proofErr w:type="spellEnd"/>
      <w:r w:rsidRPr="00F914A8">
        <w:rPr>
          <w:rFonts w:ascii="Arial" w:eastAsiaTheme="majorEastAsia" w:hAnsi="Arial" w:cs="Arial"/>
          <w:sz w:val="20"/>
          <w:szCs w:val="20"/>
        </w:rPr>
        <w:t>:</w:t>
      </w:r>
    </w:p>
    <w:p w14:paraId="0DF3F0FF" w14:textId="1B7B14D3" w:rsidR="004C271A" w:rsidRDefault="004C271A" w:rsidP="004C271A">
      <w:pPr>
        <w:rPr>
          <w:rFonts w:eastAsiaTheme="majorEastAsia"/>
        </w:rPr>
      </w:pPr>
      <w:r w:rsidRPr="00F914A8">
        <w:rPr>
          <w:rFonts w:ascii="Arial" w:eastAsiaTheme="majorEastAsia" w:hAnsi="Arial" w:cs="Arial"/>
          <w:sz w:val="20"/>
          <w:szCs w:val="20"/>
        </w:rPr>
        <w:t>quotations.txt</w:t>
      </w:r>
    </w:p>
    <w:p w14:paraId="5BDAA6C3" w14:textId="77777777" w:rsidR="004C271A" w:rsidRPr="004C271A" w:rsidRDefault="004C271A" w:rsidP="004C271A"/>
    <w:p w14:paraId="23D5B528" w14:textId="6A363CC7" w:rsidR="004C271A" w:rsidRDefault="004C271A" w:rsidP="004C271A">
      <w:pPr>
        <w:rPr>
          <w:rFonts w:eastAsiaTheme="minorHAnsi"/>
          <w:b/>
          <w:bCs/>
          <w:lang w:val="en-GB" w:eastAsia="en-US"/>
        </w:rPr>
      </w:pPr>
      <w:r w:rsidRPr="004C271A">
        <w:rPr>
          <w:rFonts w:eastAsiaTheme="minorHAnsi"/>
          <w:b/>
          <w:bCs/>
          <w:lang w:val="en-GB" w:eastAsia="en-US"/>
        </w:rPr>
        <w:t>Objective: rename files</w:t>
      </w:r>
      <w:r w:rsidR="005B4895">
        <w:rPr>
          <w:rFonts w:eastAsiaTheme="minorHAnsi"/>
          <w:b/>
          <w:bCs/>
          <w:lang w:val="en-GB" w:eastAsia="en-US"/>
        </w:rPr>
        <w:t xml:space="preserve"> </w:t>
      </w:r>
      <w:proofErr w:type="spellStart"/>
      <w:r w:rsidR="005B4895">
        <w:rPr>
          <w:rFonts w:eastAsiaTheme="minorHAnsi"/>
          <w:b/>
          <w:bCs/>
          <w:lang w:val="en-GB" w:eastAsia="en-US"/>
        </w:rPr>
        <w:t>eg</w:t>
      </w:r>
      <w:proofErr w:type="spellEnd"/>
      <w:r w:rsidR="005B4895">
        <w:rPr>
          <w:rFonts w:eastAsiaTheme="minorHAnsi"/>
          <w:b/>
          <w:bCs/>
          <w:lang w:val="en-GB" w:eastAsia="en-US"/>
        </w:rPr>
        <w:t xml:space="preserve"> correct typo</w:t>
      </w:r>
    </w:p>
    <w:p w14:paraId="21311220" w14:textId="77777777" w:rsidR="005B4895" w:rsidRPr="005B4895" w:rsidRDefault="005B4895" w:rsidP="005B4895">
      <w:pPr>
        <w:rPr>
          <w:rFonts w:ascii="Helvetica Neue" w:hAnsi="Helvetica Neue"/>
          <w:color w:val="333333"/>
          <w:sz w:val="21"/>
          <w:szCs w:val="21"/>
        </w:rPr>
      </w:pPr>
      <w:r w:rsidRPr="005B4895">
        <w:rPr>
          <w:rFonts w:eastAsiaTheme="minorHAnsi"/>
          <w:lang w:val="en-GB" w:eastAsia="en-US"/>
        </w:rPr>
        <w:t xml:space="preserve">Action: </w:t>
      </w:r>
      <w:r w:rsidRPr="005B4895">
        <w:rPr>
          <w:shd w:val="clear" w:color="auto" w:fill="E7E7E7"/>
        </w:rPr>
        <w:t>mv statstics.txt statistics.txt</w:t>
      </w:r>
    </w:p>
    <w:p w14:paraId="39B82340" w14:textId="2BEF2293" w:rsidR="004C271A" w:rsidRDefault="005B4895" w:rsidP="004C271A">
      <w:r w:rsidRPr="005B4895">
        <w:t xml:space="preserve">Results: </w:t>
      </w:r>
      <w:r>
        <w:t>statistics.txt</w:t>
      </w:r>
      <w:r w:rsidR="00F914A8">
        <w:t xml:space="preserve"> name corrected.</w:t>
      </w:r>
    </w:p>
    <w:p w14:paraId="22ECA13C" w14:textId="5E2F8989" w:rsidR="005B4895" w:rsidRPr="0058538D" w:rsidRDefault="005B4895" w:rsidP="004C271A">
      <w:pPr>
        <w:rPr>
          <w:b/>
          <w:bCs/>
        </w:rPr>
      </w:pPr>
    </w:p>
    <w:p w14:paraId="60BC3BD0" w14:textId="7845764B" w:rsidR="005B4895" w:rsidRPr="0058538D" w:rsidRDefault="005B4895" w:rsidP="004C271A">
      <w:pPr>
        <w:rPr>
          <w:b/>
          <w:bCs/>
        </w:rPr>
      </w:pPr>
      <w:r w:rsidRPr="0058538D">
        <w:rPr>
          <w:b/>
          <w:bCs/>
        </w:rPr>
        <w:t>Objective: remove files and directories</w:t>
      </w:r>
    </w:p>
    <w:p w14:paraId="49EAFEFD" w14:textId="69054C0B" w:rsidR="005B4895" w:rsidRDefault="005B4895" w:rsidP="004C271A">
      <w:r>
        <w:t>Action: rm quotes.txt</w:t>
      </w:r>
    </w:p>
    <w:p w14:paraId="416A9BF6" w14:textId="2F4E5B36" w:rsidR="0058538D" w:rsidRPr="0058538D" w:rsidRDefault="005B4895" w:rsidP="0058538D">
      <w:pPr>
        <w:rPr>
          <w:rFonts w:ascii="Menlo" w:hAnsi="Menlo" w:cs="Menlo"/>
          <w:color w:val="3D90D9"/>
          <w:sz w:val="19"/>
          <w:szCs w:val="19"/>
          <w:shd w:val="clear" w:color="auto" w:fill="E7E7E7"/>
        </w:rPr>
      </w:pPr>
      <w:r>
        <w:t>Note: deleting is forever</w:t>
      </w:r>
      <w:r w:rsidR="0058538D">
        <w:t xml:space="preserve">, Use </w:t>
      </w:r>
      <w:r w:rsidR="0058538D" w:rsidRPr="0058538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roofErr w:type="spellStart"/>
      <w:r w:rsidR="0058538D" w:rsidRPr="0058538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w:t>
      </w:r>
      <w:proofErr w:type="spellEnd"/>
      <w:r w:rsidR="0058538D" w:rsidRPr="0058538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58538D">
        <w:t xml:space="preserve">before removal to confirm </w:t>
      </w:r>
      <w:proofErr w:type="spellStart"/>
      <w:r w:rsidR="0058538D">
        <w:t>delection</w:t>
      </w:r>
      <w:proofErr w:type="spellEnd"/>
      <w:r w:rsidR="0058538D">
        <w:t xml:space="preserve">. </w:t>
      </w:r>
      <w:proofErr w:type="spellStart"/>
      <w:r w:rsidR="0058538D">
        <w:t>eg</w:t>
      </w:r>
      <w:proofErr w:type="spellEnd"/>
      <w:r w:rsidR="0058538D">
        <w:t xml:space="preserve">/ </w:t>
      </w:r>
      <w:r w:rsidR="0058538D" w:rsidRPr="0058538D">
        <w:rPr>
          <w:rFonts w:ascii="Menlo" w:hAnsi="Menlo" w:cs="Menlo"/>
          <w:color w:val="3D90D9"/>
          <w:sz w:val="19"/>
          <w:szCs w:val="19"/>
          <w:shd w:val="clear" w:color="auto" w:fill="E7E7E7"/>
        </w:rPr>
        <w:t>rm -</w:t>
      </w:r>
      <w:proofErr w:type="spellStart"/>
      <w:r w:rsidR="0058538D" w:rsidRPr="0058538D">
        <w:rPr>
          <w:rFonts w:ascii="Menlo" w:hAnsi="Menlo" w:cs="Menlo"/>
          <w:color w:val="3D90D9"/>
          <w:sz w:val="19"/>
          <w:szCs w:val="19"/>
          <w:shd w:val="clear" w:color="auto" w:fill="E7E7E7"/>
        </w:rPr>
        <w:t>i</w:t>
      </w:r>
      <w:proofErr w:type="spellEnd"/>
      <w:r w:rsidR="0058538D" w:rsidRPr="0058538D">
        <w:rPr>
          <w:rFonts w:ascii="Menlo" w:hAnsi="Menlo" w:cs="Menlo"/>
          <w:color w:val="3D90D9"/>
          <w:sz w:val="19"/>
          <w:szCs w:val="19"/>
          <w:shd w:val="clear" w:color="auto" w:fill="E7E7E7"/>
        </w:rPr>
        <w:t xml:space="preserve"> </w:t>
      </w:r>
      <w:proofErr w:type="spellStart"/>
      <w:r w:rsidR="0058538D" w:rsidRPr="0058538D">
        <w:rPr>
          <w:rFonts w:ascii="Menlo" w:hAnsi="Menlo" w:cs="Menlo"/>
          <w:color w:val="3D90D9"/>
          <w:sz w:val="19"/>
          <w:szCs w:val="19"/>
          <w:shd w:val="clear" w:color="auto" w:fill="E7E7E7"/>
        </w:rPr>
        <w:t>thesis_backup</w:t>
      </w:r>
      <w:proofErr w:type="spellEnd"/>
      <w:r w:rsidR="0058538D" w:rsidRPr="0058538D">
        <w:rPr>
          <w:rFonts w:ascii="Menlo" w:hAnsi="Menlo" w:cs="Menlo"/>
          <w:color w:val="3D90D9"/>
          <w:sz w:val="19"/>
          <w:szCs w:val="19"/>
          <w:shd w:val="clear" w:color="auto" w:fill="E7E7E7"/>
        </w:rPr>
        <w:t>/quotations.txt</w:t>
      </w:r>
    </w:p>
    <w:p w14:paraId="65665A5C" w14:textId="77777777" w:rsidR="0058538D" w:rsidRPr="0058538D" w:rsidRDefault="0058538D" w:rsidP="0058538D">
      <w:pPr>
        <w:rPr>
          <w:rFonts w:ascii="Times New Roman" w:hAnsi="Times New Roman"/>
        </w:rPr>
      </w:pPr>
      <w:r w:rsidRPr="0058538D">
        <w:rPr>
          <w:rFonts w:ascii="Menlo" w:hAnsi="Menlo" w:cs="Menlo"/>
          <w:color w:val="3D90D9"/>
          <w:sz w:val="19"/>
          <w:szCs w:val="19"/>
          <w:shd w:val="clear" w:color="auto" w:fill="E7E7E7"/>
        </w:rPr>
        <w:t>rm -r -</w:t>
      </w:r>
      <w:proofErr w:type="spellStart"/>
      <w:r w:rsidRPr="0058538D">
        <w:rPr>
          <w:rFonts w:ascii="Menlo" w:hAnsi="Menlo" w:cs="Menlo"/>
          <w:color w:val="3D90D9"/>
          <w:sz w:val="19"/>
          <w:szCs w:val="19"/>
          <w:shd w:val="clear" w:color="auto" w:fill="E7E7E7"/>
        </w:rPr>
        <w:t>i</w:t>
      </w:r>
      <w:proofErr w:type="spellEnd"/>
    </w:p>
    <w:p w14:paraId="30154E82" w14:textId="7946E1B8" w:rsidR="0058538D" w:rsidRPr="0058538D" w:rsidRDefault="0058538D" w:rsidP="0058538D">
      <w:pPr>
        <w:rPr>
          <w:rFonts w:cstheme="minorHAnsi"/>
          <w:color w:val="333333"/>
          <w:sz w:val="21"/>
          <w:szCs w:val="21"/>
        </w:rPr>
      </w:pPr>
      <w:r w:rsidRPr="0058538D">
        <w:rPr>
          <w:rFonts w:cstheme="minorHAnsi"/>
        </w:rPr>
        <w:t xml:space="preserve">Note: </w:t>
      </w:r>
      <w:r w:rsidRPr="0058538D">
        <w:rPr>
          <w:rStyle w:val="HTMLCode"/>
          <w:rFonts w:asciiTheme="minorHAnsi" w:hAnsiTheme="minorHAnsi" w:cstheme="minorHAnsi"/>
          <w:color w:val="3D90D9"/>
          <w:sz w:val="19"/>
          <w:szCs w:val="19"/>
          <w:shd w:val="clear" w:color="auto" w:fill="E7E7E7"/>
        </w:rPr>
        <w:t>rm</w:t>
      </w:r>
      <w:r w:rsidRPr="0058538D">
        <w:rPr>
          <w:rFonts w:cstheme="minorHAnsi"/>
          <w:color w:val="333333"/>
          <w:sz w:val="21"/>
          <w:szCs w:val="21"/>
        </w:rPr>
        <w:t xml:space="preserve">  only works on files, not directories. </w:t>
      </w:r>
      <w:r w:rsidRPr="0058538D">
        <w:rPr>
          <w:rStyle w:val="HTMLCode"/>
          <w:rFonts w:asciiTheme="minorHAnsi" w:hAnsiTheme="minorHAnsi" w:cstheme="minorHAnsi"/>
          <w:color w:val="3D90D9"/>
          <w:sz w:val="19"/>
          <w:szCs w:val="19"/>
          <w:shd w:val="clear" w:color="auto" w:fill="E7E7E7"/>
        </w:rPr>
        <w:t>rm</w:t>
      </w:r>
      <w:r w:rsidRPr="0058538D">
        <w:rPr>
          <w:rFonts w:cstheme="minorHAnsi"/>
          <w:color w:val="333333"/>
          <w:sz w:val="21"/>
          <w:szCs w:val="21"/>
        </w:rPr>
        <w:t> can remove a directory </w:t>
      </w:r>
      <w:r w:rsidRPr="0058538D">
        <w:rPr>
          <w:rStyle w:val="Emphasis"/>
          <w:rFonts w:eastAsiaTheme="majorEastAsia" w:cstheme="minorHAnsi"/>
          <w:color w:val="333333"/>
          <w:sz w:val="21"/>
          <w:szCs w:val="21"/>
        </w:rPr>
        <w:t>and all its contents</w:t>
      </w:r>
      <w:r w:rsidRPr="0058538D">
        <w:rPr>
          <w:rFonts w:cstheme="minorHAnsi"/>
          <w:color w:val="333333"/>
          <w:sz w:val="21"/>
          <w:szCs w:val="21"/>
        </w:rPr>
        <w:t> if the recursive option </w:t>
      </w:r>
      <w:r w:rsidRPr="0058538D">
        <w:rPr>
          <w:rStyle w:val="HTMLCode"/>
          <w:rFonts w:asciiTheme="minorHAnsi" w:hAnsiTheme="minorHAnsi" w:cstheme="minorHAnsi"/>
          <w:color w:val="3D90D9"/>
          <w:sz w:val="19"/>
          <w:szCs w:val="19"/>
          <w:shd w:val="clear" w:color="auto" w:fill="E7E7E7"/>
        </w:rPr>
        <w:t xml:space="preserve">-r </w:t>
      </w:r>
      <w:r w:rsidRPr="0058538D">
        <w:rPr>
          <w:rFonts w:cstheme="minorHAnsi"/>
        </w:rPr>
        <w:t>is used,</w:t>
      </w:r>
      <w:r w:rsidRPr="0058538D">
        <w:rPr>
          <w:rFonts w:cstheme="minorHAnsi"/>
          <w:color w:val="333333"/>
          <w:sz w:val="21"/>
          <w:szCs w:val="21"/>
        </w:rPr>
        <w:t xml:space="preserve"> and it will do so </w:t>
      </w:r>
      <w:r w:rsidRPr="0058538D">
        <w:rPr>
          <w:rStyle w:val="Emphasis"/>
          <w:rFonts w:eastAsiaTheme="majorEastAsia" w:cstheme="minorHAnsi"/>
          <w:color w:val="333333"/>
          <w:sz w:val="21"/>
          <w:szCs w:val="21"/>
        </w:rPr>
        <w:t>without any confirmation prompts</w:t>
      </w:r>
      <w:r w:rsidRPr="0058538D">
        <w:rPr>
          <w:rFonts w:cstheme="minorHAnsi"/>
          <w:color w:val="333333"/>
          <w:sz w:val="21"/>
          <w:szCs w:val="21"/>
        </w:rPr>
        <w:t>:</w:t>
      </w:r>
    </w:p>
    <w:p w14:paraId="0C50E4EE" w14:textId="4055E20E" w:rsidR="005B4895" w:rsidRPr="0058538D" w:rsidRDefault="0058538D" w:rsidP="004C271A">
      <w:pPr>
        <w:rPr>
          <w:b/>
          <w:bCs/>
        </w:rPr>
      </w:pPr>
      <w:r w:rsidRPr="0058538D">
        <w:rPr>
          <w:b/>
          <w:bCs/>
        </w:rPr>
        <w:t>Objective lesson: Multiple files and directories.</w:t>
      </w:r>
    </w:p>
    <w:p w14:paraId="2B89BD4A" w14:textId="2B99CEB7" w:rsidR="005B4895" w:rsidRDefault="0058538D" w:rsidP="004C271A">
      <w:r>
        <w:t>Action: using wildcards to copy or move several files. * is a wildcard matches zero or more characters.</w:t>
      </w:r>
      <w:r w:rsidR="00F35CAF">
        <w:t xml:space="preserve"> ? is also a wildcard matching on character</w:t>
      </w:r>
    </w:p>
    <w:p w14:paraId="36023853" w14:textId="02F673B5" w:rsidR="0058538D" w:rsidRDefault="00F35CAF" w:rsidP="004C271A">
      <w:r>
        <w:t xml:space="preserve">Steps: </w:t>
      </w:r>
      <w:r w:rsidR="00F914A8">
        <w:t xml:space="preserve">to </w:t>
      </w:r>
      <w:r>
        <w:t>duplicate a folder structure.</w:t>
      </w:r>
    </w:p>
    <w:p w14:paraId="1C1EF8A2" w14:textId="20E37F62" w:rsidR="0058538D" w:rsidRDefault="00F35CAF" w:rsidP="004C271A">
      <w:r>
        <w:t>Notes:</w:t>
      </w:r>
    </w:p>
    <w:p w14:paraId="3D57E059" w14:textId="77777777" w:rsidR="00F35CAF" w:rsidRPr="00F35CAF" w:rsidRDefault="00F35CAF" w:rsidP="00F35CAF">
      <w:pPr>
        <w:numPr>
          <w:ilvl w:val="0"/>
          <w:numId w:val="38"/>
        </w:numPr>
        <w:shd w:val="clear" w:color="auto" w:fill="FFFFFF"/>
        <w:spacing w:after="0"/>
      </w:pPr>
      <w:r w:rsidRPr="00F35CAF">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cp old new </w:t>
      </w:r>
      <w:r w:rsidRPr="00F35CAF">
        <w:t>copies a file.</w:t>
      </w:r>
    </w:p>
    <w:p w14:paraId="6F4682FB" w14:textId="77777777" w:rsidR="00F35CAF" w:rsidRPr="00F35CAF" w:rsidRDefault="00F35CAF" w:rsidP="00F35CAF">
      <w:pPr>
        <w:numPr>
          <w:ilvl w:val="0"/>
          <w:numId w:val="38"/>
        </w:numPr>
        <w:shd w:val="clear" w:color="auto" w:fill="FFFFFF"/>
        <w:spacing w:after="0"/>
      </w:pPr>
      <w:proofErr w:type="spellStart"/>
      <w:r w:rsidRPr="00F35CAF">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mkdir</w:t>
      </w:r>
      <w:proofErr w:type="spellEnd"/>
      <w:r w:rsidRPr="00F35CAF">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path</w:t>
      </w:r>
      <w:r w:rsidRPr="00F35CAF">
        <w:t> creates a new directory.</w:t>
      </w:r>
    </w:p>
    <w:p w14:paraId="7F1BD06A" w14:textId="77777777" w:rsidR="00F35CAF" w:rsidRPr="00F35CAF" w:rsidRDefault="00F35CAF" w:rsidP="00F35CAF">
      <w:pPr>
        <w:numPr>
          <w:ilvl w:val="0"/>
          <w:numId w:val="38"/>
        </w:numPr>
        <w:shd w:val="clear" w:color="auto" w:fill="FFFFFF"/>
        <w:spacing w:after="0"/>
      </w:pPr>
      <w:r w:rsidRPr="00F35CAF">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mv old new</w:t>
      </w:r>
      <w:r w:rsidRPr="00F35CAF">
        <w:t> moves (renames) a file or directory.</w:t>
      </w:r>
    </w:p>
    <w:p w14:paraId="69176ED0" w14:textId="77777777" w:rsidR="00F35CAF" w:rsidRPr="00F35CAF" w:rsidRDefault="00F35CAF" w:rsidP="00F35CAF">
      <w:pPr>
        <w:numPr>
          <w:ilvl w:val="0"/>
          <w:numId w:val="38"/>
        </w:numPr>
        <w:shd w:val="clear" w:color="auto" w:fill="FFFFFF"/>
        <w:spacing w:after="0"/>
      </w:pPr>
      <w:r w:rsidRPr="00F35CAF">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rm path</w:t>
      </w:r>
      <w:r w:rsidRPr="00F35CAF">
        <w:t> removes (deletes) a file.</w:t>
      </w:r>
    </w:p>
    <w:p w14:paraId="43030897" w14:textId="77777777" w:rsidR="00F35CAF" w:rsidRPr="00F35CAF" w:rsidRDefault="00F35CAF" w:rsidP="00F35CAF">
      <w:pPr>
        <w:numPr>
          <w:ilvl w:val="0"/>
          <w:numId w:val="38"/>
        </w:numPr>
        <w:shd w:val="clear" w:color="auto" w:fill="FFFFFF"/>
        <w:spacing w:after="0"/>
      </w:pPr>
      <w:r w:rsidRPr="00F35CAF">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Pr="00F35CAF">
        <w:t> matches zero or more characters in a filename, so </w:t>
      </w:r>
      <w:r w:rsidRPr="00F35CAF">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*.txt </w:t>
      </w:r>
      <w:r w:rsidRPr="00F35CAF">
        <w:t>matches all files ending in .txt.</w:t>
      </w:r>
    </w:p>
    <w:p w14:paraId="666D5954" w14:textId="77777777" w:rsidR="00F35CAF" w:rsidRPr="00F35CAF" w:rsidRDefault="00F35CAF" w:rsidP="00F35CAF">
      <w:pPr>
        <w:numPr>
          <w:ilvl w:val="0"/>
          <w:numId w:val="38"/>
        </w:numPr>
        <w:shd w:val="clear" w:color="auto" w:fill="FFFFFF"/>
        <w:spacing w:after="0"/>
      </w:pPr>
      <w:r w:rsidRPr="00F35CAF">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w:t>
      </w:r>
      <w:r w:rsidRPr="00F35CAF">
        <w:t>matches any single character in a filename, so ?.txt matches a.txt but not any.txt.</w:t>
      </w:r>
    </w:p>
    <w:p w14:paraId="0C08C881" w14:textId="77777777" w:rsidR="00F35CAF" w:rsidRPr="00F35CAF" w:rsidRDefault="00F35CAF" w:rsidP="00F35CAF">
      <w:pPr>
        <w:numPr>
          <w:ilvl w:val="0"/>
          <w:numId w:val="38"/>
        </w:numPr>
        <w:shd w:val="clear" w:color="auto" w:fill="FFFFFF"/>
        <w:spacing w:after="0"/>
      </w:pPr>
      <w:r w:rsidRPr="00F35CAF">
        <w:t>Use of the Control key may be described in many ways, including Ctrl-X, Control-X, and ^X.</w:t>
      </w:r>
    </w:p>
    <w:p w14:paraId="4800C04C" w14:textId="77777777" w:rsidR="00F35CAF" w:rsidRPr="00F35CAF" w:rsidRDefault="00F35CAF" w:rsidP="00F35CAF">
      <w:pPr>
        <w:numPr>
          <w:ilvl w:val="0"/>
          <w:numId w:val="38"/>
        </w:numPr>
        <w:shd w:val="clear" w:color="auto" w:fill="FFFFFF"/>
        <w:spacing w:after="0"/>
      </w:pPr>
      <w:r w:rsidRPr="00F35CAF">
        <w:t>The shell does not have a trash bin: once something is deleted, it’s really gone.</w:t>
      </w:r>
    </w:p>
    <w:p w14:paraId="5FDE0FBB" w14:textId="77777777" w:rsidR="00F35CAF" w:rsidRPr="00F35CAF" w:rsidRDefault="00F35CAF" w:rsidP="00F35CAF">
      <w:pPr>
        <w:numPr>
          <w:ilvl w:val="0"/>
          <w:numId w:val="38"/>
        </w:numPr>
        <w:shd w:val="clear" w:color="auto" w:fill="FFFFFF"/>
        <w:spacing w:after="0"/>
      </w:pPr>
      <w:r w:rsidRPr="00F35CAF">
        <w:t>Most files’ names are </w:t>
      </w:r>
      <w:proofErr w:type="spellStart"/>
      <w:r w:rsidRPr="00F35CAF">
        <w:t>something.extension</w:t>
      </w:r>
      <w:proofErr w:type="spellEnd"/>
      <w:r w:rsidRPr="00F35CAF">
        <w:t>. The extension isn’t required, and doesn’t guarantee anything, but is normally used to indicate the type of data in the file.</w:t>
      </w:r>
    </w:p>
    <w:p w14:paraId="650E56E4" w14:textId="77777777" w:rsidR="00F35CAF" w:rsidRPr="00F35CAF" w:rsidRDefault="00F35CAF" w:rsidP="00F35CAF">
      <w:pPr>
        <w:numPr>
          <w:ilvl w:val="0"/>
          <w:numId w:val="38"/>
        </w:numPr>
        <w:shd w:val="clear" w:color="auto" w:fill="FFFFFF"/>
        <w:spacing w:after="0"/>
      </w:pPr>
      <w:r w:rsidRPr="00F35CAF">
        <w:t>Depending on the type of work you do, you may need a more powerful text editor than Nano.</w:t>
      </w:r>
    </w:p>
    <w:p w14:paraId="35EE75AF" w14:textId="2187AC31" w:rsidR="0058538D" w:rsidRDefault="00F914A8" w:rsidP="004C271A">
      <w:r>
        <w:t>Result: successful execution.</w:t>
      </w:r>
    </w:p>
    <w:p w14:paraId="7477A46B" w14:textId="77777777" w:rsidR="00F914A8" w:rsidRPr="005B4895" w:rsidRDefault="00F914A8" w:rsidP="004C271A"/>
    <w:p w14:paraId="711539D9" w14:textId="3496D190" w:rsidR="00C7726F" w:rsidRDefault="00C7726F" w:rsidP="00C7726F">
      <w:pPr>
        <w:rPr>
          <w:b/>
        </w:rPr>
      </w:pPr>
      <w:r>
        <w:rPr>
          <w:b/>
        </w:rPr>
        <w:t>Week 4/ 2 September 2019.</w:t>
      </w:r>
    </w:p>
    <w:p w14:paraId="60C8B083" w14:textId="11F52EBC" w:rsidR="000A7492" w:rsidRPr="000A7492" w:rsidRDefault="00F90AD0" w:rsidP="000A7492">
      <w:r>
        <w:rPr>
          <w:b/>
        </w:rPr>
        <w:lastRenderedPageBreak/>
        <w:t>Objective</w:t>
      </w:r>
      <w:r w:rsidR="000A7492">
        <w:rPr>
          <w:b/>
        </w:rPr>
        <w:t xml:space="preserve">: </w:t>
      </w:r>
      <w:r w:rsidR="000A7492">
        <w:t>Lesson on w</w:t>
      </w:r>
      <w:r w:rsidR="000A7492" w:rsidRPr="000A7492">
        <w:t xml:space="preserve">orking </w:t>
      </w:r>
      <w:r w:rsidR="004C271A">
        <w:t>w</w:t>
      </w:r>
      <w:r w:rsidR="000A7492" w:rsidRPr="000A7492">
        <w:t xml:space="preserve">ith </w:t>
      </w:r>
      <w:r w:rsidR="004C271A">
        <w:t>f</w:t>
      </w:r>
      <w:r w:rsidR="000A7492" w:rsidRPr="000A7492">
        <w:t xml:space="preserve">iles and </w:t>
      </w:r>
      <w:r w:rsidR="004C271A">
        <w:t>d</w:t>
      </w:r>
      <w:r w:rsidR="000A7492" w:rsidRPr="000A7492">
        <w:t>irectories</w:t>
      </w:r>
      <w:r w:rsidR="000A7492">
        <w:t xml:space="preserve"> </w:t>
      </w:r>
      <w:r w:rsidR="000A7492" w:rsidRPr="000A7492">
        <w:t>create, copy, and delete files and directories</w:t>
      </w:r>
      <w:r w:rsidR="000A7492">
        <w:t xml:space="preserve"> and </w:t>
      </w:r>
      <w:r w:rsidR="000A7492" w:rsidRPr="000A7492">
        <w:t>edit files</w:t>
      </w:r>
    </w:p>
    <w:p w14:paraId="0CA2FAD7" w14:textId="33D835B6" w:rsidR="00F90AD0" w:rsidRDefault="00F90AD0" w:rsidP="00F90AD0">
      <w:r>
        <w:t>Action. Lesson 30 mins and exercise 20min. Commence. 22:39.</w:t>
      </w:r>
    </w:p>
    <w:p w14:paraId="752AB5E3" w14:textId="399C4180" w:rsidR="00F90AD0" w:rsidRPr="00F90AD0" w:rsidRDefault="00F90AD0" w:rsidP="00F90AD0">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after="150"/>
        <w:rPr>
          <w:rFonts w:ascii="Menlo" w:hAnsi="Menlo" w:cs="Menlo"/>
          <w:color w:val="6E5494"/>
        </w:rPr>
      </w:pPr>
      <w:r w:rsidRPr="00F90AD0">
        <w:rPr>
          <w:bCs/>
        </w:rPr>
        <w:t xml:space="preserve">Steps: </w:t>
      </w:r>
      <w:r>
        <w:rPr>
          <w:bCs/>
        </w:rPr>
        <w:t xml:space="preserve">change directory to </w:t>
      </w:r>
      <w:r w:rsidRPr="00F90AD0">
        <w:rPr>
          <w:rFonts w:ascii="Menlo" w:hAnsi="Menlo" w:cs="Menlo"/>
          <w:color w:val="008000"/>
        </w:rPr>
        <w:t xml:space="preserve">cd </w:t>
      </w:r>
      <w:r w:rsidRPr="00F90AD0">
        <w:rPr>
          <w:rFonts w:ascii="Menlo" w:hAnsi="Menlo" w:cs="Menlo"/>
          <w:color w:val="6E5494"/>
        </w:rPr>
        <w:t>Desktop/data-shell</w:t>
      </w:r>
    </w:p>
    <w:p w14:paraId="400C8B9F" w14:textId="6C2F355A" w:rsidR="000A7492" w:rsidRPr="00F90AD0" w:rsidRDefault="00E832FC" w:rsidP="00C7726F">
      <w:pPr>
        <w:rPr>
          <w:bCs/>
        </w:rPr>
      </w:pPr>
      <w:r w:rsidRPr="00604F9D">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ls -F </w:t>
      </w:r>
      <w:r>
        <w:rPr>
          <w:bCs/>
        </w:rPr>
        <w:t>list what's in the directory</w:t>
      </w:r>
    </w:p>
    <w:p w14:paraId="2ADC1EC6" w14:textId="12B25A28" w:rsidR="000A7492" w:rsidRDefault="00E832FC" w:rsidP="00C7726F">
      <w:pPr>
        <w:rPr>
          <w:bCs/>
        </w:rPr>
      </w:pPr>
      <w:r>
        <w:rPr>
          <w:bCs/>
        </w:rPr>
        <w:t>C</w:t>
      </w:r>
      <w:r w:rsidRPr="00E832FC">
        <w:rPr>
          <w:bCs/>
        </w:rPr>
        <w:t>reate</w:t>
      </w:r>
      <w:r>
        <w:rPr>
          <w:bCs/>
        </w:rPr>
        <w:t>d</w:t>
      </w:r>
      <w:r w:rsidRPr="00E832FC">
        <w:rPr>
          <w:bCs/>
        </w:rPr>
        <w:t xml:space="preserve"> a directory</w:t>
      </w:r>
      <w:r>
        <w:rPr>
          <w:bCs/>
        </w:rPr>
        <w:t xml:space="preserve">. </w:t>
      </w:r>
      <w:proofErr w:type="spellStart"/>
      <w:r w:rsidRPr="00604F9D">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mkdir</w:t>
      </w:r>
      <w:proofErr w:type="spellEnd"/>
      <w:r w:rsidRPr="00604F9D">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thesis</w:t>
      </w:r>
    </w:p>
    <w:p w14:paraId="3DA16BDF" w14:textId="77777777" w:rsidR="00E832FC" w:rsidRDefault="00E832FC" w:rsidP="00E832FC">
      <w:pPr>
        <w:rPr>
          <w:bCs/>
        </w:rPr>
      </w:pPr>
      <w:r>
        <w:rPr>
          <w:bCs/>
        </w:rPr>
        <w:t>Note: When creating file names:</w:t>
      </w:r>
    </w:p>
    <w:p w14:paraId="1E7662A3" w14:textId="01F8B76C" w:rsidR="00E832FC" w:rsidRPr="00E832FC" w:rsidRDefault="00E832FC" w:rsidP="00E832FC">
      <w:pPr>
        <w:pStyle w:val="ListParagraph"/>
        <w:numPr>
          <w:ilvl w:val="0"/>
          <w:numId w:val="34"/>
        </w:numPr>
      </w:pPr>
      <w:r w:rsidRPr="00E832FC">
        <w:t>Don’t use spaces.</w:t>
      </w:r>
    </w:p>
    <w:p w14:paraId="3EB2D152" w14:textId="2C59F901" w:rsidR="00E832FC" w:rsidRPr="00E832FC" w:rsidRDefault="00E832FC" w:rsidP="004C271A">
      <w:r w:rsidRPr="00E832FC">
        <w:t>Spaces can make a name more meaningful, but since spaces are used to separate arguments on the command line it is better to avoid them in names of files and directories. You can use </w:t>
      </w:r>
      <w:r w:rsidRPr="00E832FC">
        <w:rPr>
          <w:rFonts w:ascii="Menlo" w:hAnsi="Menlo" w:cs="Menlo"/>
          <w:color w:val="3D90D9"/>
          <w:sz w:val="19"/>
          <w:szCs w:val="19"/>
          <w:shd w:val="clear" w:color="auto" w:fill="E7E7E7"/>
        </w:rPr>
        <w:t>-</w:t>
      </w:r>
      <w:r w:rsidRPr="00E832FC">
        <w:t> or </w:t>
      </w:r>
      <w:r w:rsidRPr="00E832FC">
        <w:rPr>
          <w:rFonts w:ascii="Menlo" w:hAnsi="Menlo" w:cs="Menlo"/>
          <w:color w:val="3D90D9"/>
          <w:sz w:val="19"/>
          <w:szCs w:val="19"/>
          <w:shd w:val="clear" w:color="auto" w:fill="E7E7E7"/>
        </w:rPr>
        <w:t>_</w:t>
      </w:r>
      <w:r w:rsidRPr="00E832FC">
        <w:t> instead</w:t>
      </w:r>
    </w:p>
    <w:p w14:paraId="6D1502EA" w14:textId="77777777" w:rsidR="00E832FC" w:rsidRPr="00E832FC" w:rsidRDefault="00E832FC" w:rsidP="00E832FC">
      <w:pPr>
        <w:pStyle w:val="ListParagraph"/>
        <w:numPr>
          <w:ilvl w:val="0"/>
          <w:numId w:val="34"/>
        </w:numPr>
      </w:pPr>
      <w:r w:rsidRPr="00E832FC">
        <w:t>Don’t begin the name with </w:t>
      </w:r>
      <w:r w:rsidRPr="00E832FC">
        <w:rPr>
          <w:rFonts w:ascii="Menlo" w:hAnsi="Menlo" w:cs="Menlo"/>
          <w:color w:val="3D90D9"/>
          <w:sz w:val="19"/>
          <w:szCs w:val="19"/>
          <w:shd w:val="clear" w:color="auto" w:fill="E7E7E7"/>
        </w:rPr>
        <w:t>-</w:t>
      </w:r>
      <w:r w:rsidRPr="00E832FC">
        <w:t> (dash).</w:t>
      </w:r>
    </w:p>
    <w:p w14:paraId="5A1DB9D3" w14:textId="77777777" w:rsidR="00E832FC" w:rsidRPr="00E832FC" w:rsidRDefault="00E832FC" w:rsidP="00E832FC">
      <w:pPr>
        <w:pStyle w:val="ListParagraph"/>
        <w:numPr>
          <w:ilvl w:val="0"/>
          <w:numId w:val="34"/>
        </w:numPr>
      </w:pPr>
      <w:r w:rsidRPr="00E832FC">
        <w:t>Commands treat names starting with </w:t>
      </w:r>
      <w:r w:rsidRPr="00E832FC">
        <w:rPr>
          <w:rFonts w:ascii="Menlo" w:hAnsi="Menlo" w:cs="Menlo"/>
          <w:color w:val="3D90D9"/>
          <w:sz w:val="19"/>
          <w:szCs w:val="19"/>
          <w:shd w:val="clear" w:color="auto" w:fill="E7E7E7"/>
        </w:rPr>
        <w:t>-</w:t>
      </w:r>
      <w:r w:rsidRPr="00E832FC">
        <w:t> as options.</w:t>
      </w:r>
    </w:p>
    <w:p w14:paraId="416EC65E" w14:textId="77777777" w:rsidR="00E832FC" w:rsidRPr="00E832FC" w:rsidRDefault="00E832FC" w:rsidP="00E832FC">
      <w:pPr>
        <w:pStyle w:val="ListParagraph"/>
        <w:numPr>
          <w:ilvl w:val="0"/>
          <w:numId w:val="34"/>
        </w:numPr>
      </w:pPr>
      <w:r w:rsidRPr="00E832FC">
        <w:t>Stick with letters, numbers, </w:t>
      </w:r>
      <w:r w:rsidRPr="00E832FC">
        <w:rPr>
          <w:rFonts w:ascii="Menlo" w:hAnsi="Menlo" w:cs="Menlo"/>
          <w:color w:val="3D90D9"/>
          <w:sz w:val="19"/>
          <w:szCs w:val="19"/>
          <w:shd w:val="clear" w:color="auto" w:fill="E7E7E7"/>
        </w:rPr>
        <w:t>.</w:t>
      </w:r>
      <w:r w:rsidRPr="00E832FC">
        <w:t> (period or ‘full stop’), </w:t>
      </w:r>
      <w:r w:rsidRPr="00E832FC">
        <w:rPr>
          <w:rFonts w:ascii="Menlo" w:hAnsi="Menlo" w:cs="Menlo"/>
          <w:color w:val="3D90D9"/>
          <w:sz w:val="19"/>
          <w:szCs w:val="19"/>
          <w:shd w:val="clear" w:color="auto" w:fill="E7E7E7"/>
        </w:rPr>
        <w:t>-</w:t>
      </w:r>
      <w:r w:rsidRPr="00E832FC">
        <w:t> (dash) and </w:t>
      </w:r>
      <w:r w:rsidRPr="00E832FC">
        <w:rPr>
          <w:rFonts w:ascii="Menlo" w:hAnsi="Menlo" w:cs="Menlo"/>
          <w:color w:val="3D90D9"/>
          <w:sz w:val="19"/>
          <w:szCs w:val="19"/>
          <w:shd w:val="clear" w:color="auto" w:fill="E7E7E7"/>
        </w:rPr>
        <w:t>_</w:t>
      </w:r>
      <w:r w:rsidRPr="00E832FC">
        <w:t> (underscore).</w:t>
      </w:r>
    </w:p>
    <w:p w14:paraId="51BCE182" w14:textId="77777777" w:rsidR="00E832FC" w:rsidRPr="00E832FC" w:rsidRDefault="00E832FC" w:rsidP="00E832FC">
      <w:pPr>
        <w:pStyle w:val="ListParagraph"/>
        <w:numPr>
          <w:ilvl w:val="0"/>
          <w:numId w:val="34"/>
        </w:numPr>
      </w:pPr>
      <w:r w:rsidRPr="00E832FC">
        <w:t>Many other characters have special meanings on the command line. We will learn about some of these during this lesson. There are special characters that can cause your command to not work as expected and can even result in data loss.</w:t>
      </w:r>
    </w:p>
    <w:p w14:paraId="56241E81" w14:textId="77777777" w:rsidR="00E832FC" w:rsidRPr="00E832FC" w:rsidRDefault="00E832FC" w:rsidP="00E832FC">
      <w:pPr>
        <w:pStyle w:val="ListParagraph"/>
        <w:numPr>
          <w:ilvl w:val="0"/>
          <w:numId w:val="34"/>
        </w:numPr>
      </w:pPr>
      <w:r w:rsidRPr="00E832FC">
        <w:t>If you need to refer to names of files or directories that have spaces or other special characters, you should surround the name in quotes (</w:t>
      </w:r>
      <w:r w:rsidRPr="00E832FC">
        <w:rPr>
          <w:rFonts w:ascii="Menlo" w:hAnsi="Menlo" w:cs="Menlo"/>
          <w:color w:val="3D90D9"/>
          <w:sz w:val="19"/>
          <w:szCs w:val="19"/>
          <w:shd w:val="clear" w:color="auto" w:fill="E7E7E7"/>
        </w:rPr>
        <w:t>""</w:t>
      </w:r>
      <w:r w:rsidRPr="00E832FC">
        <w:t>).</w:t>
      </w:r>
    </w:p>
    <w:p w14:paraId="737E39F8" w14:textId="234C338D" w:rsidR="00E832FC" w:rsidRDefault="00E832FC" w:rsidP="00C7726F">
      <w:pPr>
        <w:rPr>
          <w:bCs/>
        </w:rPr>
      </w:pPr>
      <w:r>
        <w:rPr>
          <w:bCs/>
        </w:rPr>
        <w:t>change director to thesis: ls -F</w:t>
      </w:r>
    </w:p>
    <w:p w14:paraId="3D62631E" w14:textId="2DE641A3" w:rsidR="00E832FC" w:rsidRDefault="00E832FC" w:rsidP="00C7726F">
      <w:pPr>
        <w:rPr>
          <w:bCs/>
        </w:rPr>
      </w:pPr>
      <w:r>
        <w:rPr>
          <w:bCs/>
        </w:rPr>
        <w:t xml:space="preserve">created a text file called Nano </w:t>
      </w:r>
      <w:proofErr w:type="spellStart"/>
      <w:r w:rsidR="006F50F4">
        <w:rPr>
          <w:bCs/>
        </w:rPr>
        <w:t>nano</w:t>
      </w:r>
      <w:proofErr w:type="spellEnd"/>
      <w:r w:rsidR="006F50F4">
        <w:rPr>
          <w:bCs/>
        </w:rPr>
        <w:t xml:space="preserve"> draft.txt (opens text editor) saved file and </w:t>
      </w:r>
      <w:r>
        <w:rPr>
          <w:bCs/>
        </w:rPr>
        <w:t xml:space="preserve">placed in </w:t>
      </w:r>
      <w:r w:rsidR="006F50F4">
        <w:rPr>
          <w:bCs/>
        </w:rPr>
        <w:t xml:space="preserve">thesis. Follow prompt at footer of </w:t>
      </w:r>
      <w:proofErr w:type="spellStart"/>
      <w:r w:rsidR="006F50F4">
        <w:rPr>
          <w:bCs/>
        </w:rPr>
        <w:t>nano</w:t>
      </w:r>
      <w:proofErr w:type="spellEnd"/>
      <w:r w:rsidR="006F50F4">
        <w:rPr>
          <w:bCs/>
        </w:rPr>
        <w:t>. draft.txt</w:t>
      </w:r>
    </w:p>
    <w:p w14:paraId="52EE41AB" w14:textId="732CBC77" w:rsidR="00E832FC" w:rsidRDefault="006F50F4" w:rsidP="00C7726F">
      <w:pPr>
        <w:rPr>
          <w:bCs/>
        </w:rPr>
      </w:pPr>
      <w:r w:rsidRPr="006F50F4">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Ctrl + 0 </w:t>
      </w:r>
      <w:r>
        <w:rPr>
          <w:bCs/>
        </w:rPr>
        <w:t xml:space="preserve">to write data to disk. </w:t>
      </w:r>
      <w:r w:rsidRPr="006F50F4">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Return</w:t>
      </w:r>
      <w:r>
        <w:rPr>
          <w:bCs/>
        </w:rPr>
        <w:t xml:space="preserve"> to save.</w:t>
      </w:r>
    </w:p>
    <w:p w14:paraId="2FA2D361" w14:textId="78217048" w:rsidR="00E832FC" w:rsidRDefault="006F50F4" w:rsidP="00C7726F">
      <w:r w:rsidRPr="006F50F4">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Ctrl + </w:t>
      </w:r>
      <w:r>
        <w:rPr>
          <w:b/>
          <w:bCs/>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x </w:t>
      </w:r>
      <w:r w:rsidRPr="006F50F4">
        <w:t>to quit editor and return to shell</w:t>
      </w:r>
    </w:p>
    <w:p w14:paraId="35DD5F63" w14:textId="00C8EB3E" w:rsidR="006F50F4" w:rsidRDefault="006F50F4" w:rsidP="00C7726F">
      <w:pPr>
        <w:rPr>
          <w:bCs/>
        </w:rPr>
      </w:pPr>
      <w:r>
        <w:rPr>
          <w:bCs/>
        </w:rPr>
        <w:t>Notes:</w:t>
      </w:r>
    </w:p>
    <w:p w14:paraId="5366F323" w14:textId="3C7899CB" w:rsidR="006F50F4" w:rsidRPr="006F50F4" w:rsidRDefault="006F50F4" w:rsidP="006F50F4">
      <w:pPr>
        <w:numPr>
          <w:ilvl w:val="0"/>
          <w:numId w:val="36"/>
        </w:numPr>
        <w:shd w:val="clear" w:color="auto" w:fill="FFFFFF"/>
        <w:spacing w:after="0"/>
      </w:pPr>
      <w:r w:rsidRPr="006F50F4">
        <w:t>The </w:t>
      </w:r>
      <w:r w:rsidRPr="006F50F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touch</w:t>
      </w:r>
      <w:r w:rsidRPr="006F50F4">
        <w:t> command generate</w:t>
      </w:r>
      <w:r>
        <w:t>d</w:t>
      </w:r>
      <w:r w:rsidRPr="006F50F4">
        <w:t xml:space="preserve"> a new file called </w:t>
      </w:r>
      <w:r w:rsidRPr="006F50F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my_file.txt </w:t>
      </w:r>
      <w:r w:rsidRPr="006F50F4">
        <w:t xml:space="preserve">in </w:t>
      </w:r>
      <w:r>
        <w:t>the</w:t>
      </w:r>
      <w:r w:rsidRPr="006F50F4">
        <w:t xml:space="preserve"> current directory. </w:t>
      </w:r>
    </w:p>
    <w:p w14:paraId="2F8A737C" w14:textId="3E16DBB3" w:rsidR="006F50F4" w:rsidRPr="006F50F4" w:rsidRDefault="006F50F4" w:rsidP="006F50F4">
      <w:pPr>
        <w:numPr>
          <w:ilvl w:val="0"/>
          <w:numId w:val="36"/>
        </w:numPr>
        <w:shd w:val="clear" w:color="auto" w:fill="FFFFFF"/>
        <w:spacing w:after="0"/>
      </w:pPr>
      <w:r w:rsidRPr="006F50F4">
        <w:t>inspect the file with </w:t>
      </w:r>
      <w:r w:rsidRPr="006F50F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ls -l</w:t>
      </w:r>
      <w:r w:rsidRPr="006F50F4">
        <w:t>, the size of my_file.txt is 0 bytes. text is blank.</w:t>
      </w:r>
    </w:p>
    <w:p w14:paraId="6D7D39DB" w14:textId="7A2581E0" w:rsidR="006F50F4" w:rsidRPr="006F50F4" w:rsidRDefault="006F50F4" w:rsidP="006F50F4">
      <w:pPr>
        <w:numPr>
          <w:ilvl w:val="0"/>
          <w:numId w:val="36"/>
        </w:numPr>
        <w:shd w:val="clear" w:color="auto" w:fill="FFFFFF"/>
        <w:spacing w:after="0"/>
      </w:pPr>
      <w:r w:rsidRPr="006F50F4">
        <w:t xml:space="preserve">The touch command </w:t>
      </w:r>
      <w:r>
        <w:t>to</w:t>
      </w:r>
      <w:r w:rsidRPr="006F50F4">
        <w:t xml:space="preserve"> generate a blank text file</w:t>
      </w:r>
      <w:r>
        <w:t xml:space="preserve"> for an output file</w:t>
      </w:r>
      <w:r w:rsidRPr="006F50F4">
        <w:t>.</w:t>
      </w:r>
    </w:p>
    <w:p w14:paraId="77CDC898" w14:textId="0FA9A491" w:rsidR="006F50F4" w:rsidRPr="006F50F4" w:rsidRDefault="006F50F4" w:rsidP="006F50F4">
      <w:pPr>
        <w:rPr>
          <w:rFonts w:ascii="Times New Roman" w:hAnsi="Times New Roman"/>
        </w:rPr>
      </w:pPr>
      <w:r>
        <w:rPr>
          <w:shd w:val="clear" w:color="auto" w:fill="FFFFFF"/>
        </w:rPr>
        <w:t xml:space="preserve">Note: </w:t>
      </w:r>
      <w:r w:rsidRPr="006F50F4">
        <w:rPr>
          <w:shd w:val="clear" w:color="auto" w:fill="FFFFFF"/>
        </w:rPr>
        <w:t>use two-part names</w:t>
      </w:r>
      <w:r>
        <w:rPr>
          <w:shd w:val="clear" w:color="auto" w:fill="FFFFFF"/>
        </w:rPr>
        <w:t xml:space="preserve">. </w:t>
      </w:r>
      <w:r w:rsidR="00604F9D">
        <w:rPr>
          <w:shd w:val="clear" w:color="auto" w:fill="FFFFFF"/>
        </w:rPr>
        <w:t>filename extension indicates data type</w:t>
      </w:r>
    </w:p>
    <w:p w14:paraId="385940F3" w14:textId="77777777" w:rsidR="004C271A" w:rsidRDefault="004C271A" w:rsidP="00C7726F">
      <w:pPr>
        <w:rPr>
          <w:b/>
        </w:rPr>
      </w:pPr>
    </w:p>
    <w:p w14:paraId="3AB7DCC8" w14:textId="0C9A3879" w:rsidR="00ED1466" w:rsidRPr="00F90AD0" w:rsidRDefault="00ED1466" w:rsidP="00C7726F">
      <w:pPr>
        <w:rPr>
          <w:b/>
          <w:bCs/>
        </w:rPr>
      </w:pPr>
      <w:r w:rsidRPr="00F90AD0">
        <w:rPr>
          <w:b/>
          <w:bCs/>
        </w:rPr>
        <w:t>Objective: lesson on pipeline organising files</w:t>
      </w:r>
    </w:p>
    <w:p w14:paraId="28384E9E" w14:textId="7F7B3561" w:rsidR="000A7492" w:rsidRPr="000A7492" w:rsidRDefault="00ED1466" w:rsidP="000A7492">
      <w:pPr>
        <w:spacing w:after="0"/>
      </w:pPr>
      <w:r w:rsidRPr="000A7492">
        <w:t>Action:</w:t>
      </w:r>
      <w:r w:rsidR="000A7492" w:rsidRPr="000A7492">
        <w:t xml:space="preserve"> create directory: north-pacific-gyre, directory 2012-07-03. Directory named: year-month-day. Naming convention</w:t>
      </w:r>
      <w:r w:rsidR="000A7492">
        <w:t xml:space="preserve"> </w:t>
      </w:r>
      <w:r w:rsidR="000A7492" w:rsidRPr="000A7492">
        <w:t>of lab unique ten character ID NENE01729A</w:t>
      </w:r>
      <w:r w:rsidR="000A7492">
        <w:t xml:space="preserve">.txt </w:t>
      </w:r>
    </w:p>
    <w:p w14:paraId="13752545" w14:textId="129D95F3" w:rsidR="00ED1466" w:rsidRPr="000A7492" w:rsidRDefault="000A7492" w:rsidP="00C7726F">
      <w:r>
        <w:t>Note:</w:t>
      </w:r>
    </w:p>
    <w:p w14:paraId="124BE729" w14:textId="689B4228" w:rsidR="000A7492" w:rsidRPr="00F914A8" w:rsidRDefault="00F90AD0" w:rsidP="000A7492">
      <w:pPr>
        <w:rPr>
          <w:rFonts w:ascii="Arial" w:hAnsi="Arial" w:cs="Arial"/>
          <w:sz w:val="20"/>
          <w:szCs w:val="20"/>
        </w:rPr>
      </w:pPr>
      <w:r>
        <w:t xml:space="preserve">Results: </w:t>
      </w:r>
      <w:r w:rsidR="000A7492">
        <w:t xml:space="preserve">The file system is responsible for managing information on the disk. Information is stored in files, which are stored in directories (folders). Directories can also store other </w:t>
      </w:r>
      <w:r w:rsidR="000A7492" w:rsidRPr="00F914A8">
        <w:rPr>
          <w:rFonts w:ascii="Arial" w:hAnsi="Arial" w:cs="Arial"/>
          <w:sz w:val="20"/>
          <w:szCs w:val="20"/>
        </w:rPr>
        <w:t>directories, which forms a directory tree.</w:t>
      </w:r>
    </w:p>
    <w:p w14:paraId="04EFD428" w14:textId="77777777" w:rsidR="000A7492" w:rsidRPr="00F914A8" w:rsidRDefault="000A7492" w:rsidP="000A7492">
      <w:pPr>
        <w:pStyle w:val="ListParagraph"/>
        <w:numPr>
          <w:ilvl w:val="0"/>
          <w:numId w:val="32"/>
        </w:numPr>
        <w:rPr>
          <w:rFonts w:ascii="Arial" w:hAnsi="Arial" w:cs="Arial"/>
          <w:sz w:val="20"/>
          <w:szCs w:val="20"/>
        </w:rPr>
      </w:pPr>
      <w:r w:rsidRPr="00F914A8">
        <w:rPr>
          <w:rStyle w:val="HTMLCode"/>
          <w:rFonts w:ascii="Arial" w:hAnsi="Arial" w:cs="Arial"/>
          <w:color w:val="3D90D9"/>
          <w:shd w:val="clear" w:color="auto" w:fill="E7E7E7"/>
        </w:rPr>
        <w:t>cd path</w:t>
      </w:r>
      <w:r w:rsidRPr="00F914A8">
        <w:rPr>
          <w:rFonts w:ascii="Arial" w:hAnsi="Arial" w:cs="Arial"/>
          <w:sz w:val="20"/>
          <w:szCs w:val="20"/>
        </w:rPr>
        <w:t> changes the current working directory.</w:t>
      </w:r>
    </w:p>
    <w:p w14:paraId="7FAAC836" w14:textId="77777777" w:rsidR="000A7492" w:rsidRPr="00F914A8" w:rsidRDefault="000A7492" w:rsidP="000A7492">
      <w:pPr>
        <w:pStyle w:val="ListParagraph"/>
        <w:numPr>
          <w:ilvl w:val="0"/>
          <w:numId w:val="32"/>
        </w:numPr>
        <w:rPr>
          <w:rFonts w:ascii="Arial" w:hAnsi="Arial" w:cs="Arial"/>
          <w:sz w:val="20"/>
          <w:szCs w:val="20"/>
        </w:rPr>
      </w:pPr>
      <w:r w:rsidRPr="00F914A8">
        <w:rPr>
          <w:rStyle w:val="HTMLCode"/>
          <w:rFonts w:ascii="Arial" w:hAnsi="Arial" w:cs="Arial"/>
          <w:color w:val="3D90D9"/>
          <w:shd w:val="clear" w:color="auto" w:fill="E7E7E7"/>
        </w:rPr>
        <w:lastRenderedPageBreak/>
        <w:t>ls path</w:t>
      </w:r>
      <w:r w:rsidRPr="00F914A8">
        <w:rPr>
          <w:rFonts w:ascii="Arial" w:hAnsi="Arial" w:cs="Arial"/>
          <w:sz w:val="20"/>
          <w:szCs w:val="20"/>
        </w:rPr>
        <w:t> prints a listing of a specific file or directory; </w:t>
      </w:r>
      <w:r w:rsidRPr="00F914A8">
        <w:rPr>
          <w:rStyle w:val="HTMLCode"/>
          <w:rFonts w:ascii="Arial" w:hAnsi="Arial" w:cs="Arial"/>
          <w:color w:val="3D90D9"/>
          <w:shd w:val="clear" w:color="auto" w:fill="E7E7E7"/>
        </w:rPr>
        <w:t>ls</w:t>
      </w:r>
      <w:r w:rsidRPr="00F914A8">
        <w:rPr>
          <w:rFonts w:ascii="Arial" w:hAnsi="Arial" w:cs="Arial"/>
          <w:sz w:val="20"/>
          <w:szCs w:val="20"/>
        </w:rPr>
        <w:t> on its own lists the current working directory.</w:t>
      </w:r>
    </w:p>
    <w:p w14:paraId="55CFBCF9" w14:textId="77777777" w:rsidR="000A7492" w:rsidRPr="00F914A8" w:rsidRDefault="000A7492" w:rsidP="000A7492">
      <w:pPr>
        <w:pStyle w:val="ListParagraph"/>
        <w:numPr>
          <w:ilvl w:val="0"/>
          <w:numId w:val="32"/>
        </w:numPr>
        <w:rPr>
          <w:rFonts w:ascii="Arial" w:hAnsi="Arial" w:cs="Arial"/>
          <w:sz w:val="20"/>
          <w:szCs w:val="20"/>
        </w:rPr>
      </w:pPr>
      <w:proofErr w:type="spellStart"/>
      <w:r w:rsidRPr="00F914A8">
        <w:rPr>
          <w:rStyle w:val="HTMLCode"/>
          <w:rFonts w:ascii="Arial" w:hAnsi="Arial" w:cs="Arial"/>
          <w:color w:val="3D90D9"/>
          <w:shd w:val="clear" w:color="auto" w:fill="E7E7E7"/>
        </w:rPr>
        <w:t>pwd</w:t>
      </w:r>
      <w:proofErr w:type="spellEnd"/>
      <w:r w:rsidRPr="00F914A8">
        <w:rPr>
          <w:rFonts w:ascii="Arial" w:hAnsi="Arial" w:cs="Arial"/>
          <w:sz w:val="20"/>
          <w:szCs w:val="20"/>
        </w:rPr>
        <w:t> prints the user’s current working directory.</w:t>
      </w:r>
    </w:p>
    <w:p w14:paraId="1D9171F4" w14:textId="77777777" w:rsidR="000A7492" w:rsidRPr="00F914A8" w:rsidRDefault="000A7492" w:rsidP="000A7492">
      <w:pPr>
        <w:pStyle w:val="ListParagraph"/>
        <w:numPr>
          <w:ilvl w:val="0"/>
          <w:numId w:val="32"/>
        </w:numPr>
        <w:rPr>
          <w:rFonts w:ascii="Arial" w:hAnsi="Arial" w:cs="Arial"/>
          <w:sz w:val="20"/>
          <w:szCs w:val="20"/>
        </w:rPr>
      </w:pPr>
      <w:r w:rsidRPr="00F914A8">
        <w:rPr>
          <w:rStyle w:val="HTMLCode"/>
          <w:rFonts w:ascii="Arial" w:hAnsi="Arial" w:cs="Arial"/>
          <w:color w:val="3D90D9"/>
          <w:shd w:val="clear" w:color="auto" w:fill="E7E7E7"/>
        </w:rPr>
        <w:t>/</w:t>
      </w:r>
      <w:r w:rsidRPr="00F914A8">
        <w:rPr>
          <w:rFonts w:ascii="Arial" w:hAnsi="Arial" w:cs="Arial"/>
          <w:sz w:val="20"/>
          <w:szCs w:val="20"/>
        </w:rPr>
        <w:t> on its own is the root directory of the whole file system.</w:t>
      </w:r>
    </w:p>
    <w:p w14:paraId="6FCD5AC8" w14:textId="77777777" w:rsidR="000A7492" w:rsidRPr="00F914A8" w:rsidRDefault="000A7492" w:rsidP="000A7492">
      <w:pPr>
        <w:pStyle w:val="ListParagraph"/>
        <w:numPr>
          <w:ilvl w:val="0"/>
          <w:numId w:val="32"/>
        </w:numPr>
        <w:rPr>
          <w:rFonts w:ascii="Arial" w:hAnsi="Arial" w:cs="Arial"/>
          <w:sz w:val="20"/>
          <w:szCs w:val="20"/>
        </w:rPr>
      </w:pPr>
      <w:r w:rsidRPr="00F914A8">
        <w:rPr>
          <w:rFonts w:ascii="Arial" w:hAnsi="Arial" w:cs="Arial"/>
          <w:sz w:val="20"/>
          <w:szCs w:val="20"/>
        </w:rPr>
        <w:t>A relative path specifies a location starting from the current location.</w:t>
      </w:r>
    </w:p>
    <w:p w14:paraId="34208CE3" w14:textId="77777777" w:rsidR="000A7492" w:rsidRPr="00F914A8" w:rsidRDefault="000A7492" w:rsidP="000A7492">
      <w:pPr>
        <w:pStyle w:val="ListParagraph"/>
        <w:numPr>
          <w:ilvl w:val="0"/>
          <w:numId w:val="32"/>
        </w:numPr>
        <w:rPr>
          <w:rFonts w:ascii="Arial" w:hAnsi="Arial" w:cs="Arial"/>
          <w:sz w:val="20"/>
          <w:szCs w:val="20"/>
        </w:rPr>
      </w:pPr>
      <w:r w:rsidRPr="00F914A8">
        <w:rPr>
          <w:rFonts w:ascii="Arial" w:hAnsi="Arial" w:cs="Arial"/>
          <w:sz w:val="20"/>
          <w:szCs w:val="20"/>
        </w:rPr>
        <w:t>An absolute path specifies a location from the root of the file system.</w:t>
      </w:r>
    </w:p>
    <w:p w14:paraId="5FC9BF66" w14:textId="77777777" w:rsidR="000A7492" w:rsidRPr="00F914A8" w:rsidRDefault="000A7492" w:rsidP="000A7492">
      <w:pPr>
        <w:pStyle w:val="ListParagraph"/>
        <w:numPr>
          <w:ilvl w:val="0"/>
          <w:numId w:val="32"/>
        </w:numPr>
        <w:rPr>
          <w:rFonts w:ascii="Arial" w:hAnsi="Arial" w:cs="Arial"/>
          <w:sz w:val="20"/>
          <w:szCs w:val="20"/>
        </w:rPr>
      </w:pPr>
      <w:r w:rsidRPr="00F914A8">
        <w:rPr>
          <w:rFonts w:ascii="Arial" w:hAnsi="Arial" w:cs="Arial"/>
          <w:sz w:val="20"/>
          <w:szCs w:val="20"/>
        </w:rPr>
        <w:t>Directory names in a path are separated with </w:t>
      </w:r>
      <w:r w:rsidRPr="00F914A8">
        <w:rPr>
          <w:rStyle w:val="HTMLCode"/>
          <w:rFonts w:ascii="Arial" w:hAnsi="Arial" w:cs="Arial"/>
          <w:color w:val="3D90D9"/>
          <w:shd w:val="clear" w:color="auto" w:fill="E7E7E7"/>
        </w:rPr>
        <w:t>/</w:t>
      </w:r>
      <w:r w:rsidRPr="00F914A8">
        <w:rPr>
          <w:rFonts w:ascii="Arial" w:hAnsi="Arial" w:cs="Arial"/>
          <w:sz w:val="20"/>
          <w:szCs w:val="20"/>
        </w:rPr>
        <w:t> on Unix, but </w:t>
      </w:r>
      <w:r w:rsidRPr="00F914A8">
        <w:rPr>
          <w:rStyle w:val="HTMLCode"/>
          <w:rFonts w:ascii="Arial" w:hAnsi="Arial" w:cs="Arial"/>
          <w:color w:val="3D90D9"/>
          <w:shd w:val="clear" w:color="auto" w:fill="E7E7E7"/>
        </w:rPr>
        <w:t>\</w:t>
      </w:r>
      <w:r w:rsidRPr="00F914A8">
        <w:rPr>
          <w:rFonts w:ascii="Arial" w:hAnsi="Arial" w:cs="Arial"/>
          <w:sz w:val="20"/>
          <w:szCs w:val="20"/>
        </w:rPr>
        <w:t> on Windows.</w:t>
      </w:r>
    </w:p>
    <w:p w14:paraId="4F04AE7E" w14:textId="088A4B08" w:rsidR="00ED1466" w:rsidRPr="00F914A8" w:rsidRDefault="000A7492" w:rsidP="00C7726F">
      <w:pPr>
        <w:pStyle w:val="ListParagraph"/>
        <w:numPr>
          <w:ilvl w:val="0"/>
          <w:numId w:val="32"/>
        </w:numPr>
        <w:rPr>
          <w:rFonts w:ascii="Arial" w:hAnsi="Arial" w:cs="Arial"/>
          <w:sz w:val="20"/>
          <w:szCs w:val="20"/>
        </w:rPr>
      </w:pPr>
      <w:r w:rsidRPr="00F914A8">
        <w:rPr>
          <w:rStyle w:val="HTMLCode"/>
          <w:rFonts w:ascii="Arial" w:hAnsi="Arial" w:cs="Arial"/>
          <w:color w:val="3D90D9"/>
          <w:shd w:val="clear" w:color="auto" w:fill="E7E7E7"/>
        </w:rPr>
        <w:t>..</w:t>
      </w:r>
      <w:r w:rsidRPr="00F914A8">
        <w:rPr>
          <w:rFonts w:ascii="Arial" w:hAnsi="Arial" w:cs="Arial"/>
          <w:sz w:val="20"/>
          <w:szCs w:val="20"/>
        </w:rPr>
        <w:t> means ‘the directory above the current one’; </w:t>
      </w:r>
      <w:r w:rsidRPr="00F914A8">
        <w:rPr>
          <w:rStyle w:val="HTMLCode"/>
          <w:rFonts w:ascii="Arial" w:hAnsi="Arial" w:cs="Arial"/>
          <w:color w:val="3D90D9"/>
          <w:shd w:val="clear" w:color="auto" w:fill="E7E7E7"/>
        </w:rPr>
        <w:t>.</w:t>
      </w:r>
      <w:r w:rsidRPr="00F914A8">
        <w:rPr>
          <w:rFonts w:ascii="Arial" w:hAnsi="Arial" w:cs="Arial"/>
          <w:sz w:val="20"/>
          <w:szCs w:val="20"/>
        </w:rPr>
        <w:t> on its own means ‘the current directory’.</w:t>
      </w:r>
    </w:p>
    <w:p w14:paraId="022CAA63" w14:textId="77777777" w:rsidR="00ED1466" w:rsidRPr="00F914A8" w:rsidRDefault="00ED1466" w:rsidP="00C7726F">
      <w:pPr>
        <w:rPr>
          <w:rFonts w:ascii="Arial" w:hAnsi="Arial" w:cs="Arial"/>
          <w:b/>
          <w:sz w:val="20"/>
          <w:szCs w:val="20"/>
        </w:rPr>
      </w:pPr>
    </w:p>
    <w:p w14:paraId="2DFDE014" w14:textId="62F64B5D" w:rsidR="00C04D84" w:rsidRDefault="00483E3E" w:rsidP="00C7726F">
      <w:r>
        <w:rPr>
          <w:b/>
        </w:rPr>
        <w:t>Week 4/ 2 September 2019. Objective</w:t>
      </w:r>
      <w:r>
        <w:t xml:space="preserve">: Lesson </w:t>
      </w:r>
      <w:r w:rsidR="004762A4">
        <w:t>understand n</w:t>
      </w:r>
      <w:r w:rsidRPr="00483E3E">
        <w:t xml:space="preserve">avigating </w:t>
      </w:r>
      <w:r w:rsidR="004762A4">
        <w:t>f</w:t>
      </w:r>
      <w:r w:rsidRPr="00483E3E">
        <w:t xml:space="preserve">iles and </w:t>
      </w:r>
      <w:r w:rsidR="004762A4">
        <w:t>d</w:t>
      </w:r>
      <w:r w:rsidRPr="00483E3E">
        <w:t>irectories</w:t>
      </w:r>
    </w:p>
    <w:p w14:paraId="52A2D4B9" w14:textId="658FD978" w:rsidR="00483E3E" w:rsidRDefault="00483E3E" w:rsidP="00C7726F">
      <w:r>
        <w:t>Action. Lesson 30 mins and exercise 10min. Commence. 17:46.</w:t>
      </w:r>
    </w:p>
    <w:p w14:paraId="5A96BB2E" w14:textId="4BF6AEFD" w:rsidR="00483E3E" w:rsidRDefault="00483E3E" w:rsidP="00C7726F">
      <w:r>
        <w:t>Action. Note file system organises data into files and directories (folders).</w:t>
      </w:r>
    </w:p>
    <w:p w14:paraId="613B37DE" w14:textId="3F2D77E4" w:rsidR="00483E3E" w:rsidRDefault="00483E3E" w:rsidP="00C7726F">
      <w:r>
        <w:t xml:space="preserve">Steps: Command </w:t>
      </w:r>
      <w:proofErr w:type="spellStart"/>
      <w:r w:rsidRPr="00483E3E">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pwd</w:t>
      </w:r>
      <w:proofErr w:type="spellEnd"/>
      <w:r>
        <w:t xml:space="preserve"> (print working </w:t>
      </w:r>
      <w:r w:rsidR="004762A4">
        <w:t>directory</w:t>
      </w:r>
      <w:r>
        <w:t xml:space="preserve">). Note: </w:t>
      </w:r>
      <w:r w:rsidR="004762A4">
        <w:t>directories</w:t>
      </w:r>
      <w:r>
        <w:t xml:space="preserve">: bin, data, users, </w:t>
      </w:r>
      <w:proofErr w:type="spellStart"/>
      <w:r>
        <w:t>tmp</w:t>
      </w:r>
      <w:proofErr w:type="spellEnd"/>
      <w:r>
        <w:t>. Current working directory. / slash at front of file is a root directory, inside a name a separator</w:t>
      </w:r>
      <w:r w:rsidR="004762A4">
        <w:t xml:space="preserve">. </w:t>
      </w:r>
      <w:r w:rsidR="004762A4" w:rsidRPr="004762A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ls</w:t>
      </w:r>
      <w:r w:rsidR="004762A4">
        <w:t xml:space="preserve"> prints names of files in current directory </w:t>
      </w:r>
      <w:r w:rsidR="004762A4" w:rsidRPr="004762A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-F </w:t>
      </w:r>
      <w:r w:rsidR="004762A4">
        <w:t xml:space="preserve">(switch or flag) tells </w:t>
      </w:r>
      <w:r w:rsidR="004762A4" w:rsidRPr="00ED1466">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ls</w:t>
      </w:r>
      <w:r w:rsidR="004762A4">
        <w:t xml:space="preserve"> to classify output </w:t>
      </w:r>
      <w:r w:rsidR="004762A4" w:rsidRPr="004762A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ls -F </w:t>
      </w:r>
      <w:r w:rsidR="004762A4">
        <w:t xml:space="preserve"> Note: </w:t>
      </w:r>
      <w:r w:rsidR="004762A4" w:rsidRPr="004762A4">
        <w:t>command, option, argument</w:t>
      </w:r>
      <w:r w:rsidR="004762A4">
        <w:t xml:space="preserve"> </w:t>
      </w:r>
      <w:r w:rsidR="004762A4" w:rsidRPr="004762A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ls --help</w:t>
      </w:r>
      <w:r w:rsidR="004762A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4762A4" w:rsidRPr="004762A4">
        <w:t xml:space="preserve">... </w:t>
      </w:r>
      <w:r w:rsidR="004762A4" w:rsidRPr="004762A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ma ls </w:t>
      </w:r>
      <w:r w:rsidR="004762A4">
        <w:t xml:space="preserve">options. </w:t>
      </w:r>
    </w:p>
    <w:p w14:paraId="79247609" w14:textId="3AED18B8" w:rsidR="00483E3E" w:rsidRDefault="004762A4" w:rsidP="00C7726F">
      <w:r w:rsidRPr="004762A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man ls </w:t>
      </w:r>
      <w:r w:rsidRPr="004762A4">
        <w:t>(flag)</w:t>
      </w:r>
      <w: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t xml:space="preserve">for a description of ls command and its options. </w:t>
      </w:r>
      <w:r w:rsidRPr="004762A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Q</w:t>
      </w:r>
      <w:r>
        <w:t xml:space="preserve"> to quit.</w:t>
      </w:r>
    </w:p>
    <w:p w14:paraId="59727A9A" w14:textId="608262BF" w:rsidR="0083697D" w:rsidRDefault="0083697D" w:rsidP="0083697D">
      <w:pPr>
        <w:spacing w:after="0"/>
      </w:pPr>
      <w:r w:rsidRPr="0083697D">
        <w:t>The </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 </w:t>
      </w:r>
      <w:r w:rsidRPr="0083697D">
        <w:t>option makes </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ls </w:t>
      </w:r>
      <w:r w:rsidRPr="0083697D">
        <w:t>use a long listing format, show</w:t>
      </w:r>
      <w:r>
        <w:t>s</w:t>
      </w:r>
      <w:r w:rsidRPr="0083697D">
        <w:t xml:space="preserve"> the directory name</w:t>
      </w:r>
      <w:r>
        <w:t xml:space="preserve">, </w:t>
      </w:r>
      <w:r w:rsidRPr="0083697D">
        <w:t xml:space="preserve">file size and last modification. </w:t>
      </w:r>
      <w:r>
        <w:t>U</w:t>
      </w:r>
      <w:r w:rsidRPr="0083697D">
        <w:t>s</w:t>
      </w:r>
      <w:r>
        <w:t>ing</w:t>
      </w:r>
      <w:r w:rsidRPr="0083697D">
        <w:t xml:space="preserve"> </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 </w:t>
      </w:r>
      <w:r w:rsidRPr="0083697D">
        <w:t>option and  </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 </w:t>
      </w:r>
      <w:r w:rsidRPr="0083697D">
        <w:t>option</w:t>
      </w:r>
      <w:r>
        <w:t xml:space="preserve"> shows smaller readable file.</w:t>
      </w:r>
    </w:p>
    <w:p w14:paraId="0513267C" w14:textId="792B137E" w:rsidR="0083697D" w:rsidRPr="0083697D" w:rsidRDefault="0083697D" w:rsidP="0083697D">
      <w:pPr>
        <w:spacing w:after="0"/>
      </w:pPr>
      <w:r>
        <w:t xml:space="preserve">List recursively and by time. </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ls -R </w:t>
      </w:r>
      <w:r>
        <w:t xml:space="preserve">(all directories) </w:t>
      </w:r>
      <w: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s -l </w:t>
      </w:r>
      <w:r>
        <w:t>timestamps</w:t>
      </w:r>
    </w:p>
    <w:p w14:paraId="7FC870AD" w14:textId="474398B3" w:rsidR="0083697D" w:rsidRDefault="0083697D" w:rsidP="0083697D">
      <w:pPr>
        <w:spacing w:after="0"/>
      </w:pPr>
      <w:r>
        <w:t>see</w:t>
      </w:r>
      <w:r w:rsidRPr="0083697D">
        <w:t xml:space="preserve"> Desktop directory </w:t>
      </w:r>
      <w:r>
        <w:t>with</w:t>
      </w:r>
      <w:r w:rsidRPr="0083697D">
        <w:t> </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ls -F </w:t>
      </w:r>
      <w:r w:rsidRPr="0083697D">
        <w:t>Desktop command </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ls</w:t>
      </w:r>
      <w:r w:rsidRPr="0083697D">
        <w:t>  the </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w:t>
      </w:r>
      <w:r w:rsidRPr="0083697D">
        <w:t> option</w:t>
      </w:r>
      <w:r>
        <w:t xml:space="preserve"> </w:t>
      </w:r>
      <w:r w:rsidRPr="0083697D">
        <w:t>and the argument Desktop. The argument Desktop tells </w:t>
      </w:r>
      <w:r w:rsidRPr="0083697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ls</w:t>
      </w:r>
      <w:r w:rsidRPr="0083697D">
        <w:t> that we want a listing of something other than our current working directory:</w:t>
      </w:r>
    </w:p>
    <w:p w14:paraId="0745E685" w14:textId="3E5D76C3" w:rsidR="0083697D" w:rsidRDefault="0083697D" w:rsidP="0083697D">
      <w:pPr>
        <w:spacing w:after="0"/>
      </w:pPr>
      <w:r>
        <w:t xml:space="preserve">change location command: </w:t>
      </w:r>
      <w:r w:rsidRPr="0083697D">
        <w:rPr>
          <w:rFonts w:ascii="Menlo" w:eastAsiaTheme="minorHAnsi" w:hAnsi="Menlo" w:cs="Menlo"/>
          <w:b/>
          <w:outline/>
          <w:color w:val="ED7D31" w:themeColor="accent2"/>
          <w:sz w:val="22"/>
          <w:szCs w:val="22"/>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ls -F Desktop/data-shell</w:t>
      </w:r>
    </w:p>
    <w:p w14:paraId="32D854BB" w14:textId="24FADED7" w:rsidR="0083697D" w:rsidRPr="0083697D" w:rsidRDefault="0083697D" w:rsidP="0083697D">
      <w:pPr>
        <w:spacing w:after="0"/>
      </w:pPr>
      <w:r>
        <w:t>Output:</w:t>
      </w:r>
    </w:p>
    <w:p w14:paraId="40E45BBB" w14:textId="77777777" w:rsidR="0083697D" w:rsidRPr="00ED1466" w:rsidRDefault="0083697D" w:rsidP="00ED1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rPr>
          <w:rFonts w:ascii="Arial" w:eastAsiaTheme="minorHAnsi" w:hAnsi="Arial" w:cs="Arial"/>
          <w:color w:val="000000"/>
          <w:sz w:val="20"/>
          <w:szCs w:val="20"/>
          <w:lang w:val="en-GB"/>
        </w:rPr>
      </w:pPr>
      <w:proofErr w:type="spellStart"/>
      <w:r w:rsidRPr="00ED1466">
        <w:rPr>
          <w:rFonts w:ascii="Arial" w:eastAsiaTheme="minorHAnsi" w:hAnsi="Arial" w:cs="Arial"/>
          <w:color w:val="000000"/>
          <w:sz w:val="20"/>
          <w:szCs w:val="20"/>
          <w:lang w:val="en-GB"/>
        </w:rPr>
        <w:t>Roslyns</w:t>
      </w:r>
      <w:proofErr w:type="spellEnd"/>
      <w:r w:rsidRPr="00ED1466">
        <w:rPr>
          <w:rFonts w:ascii="Arial" w:eastAsiaTheme="minorHAnsi" w:hAnsi="Arial" w:cs="Arial"/>
          <w:color w:val="000000"/>
          <w:sz w:val="20"/>
          <w:szCs w:val="20"/>
          <w:lang w:val="en-GB"/>
        </w:rPr>
        <w:t xml:space="preserve">-iMac:~ </w:t>
      </w:r>
      <w:proofErr w:type="spellStart"/>
      <w:r w:rsidRPr="00ED1466">
        <w:rPr>
          <w:rFonts w:ascii="Arial" w:eastAsiaTheme="minorHAnsi" w:hAnsi="Arial" w:cs="Arial"/>
          <w:color w:val="000000"/>
          <w:sz w:val="20"/>
          <w:szCs w:val="20"/>
          <w:lang w:val="en-GB"/>
        </w:rPr>
        <w:t>Tquestudio</w:t>
      </w:r>
      <w:proofErr w:type="spellEnd"/>
      <w:r w:rsidRPr="00ED1466">
        <w:rPr>
          <w:rFonts w:ascii="Arial" w:eastAsiaTheme="minorHAnsi" w:hAnsi="Arial" w:cs="Arial"/>
          <w:color w:val="000000"/>
          <w:sz w:val="20"/>
          <w:szCs w:val="20"/>
          <w:lang w:val="en-GB"/>
        </w:rPr>
        <w:t>$ ls -F Desktop/data-shell</w:t>
      </w:r>
    </w:p>
    <w:p w14:paraId="139FEE7A" w14:textId="77777777" w:rsidR="0083697D" w:rsidRPr="00ED1466" w:rsidRDefault="0083697D" w:rsidP="00ED1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rPr>
          <w:rFonts w:ascii="Arial" w:eastAsiaTheme="minorHAnsi" w:hAnsi="Arial" w:cs="Arial"/>
          <w:color w:val="000000"/>
          <w:sz w:val="20"/>
          <w:szCs w:val="20"/>
          <w:lang w:val="en-GB"/>
        </w:rPr>
      </w:pPr>
      <w:r w:rsidRPr="00ED1466">
        <w:rPr>
          <w:rFonts w:ascii="Arial" w:eastAsiaTheme="minorHAnsi" w:hAnsi="Arial" w:cs="Arial"/>
          <w:color w:val="000000"/>
          <w:sz w:val="20"/>
          <w:szCs w:val="20"/>
          <w:lang w:val="en-GB"/>
        </w:rPr>
        <w:t>creatures/</w:t>
      </w:r>
      <w:r w:rsidRPr="00ED1466">
        <w:rPr>
          <w:rFonts w:ascii="Arial" w:eastAsiaTheme="minorHAnsi" w:hAnsi="Arial" w:cs="Arial"/>
          <w:color w:val="000000"/>
          <w:sz w:val="20"/>
          <w:szCs w:val="20"/>
          <w:lang w:val="en-GB"/>
        </w:rPr>
        <w:tab/>
      </w:r>
      <w:r w:rsidRPr="00ED1466">
        <w:rPr>
          <w:rFonts w:ascii="Arial" w:eastAsiaTheme="minorHAnsi" w:hAnsi="Arial" w:cs="Arial"/>
          <w:color w:val="000000"/>
          <w:sz w:val="20"/>
          <w:szCs w:val="20"/>
          <w:lang w:val="en-GB"/>
        </w:rPr>
        <w:tab/>
        <w:t>molecules/</w:t>
      </w:r>
      <w:r w:rsidRPr="00ED1466">
        <w:rPr>
          <w:rFonts w:ascii="Arial" w:eastAsiaTheme="minorHAnsi" w:hAnsi="Arial" w:cs="Arial"/>
          <w:color w:val="000000"/>
          <w:sz w:val="20"/>
          <w:szCs w:val="20"/>
          <w:lang w:val="en-GB"/>
        </w:rPr>
        <w:tab/>
      </w:r>
      <w:r w:rsidRPr="00ED1466">
        <w:rPr>
          <w:rFonts w:ascii="Arial" w:eastAsiaTheme="minorHAnsi" w:hAnsi="Arial" w:cs="Arial"/>
          <w:color w:val="000000"/>
          <w:sz w:val="20"/>
          <w:szCs w:val="20"/>
          <w:lang w:val="en-GB"/>
        </w:rPr>
        <w:tab/>
        <w:t>notes.txt</w:t>
      </w:r>
      <w:r w:rsidRPr="00ED1466">
        <w:rPr>
          <w:rFonts w:ascii="Arial" w:eastAsiaTheme="minorHAnsi" w:hAnsi="Arial" w:cs="Arial"/>
          <w:color w:val="000000"/>
          <w:sz w:val="20"/>
          <w:szCs w:val="20"/>
          <w:lang w:val="en-GB"/>
        </w:rPr>
        <w:tab/>
      </w:r>
      <w:r w:rsidRPr="00ED1466">
        <w:rPr>
          <w:rFonts w:ascii="Arial" w:eastAsiaTheme="minorHAnsi" w:hAnsi="Arial" w:cs="Arial"/>
          <w:color w:val="000000"/>
          <w:sz w:val="20"/>
          <w:szCs w:val="20"/>
          <w:lang w:val="en-GB"/>
        </w:rPr>
        <w:tab/>
        <w:t>solar.pdf</w:t>
      </w:r>
    </w:p>
    <w:p w14:paraId="798C741E" w14:textId="77777777" w:rsidR="0083697D" w:rsidRPr="00ED1466" w:rsidRDefault="0083697D" w:rsidP="00ED1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rPr>
          <w:rFonts w:ascii="Arial" w:eastAsiaTheme="minorHAnsi" w:hAnsi="Arial" w:cs="Arial"/>
          <w:color w:val="000000"/>
          <w:sz w:val="20"/>
          <w:szCs w:val="20"/>
          <w:lang w:val="en-GB"/>
        </w:rPr>
      </w:pPr>
      <w:r w:rsidRPr="00ED1466">
        <w:rPr>
          <w:rFonts w:ascii="Arial" w:eastAsiaTheme="minorHAnsi" w:hAnsi="Arial" w:cs="Arial"/>
          <w:color w:val="000000"/>
          <w:sz w:val="20"/>
          <w:szCs w:val="20"/>
          <w:lang w:val="en-GB"/>
        </w:rPr>
        <w:t>data/</w:t>
      </w:r>
      <w:r w:rsidRPr="00ED1466">
        <w:rPr>
          <w:rFonts w:ascii="Arial" w:eastAsiaTheme="minorHAnsi" w:hAnsi="Arial" w:cs="Arial"/>
          <w:color w:val="000000"/>
          <w:sz w:val="20"/>
          <w:szCs w:val="20"/>
          <w:lang w:val="en-GB"/>
        </w:rPr>
        <w:tab/>
      </w:r>
      <w:r w:rsidRPr="00ED1466">
        <w:rPr>
          <w:rFonts w:ascii="Arial" w:eastAsiaTheme="minorHAnsi" w:hAnsi="Arial" w:cs="Arial"/>
          <w:color w:val="000000"/>
          <w:sz w:val="20"/>
          <w:szCs w:val="20"/>
          <w:lang w:val="en-GB"/>
        </w:rPr>
        <w:tab/>
      </w:r>
      <w:r w:rsidRPr="00ED1466">
        <w:rPr>
          <w:rFonts w:ascii="Arial" w:eastAsiaTheme="minorHAnsi" w:hAnsi="Arial" w:cs="Arial"/>
          <w:color w:val="000000"/>
          <w:sz w:val="20"/>
          <w:szCs w:val="20"/>
          <w:lang w:val="en-GB"/>
        </w:rPr>
        <w:tab/>
        <w:t>north-pacific-gyre/</w:t>
      </w:r>
      <w:r w:rsidRPr="00ED1466">
        <w:rPr>
          <w:rFonts w:ascii="Arial" w:eastAsiaTheme="minorHAnsi" w:hAnsi="Arial" w:cs="Arial"/>
          <w:color w:val="000000"/>
          <w:sz w:val="20"/>
          <w:szCs w:val="20"/>
          <w:lang w:val="en-GB"/>
        </w:rPr>
        <w:tab/>
      </w:r>
      <w:proofErr w:type="spellStart"/>
      <w:r w:rsidRPr="00ED1466">
        <w:rPr>
          <w:rFonts w:ascii="Arial" w:eastAsiaTheme="minorHAnsi" w:hAnsi="Arial" w:cs="Arial"/>
          <w:color w:val="000000"/>
          <w:sz w:val="20"/>
          <w:szCs w:val="20"/>
          <w:lang w:val="en-GB"/>
        </w:rPr>
        <w:t>pizza.cfg</w:t>
      </w:r>
      <w:proofErr w:type="spellEnd"/>
      <w:r w:rsidRPr="00ED1466">
        <w:rPr>
          <w:rFonts w:ascii="Arial" w:eastAsiaTheme="minorHAnsi" w:hAnsi="Arial" w:cs="Arial"/>
          <w:color w:val="000000"/>
          <w:sz w:val="20"/>
          <w:szCs w:val="20"/>
          <w:lang w:val="en-GB"/>
        </w:rPr>
        <w:tab/>
      </w:r>
      <w:r w:rsidRPr="00ED1466">
        <w:rPr>
          <w:rFonts w:ascii="Arial" w:eastAsiaTheme="minorHAnsi" w:hAnsi="Arial" w:cs="Arial"/>
          <w:color w:val="000000"/>
          <w:sz w:val="20"/>
          <w:szCs w:val="20"/>
          <w:lang w:val="en-GB"/>
        </w:rPr>
        <w:tab/>
        <w:t>writing/</w:t>
      </w:r>
    </w:p>
    <w:p w14:paraId="34DA134D" w14:textId="77777777" w:rsidR="0083697D" w:rsidRPr="0083697D" w:rsidRDefault="0083697D" w:rsidP="00C7726F"/>
    <w:p w14:paraId="1721977A" w14:textId="26FE6D98" w:rsidR="00483E3E" w:rsidRPr="005362A2" w:rsidRDefault="005362A2" w:rsidP="00C7726F">
      <w:pPr>
        <w:rPr>
          <w:rFonts w:ascii="Arial" w:eastAsiaTheme="minorHAnsi" w:hAnsi="Arial" w:cs="Arial"/>
          <w:color w:val="000000"/>
          <w:sz w:val="20"/>
          <w:szCs w:val="20"/>
          <w:lang w:val="en-GB"/>
        </w:rPr>
      </w:pPr>
      <w:r w:rsidRPr="005362A2">
        <w:rPr>
          <w:rFonts w:ascii="Arial" w:eastAsiaTheme="minorHAnsi" w:hAnsi="Arial" w:cs="Arial"/>
          <w:color w:val="000000"/>
          <w:sz w:val="20"/>
          <w:szCs w:val="20"/>
          <w:lang w:val="en-GB"/>
        </w:rPr>
        <w:t>S</w:t>
      </w:r>
      <w:r w:rsidR="0083697D" w:rsidRPr="005362A2">
        <w:rPr>
          <w:rFonts w:ascii="Arial" w:eastAsiaTheme="minorHAnsi" w:hAnsi="Arial" w:cs="Arial"/>
          <w:color w:val="000000"/>
          <w:sz w:val="20"/>
          <w:szCs w:val="20"/>
          <w:lang w:val="en-GB"/>
        </w:rPr>
        <w:t>ummary of paths:</w:t>
      </w:r>
    </w:p>
    <w:p w14:paraId="7A4FB595" w14:textId="31FECAF0" w:rsidR="0083697D" w:rsidRPr="005362A2" w:rsidRDefault="0083697D" w:rsidP="0083697D">
      <w:pPr>
        <w:numPr>
          <w:ilvl w:val="0"/>
          <w:numId w:val="29"/>
        </w:numPr>
        <w:shd w:val="clear" w:color="auto" w:fill="FFFFFF"/>
        <w:spacing w:before="100" w:beforeAutospacing="1" w:after="100" w:afterAutospacing="1"/>
        <w:rPr>
          <w:rFonts w:ascii="Arial" w:hAnsi="Arial" w:cs="Arial"/>
          <w:color w:val="333333"/>
          <w:sz w:val="20"/>
          <w:szCs w:val="20"/>
        </w:rPr>
      </w:pPr>
      <w:r w:rsidRPr="005362A2">
        <w:rPr>
          <w:rStyle w:val="HTMLCode"/>
          <w:rFonts w:ascii="Arial" w:hAnsi="Arial" w:cs="Arial"/>
          <w:color w:val="3D90D9"/>
          <w:shd w:val="clear" w:color="auto" w:fill="E7E7E7"/>
        </w:rPr>
        <w:t xml:space="preserve">cd . </w:t>
      </w:r>
      <w:r w:rsidRPr="005362A2">
        <w:rPr>
          <w:rStyle w:val="HTMLCode"/>
          <w:rFonts w:ascii="Arial" w:hAnsi="Arial" w:cs="Arial"/>
          <w:color w:val="3D90D9"/>
          <w:shd w:val="clear" w:color="auto" w:fill="E7E7E7"/>
        </w:rPr>
        <w:tab/>
      </w:r>
      <w:r w:rsidRPr="005362A2">
        <w:rPr>
          <w:rFonts w:ascii="Arial" w:hAnsi="Arial" w:cs="Arial"/>
          <w:color w:val="333333"/>
          <w:sz w:val="20"/>
          <w:szCs w:val="20"/>
        </w:rPr>
        <w:t>current directory</w:t>
      </w:r>
    </w:p>
    <w:p w14:paraId="5EF600F3" w14:textId="16BC392C" w:rsidR="0083697D" w:rsidRPr="005362A2" w:rsidRDefault="0083697D" w:rsidP="0083697D">
      <w:pPr>
        <w:numPr>
          <w:ilvl w:val="0"/>
          <w:numId w:val="29"/>
        </w:numPr>
        <w:shd w:val="clear" w:color="auto" w:fill="FFFFFF"/>
        <w:spacing w:before="100" w:beforeAutospacing="1" w:after="100" w:afterAutospacing="1"/>
        <w:rPr>
          <w:rFonts w:ascii="Arial" w:hAnsi="Arial" w:cs="Arial"/>
          <w:color w:val="333333"/>
          <w:sz w:val="20"/>
          <w:szCs w:val="20"/>
        </w:rPr>
      </w:pPr>
      <w:r w:rsidRPr="005362A2">
        <w:rPr>
          <w:rStyle w:val="HTMLCode"/>
          <w:rFonts w:ascii="Arial" w:hAnsi="Arial" w:cs="Arial"/>
          <w:color w:val="3D90D9"/>
          <w:shd w:val="clear" w:color="auto" w:fill="E7E7E7"/>
        </w:rPr>
        <w:t xml:space="preserve">cd / </w:t>
      </w:r>
      <w:r w:rsidRPr="005362A2">
        <w:rPr>
          <w:rStyle w:val="HTMLCode"/>
          <w:rFonts w:ascii="Arial" w:hAnsi="Arial" w:cs="Arial"/>
          <w:color w:val="3D90D9"/>
          <w:shd w:val="clear" w:color="auto" w:fill="E7E7E7"/>
        </w:rPr>
        <w:tab/>
      </w:r>
      <w:r w:rsidRPr="005362A2">
        <w:rPr>
          <w:rFonts w:ascii="Arial" w:hAnsi="Arial" w:cs="Arial"/>
          <w:color w:val="333333"/>
          <w:sz w:val="20"/>
          <w:szCs w:val="20"/>
        </w:rPr>
        <w:t>root directory</w:t>
      </w:r>
    </w:p>
    <w:p w14:paraId="1E8F52CE" w14:textId="03E7DD21" w:rsidR="0083697D" w:rsidRPr="005362A2" w:rsidRDefault="0083697D" w:rsidP="0083697D">
      <w:pPr>
        <w:numPr>
          <w:ilvl w:val="0"/>
          <w:numId w:val="29"/>
        </w:numPr>
        <w:shd w:val="clear" w:color="auto" w:fill="FFFFFF"/>
        <w:spacing w:before="100" w:beforeAutospacing="1" w:after="100" w:afterAutospacing="1"/>
        <w:rPr>
          <w:rFonts w:ascii="Arial" w:hAnsi="Arial" w:cs="Arial"/>
          <w:sz w:val="20"/>
          <w:szCs w:val="20"/>
        </w:rPr>
      </w:pPr>
      <w:r w:rsidRPr="005362A2">
        <w:rPr>
          <w:rStyle w:val="HTMLCode"/>
          <w:rFonts w:ascii="Arial" w:hAnsi="Arial" w:cs="Arial"/>
          <w:color w:val="3D90D9"/>
          <w:shd w:val="clear" w:color="auto" w:fill="E7E7E7"/>
        </w:rPr>
        <w:t>cd /home/</w:t>
      </w:r>
      <w:proofErr w:type="spellStart"/>
      <w:r w:rsidRPr="005362A2">
        <w:rPr>
          <w:rStyle w:val="HTMLCode"/>
          <w:rFonts w:ascii="Arial" w:hAnsi="Arial" w:cs="Arial"/>
          <w:color w:val="3D90D9"/>
          <w:shd w:val="clear" w:color="auto" w:fill="E7E7E7"/>
        </w:rPr>
        <w:t>amanda</w:t>
      </w:r>
      <w:proofErr w:type="spellEnd"/>
      <w:r w:rsidR="005362A2" w:rsidRPr="005362A2">
        <w:rPr>
          <w:rStyle w:val="HTMLCode"/>
          <w:rFonts w:ascii="Arial" w:hAnsi="Arial" w:cs="Arial"/>
          <w:color w:val="3D90D9"/>
          <w:shd w:val="clear" w:color="auto" w:fill="E7E7E7"/>
        </w:rPr>
        <w:t xml:space="preserve"> </w:t>
      </w:r>
      <w:r w:rsidR="005362A2" w:rsidRPr="005362A2">
        <w:rPr>
          <w:rFonts w:ascii="Arial" w:hAnsi="Arial" w:cs="Arial"/>
          <w:sz w:val="20"/>
          <w:szCs w:val="20"/>
        </w:rPr>
        <w:t>change directory and location</w:t>
      </w:r>
    </w:p>
    <w:p w14:paraId="7B686B38" w14:textId="69A55F3F" w:rsidR="0083697D" w:rsidRPr="005362A2" w:rsidRDefault="0083697D" w:rsidP="0083697D">
      <w:pPr>
        <w:numPr>
          <w:ilvl w:val="0"/>
          <w:numId w:val="29"/>
        </w:numPr>
        <w:shd w:val="clear" w:color="auto" w:fill="FFFFFF"/>
        <w:spacing w:before="100" w:beforeAutospacing="1" w:after="100" w:afterAutospacing="1"/>
        <w:rPr>
          <w:rFonts w:ascii="Arial" w:hAnsi="Arial" w:cs="Arial"/>
          <w:color w:val="333333"/>
          <w:sz w:val="20"/>
          <w:szCs w:val="20"/>
        </w:rPr>
      </w:pPr>
      <w:r w:rsidRPr="005362A2">
        <w:rPr>
          <w:rStyle w:val="HTMLCode"/>
          <w:rFonts w:ascii="Arial" w:hAnsi="Arial" w:cs="Arial"/>
          <w:color w:val="3D90D9"/>
          <w:shd w:val="clear" w:color="auto" w:fill="E7E7E7"/>
        </w:rPr>
        <w:t>cd ../..</w:t>
      </w:r>
      <w:r w:rsidR="00ED1466" w:rsidRPr="005362A2">
        <w:rPr>
          <w:rStyle w:val="HTMLCode"/>
          <w:rFonts w:ascii="Arial" w:hAnsi="Arial" w:cs="Arial"/>
          <w:color w:val="3D90D9"/>
          <w:shd w:val="clear" w:color="auto" w:fill="E7E7E7"/>
        </w:rPr>
        <w:t xml:space="preserve"> </w:t>
      </w:r>
      <w:r w:rsidR="00ED1466" w:rsidRPr="005362A2">
        <w:rPr>
          <w:rFonts w:ascii="Arial" w:hAnsi="Arial" w:cs="Arial"/>
          <w:color w:val="333333"/>
          <w:sz w:val="20"/>
          <w:szCs w:val="20"/>
        </w:rPr>
        <w:t>goes up two levels</w:t>
      </w:r>
    </w:p>
    <w:p w14:paraId="6FE640FF" w14:textId="73B5B255" w:rsidR="0083697D" w:rsidRPr="005362A2" w:rsidRDefault="0083697D" w:rsidP="0083697D">
      <w:pPr>
        <w:numPr>
          <w:ilvl w:val="0"/>
          <w:numId w:val="29"/>
        </w:numPr>
        <w:shd w:val="clear" w:color="auto" w:fill="FFFFFF"/>
        <w:spacing w:before="100" w:beforeAutospacing="1" w:after="100" w:afterAutospacing="1"/>
        <w:rPr>
          <w:rFonts w:ascii="Arial" w:hAnsi="Arial" w:cs="Arial"/>
          <w:color w:val="333333"/>
          <w:sz w:val="20"/>
          <w:szCs w:val="20"/>
        </w:rPr>
      </w:pPr>
      <w:r w:rsidRPr="005362A2">
        <w:rPr>
          <w:rStyle w:val="HTMLCode"/>
          <w:rFonts w:ascii="Arial" w:hAnsi="Arial" w:cs="Arial"/>
          <w:color w:val="3D90D9"/>
          <w:shd w:val="clear" w:color="auto" w:fill="E7E7E7"/>
        </w:rPr>
        <w:t>cd ~</w:t>
      </w:r>
      <w:r w:rsidR="00ED1466" w:rsidRPr="005362A2">
        <w:rPr>
          <w:rStyle w:val="HTMLCode"/>
          <w:rFonts w:ascii="Arial" w:hAnsi="Arial" w:cs="Arial"/>
          <w:color w:val="3D90D9"/>
          <w:shd w:val="clear" w:color="auto" w:fill="E7E7E7"/>
        </w:rPr>
        <w:t xml:space="preserve"> </w:t>
      </w:r>
      <w:r w:rsidR="00ED1466" w:rsidRPr="005362A2">
        <w:rPr>
          <w:rFonts w:ascii="Arial" w:hAnsi="Arial" w:cs="Arial"/>
          <w:color w:val="333333"/>
          <w:sz w:val="20"/>
          <w:szCs w:val="20"/>
        </w:rPr>
        <w:t>user’s home directory</w:t>
      </w:r>
    </w:p>
    <w:p w14:paraId="6F586800" w14:textId="76596FAB" w:rsidR="0083697D" w:rsidRPr="005362A2" w:rsidRDefault="0083697D" w:rsidP="0083697D">
      <w:pPr>
        <w:numPr>
          <w:ilvl w:val="0"/>
          <w:numId w:val="29"/>
        </w:numPr>
        <w:shd w:val="clear" w:color="auto" w:fill="FFFFFF"/>
        <w:spacing w:before="100" w:beforeAutospacing="1" w:after="100" w:afterAutospacing="1"/>
        <w:rPr>
          <w:rFonts w:ascii="Arial" w:hAnsi="Arial" w:cs="Arial"/>
          <w:color w:val="333333"/>
          <w:sz w:val="20"/>
          <w:szCs w:val="20"/>
        </w:rPr>
      </w:pPr>
      <w:r w:rsidRPr="005362A2">
        <w:rPr>
          <w:rStyle w:val="HTMLCode"/>
          <w:rFonts w:ascii="Arial" w:hAnsi="Arial" w:cs="Arial"/>
          <w:color w:val="3D90D9"/>
          <w:shd w:val="clear" w:color="auto" w:fill="E7E7E7"/>
        </w:rPr>
        <w:t>cd home</w:t>
      </w:r>
      <w:r w:rsidR="00ED1466" w:rsidRPr="005362A2">
        <w:rPr>
          <w:rStyle w:val="HTMLCode"/>
          <w:rFonts w:ascii="Arial" w:hAnsi="Arial" w:cs="Arial"/>
          <w:color w:val="3D90D9"/>
          <w:shd w:val="clear" w:color="auto" w:fill="E7E7E7"/>
        </w:rPr>
        <w:t xml:space="preserve"> </w:t>
      </w:r>
      <w:r w:rsidR="00ED1466" w:rsidRPr="005362A2">
        <w:rPr>
          <w:rFonts w:ascii="Arial" w:hAnsi="Arial" w:cs="Arial"/>
          <w:color w:val="333333"/>
          <w:sz w:val="20"/>
          <w:szCs w:val="20"/>
        </w:rPr>
        <w:t>navigate into a directory</w:t>
      </w:r>
    </w:p>
    <w:p w14:paraId="2D9AC176" w14:textId="70DAA3C2" w:rsidR="0083697D" w:rsidRPr="005362A2" w:rsidRDefault="0083697D" w:rsidP="0083697D">
      <w:pPr>
        <w:numPr>
          <w:ilvl w:val="0"/>
          <w:numId w:val="29"/>
        </w:numPr>
        <w:shd w:val="clear" w:color="auto" w:fill="FFFFFF"/>
        <w:spacing w:before="100" w:beforeAutospacing="1" w:after="100" w:afterAutospacing="1"/>
        <w:rPr>
          <w:rFonts w:ascii="Arial" w:hAnsi="Arial" w:cs="Arial"/>
          <w:color w:val="333333"/>
          <w:sz w:val="20"/>
          <w:szCs w:val="20"/>
        </w:rPr>
      </w:pPr>
      <w:r w:rsidRPr="005362A2">
        <w:rPr>
          <w:rStyle w:val="HTMLCode"/>
          <w:rFonts w:ascii="Arial" w:hAnsi="Arial" w:cs="Arial"/>
          <w:color w:val="3D90D9"/>
          <w:shd w:val="clear" w:color="auto" w:fill="E7E7E7"/>
        </w:rPr>
        <w:t>cd ~/data/..</w:t>
      </w:r>
      <w:r w:rsidR="00ED1466" w:rsidRPr="005362A2">
        <w:rPr>
          <w:rStyle w:val="HTMLCode"/>
          <w:rFonts w:ascii="Arial" w:hAnsi="Arial" w:cs="Arial"/>
          <w:color w:val="3D90D9"/>
          <w:shd w:val="clear" w:color="auto" w:fill="E7E7E7"/>
        </w:rPr>
        <w:t xml:space="preserve"> </w:t>
      </w:r>
      <w:r w:rsidR="00ED1466" w:rsidRPr="005362A2">
        <w:rPr>
          <w:rFonts w:ascii="Arial" w:hAnsi="Arial" w:cs="Arial"/>
          <w:color w:val="333333"/>
          <w:sz w:val="20"/>
          <w:szCs w:val="20"/>
        </w:rPr>
        <w:t>navigate into a director</w:t>
      </w:r>
      <w:r w:rsidR="00F90AD0" w:rsidRPr="005362A2">
        <w:rPr>
          <w:rFonts w:ascii="Arial" w:hAnsi="Arial" w:cs="Arial"/>
          <w:color w:val="333333"/>
          <w:sz w:val="20"/>
          <w:szCs w:val="20"/>
        </w:rPr>
        <w:t>y</w:t>
      </w:r>
    </w:p>
    <w:p w14:paraId="24FC9047" w14:textId="6DA3FB3B" w:rsidR="0083697D" w:rsidRPr="005362A2" w:rsidRDefault="0083697D" w:rsidP="0083697D">
      <w:pPr>
        <w:numPr>
          <w:ilvl w:val="0"/>
          <w:numId w:val="29"/>
        </w:numPr>
        <w:shd w:val="clear" w:color="auto" w:fill="FFFFFF"/>
        <w:spacing w:before="100" w:beforeAutospacing="1" w:after="100" w:afterAutospacing="1"/>
        <w:rPr>
          <w:rFonts w:ascii="Arial" w:hAnsi="Arial" w:cs="Arial"/>
          <w:color w:val="333333"/>
          <w:sz w:val="20"/>
          <w:szCs w:val="20"/>
        </w:rPr>
      </w:pPr>
      <w:r w:rsidRPr="005362A2">
        <w:rPr>
          <w:rStyle w:val="HTMLCode"/>
          <w:rFonts w:ascii="Arial" w:hAnsi="Arial" w:cs="Arial"/>
          <w:color w:val="3D90D9"/>
          <w:shd w:val="clear" w:color="auto" w:fill="E7E7E7"/>
        </w:rPr>
        <w:t>cd</w:t>
      </w:r>
      <w:r w:rsidR="00ED1466" w:rsidRPr="005362A2">
        <w:rPr>
          <w:rStyle w:val="HTMLCode"/>
          <w:rFonts w:ascii="Arial" w:hAnsi="Arial" w:cs="Arial"/>
          <w:color w:val="3D90D9"/>
          <w:shd w:val="clear" w:color="auto" w:fill="E7E7E7"/>
        </w:rPr>
        <w:t xml:space="preserve"> </w:t>
      </w:r>
      <w:r w:rsidR="00ED1466" w:rsidRPr="005362A2">
        <w:rPr>
          <w:rFonts w:ascii="Arial" w:hAnsi="Arial" w:cs="Arial"/>
          <w:color w:val="333333"/>
          <w:sz w:val="20"/>
          <w:szCs w:val="20"/>
        </w:rPr>
        <w:t>go back to the user’s home directory</w:t>
      </w:r>
    </w:p>
    <w:p w14:paraId="17E360C0" w14:textId="08914B12" w:rsidR="0083697D" w:rsidRPr="005362A2" w:rsidRDefault="0083697D" w:rsidP="00C7726F">
      <w:pPr>
        <w:numPr>
          <w:ilvl w:val="0"/>
          <w:numId w:val="29"/>
        </w:numPr>
        <w:shd w:val="clear" w:color="auto" w:fill="FFFFFF"/>
        <w:spacing w:before="100" w:beforeAutospacing="1" w:after="100" w:afterAutospacing="1"/>
        <w:rPr>
          <w:rFonts w:ascii="Arial" w:hAnsi="Arial" w:cs="Arial"/>
          <w:color w:val="333333"/>
          <w:sz w:val="20"/>
          <w:szCs w:val="20"/>
        </w:rPr>
      </w:pPr>
      <w:r w:rsidRPr="005362A2">
        <w:rPr>
          <w:rStyle w:val="HTMLCode"/>
          <w:rFonts w:ascii="Arial" w:hAnsi="Arial" w:cs="Arial"/>
          <w:color w:val="3D90D9"/>
          <w:shd w:val="clear" w:color="auto" w:fill="E7E7E7"/>
        </w:rPr>
        <w:t>cd ..</w:t>
      </w:r>
      <w:r w:rsidR="00ED1466" w:rsidRPr="005362A2">
        <w:rPr>
          <w:rStyle w:val="HTMLCode"/>
          <w:rFonts w:ascii="Arial" w:hAnsi="Arial" w:cs="Arial"/>
          <w:color w:val="3D90D9"/>
          <w:shd w:val="clear" w:color="auto" w:fill="E7E7E7"/>
        </w:rPr>
        <w:t xml:space="preserve"> </w:t>
      </w:r>
      <w:r w:rsidR="00ED1466" w:rsidRPr="005362A2">
        <w:rPr>
          <w:rFonts w:ascii="Arial" w:hAnsi="Arial" w:cs="Arial"/>
          <w:color w:val="333333"/>
          <w:sz w:val="20"/>
          <w:szCs w:val="20"/>
        </w:rPr>
        <w:t>go up one level</w:t>
      </w:r>
    </w:p>
    <w:p w14:paraId="6396744E" w14:textId="77777777" w:rsidR="0083697D" w:rsidRDefault="0083697D" w:rsidP="00C7726F"/>
    <w:p w14:paraId="1C01E6C6" w14:textId="77777777" w:rsidR="00C04D84" w:rsidRDefault="00C04D84" w:rsidP="00C04D84">
      <w:pPr>
        <w:rPr>
          <w:b/>
        </w:rPr>
      </w:pPr>
      <w:r>
        <w:rPr>
          <w:b/>
        </w:rPr>
        <w:t>Week 4/ 2 September 2019. Objective: Lesson objective introduction to the Unix Shell</w:t>
      </w:r>
    </w:p>
    <w:p w14:paraId="0D16072F" w14:textId="49CEECEE" w:rsidR="00483E3E" w:rsidRPr="00483E3E" w:rsidRDefault="00C04D84" w:rsidP="00483E3E">
      <w:pPr>
        <w:spacing w:after="0"/>
      </w:pPr>
      <w:r w:rsidRPr="00483E3E">
        <w:t>Result. Understand use of command-line interfaces</w:t>
      </w:r>
      <w:r w:rsidR="00483E3E">
        <w:t xml:space="preserve"> CLI</w:t>
      </w:r>
      <w:r w:rsidRPr="00483E3E">
        <w:t xml:space="preserve"> via Terminal application. Note read-evaluate-print loop. The Shell -- Bash. Command</w:t>
      </w:r>
      <w:r w:rsidRPr="00483E3E">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ls</w:t>
      </w:r>
      <w:r w:rsidRPr="00483E3E">
        <w:t xml:space="preserve"> </w:t>
      </w:r>
      <w:r w:rsidR="00483E3E" w:rsidRPr="00483E3E">
        <w:t>Note: If the shell can’t find a program it will print an error message as</w:t>
      </w:r>
      <w:r w:rsidR="00483E3E" w:rsidRPr="00483E3E">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00483E3E" w:rsidRPr="00483E3E">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ks</w:t>
      </w:r>
      <w:proofErr w:type="spellEnd"/>
      <w:r w:rsidR="00483E3E">
        <w:t xml:space="preserve">. command not found. </w:t>
      </w:r>
      <w:r w:rsidR="00483E3E" w:rsidRPr="00483E3E">
        <w:t xml:space="preserve">Note: the grammar of a shell allows </w:t>
      </w:r>
      <w:r w:rsidR="00483E3E" w:rsidRPr="00483E3E">
        <w:lastRenderedPageBreak/>
        <w:t>tools to be combined into pipelines to manage large volumes of data automatically.</w:t>
      </w:r>
      <w:r w:rsidR="00483E3E">
        <w:t xml:space="preserve"> Improves workflow and repeat.</w:t>
      </w:r>
    </w:p>
    <w:p w14:paraId="47B31C56" w14:textId="77777777" w:rsidR="00C04D84" w:rsidRPr="00C7726F" w:rsidRDefault="00C04D84" w:rsidP="00C7726F"/>
    <w:p w14:paraId="21B4B5BE" w14:textId="6D31E2DD" w:rsidR="004C1E52" w:rsidRDefault="00C04D84" w:rsidP="004C1E52">
      <w:pPr>
        <w:rPr>
          <w:b/>
        </w:rPr>
      </w:pPr>
      <w:r>
        <w:rPr>
          <w:b/>
        </w:rPr>
        <w:t xml:space="preserve">Week 4/ 2 September 2019. </w:t>
      </w:r>
      <w:r w:rsidR="00C7726F">
        <w:rPr>
          <w:b/>
        </w:rPr>
        <w:t xml:space="preserve">Objective: </w:t>
      </w:r>
      <w:r>
        <w:rPr>
          <w:b/>
        </w:rPr>
        <w:t>Setup for l</w:t>
      </w:r>
      <w:r w:rsidR="00C7726F">
        <w:rPr>
          <w:b/>
        </w:rPr>
        <w:t xml:space="preserve">esson </w:t>
      </w:r>
      <w:r>
        <w:rPr>
          <w:b/>
        </w:rPr>
        <w:t>objective introduction to the</w:t>
      </w:r>
      <w:r w:rsidR="00C7726F">
        <w:rPr>
          <w:b/>
        </w:rPr>
        <w:t xml:space="preserve"> Unix Shell</w:t>
      </w:r>
    </w:p>
    <w:p w14:paraId="01B2B295" w14:textId="77777777" w:rsidR="004C1E52" w:rsidRDefault="00C7726F" w:rsidP="004C1E52">
      <w:r w:rsidRPr="004C1E52">
        <w:t>Action:</w:t>
      </w:r>
      <w:r w:rsidR="004C1E52" w:rsidRPr="004C1E52">
        <w:t xml:space="preserve"> Opened</w:t>
      </w:r>
      <w:r w:rsidRPr="004C1E52">
        <w:t xml:space="preserve"> </w:t>
      </w:r>
      <w:r w:rsidRPr="00C7726F">
        <w:t>http://swcarpentry.github.io/shell-novice</w:t>
      </w:r>
      <w:r w:rsidR="004C1E52" w:rsidRPr="004C1E52">
        <w:t xml:space="preserve">. </w:t>
      </w:r>
    </w:p>
    <w:p w14:paraId="7818388A" w14:textId="67121644" w:rsidR="00C04D84" w:rsidRDefault="00C04D84" w:rsidP="004C1E52">
      <w:r>
        <w:t xml:space="preserve">Steps: </w:t>
      </w:r>
      <w:r w:rsidR="004C1E52" w:rsidRPr="004C1E52">
        <w:t xml:space="preserve">Downloaded </w:t>
      </w:r>
      <w:hyperlink r:id="rId17" w:history="1">
        <w:r w:rsidR="004C1E52" w:rsidRPr="00436AA4">
          <w:t>data-shell.zip</w:t>
        </w:r>
      </w:hyperlink>
      <w:r w:rsidR="004C1E52" w:rsidRPr="00436AA4">
        <w:t> </w:t>
      </w:r>
      <w:r w:rsidR="004C1E52" w:rsidRPr="004C1E52">
        <w:t>on</w:t>
      </w:r>
      <w:r w:rsidR="004C1E52" w:rsidRPr="00436AA4">
        <w:t xml:space="preserve"> Desktop.</w:t>
      </w:r>
      <w:r w:rsidR="004C1E52" w:rsidRPr="004C1E52">
        <w:t xml:space="preserve"> Files </w:t>
      </w:r>
      <w:r w:rsidR="004C1E52" w:rsidRPr="00436AA4">
        <w:t>Unzip</w:t>
      </w:r>
      <w:r w:rsidR="004C1E52">
        <w:t>ped A</w:t>
      </w:r>
      <w:r w:rsidR="004C1E52" w:rsidRPr="00436AA4">
        <w:t xml:space="preserve"> new folder called data-shell on Desktop.</w:t>
      </w:r>
      <w:r w:rsidR="004C1E52">
        <w:t xml:space="preserve"> </w:t>
      </w:r>
      <w:r w:rsidR="004C1E52" w:rsidRPr="00436AA4">
        <w:t>Open</w:t>
      </w:r>
      <w:r>
        <w:t>ed</w:t>
      </w:r>
      <w:r w:rsidR="004C1E52" w:rsidRPr="00436AA4">
        <w:t xml:space="preserve"> terminal and type</w:t>
      </w:r>
      <w:r>
        <w:t>d</w:t>
      </w:r>
      <w:r w:rsidR="004C1E52" w:rsidRPr="00436AA4">
        <w:t> </w:t>
      </w:r>
      <w:r w:rsidR="004C1E52" w:rsidRPr="00436AA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cd</w:t>
      </w:r>
      <w:r w:rsidR="004C1E52" w:rsidRPr="00436AA4">
        <w:t xml:space="preserve">, home folder </w:t>
      </w:r>
      <w:r>
        <w:t>is the</w:t>
      </w:r>
      <w:r w:rsidR="004C1E52" w:rsidRPr="00436AA4">
        <w:t xml:space="preserve"> working directory.</w:t>
      </w:r>
      <w:r>
        <w:t xml:space="preserve"> Note: default Unix Shell for Mac OS is Bash access via Terminal in Applications folder.</w:t>
      </w:r>
    </w:p>
    <w:p w14:paraId="4A952E13" w14:textId="09BF198B" w:rsidR="00C7726F" w:rsidRDefault="00C7726F" w:rsidP="0009354B">
      <w:pPr>
        <w:rPr>
          <w:b/>
        </w:rPr>
      </w:pPr>
    </w:p>
    <w:p w14:paraId="7A81B6CD" w14:textId="77777777" w:rsidR="005362A2" w:rsidRPr="005362A2" w:rsidRDefault="005362A2" w:rsidP="005362A2">
      <w:pPr>
        <w:rPr>
          <w:b/>
          <w:bCs/>
        </w:rPr>
      </w:pPr>
      <w:r w:rsidRPr="005362A2">
        <w:rPr>
          <w:b/>
          <w:bCs/>
        </w:rPr>
        <w:t>30 August 2019 Objective: Understand pipes and filters from class notes.</w:t>
      </w:r>
    </w:p>
    <w:p w14:paraId="5D4EC3CB" w14:textId="77777777" w:rsidR="005362A2" w:rsidRDefault="005362A2" w:rsidP="005362A2">
      <w:r>
        <w:t>Action: Connect pipe to a program and use output of the program as input to another program. Sort lines in a file. Example, sort 23000 user names from Titter.</w:t>
      </w:r>
    </w:p>
    <w:p w14:paraId="31BA1D30" w14:textId="0A6EB14D" w:rsidR="005362A2" w:rsidRDefault="005362A2" w:rsidP="005362A2">
      <w:r>
        <w:t>Commands and steps for "knowledge in the head":</w:t>
      </w:r>
    </w:p>
    <w:p w14:paraId="4BFE7721" w14:textId="77777777" w:rsidR="005362A2" w:rsidRDefault="005362A2" w:rsidP="005362A2">
      <w:pPr>
        <w:ind w:left="720"/>
      </w:pPr>
      <w:r>
        <w:t>ls to look into directory</w:t>
      </w:r>
    </w:p>
    <w:p w14:paraId="7C2D0BC5" w14:textId="06E334AF" w:rsidR="005362A2" w:rsidRDefault="005362A2" w:rsidP="005362A2">
      <w:pPr>
        <w:ind w:left="720"/>
      </w:pPr>
      <w:r>
        <w:t>cd change directory</w:t>
      </w:r>
    </w:p>
    <w:p w14:paraId="67297C26" w14:textId="77777777" w:rsidR="005362A2" w:rsidRDefault="005362A2" w:rsidP="005362A2">
      <w:pPr>
        <w:ind w:left="720"/>
      </w:pPr>
      <w:proofErr w:type="spellStart"/>
      <w:r>
        <w:t>wc</w:t>
      </w:r>
      <w:proofErr w:type="spellEnd"/>
      <w:r>
        <w:t xml:space="preserve"> *.</w:t>
      </w:r>
      <w:proofErr w:type="spellStart"/>
      <w:r>
        <w:t>pdb</w:t>
      </w:r>
      <w:proofErr w:type="spellEnd"/>
      <w:r>
        <w:t>. (shows word count)</w:t>
      </w:r>
    </w:p>
    <w:p w14:paraId="3D8CBA1C" w14:textId="77777777" w:rsidR="005362A2" w:rsidRDefault="005362A2" w:rsidP="005362A2">
      <w:pPr>
        <w:ind w:left="720"/>
      </w:pPr>
      <w:r>
        <w:t>-l *.</w:t>
      </w:r>
      <w:proofErr w:type="spellStart"/>
      <w:r>
        <w:t>pdb</w:t>
      </w:r>
      <w:proofErr w:type="spellEnd"/>
      <w:r>
        <w:t xml:space="preserve"> (shows line count)</w:t>
      </w:r>
    </w:p>
    <w:p w14:paraId="5ACCAB1F" w14:textId="77777777" w:rsidR="005362A2" w:rsidRDefault="005362A2" w:rsidP="005362A2">
      <w:pPr>
        <w:ind w:left="720"/>
      </w:pPr>
      <w:r>
        <w:t>Output useful for random stuff. Not useful for saving.</w:t>
      </w:r>
    </w:p>
    <w:p w14:paraId="78CDB420" w14:textId="5568C788" w:rsidR="005362A2" w:rsidRDefault="005362A2" w:rsidP="005362A2">
      <w:pPr>
        <w:ind w:left="720"/>
      </w:pPr>
      <w:r>
        <w:t>Use angle bracket to redirect output to a file</w:t>
      </w:r>
    </w:p>
    <w:p w14:paraId="06843719" w14:textId="77777777" w:rsidR="005362A2" w:rsidRDefault="005362A2" w:rsidP="005362A2">
      <w:pPr>
        <w:ind w:left="720"/>
      </w:pPr>
      <w:r>
        <w:t>Use arrow up to go back in history</w:t>
      </w:r>
    </w:p>
    <w:p w14:paraId="19427D25" w14:textId="77777777" w:rsidR="005362A2" w:rsidRDefault="005362A2" w:rsidP="005362A2">
      <w:pPr>
        <w:ind w:left="720"/>
      </w:pPr>
      <w:r>
        <w:t>Sort default is alpha numeric</w:t>
      </w:r>
    </w:p>
    <w:p w14:paraId="26C7BDB9" w14:textId="77777777" w:rsidR="005362A2" w:rsidRDefault="005362A2" w:rsidP="005362A2">
      <w:pPr>
        <w:ind w:left="720"/>
      </w:pPr>
      <w:proofErr w:type="spellStart"/>
      <w:r>
        <w:t>Wc</w:t>
      </w:r>
      <w:proofErr w:type="spellEnd"/>
      <w:r>
        <w:t xml:space="preserve"> -l *.</w:t>
      </w:r>
      <w:proofErr w:type="spellStart"/>
      <w:r>
        <w:t>pdb</w:t>
      </w:r>
      <w:proofErr w:type="spellEnd"/>
      <w:r>
        <w:t xml:space="preserve"> &gt;</w:t>
      </w:r>
    </w:p>
    <w:p w14:paraId="57C62E68" w14:textId="77777777" w:rsidR="005362A2" w:rsidRDefault="005362A2" w:rsidP="005362A2">
      <w:pPr>
        <w:ind w:left="720"/>
      </w:pPr>
      <w:r>
        <w:t>View file contents cat lengths.txt</w:t>
      </w:r>
    </w:p>
    <w:p w14:paraId="68EF4191" w14:textId="77777777" w:rsidR="005362A2" w:rsidRDefault="005362A2" w:rsidP="005362A2">
      <w:r w:rsidRPr="00674F4B">
        <w:rPr>
          <w:highlight w:val="yellow"/>
        </w:rPr>
        <w:t>Redirection</w:t>
      </w:r>
      <w:r>
        <w:rPr>
          <w:highlight w:val="yellow"/>
        </w:rPr>
        <w:t xml:space="preserve"> of a</w:t>
      </w:r>
      <w:r w:rsidRPr="00674F4B">
        <w:rPr>
          <w:highlight w:val="yellow"/>
        </w:rPr>
        <w:t xml:space="preserve"> filtered output of a file into a file and viewed the file.</w:t>
      </w:r>
    </w:p>
    <w:p w14:paraId="3DB34632" w14:textId="77777777" w:rsidR="005362A2" w:rsidRDefault="005362A2" w:rsidP="005362A2">
      <w:pPr>
        <w:ind w:left="720"/>
      </w:pPr>
      <w:r>
        <w:t>cat  ~/Desktop/data-shell.zip</w:t>
      </w:r>
    </w:p>
    <w:p w14:paraId="2198C2EF" w14:textId="77777777" w:rsidR="005362A2" w:rsidRDefault="005362A2" w:rsidP="005362A2">
      <w:pPr>
        <w:ind w:left="720"/>
      </w:pPr>
      <w:r>
        <w:t>control l clear.</w:t>
      </w:r>
    </w:p>
    <w:p w14:paraId="7C7B0B56" w14:textId="77777777" w:rsidR="005362A2" w:rsidRDefault="005362A2" w:rsidP="005362A2">
      <w:pPr>
        <w:ind w:left="720"/>
      </w:pPr>
      <w:r>
        <w:t>Input text. sort -n</w:t>
      </w:r>
    </w:p>
    <w:p w14:paraId="176ECB25" w14:textId="77777777" w:rsidR="005362A2" w:rsidRDefault="005362A2" w:rsidP="005362A2">
      <w:pPr>
        <w:ind w:left="720"/>
      </w:pPr>
      <w:proofErr w:type="spellStart"/>
      <w:r>
        <w:t>Wc</w:t>
      </w:r>
      <w:proofErr w:type="spellEnd"/>
      <w:r>
        <w:t xml:space="preserve"> get word count -l run list of files *.</w:t>
      </w:r>
      <w:proofErr w:type="spellStart"/>
      <w:r>
        <w:t>pdb</w:t>
      </w:r>
      <w:proofErr w:type="spellEnd"/>
      <w:r>
        <w:t xml:space="preserve">  pipe links to a file sort top output</w:t>
      </w:r>
    </w:p>
    <w:p w14:paraId="63421DE5" w14:textId="77777777" w:rsidR="005362A2" w:rsidRPr="0009354B" w:rsidRDefault="005362A2" w:rsidP="0009354B">
      <w:pPr>
        <w:rPr>
          <w:b/>
        </w:rPr>
      </w:pPr>
    </w:p>
    <w:p w14:paraId="11BD3F55" w14:textId="02B83150" w:rsidR="00841331" w:rsidRPr="00841331" w:rsidRDefault="00950E6E" w:rsidP="00950E6E">
      <w:r w:rsidRPr="00483E3E">
        <w:rPr>
          <w:b/>
          <w:bCs/>
        </w:rPr>
        <w:t xml:space="preserve">Week 4. </w:t>
      </w:r>
      <w:r w:rsidR="00D1472B" w:rsidRPr="00483E3E">
        <w:rPr>
          <w:b/>
          <w:bCs/>
        </w:rPr>
        <w:t xml:space="preserve">23 August: </w:t>
      </w:r>
      <w:r w:rsidR="00841331" w:rsidRPr="00483E3E">
        <w:rPr>
          <w:b/>
          <w:bCs/>
        </w:rPr>
        <w:t>Spreadsheets for Social Sciences</w:t>
      </w:r>
      <w:r w:rsidR="00841331">
        <w:t xml:space="preserve"> </w:t>
      </w:r>
      <w:r w:rsidR="00841331" w:rsidRPr="00841331">
        <w:rPr>
          <w:rFonts w:eastAsiaTheme="majorEastAsia"/>
        </w:rPr>
        <w:t>https://datacarpentry.org/spreadsheets-socialsci/</w:t>
      </w:r>
    </w:p>
    <w:p w14:paraId="6167AC57" w14:textId="188A44BF" w:rsidR="00841331" w:rsidRPr="00E306C0" w:rsidRDefault="00841331" w:rsidP="00950E6E">
      <w:r w:rsidRPr="00E306C0">
        <w:t xml:space="preserve">Action: Export the csv. View it in a text editor like </w:t>
      </w:r>
      <w:r w:rsidRPr="005362A2">
        <w:rPr>
          <w:highlight w:val="yellow"/>
        </w:rPr>
        <w:t>Atom.io</w:t>
      </w:r>
      <w:r w:rsidRPr="00E306C0">
        <w:t xml:space="preserve">, Sublime Text, or notepad++ Think about the benefits of an always-readable and not tied to a subscription or specific program data format. </w:t>
      </w:r>
    </w:p>
    <w:p w14:paraId="0C2078CF" w14:textId="287AC679" w:rsidR="00841331" w:rsidRPr="005362A2" w:rsidRDefault="00950E6E" w:rsidP="00950E6E">
      <w:pPr>
        <w:rPr>
          <w:b/>
          <w:bCs/>
        </w:rPr>
      </w:pPr>
      <w:r w:rsidRPr="005362A2">
        <w:rPr>
          <w:b/>
          <w:bCs/>
        </w:rPr>
        <w:lastRenderedPageBreak/>
        <w:t xml:space="preserve">1. </w:t>
      </w:r>
      <w:r w:rsidR="00841331" w:rsidRPr="005362A2">
        <w:rPr>
          <w:b/>
          <w:bCs/>
        </w:rPr>
        <w:t>Lesson</w:t>
      </w:r>
      <w:r w:rsidRPr="005362A2">
        <w:rPr>
          <w:b/>
          <w:bCs/>
        </w:rPr>
        <w:t xml:space="preserve"> objective</w:t>
      </w:r>
      <w:r w:rsidR="00841331" w:rsidRPr="005362A2">
        <w:rPr>
          <w:b/>
          <w:bCs/>
        </w:rPr>
        <w:t xml:space="preserve">: </w:t>
      </w:r>
      <w:r w:rsidRPr="005362A2">
        <w:rPr>
          <w:b/>
          <w:bCs/>
        </w:rPr>
        <w:t>Dates as Data. Do t</w:t>
      </w:r>
      <w:r w:rsidR="00841331" w:rsidRPr="005362A2">
        <w:rPr>
          <w:b/>
          <w:bCs/>
        </w:rPr>
        <w:t>asks for data organization and practices for effective data wrangling</w:t>
      </w:r>
    </w:p>
    <w:p w14:paraId="16681850" w14:textId="419113A1" w:rsidR="00841331" w:rsidRPr="00841331" w:rsidRDefault="00950E6E" w:rsidP="00950E6E">
      <w:r>
        <w:t xml:space="preserve">Action. </w:t>
      </w:r>
      <w:r w:rsidR="00841331" w:rsidRPr="00841331">
        <w:t>1 10 mins.  Dates as data. Dates are inconsistent in presentation which is problematic for data automation. Fact: In Excel date is stored a number 41822, and 41822 + 90 = 41912 which Excel interprets as the 30 September 2014. Regional variations of date cause data errors, best to note date data (month, day, and year).</w:t>
      </w:r>
    </w:p>
    <w:p w14:paraId="48F4F5D9" w14:textId="4580A9C2" w:rsidR="00841331" w:rsidRDefault="00841331" w:rsidP="00950E6E">
      <w:r>
        <w:t xml:space="preserve">Action. </w:t>
      </w:r>
      <w:r w:rsidR="00950E6E">
        <w:t xml:space="preserve">Tasks, split dates into component value for ease in handling. Action for exercise: add three new columns, input month, day, year as numeric (general) entry. </w:t>
      </w:r>
      <w:r w:rsidRPr="00841331">
        <w:t>Saved</w:t>
      </w:r>
      <w:r w:rsidR="00950E6E">
        <w:t xml:space="preserve"> file.</w:t>
      </w:r>
    </w:p>
    <w:p w14:paraId="40DD5C13" w14:textId="29444D50" w:rsidR="00950E6E" w:rsidRPr="00841331" w:rsidRDefault="00950E6E" w:rsidP="00950E6E">
      <w:r>
        <w:t xml:space="preserve">Action. 2. Default year. Noted spreadsheet defaults to current year, where no value is applied. Can throw out data through the date default. Note to use caution with historical data. Excel translate post 1900 dates into internal format, resulting in mixed data. </w:t>
      </w:r>
    </w:p>
    <w:p w14:paraId="76B2C276" w14:textId="45325B4D" w:rsidR="0034555F" w:rsidRPr="00841331" w:rsidRDefault="0034555F" w:rsidP="00950E6E"/>
    <w:p w14:paraId="70DF98D6" w14:textId="4188A918" w:rsidR="00841331" w:rsidRPr="005362A2" w:rsidRDefault="00950E6E" w:rsidP="00841331">
      <w:pPr>
        <w:rPr>
          <w:b/>
          <w:bCs/>
        </w:rPr>
      </w:pPr>
      <w:r w:rsidRPr="005362A2">
        <w:rPr>
          <w:b/>
          <w:bCs/>
        </w:rPr>
        <w:t xml:space="preserve">2. Lesson objective: </w:t>
      </w:r>
      <w:r w:rsidR="00841331" w:rsidRPr="005362A2">
        <w:rPr>
          <w:b/>
          <w:bCs/>
        </w:rPr>
        <w:t>Quality assurance</w:t>
      </w:r>
      <w:r w:rsidRPr="005362A2">
        <w:rPr>
          <w:b/>
          <w:bCs/>
        </w:rPr>
        <w:t>—lessons to limit error in data entry.</w:t>
      </w:r>
    </w:p>
    <w:p w14:paraId="07743754" w14:textId="25BF5753" w:rsidR="00950E6E" w:rsidRDefault="00950E6E" w:rsidP="00841331">
      <w:r>
        <w:t xml:space="preserve">Note. Validate data on input. Age should be numeric greater than 0 and less than 120. Can note these as example of acceptable values for cells. </w:t>
      </w:r>
    </w:p>
    <w:p w14:paraId="2C89BE75" w14:textId="14292FA3" w:rsidR="00950E6E" w:rsidRPr="00950E6E" w:rsidRDefault="00950E6E" w:rsidP="00950E6E">
      <w:r>
        <w:t xml:space="preserve">Action: </w:t>
      </w:r>
      <w:r w:rsidRPr="00950E6E">
        <w:t>Restricting data to a numeric range</w:t>
      </w:r>
      <w:r>
        <w:t xml:space="preserve"> and </w:t>
      </w:r>
      <w:r w:rsidRPr="00950E6E">
        <w:t>Restricting data to entries from a list</w:t>
      </w:r>
      <w:r>
        <w:t>.</w:t>
      </w:r>
    </w:p>
    <w:p w14:paraId="3885D269" w14:textId="7B709A17" w:rsidR="00950E6E" w:rsidRDefault="003F4C21" w:rsidP="00132EE4">
      <w:pPr>
        <w:pStyle w:val="ListParagraph"/>
        <w:numPr>
          <w:ilvl w:val="0"/>
          <w:numId w:val="26"/>
        </w:numPr>
      </w:pPr>
      <w:r>
        <w:t xml:space="preserve">Step one. Copy data to new tab. Task using data sheet titled. </w:t>
      </w:r>
      <w:proofErr w:type="spellStart"/>
      <w:r>
        <w:t>SAFI_clean</w:t>
      </w:r>
      <w:proofErr w:type="spellEnd"/>
      <w:r>
        <w:t xml:space="preserve">. Selected </w:t>
      </w:r>
      <w:proofErr w:type="spellStart"/>
      <w:r>
        <w:t>no_members</w:t>
      </w:r>
      <w:proofErr w:type="spellEnd"/>
      <w:r>
        <w:t xml:space="preserve"> column amended </w:t>
      </w:r>
      <w:r w:rsidRPr="00132EE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data validation field </w:t>
      </w:r>
      <w:r>
        <w:t xml:space="preserve">for range minimum 1 and maximum 30. Tested result. Working okay. </w:t>
      </w:r>
    </w:p>
    <w:p w14:paraId="0C50496C" w14:textId="0306B0B8" w:rsidR="00950E6E" w:rsidRDefault="003F4C21" w:rsidP="00132EE4">
      <w:pPr>
        <w:pStyle w:val="ListParagraph"/>
        <w:numPr>
          <w:ilvl w:val="0"/>
          <w:numId w:val="26"/>
        </w:numPr>
      </w:pPr>
      <w:r>
        <w:t xml:space="preserve">Step two. Task add message for error return. </w:t>
      </w:r>
      <w:r w:rsidRPr="00132EE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Input Message</w:t>
      </w:r>
      <w:r>
        <w:t xml:space="preserve">. </w:t>
      </w:r>
    </w:p>
    <w:p w14:paraId="27B5DC0F" w14:textId="73A10829" w:rsidR="00950E6E" w:rsidRDefault="003F4C21" w:rsidP="00132EE4">
      <w:pPr>
        <w:pStyle w:val="ListParagraph"/>
        <w:numPr>
          <w:ilvl w:val="0"/>
          <w:numId w:val="26"/>
        </w:numPr>
      </w:pPr>
      <w:r>
        <w:t xml:space="preserve">Step three. Customised resulting message for </w:t>
      </w:r>
      <w:r w:rsidR="00132EE4">
        <w:t xml:space="preserve">years living for a data range between 0 and 120 using </w:t>
      </w:r>
      <w:r w:rsidR="00132EE4" w:rsidRPr="00132EE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Input Message</w:t>
      </w:r>
      <w:r w:rsidR="00132EE4">
        <w:t>.</w:t>
      </w:r>
    </w:p>
    <w:p w14:paraId="03C301F0" w14:textId="6316DED8" w:rsidR="00132EE4" w:rsidRDefault="00132EE4" w:rsidP="00132EE4">
      <w:r>
        <w:t xml:space="preserve">Action: Restrict data to entries from a list. Followed action using </w:t>
      </w:r>
      <w:r w:rsidRPr="0082126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Data Validation</w:t>
      </w:r>
      <w:r>
        <w:t xml:space="preserve">, Settings, added an input message: </w:t>
      </w:r>
      <w:r w:rsidRPr="00132EE4">
        <w:t xml:space="preserve">grass, </w:t>
      </w:r>
      <w:proofErr w:type="spellStart"/>
      <w:r w:rsidRPr="00132EE4">
        <w:t>muddaub</w:t>
      </w:r>
      <w:proofErr w:type="spellEnd"/>
      <w:r w:rsidRPr="00132EE4">
        <w:t xml:space="preserve">, </w:t>
      </w:r>
      <w:proofErr w:type="spellStart"/>
      <w:r w:rsidRPr="00132EE4">
        <w:t>burntbricks</w:t>
      </w:r>
      <w:proofErr w:type="spellEnd"/>
      <w:r w:rsidRPr="00132EE4">
        <w:t xml:space="preserve">, </w:t>
      </w:r>
      <w:proofErr w:type="spellStart"/>
      <w:r w:rsidRPr="00132EE4">
        <w:t>sunbricks</w:t>
      </w:r>
      <w:proofErr w:type="spellEnd"/>
      <w:r w:rsidRPr="00132EE4">
        <w:t>, cement</w:t>
      </w:r>
      <w:r>
        <w:t>. Drop box for controlled vocabulary now functional.</w:t>
      </w:r>
    </w:p>
    <w:p w14:paraId="55200C36" w14:textId="4402598C" w:rsidR="00841331" w:rsidRDefault="00950E6E" w:rsidP="00841331">
      <w:r>
        <w:t xml:space="preserve">3. </w:t>
      </w:r>
      <w:r w:rsidR="00132EE4">
        <w:t xml:space="preserve">Lesson objective. </w:t>
      </w:r>
      <w:r w:rsidR="00841331">
        <w:t>Exporting data.</w:t>
      </w:r>
      <w:r w:rsidR="00132EE4">
        <w:t xml:space="preserve"> To practice exporting data from spreadsheets and store in a universal file format.</w:t>
      </w:r>
    </w:p>
    <w:p w14:paraId="4879A3E8" w14:textId="3B904919" w:rsidR="00132EE4" w:rsidRPr="00132EE4" w:rsidRDefault="00132EE4" w:rsidP="0082126C">
      <w:r w:rsidRPr="00132EE4">
        <w:t xml:space="preserve">Step one. Open </w:t>
      </w:r>
      <w:r w:rsidRPr="0082126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file</w:t>
      </w:r>
      <w:r w:rsidRPr="00132EE4">
        <w:t xml:space="preserve"> and </w:t>
      </w:r>
      <w:r w:rsidRPr="0082126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save as</w:t>
      </w:r>
      <w:r w:rsidRPr="00132EE4">
        <w:t xml:space="preserve"> csv. Note: CSV files can be opened in Excel</w:t>
      </w:r>
      <w:r>
        <w:t>. File saved as SAFI</w:t>
      </w:r>
      <w:r w:rsidR="0082126C">
        <w:t>_clean_2.csv</w:t>
      </w:r>
    </w:p>
    <w:p w14:paraId="139CCF7A" w14:textId="047F42C6" w:rsidR="0082126C" w:rsidRPr="0082126C" w:rsidRDefault="0082126C" w:rsidP="0082126C">
      <w:pPr>
        <w:spacing w:after="0"/>
      </w:pPr>
      <w:r w:rsidRPr="0082126C">
        <w:t>Note: When using data that contains commas, enclose the fields with double quotes</w:t>
      </w:r>
    </w:p>
    <w:p w14:paraId="29322D4C" w14:textId="35346DAE" w:rsidR="00132EE4" w:rsidRPr="00841331" w:rsidRDefault="00132EE4" w:rsidP="0082126C"/>
    <w:p w14:paraId="6E0B1A8A" w14:textId="77777777" w:rsidR="0034555F" w:rsidRDefault="0034555F" w:rsidP="00841331"/>
    <w:p w14:paraId="5F25722D" w14:textId="77777777" w:rsidR="00CA5E42" w:rsidRPr="00896601" w:rsidRDefault="00CA5E42" w:rsidP="00CA5E42">
      <w:r w:rsidRPr="00896601">
        <w:rPr>
          <w:b/>
        </w:rPr>
        <w:t>Task three: Data carpentry exercise: formatting problems</w:t>
      </w:r>
      <w:r>
        <w:t xml:space="preserve"> </w:t>
      </w:r>
      <w:hyperlink r:id="rId18" w:history="1">
        <w:r w:rsidRPr="002A1BCF">
          <w:rPr>
            <w:rStyle w:val="Hyperlink"/>
          </w:rPr>
          <w:t>https://datacarpentry.org/spreadsheets-socialsci/02-common-mistakes/</w:t>
        </w:r>
      </w:hyperlink>
    </w:p>
    <w:p w14:paraId="3A9A1751" w14:textId="77777777" w:rsidR="00CA5E42" w:rsidRPr="00896601" w:rsidRDefault="00CA5E42" w:rsidP="00CA5E42">
      <w:r>
        <w:t>Action: 20 Min duration. Start: 22.51 End 22:59</w:t>
      </w:r>
    </w:p>
    <w:p w14:paraId="447D58A4" w14:textId="77777777" w:rsidR="00CA5E42" w:rsidRDefault="00CA5E42" w:rsidP="00CA5E42">
      <w:r>
        <w:t xml:space="preserve">Note: Observe errors in tables. </w:t>
      </w:r>
    </w:p>
    <w:p w14:paraId="17BE59BB" w14:textId="77777777" w:rsidR="00CA5E42" w:rsidRDefault="00CA5E42" w:rsidP="00CA5E42">
      <w:r>
        <w:t>Adding here for ready reference, tidy data rules noted as key points to this section:</w:t>
      </w:r>
    </w:p>
    <w:p w14:paraId="7C851FB7" w14:textId="77777777" w:rsidR="00CA5E42" w:rsidRPr="00896601" w:rsidRDefault="00CA5E42" w:rsidP="00CA5E42">
      <w:pPr>
        <w:pStyle w:val="ListParagraph"/>
        <w:numPr>
          <w:ilvl w:val="0"/>
          <w:numId w:val="12"/>
        </w:numPr>
      </w:pPr>
      <w:r>
        <w:t>one</w:t>
      </w:r>
      <w:r w:rsidRPr="00896601">
        <w:t xml:space="preserve"> table</w:t>
      </w:r>
      <w:r>
        <w:t xml:space="preserve"> for one</w:t>
      </w:r>
      <w:r w:rsidRPr="00896601">
        <w:t xml:space="preserve"> spreadsheet.</w:t>
      </w:r>
    </w:p>
    <w:p w14:paraId="1A1EA5F2" w14:textId="16F554CE" w:rsidR="00CA5E42" w:rsidRDefault="00CA5E42" w:rsidP="00CA5E42">
      <w:pPr>
        <w:pStyle w:val="ListParagraph"/>
        <w:numPr>
          <w:ilvl w:val="0"/>
          <w:numId w:val="12"/>
        </w:numPr>
      </w:pPr>
      <w:r>
        <w:t>keep</w:t>
      </w:r>
      <w:r w:rsidRPr="00896601">
        <w:t xml:space="preserve"> data </w:t>
      </w:r>
      <w:r>
        <w:t>in one</w:t>
      </w:r>
      <w:r w:rsidRPr="00896601">
        <w:t xml:space="preserve"> tab</w:t>
      </w:r>
    </w:p>
    <w:p w14:paraId="24D0EF23" w14:textId="77777777" w:rsidR="00CA5E42" w:rsidRPr="00896601" w:rsidRDefault="00CA5E42" w:rsidP="00CA5E42">
      <w:pPr>
        <w:pStyle w:val="ListParagraph"/>
        <w:numPr>
          <w:ilvl w:val="0"/>
          <w:numId w:val="12"/>
        </w:numPr>
      </w:pPr>
      <w:r w:rsidRPr="00896601">
        <w:lastRenderedPageBreak/>
        <w:t xml:space="preserve">use a new tab </w:t>
      </w:r>
      <w:r>
        <w:t xml:space="preserve">and copy when cleaning the </w:t>
      </w:r>
      <w:r w:rsidRPr="00896601">
        <w:t xml:space="preserve">data </w:t>
      </w:r>
      <w:r>
        <w:t>up</w:t>
      </w:r>
    </w:p>
    <w:p w14:paraId="7E72CA5B" w14:textId="77777777" w:rsidR="00CA5E42" w:rsidRPr="00896601" w:rsidRDefault="00CA5E42" w:rsidP="00CA5E42">
      <w:pPr>
        <w:pStyle w:val="ListParagraph"/>
        <w:numPr>
          <w:ilvl w:val="0"/>
          <w:numId w:val="12"/>
        </w:numPr>
      </w:pPr>
      <w:r>
        <w:t xml:space="preserve">note </w:t>
      </w:r>
      <w:r w:rsidRPr="00896601">
        <w:t>zeros as zeros</w:t>
      </w:r>
      <w:r>
        <w:t xml:space="preserve"> [0]</w:t>
      </w:r>
    </w:p>
    <w:p w14:paraId="14CA118D" w14:textId="77777777" w:rsidR="00CA5E42" w:rsidRPr="00896601" w:rsidRDefault="00CA5E42" w:rsidP="00CA5E42">
      <w:pPr>
        <w:pStyle w:val="ListParagraph"/>
        <w:numPr>
          <w:ilvl w:val="0"/>
          <w:numId w:val="12"/>
        </w:numPr>
      </w:pPr>
      <w:r>
        <w:t>use</w:t>
      </w:r>
      <w:r w:rsidRPr="00896601">
        <w:t xml:space="preserve"> null value </w:t>
      </w:r>
      <w:r>
        <w:t>for</w:t>
      </w:r>
      <w:r w:rsidRPr="00896601">
        <w:t xml:space="preserve"> missing data.</w:t>
      </w:r>
    </w:p>
    <w:p w14:paraId="271017E1" w14:textId="77777777" w:rsidR="00CA5E42" w:rsidRPr="00896601" w:rsidRDefault="00CA5E42" w:rsidP="00CA5E42">
      <w:pPr>
        <w:pStyle w:val="ListParagraph"/>
        <w:numPr>
          <w:ilvl w:val="0"/>
          <w:numId w:val="12"/>
        </w:numPr>
      </w:pPr>
      <w:r>
        <w:t>avoid</w:t>
      </w:r>
      <w:r w:rsidRPr="00896601">
        <w:t xml:space="preserve"> formatting</w:t>
      </w:r>
      <w:r>
        <w:t xml:space="preserve"> for presentation</w:t>
      </w:r>
    </w:p>
    <w:p w14:paraId="2F70DB6C" w14:textId="77777777" w:rsidR="00CA5E42" w:rsidRPr="00896601" w:rsidRDefault="00CA5E42" w:rsidP="00CA5E42">
      <w:pPr>
        <w:pStyle w:val="ListParagraph"/>
        <w:numPr>
          <w:ilvl w:val="0"/>
          <w:numId w:val="12"/>
        </w:numPr>
      </w:pPr>
      <w:r>
        <w:t>keep</w:t>
      </w:r>
      <w:r w:rsidRPr="00896601">
        <w:t xml:space="preserve"> comments in a separate column</w:t>
      </w:r>
    </w:p>
    <w:p w14:paraId="179E790E" w14:textId="77777777" w:rsidR="00CA5E42" w:rsidRPr="00896601" w:rsidRDefault="00CA5E42" w:rsidP="00CA5E42">
      <w:pPr>
        <w:pStyle w:val="ListParagraph"/>
        <w:numPr>
          <w:ilvl w:val="0"/>
          <w:numId w:val="12"/>
        </w:numPr>
      </w:pPr>
      <w:r>
        <w:t xml:space="preserve">place </w:t>
      </w:r>
      <w:r w:rsidRPr="00896601">
        <w:t xml:space="preserve">unit </w:t>
      </w:r>
      <w:r>
        <w:t xml:space="preserve">of data </w:t>
      </w:r>
      <w:r w:rsidRPr="00896601">
        <w:t xml:space="preserve">in </w:t>
      </w:r>
      <w:r>
        <w:t xml:space="preserve">the </w:t>
      </w:r>
      <w:r w:rsidRPr="00896601">
        <w:t>column head</w:t>
      </w:r>
      <w:r>
        <w:t>er</w:t>
      </w:r>
    </w:p>
    <w:p w14:paraId="3596D81E" w14:textId="77777777" w:rsidR="00CA5E42" w:rsidRDefault="00CA5E42" w:rsidP="00CA5E42">
      <w:pPr>
        <w:pStyle w:val="ListParagraph"/>
        <w:numPr>
          <w:ilvl w:val="0"/>
          <w:numId w:val="12"/>
        </w:numPr>
      </w:pPr>
      <w:r>
        <w:t>place</w:t>
      </w:r>
      <w:r w:rsidRPr="00896601">
        <w:t xml:space="preserve"> one piece of information </w:t>
      </w:r>
      <w:r>
        <w:t>in each</w:t>
      </w:r>
      <w:r w:rsidRPr="00896601">
        <w:t xml:space="preserve"> cell</w:t>
      </w:r>
      <w:r>
        <w:t>, avoid multiple on one cell</w:t>
      </w:r>
    </w:p>
    <w:p w14:paraId="76EDBC0E" w14:textId="77777777" w:rsidR="00CA5E42" w:rsidRDefault="00CA5E42" w:rsidP="00CA5E42">
      <w:pPr>
        <w:pStyle w:val="ListParagraph"/>
        <w:numPr>
          <w:ilvl w:val="0"/>
          <w:numId w:val="12"/>
        </w:numPr>
      </w:pPr>
      <w:r>
        <w:t xml:space="preserve">don’t use </w:t>
      </w:r>
      <w:r w:rsidRPr="00896601">
        <w:t xml:space="preserve">special characters in </w:t>
      </w:r>
      <w:r>
        <w:t>the</w:t>
      </w:r>
      <w:r w:rsidRPr="00896601">
        <w:t xml:space="preserve"> data</w:t>
      </w:r>
    </w:p>
    <w:p w14:paraId="19545807" w14:textId="77777777" w:rsidR="00CA5E42" w:rsidRPr="00896601" w:rsidRDefault="00CA5E42" w:rsidP="00CA5E42">
      <w:pPr>
        <w:pStyle w:val="ListParagraph"/>
        <w:numPr>
          <w:ilvl w:val="0"/>
          <w:numId w:val="12"/>
        </w:numPr>
      </w:pPr>
      <w:r>
        <w:t>don’t use spaces, numbers or special characters in the column header</w:t>
      </w:r>
    </w:p>
    <w:p w14:paraId="6F92C297" w14:textId="77777777" w:rsidR="0009354B" w:rsidRPr="0009354B" w:rsidRDefault="0009354B" w:rsidP="0009354B">
      <w:pPr>
        <w:rPr>
          <w:b/>
        </w:rPr>
      </w:pPr>
      <w:r w:rsidRPr="0009354B">
        <w:rPr>
          <w:b/>
        </w:rPr>
        <w:t xml:space="preserve">Task two: Data carpentry exercise: formatting data tables in spreadsheets. </w:t>
      </w:r>
    </w:p>
    <w:p w14:paraId="6C40119D" w14:textId="77777777" w:rsidR="0009354B" w:rsidRDefault="0009354B" w:rsidP="0034555F">
      <w:r>
        <w:t>Action: 15 min duration, 15 min exercises. Start 22:21. Complete 22:47</w:t>
      </w:r>
    </w:p>
    <w:p w14:paraId="70F0B07D" w14:textId="77777777" w:rsidR="0009354B" w:rsidRPr="00856F69" w:rsidRDefault="0009354B" w:rsidP="0034555F">
      <w:r w:rsidRPr="00856F69">
        <w:t xml:space="preserve">Noted importance of </w:t>
      </w:r>
      <w:r>
        <w:t xml:space="preserve">using </w:t>
      </w:r>
      <w:r w:rsidRPr="00856F69">
        <w:t>well-formatted tables from the outset</w:t>
      </w:r>
      <w:r>
        <w:t>. Note best to automate conversion for optimal layout/format where different software or interface requires it.</w:t>
      </w:r>
    </w:p>
    <w:p w14:paraId="5CAFA05F" w14:textId="77777777" w:rsidR="0009354B" w:rsidRDefault="0009354B" w:rsidP="0034555F">
      <w:r>
        <w:t>1. Open messy data sheet.</w:t>
      </w:r>
    </w:p>
    <w:p w14:paraId="58A84B2E" w14:textId="77777777" w:rsidR="0009354B" w:rsidRDefault="0009354B" w:rsidP="0034555F">
      <w:r>
        <w:t xml:space="preserve">Note: Messy has two tabs. The data table formats are inconsistent. </w:t>
      </w:r>
    </w:p>
    <w:p w14:paraId="4B59086A" w14:textId="77777777" w:rsidR="0009354B" w:rsidRDefault="0009354B" w:rsidP="0009354B">
      <w:pPr>
        <w:pStyle w:val="ListParagraph"/>
        <w:numPr>
          <w:ilvl w:val="0"/>
          <w:numId w:val="12"/>
        </w:numPr>
      </w:pPr>
      <w:r>
        <w:t>the spreadsheet has three tables. Mixed use of numeric and text which should be consistent. Difficult to read both tables because of inconsistent formatting. Information/data is confusing. Zeros should be added to record zero. Missing data should have null entry. Comments should be in a separate column not mixed in the data columns. The units of the measures should appear in the header for each column. Special characters should not be used in data headings or in the data.</w:t>
      </w:r>
    </w:p>
    <w:p w14:paraId="31A4A925" w14:textId="77777777" w:rsidR="0009354B" w:rsidRDefault="0009354B" w:rsidP="0034555F">
      <w:r>
        <w:t xml:space="preserve">2. Open clean version of data. </w:t>
      </w:r>
    </w:p>
    <w:p w14:paraId="14F9B3BB" w14:textId="31E9C02B" w:rsidR="0009354B" w:rsidRPr="00EC0C0E" w:rsidRDefault="0034555F" w:rsidP="0034555F">
      <w:r>
        <w:t>Question</w:t>
      </w:r>
      <w:r w:rsidR="0009354B" w:rsidRPr="00EC0C0E">
        <w:t xml:space="preserve">: What is not immediately obvious to me about this data? What questions would I need to know the answers to in order to </w:t>
      </w:r>
      <w:proofErr w:type="spellStart"/>
      <w:r w:rsidR="0009354B" w:rsidRPr="00EC0C0E">
        <w:t>analyze</w:t>
      </w:r>
      <w:proofErr w:type="spellEnd"/>
      <w:r w:rsidR="0009354B" w:rsidRPr="00EC0C0E">
        <w:t xml:space="preserve"> and interpret this data? What types of metadata that should be recorded about this dataset.</w:t>
      </w:r>
    </w:p>
    <w:p w14:paraId="471F76B2" w14:textId="72B59AF1" w:rsidR="00CA5E42" w:rsidRDefault="0034555F" w:rsidP="0034555F">
      <w:r>
        <w:t xml:space="preserve">Result: </w:t>
      </w:r>
      <w:r w:rsidR="0009354B">
        <w:t xml:space="preserve">It is not clear what the questions were for the data results, this could be noted. Metadata is free text for comments, units used in this sheet they disrupt the format of the data file and better placed in a codebook. Use a standard, such as Data Documentation Initiative (DDI) for </w:t>
      </w:r>
      <w:r w:rsidR="0009354B" w:rsidRPr="00EC0C0E">
        <w:t xml:space="preserve">reference: </w:t>
      </w:r>
      <w:hyperlink r:id="rId19" w:history="1">
        <w:r w:rsidR="0009354B" w:rsidRPr="00EC0C0E">
          <w:t>http://www.ddialliance.org/</w:t>
        </w:r>
      </w:hyperlink>
      <w:r w:rsidR="0009354B" w:rsidRPr="00EC0C0E">
        <w:t xml:space="preserve"> </w:t>
      </w:r>
    </w:p>
    <w:p w14:paraId="72FD915A" w14:textId="77777777" w:rsidR="00CA5E42" w:rsidRDefault="00CA5E42" w:rsidP="006272B7"/>
    <w:p w14:paraId="506E3D40" w14:textId="77777777" w:rsidR="00466F50" w:rsidRPr="00466F50" w:rsidRDefault="00466F50" w:rsidP="00466F50">
      <w:r w:rsidRPr="00466F50">
        <w:rPr>
          <w:highlight w:val="lightGray"/>
        </w:rPr>
        <w:t>Task one: Data carpentry</w:t>
      </w:r>
    </w:p>
    <w:p w14:paraId="3030A6D4" w14:textId="77777777" w:rsidR="00466F50" w:rsidRPr="00466F50" w:rsidRDefault="00466F50" w:rsidP="00466F50">
      <w:r w:rsidRPr="00466F50">
        <w:t>Read and do all exercises</w:t>
      </w:r>
      <w:r>
        <w:t xml:space="preserve">. </w:t>
      </w:r>
      <w:r w:rsidRPr="00466F50">
        <w:t>Exercises should be recorded in your Learning Journal</w:t>
      </w:r>
      <w:r>
        <w:t xml:space="preserve"> and </w:t>
      </w:r>
      <w:r w:rsidRPr="00466F50">
        <w:t xml:space="preserve">uploaded to </w:t>
      </w:r>
      <w:proofErr w:type="spellStart"/>
      <w:r w:rsidRPr="00466F50">
        <w:t>cloudstor</w:t>
      </w:r>
      <w:proofErr w:type="spellEnd"/>
      <w:r w:rsidRPr="00466F50">
        <w:t xml:space="preserve">. </w:t>
      </w:r>
    </w:p>
    <w:p w14:paraId="557CE00A" w14:textId="77777777" w:rsidR="00466F50" w:rsidRPr="00466F50" w:rsidRDefault="002D5891" w:rsidP="00236A80">
      <w:pPr>
        <w:pStyle w:val="ListParagraph"/>
        <w:numPr>
          <w:ilvl w:val="0"/>
          <w:numId w:val="9"/>
        </w:numPr>
      </w:pPr>
      <w:hyperlink r:id="rId20" w:history="1">
        <w:r w:rsidR="00466F50" w:rsidRPr="00466F50">
          <w:t>https://datacarpentry.org/spreadsheets-socialsci/00-intro/index.html</w:t>
        </w:r>
      </w:hyperlink>
    </w:p>
    <w:p w14:paraId="32ABD559" w14:textId="77777777" w:rsidR="00466F50" w:rsidRPr="00466F50" w:rsidRDefault="002D5891" w:rsidP="00236A80">
      <w:pPr>
        <w:pStyle w:val="ListParagraph"/>
        <w:numPr>
          <w:ilvl w:val="0"/>
          <w:numId w:val="9"/>
        </w:numPr>
      </w:pPr>
      <w:hyperlink r:id="rId21" w:history="1">
        <w:r w:rsidR="00466F50" w:rsidRPr="00466F50">
          <w:t>https://datacarpentry.org/spreadsheets-socialsci/01-format-data/index.html</w:t>
        </w:r>
      </w:hyperlink>
    </w:p>
    <w:p w14:paraId="05247886" w14:textId="77777777" w:rsidR="00466F50" w:rsidRPr="00466F50" w:rsidRDefault="00466F50" w:rsidP="00236A80">
      <w:pPr>
        <w:pStyle w:val="ListParagraph"/>
        <w:numPr>
          <w:ilvl w:val="0"/>
          <w:numId w:val="9"/>
        </w:numPr>
      </w:pPr>
      <w:r w:rsidRPr="00466F50">
        <w:t>https://datacarpentry.org/spreadsheets-socialsci/02-common-mistakes/index.html  </w:t>
      </w:r>
    </w:p>
    <w:p w14:paraId="63306134" w14:textId="77777777" w:rsidR="00466F50" w:rsidRPr="00466F50" w:rsidRDefault="00466F50" w:rsidP="00466F50">
      <w:pPr>
        <w:rPr>
          <w:i/>
        </w:rPr>
      </w:pPr>
      <w:r w:rsidRPr="00466F50">
        <w:rPr>
          <w:i/>
          <w:highlight w:val="lightGray"/>
        </w:rPr>
        <w:t>Task</w:t>
      </w:r>
      <w:r w:rsidR="00236A80">
        <w:rPr>
          <w:i/>
          <w:highlight w:val="lightGray"/>
        </w:rPr>
        <w:t xml:space="preserve"> note</w:t>
      </w:r>
      <w:r w:rsidRPr="00466F50">
        <w:rPr>
          <w:i/>
          <w:highlight w:val="lightGray"/>
        </w:rPr>
        <w:t>: For learning journal add 2 examples of problems in data produced by your discipline. You will get a “Well done indeed” from me if you can find these problems in published datasets in your discipline, and cleaning one of your disciplines’ datasets could very well be your Proof of Concept.</w:t>
      </w:r>
    </w:p>
    <w:p w14:paraId="520DEE64" w14:textId="77777777" w:rsidR="00236A80" w:rsidRDefault="00236A80" w:rsidP="00785FAE"/>
    <w:p w14:paraId="7B7F5EBF" w14:textId="77777777" w:rsidR="00236A80" w:rsidRPr="00856F69" w:rsidRDefault="00236A80" w:rsidP="00785FAE">
      <w:pPr>
        <w:rPr>
          <w:b/>
        </w:rPr>
      </w:pPr>
      <w:r w:rsidRPr="00856F69">
        <w:rPr>
          <w:b/>
        </w:rPr>
        <w:lastRenderedPageBreak/>
        <w:t>Task one: Data carpentry exercise.</w:t>
      </w:r>
    </w:p>
    <w:p w14:paraId="6062BF38" w14:textId="77777777" w:rsidR="00236A80" w:rsidRPr="00236A80" w:rsidRDefault="00236A80" w:rsidP="00236A80">
      <w:pPr>
        <w:spacing w:after="200"/>
      </w:pPr>
      <w:r w:rsidRPr="00236A80">
        <w:t>Objective:</w:t>
      </w:r>
      <w:r>
        <w:t xml:space="preserve"> Complete learning task</w:t>
      </w:r>
      <w:r w:rsidRPr="00236A80">
        <w:t xml:space="preserve"> </w:t>
      </w:r>
      <w:hyperlink r:id="rId22" w:history="1">
        <w:r w:rsidRPr="00236A80">
          <w:t>https://datacarpentry.org/spreadsheets-socialsci/00-intro/index.html</w:t>
        </w:r>
      </w:hyperlink>
    </w:p>
    <w:p w14:paraId="474EAEAB" w14:textId="77777777" w:rsidR="00236A80" w:rsidRDefault="00236A80" w:rsidP="00785FAE">
      <w:r>
        <w:t>Action: 15 min duration with exercises 3 min. Open Microsoft Excel.</w:t>
      </w:r>
    </w:p>
    <w:p w14:paraId="308FC278" w14:textId="77777777" w:rsidR="00236A80" w:rsidRDefault="00236A80" w:rsidP="00785FAE">
      <w:r>
        <w:t>Noted text of problems with spreadsheets. The graphical interface can complicate replicating steps. Data quality can be compromised by errors introduced through applying formula to neighbouring cells.</w:t>
      </w:r>
    </w:p>
    <w:p w14:paraId="16244219" w14:textId="77777777" w:rsidR="00236A80" w:rsidRPr="00236A80" w:rsidRDefault="00236A80" w:rsidP="00856F69">
      <w:pPr>
        <w:ind w:left="720"/>
        <w:rPr>
          <w:i/>
        </w:rPr>
      </w:pPr>
      <w:r w:rsidRPr="00236A80">
        <w:rPr>
          <w:i/>
        </w:rPr>
        <w:t>Starting exercise: How many people have used spreadsheets in their research?</w:t>
      </w:r>
    </w:p>
    <w:p w14:paraId="08087E05" w14:textId="77777777" w:rsidR="00236A80" w:rsidRPr="00236A80" w:rsidRDefault="00236A80" w:rsidP="00856F69">
      <w:pPr>
        <w:ind w:left="720"/>
        <w:rPr>
          <w:i/>
        </w:rPr>
      </w:pPr>
      <w:r w:rsidRPr="00236A80">
        <w:rPr>
          <w:i/>
        </w:rPr>
        <w:t>How many people have accidentally done something that made them frustrated or sad?</w:t>
      </w:r>
    </w:p>
    <w:p w14:paraId="48D73D7D" w14:textId="77777777" w:rsidR="00236A80" w:rsidRDefault="00856F69" w:rsidP="00785FAE">
      <w:r>
        <w:t xml:space="preserve">I answered these questions in the class sheet on </w:t>
      </w:r>
      <w:proofErr w:type="spellStart"/>
      <w:r>
        <w:t>Github</w:t>
      </w:r>
      <w:proofErr w:type="spellEnd"/>
      <w:r>
        <w:t>. No major problems encountered with spreadsheets so far.</w:t>
      </w:r>
    </w:p>
    <w:p w14:paraId="045EBCAE" w14:textId="1986B461" w:rsidR="00856F69" w:rsidRDefault="00856F69" w:rsidP="00856F69">
      <w:r>
        <w:t>Result: Start. 22:14 Completed. 22:19</w:t>
      </w:r>
    </w:p>
    <w:p w14:paraId="5FC2A43C" w14:textId="77777777" w:rsidR="00B70C3E" w:rsidRDefault="00B70C3E" w:rsidP="00856F69"/>
    <w:p w14:paraId="67AC7F77" w14:textId="25F22FF0" w:rsidR="00CA5E42" w:rsidRPr="00B70C3E" w:rsidRDefault="00CA5E42" w:rsidP="00B70C3E">
      <w:pPr>
        <w:pStyle w:val="Heading3"/>
        <w:rPr>
          <w:b/>
          <w:bCs/>
        </w:rPr>
      </w:pPr>
      <w:r w:rsidRPr="00B70C3E">
        <w:rPr>
          <w:b/>
          <w:bCs/>
        </w:rPr>
        <w:t>Learning Journal week 1 action notes:</w:t>
      </w:r>
    </w:p>
    <w:p w14:paraId="70C2486A" w14:textId="77777777" w:rsidR="00B70C3E" w:rsidRDefault="00B70C3E" w:rsidP="00CA5E42">
      <w:pPr>
        <w:autoSpaceDE w:val="0"/>
        <w:autoSpaceDN w:val="0"/>
        <w:adjustRightInd w:val="0"/>
        <w:ind w:left="1134" w:hanging="1134"/>
      </w:pPr>
    </w:p>
    <w:p w14:paraId="36C7B45F" w14:textId="49237813" w:rsidR="00CA5E42" w:rsidRPr="00CA5E42" w:rsidRDefault="00CA5E42" w:rsidP="00CA5E42">
      <w:pPr>
        <w:autoSpaceDE w:val="0"/>
        <w:autoSpaceDN w:val="0"/>
        <w:adjustRightInd w:val="0"/>
        <w:ind w:left="1134" w:hanging="1134"/>
      </w:pPr>
      <w:r>
        <w:t xml:space="preserve">Note: </w:t>
      </w:r>
      <w:r w:rsidRPr="00CA5E42">
        <w:t>Scoping Exercise is not due next week, due in week 3 instead.</w:t>
      </w:r>
    </w:p>
    <w:p w14:paraId="309DAE8C" w14:textId="1710704D" w:rsidR="00CA5E42" w:rsidRDefault="00CA5E42" w:rsidP="00CA5E42">
      <w:pPr>
        <w:autoSpaceDE w:val="0"/>
        <w:autoSpaceDN w:val="0"/>
        <w:adjustRightInd w:val="0"/>
        <w:ind w:left="1134" w:hanging="1134"/>
      </w:pPr>
      <w:r>
        <w:t xml:space="preserve">Objective: </w:t>
      </w:r>
      <w:r w:rsidRPr="00CA5E42">
        <w:t>Think about frustrating and repetitive practices in your research process from collection to publication. Key concepts and terms for drafting, with reference to key authors.</w:t>
      </w:r>
      <w:r>
        <w:t xml:space="preserve"> </w:t>
      </w:r>
    </w:p>
    <w:p w14:paraId="6CB10499" w14:textId="7D0C9DD7" w:rsidR="00CA5E42" w:rsidRDefault="00CA5E42" w:rsidP="00CA5E42">
      <w:pPr>
        <w:autoSpaceDE w:val="0"/>
        <w:autoSpaceDN w:val="0"/>
        <w:adjustRightInd w:val="0"/>
        <w:ind w:left="1134" w:hanging="1134"/>
      </w:pPr>
      <w:r>
        <w:t>Result: drafting notes for scoping exercises.</w:t>
      </w:r>
    </w:p>
    <w:p w14:paraId="4E7FD4A4" w14:textId="77777777" w:rsidR="00CA5E42" w:rsidRDefault="00CA5E42" w:rsidP="00CA5E42">
      <w:pPr>
        <w:autoSpaceDE w:val="0"/>
        <w:autoSpaceDN w:val="0"/>
        <w:adjustRightInd w:val="0"/>
      </w:pPr>
      <w:r>
        <w:t xml:space="preserve">Objective: </w:t>
      </w:r>
      <w:r w:rsidRPr="00CA5E42">
        <w:t xml:space="preserve">Try to restore a file from a 6 month or older backup. Document how it goes. </w:t>
      </w:r>
    </w:p>
    <w:p w14:paraId="2C3E0AB3" w14:textId="6B77CA94" w:rsidR="00CA5E42" w:rsidRDefault="00CA5E42" w:rsidP="00CA5E42">
      <w:pPr>
        <w:autoSpaceDE w:val="0"/>
        <w:autoSpaceDN w:val="0"/>
        <w:adjustRightInd w:val="0"/>
      </w:pPr>
      <w:r>
        <w:t xml:space="preserve">Result: </w:t>
      </w:r>
      <w:r w:rsidRPr="00CA5E42">
        <w:t>I use the cloud, so I can access my files from multiple devices. It’s worked well so far. Only one glitch two years back when I muddled up passwords for devices and the cloud locked me out. After a day on the phone to Apple genius, recovered cloud and device access okay. I’ve sometimes had trouble with version control between the laptop and desktop computers.</w:t>
      </w:r>
    </w:p>
    <w:p w14:paraId="03FEE6EC" w14:textId="77777777" w:rsidR="00CA5E42" w:rsidRDefault="00CA5E42" w:rsidP="00CA5E42">
      <w:pPr>
        <w:autoSpaceDE w:val="0"/>
        <w:autoSpaceDN w:val="0"/>
        <w:adjustRightInd w:val="0"/>
      </w:pPr>
      <w:r>
        <w:t xml:space="preserve">Objective: </w:t>
      </w:r>
      <w:r w:rsidRPr="00CA5E42">
        <w:t xml:space="preserve">Sign into </w:t>
      </w:r>
      <w:hyperlink r:id="rId23" w:history="1">
        <w:r w:rsidRPr="00CA5E42">
          <w:t>https://foar705.slack.com/</w:t>
        </w:r>
      </w:hyperlink>
      <w:r w:rsidRPr="00CA5E42">
        <w:t xml:space="preserve"> and say hi. Take a look at two year old convos. </w:t>
      </w:r>
    </w:p>
    <w:p w14:paraId="632D46B3" w14:textId="1B1904BB" w:rsidR="00CA5E42" w:rsidRDefault="00CA5E42" w:rsidP="00CA5E42">
      <w:pPr>
        <w:autoSpaceDE w:val="0"/>
        <w:autoSpaceDN w:val="0"/>
        <w:adjustRightInd w:val="0"/>
      </w:pPr>
      <w:r>
        <w:t xml:space="preserve">Action: account active in Slack. Viewing </w:t>
      </w:r>
      <w:r w:rsidRPr="00CA5E42">
        <w:t>#random</w:t>
      </w:r>
      <w:r>
        <w:t xml:space="preserve"> #general channels and direct messaging.</w:t>
      </w:r>
    </w:p>
    <w:p w14:paraId="5AFE1A6A" w14:textId="168D58BC" w:rsidR="00CA5E42" w:rsidRDefault="00CA5E42" w:rsidP="00CA5E42">
      <w:pPr>
        <w:autoSpaceDE w:val="0"/>
        <w:autoSpaceDN w:val="0"/>
        <w:adjustRightInd w:val="0"/>
      </w:pPr>
      <w:r>
        <w:t xml:space="preserve">Action: </w:t>
      </w:r>
      <w:r w:rsidRPr="00CA5E42">
        <w:t xml:space="preserve">Sign into </w:t>
      </w:r>
      <w:proofErr w:type="spellStart"/>
      <w:r w:rsidRPr="00CA5E42">
        <w:t>cloudstor</w:t>
      </w:r>
      <w:proofErr w:type="spellEnd"/>
      <w:r w:rsidRPr="00CA5E42">
        <w:t xml:space="preserve">: </w:t>
      </w:r>
      <w:hyperlink r:id="rId24" w:history="1">
        <w:r w:rsidRPr="00CA5E42">
          <w:t>https://cloudstor.aarnet.edu.au/plus/index.php</w:t>
        </w:r>
      </w:hyperlink>
      <w:r w:rsidRPr="00CA5E42">
        <w:t xml:space="preserve"> and let us know in slack when you have, so we can add you to a group.</w:t>
      </w:r>
    </w:p>
    <w:p w14:paraId="4791EB54" w14:textId="60173FC0" w:rsidR="00CA5E42" w:rsidRPr="00CA5E42" w:rsidRDefault="00CA5E42" w:rsidP="00CA5E42">
      <w:pPr>
        <w:autoSpaceDE w:val="0"/>
        <w:autoSpaceDN w:val="0"/>
        <w:adjustRightInd w:val="0"/>
      </w:pPr>
      <w:r>
        <w:t xml:space="preserve">Result: signed into </w:t>
      </w:r>
      <w:proofErr w:type="spellStart"/>
      <w:r>
        <w:t>cloudstor</w:t>
      </w:r>
      <w:proofErr w:type="spellEnd"/>
      <w:r>
        <w:t xml:space="preserve"> okay.</w:t>
      </w:r>
    </w:p>
    <w:p w14:paraId="1889DFD1" w14:textId="77777777" w:rsidR="00CA5E42" w:rsidRDefault="00CA5E42" w:rsidP="00CA5E42">
      <w:pPr>
        <w:autoSpaceDE w:val="0"/>
        <w:autoSpaceDN w:val="0"/>
        <w:adjustRightInd w:val="0"/>
      </w:pPr>
      <w:r>
        <w:t xml:space="preserve">Objective: </w:t>
      </w:r>
      <w:r w:rsidRPr="00CA5E42">
        <w:t>Look into "project management tools" like Trello, Jira, and Asana, and form opinions.</w:t>
      </w:r>
    </w:p>
    <w:p w14:paraId="61484918" w14:textId="1C605EC2" w:rsidR="00CA5E42" w:rsidRPr="00CA5E42" w:rsidRDefault="00CA5E42" w:rsidP="00CA5E42">
      <w:pPr>
        <w:autoSpaceDE w:val="0"/>
        <w:autoSpaceDN w:val="0"/>
        <w:adjustRightInd w:val="0"/>
      </w:pPr>
      <w:r>
        <w:t>Result:</w:t>
      </w:r>
      <w:r w:rsidRPr="00CA5E42">
        <w:t xml:space="preserve"> I’ve used Slack for professional coordination of an online journal, it works well however the organization did not purchase the full use, so files were wiped after seven days. That meant we had to use additional tools to document resource files and links. As this was standard operating procedure it worked okay. However, team members often </w:t>
      </w:r>
      <w:r w:rsidRPr="00CA5E42">
        <w:lastRenderedPageBreak/>
        <w:t xml:space="preserve">cited, oops message lost, gobbled by Slack. Also used Slack for coordination of team in a </w:t>
      </w:r>
      <w:proofErr w:type="spellStart"/>
      <w:r w:rsidRPr="00CA5E42">
        <w:t>Tedx</w:t>
      </w:r>
      <w:proofErr w:type="spellEnd"/>
      <w:r w:rsidRPr="00CA5E42">
        <w:t xml:space="preserve"> project.</w:t>
      </w:r>
    </w:p>
    <w:p w14:paraId="2D290FD6" w14:textId="242ABF30" w:rsidR="00CA5E42" w:rsidRPr="00CA5E42" w:rsidRDefault="00CA5E42" w:rsidP="00CA5E42">
      <w:pPr>
        <w:autoSpaceDE w:val="0"/>
        <w:autoSpaceDN w:val="0"/>
        <w:adjustRightInd w:val="0"/>
      </w:pPr>
      <w:r>
        <w:t>Objective r</w:t>
      </w:r>
      <w:r w:rsidRPr="00CA5E42">
        <w:t xml:space="preserve">ead: </w:t>
      </w:r>
      <w:hyperlink r:id="rId25" w:history="1">
        <w:r w:rsidRPr="00CA5E42">
          <w:t>https://impossiblehq.com/an-unexpected-ass-kicking/</w:t>
        </w:r>
      </w:hyperlink>
      <w:r w:rsidR="005362A2">
        <w:t xml:space="preserve"> Completed.</w:t>
      </w:r>
    </w:p>
    <w:p w14:paraId="1B5150B9" w14:textId="5B5EBF7E" w:rsidR="00CA5E42" w:rsidRDefault="00CA5E42" w:rsidP="00CA5E42">
      <w:pPr>
        <w:autoSpaceDE w:val="0"/>
        <w:autoSpaceDN w:val="0"/>
        <w:adjustRightInd w:val="0"/>
        <w:ind w:left="709" w:hanging="709"/>
      </w:pPr>
      <w:r w:rsidRPr="00CA5E42">
        <w:t>Extra optional: Read program or be programmed by Rushkoff</w:t>
      </w:r>
      <w:r w:rsidR="005362A2">
        <w:t>. Completed.</w:t>
      </w:r>
    </w:p>
    <w:p w14:paraId="2B772901" w14:textId="0938451B" w:rsidR="00CA5E42" w:rsidRPr="00CA5E42" w:rsidRDefault="00CA5E42" w:rsidP="00CA5E42">
      <w:pPr>
        <w:autoSpaceDE w:val="0"/>
        <w:autoSpaceDN w:val="0"/>
        <w:adjustRightInd w:val="0"/>
        <w:ind w:left="709" w:hanging="709"/>
      </w:pPr>
      <w:r>
        <w:t>Result: material linked in references with summary entry.</w:t>
      </w:r>
    </w:p>
    <w:p w14:paraId="199283BB" w14:textId="09331A17" w:rsidR="00CA5E42" w:rsidRPr="00CA5E42" w:rsidRDefault="00CA5E42" w:rsidP="00CA5E42">
      <w:pPr>
        <w:autoSpaceDE w:val="0"/>
        <w:autoSpaceDN w:val="0"/>
        <w:adjustRightInd w:val="0"/>
      </w:pPr>
      <w:r>
        <w:t xml:space="preserve">Objective: </w:t>
      </w:r>
      <w:r w:rsidRPr="00CA5E42">
        <w:t xml:space="preserve">Sign into: </w:t>
      </w:r>
      <w:hyperlink r:id="rId26" w:history="1">
        <w:r w:rsidRPr="00CA5E42">
          <w:t>https://github.com</w:t>
        </w:r>
      </w:hyperlink>
      <w:r w:rsidRPr="00CA5E42">
        <w:t xml:space="preserve"> and tell me your username on slack.</w:t>
      </w:r>
      <w:r w:rsidR="005362A2">
        <w:t xml:space="preserve"> Completed.</w:t>
      </w:r>
    </w:p>
    <w:p w14:paraId="18AB674D" w14:textId="77777777" w:rsidR="00CA5E42" w:rsidRDefault="00CA5E42" w:rsidP="00CA5E42">
      <w:pPr>
        <w:autoSpaceDE w:val="0"/>
        <w:autoSpaceDN w:val="0"/>
        <w:adjustRightInd w:val="0"/>
        <w:rPr>
          <w:rFonts w:ascii="AppleSystemUIFont" w:hAnsi="AppleSystemUIFont" w:cs="AppleSystemUIFont"/>
          <w:color w:val="353535"/>
          <w:lang w:val="en-US"/>
        </w:rPr>
      </w:pPr>
    </w:p>
    <w:p w14:paraId="02A6ABAD" w14:textId="77777777" w:rsidR="00CA5E42" w:rsidRDefault="00CA5E42" w:rsidP="00CA5E42"/>
    <w:p w14:paraId="6E365E2C" w14:textId="77777777" w:rsidR="00CA5E42" w:rsidRPr="005737B5" w:rsidRDefault="00CA5E42" w:rsidP="00CA5E42"/>
    <w:p w14:paraId="4E066D7E" w14:textId="77777777" w:rsidR="005737B5" w:rsidRPr="000B6DA5" w:rsidRDefault="005737B5" w:rsidP="00CA5E42"/>
    <w:sectPr w:rsidR="005737B5" w:rsidRPr="000B6DA5" w:rsidSect="00C61EE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5DF682A"/>
    <w:multiLevelType w:val="multilevel"/>
    <w:tmpl w:val="CE28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58705B"/>
    <w:multiLevelType w:val="hybridMultilevel"/>
    <w:tmpl w:val="4038FD2E"/>
    <w:lvl w:ilvl="0" w:tplc="744E485A">
      <w:start w:val="1"/>
      <w:numFmt w:val="bullet"/>
      <w:lvlText w:val="·"/>
      <w:lvlJc w:val="left"/>
      <w:pPr>
        <w:ind w:left="709" w:hanging="357"/>
      </w:pPr>
      <w:rPr>
        <w:rFonts w:ascii="Symbol" w:eastAsia="Symbol" w:hAnsi="Symbol" w:cs="Symbol"/>
      </w:rPr>
    </w:lvl>
    <w:lvl w:ilvl="1" w:tplc="137E3E22">
      <w:start w:val="1"/>
      <w:numFmt w:val="bullet"/>
      <w:lvlText w:val="o"/>
      <w:lvlJc w:val="left"/>
      <w:pPr>
        <w:ind w:left="1440" w:hanging="357"/>
      </w:pPr>
      <w:rPr>
        <w:rFonts w:ascii="Courier New" w:eastAsia="Courier New" w:hAnsi="Courier New" w:cs="Courier New"/>
      </w:rPr>
    </w:lvl>
    <w:lvl w:ilvl="2" w:tplc="E8EA0398">
      <w:start w:val="1"/>
      <w:numFmt w:val="bullet"/>
      <w:lvlText w:val="§"/>
      <w:lvlJc w:val="left"/>
      <w:pPr>
        <w:ind w:left="2160" w:hanging="357"/>
      </w:pPr>
      <w:rPr>
        <w:rFonts w:ascii="Wingdings" w:eastAsia="Wingdings" w:hAnsi="Wingdings" w:cs="Wingdings"/>
      </w:rPr>
    </w:lvl>
    <w:lvl w:ilvl="3" w:tplc="5FF0EF56">
      <w:start w:val="1"/>
      <w:numFmt w:val="bullet"/>
      <w:lvlText w:val="·"/>
      <w:lvlJc w:val="left"/>
      <w:pPr>
        <w:ind w:left="2880" w:hanging="357"/>
      </w:pPr>
      <w:rPr>
        <w:rFonts w:ascii="Symbol" w:eastAsia="Symbol" w:hAnsi="Symbol" w:cs="Symbol"/>
      </w:rPr>
    </w:lvl>
    <w:lvl w:ilvl="4" w:tplc="4EFEB568">
      <w:start w:val="1"/>
      <w:numFmt w:val="bullet"/>
      <w:lvlText w:val="o"/>
      <w:lvlJc w:val="left"/>
      <w:pPr>
        <w:ind w:left="3600" w:hanging="357"/>
      </w:pPr>
      <w:rPr>
        <w:rFonts w:ascii="Courier New" w:eastAsia="Courier New" w:hAnsi="Courier New" w:cs="Courier New"/>
      </w:rPr>
    </w:lvl>
    <w:lvl w:ilvl="5" w:tplc="EF36ABB6">
      <w:start w:val="1"/>
      <w:numFmt w:val="bullet"/>
      <w:lvlText w:val="§"/>
      <w:lvlJc w:val="left"/>
      <w:pPr>
        <w:ind w:left="4320" w:hanging="357"/>
      </w:pPr>
      <w:rPr>
        <w:rFonts w:ascii="Wingdings" w:eastAsia="Wingdings" w:hAnsi="Wingdings" w:cs="Wingdings"/>
      </w:rPr>
    </w:lvl>
    <w:lvl w:ilvl="6" w:tplc="F9E2002E">
      <w:start w:val="1"/>
      <w:numFmt w:val="bullet"/>
      <w:lvlText w:val="·"/>
      <w:lvlJc w:val="left"/>
      <w:pPr>
        <w:ind w:left="5040" w:hanging="357"/>
      </w:pPr>
      <w:rPr>
        <w:rFonts w:ascii="Symbol" w:eastAsia="Symbol" w:hAnsi="Symbol" w:cs="Symbol"/>
      </w:rPr>
    </w:lvl>
    <w:lvl w:ilvl="7" w:tplc="5846CBF2">
      <w:start w:val="1"/>
      <w:numFmt w:val="bullet"/>
      <w:lvlText w:val="o"/>
      <w:lvlJc w:val="left"/>
      <w:pPr>
        <w:ind w:left="5760" w:hanging="357"/>
      </w:pPr>
      <w:rPr>
        <w:rFonts w:ascii="Courier New" w:eastAsia="Courier New" w:hAnsi="Courier New" w:cs="Courier New"/>
      </w:rPr>
    </w:lvl>
    <w:lvl w:ilvl="8" w:tplc="84147216">
      <w:start w:val="1"/>
      <w:numFmt w:val="bullet"/>
      <w:lvlText w:val="§"/>
      <w:lvlJc w:val="left"/>
      <w:pPr>
        <w:ind w:left="6480" w:hanging="357"/>
      </w:pPr>
      <w:rPr>
        <w:rFonts w:ascii="Wingdings" w:eastAsia="Wingdings" w:hAnsi="Wingdings" w:cs="Wingdings"/>
      </w:rPr>
    </w:lvl>
  </w:abstractNum>
  <w:abstractNum w:abstractNumId="9" w15:restartNumberingAfterBreak="0">
    <w:nsid w:val="089E361A"/>
    <w:multiLevelType w:val="multilevel"/>
    <w:tmpl w:val="A7E6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A127B1"/>
    <w:multiLevelType w:val="multilevel"/>
    <w:tmpl w:val="BFC201FA"/>
    <w:lvl w:ilvl="0">
      <w:start w:val="1"/>
      <w:numFmt w:val="bullet"/>
      <w:lvlText w:val=""/>
      <w:lvlJc w:val="left"/>
      <w:pPr>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09DC71C2"/>
    <w:multiLevelType w:val="multilevel"/>
    <w:tmpl w:val="C14E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78470B"/>
    <w:multiLevelType w:val="multilevel"/>
    <w:tmpl w:val="6322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C47FC0"/>
    <w:multiLevelType w:val="hybridMultilevel"/>
    <w:tmpl w:val="5CAC8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373DAE"/>
    <w:multiLevelType w:val="hybridMultilevel"/>
    <w:tmpl w:val="DEE44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D1A14B5"/>
    <w:multiLevelType w:val="multilevel"/>
    <w:tmpl w:val="4D0C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5C07DB"/>
    <w:multiLevelType w:val="multilevel"/>
    <w:tmpl w:val="2A009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921F81"/>
    <w:multiLevelType w:val="multilevel"/>
    <w:tmpl w:val="C34C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56513F"/>
    <w:multiLevelType w:val="hybridMultilevel"/>
    <w:tmpl w:val="6678A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956139"/>
    <w:multiLevelType w:val="multilevel"/>
    <w:tmpl w:val="1F4C0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663028"/>
    <w:multiLevelType w:val="multilevel"/>
    <w:tmpl w:val="77E0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8A2F04"/>
    <w:multiLevelType w:val="hybridMultilevel"/>
    <w:tmpl w:val="E398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83914"/>
    <w:multiLevelType w:val="multilevel"/>
    <w:tmpl w:val="03E8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977771"/>
    <w:multiLevelType w:val="hybridMultilevel"/>
    <w:tmpl w:val="D5FE2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4313C3"/>
    <w:multiLevelType w:val="hybridMultilevel"/>
    <w:tmpl w:val="A406F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FE5ADC"/>
    <w:multiLevelType w:val="multilevel"/>
    <w:tmpl w:val="C8700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0758FD"/>
    <w:multiLevelType w:val="multilevel"/>
    <w:tmpl w:val="67EA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952097"/>
    <w:multiLevelType w:val="multilevel"/>
    <w:tmpl w:val="E47C1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754940"/>
    <w:multiLevelType w:val="multilevel"/>
    <w:tmpl w:val="AADE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AE6318"/>
    <w:multiLevelType w:val="multilevel"/>
    <w:tmpl w:val="AACE3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893402"/>
    <w:multiLevelType w:val="hybridMultilevel"/>
    <w:tmpl w:val="E4C6297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823712B"/>
    <w:multiLevelType w:val="hybridMultilevel"/>
    <w:tmpl w:val="B0068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9DD3875"/>
    <w:multiLevelType w:val="multilevel"/>
    <w:tmpl w:val="51E66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575087"/>
    <w:multiLevelType w:val="multilevel"/>
    <w:tmpl w:val="39501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531890"/>
    <w:multiLevelType w:val="hybridMultilevel"/>
    <w:tmpl w:val="1056070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0625585"/>
    <w:multiLevelType w:val="multilevel"/>
    <w:tmpl w:val="3D8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FB55C8"/>
    <w:multiLevelType w:val="multilevel"/>
    <w:tmpl w:val="57C6C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3F42B5"/>
    <w:multiLevelType w:val="multilevel"/>
    <w:tmpl w:val="D6B20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FD0F9C"/>
    <w:multiLevelType w:val="hybridMultilevel"/>
    <w:tmpl w:val="0F5C9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401626"/>
    <w:multiLevelType w:val="hybridMultilevel"/>
    <w:tmpl w:val="D97AA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6173D9"/>
    <w:multiLevelType w:val="multilevel"/>
    <w:tmpl w:val="3A74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734022"/>
    <w:multiLevelType w:val="multilevel"/>
    <w:tmpl w:val="3B046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360144"/>
    <w:multiLevelType w:val="hybridMultilevel"/>
    <w:tmpl w:val="6E761B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40817AA"/>
    <w:multiLevelType w:val="hybridMultilevel"/>
    <w:tmpl w:val="37ECD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4B33E7C"/>
    <w:multiLevelType w:val="hybridMultilevel"/>
    <w:tmpl w:val="A6AA4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6D0494F"/>
    <w:multiLevelType w:val="multilevel"/>
    <w:tmpl w:val="1A2A0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7211208"/>
    <w:multiLevelType w:val="multilevel"/>
    <w:tmpl w:val="BB4A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130B67"/>
    <w:multiLevelType w:val="hybridMultilevel"/>
    <w:tmpl w:val="40683E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6"/>
  </w:num>
  <w:num w:numId="2">
    <w:abstractNumId w:val="39"/>
  </w:num>
  <w:num w:numId="3">
    <w:abstractNumId w:val="9"/>
  </w:num>
  <w:num w:numId="4">
    <w:abstractNumId w:val="18"/>
  </w:num>
  <w:num w:numId="5">
    <w:abstractNumId w:val="29"/>
  </w:num>
  <w:num w:numId="6">
    <w:abstractNumId w:val="42"/>
  </w:num>
  <w:num w:numId="7">
    <w:abstractNumId w:val="30"/>
  </w:num>
  <w:num w:numId="8">
    <w:abstractNumId w:val="47"/>
  </w:num>
  <w:num w:numId="9">
    <w:abstractNumId w:val="34"/>
  </w:num>
  <w:num w:numId="10">
    <w:abstractNumId w:val="28"/>
  </w:num>
  <w:num w:numId="11">
    <w:abstractNumId w:val="11"/>
  </w:num>
  <w:num w:numId="12">
    <w:abstractNumId w:val="23"/>
  </w:num>
  <w:num w:numId="13">
    <w:abstractNumId w:val="38"/>
  </w:num>
  <w:num w:numId="14">
    <w:abstractNumId w:val="24"/>
  </w:num>
  <w:num w:numId="15">
    <w:abstractNumId w:val="0"/>
  </w:num>
  <w:num w:numId="16">
    <w:abstractNumId w:val="1"/>
  </w:num>
  <w:num w:numId="17">
    <w:abstractNumId w:val="2"/>
  </w:num>
  <w:num w:numId="18">
    <w:abstractNumId w:val="3"/>
  </w:num>
  <w:num w:numId="19">
    <w:abstractNumId w:val="4"/>
  </w:num>
  <w:num w:numId="20">
    <w:abstractNumId w:val="5"/>
  </w:num>
  <w:num w:numId="21">
    <w:abstractNumId w:val="6"/>
  </w:num>
  <w:num w:numId="22">
    <w:abstractNumId w:val="14"/>
  </w:num>
  <w:num w:numId="23">
    <w:abstractNumId w:val="21"/>
  </w:num>
  <w:num w:numId="24">
    <w:abstractNumId w:val="17"/>
  </w:num>
  <w:num w:numId="25">
    <w:abstractNumId w:val="27"/>
  </w:num>
  <w:num w:numId="26">
    <w:abstractNumId w:val="13"/>
  </w:num>
  <w:num w:numId="27">
    <w:abstractNumId w:val="8"/>
  </w:num>
  <w:num w:numId="28">
    <w:abstractNumId w:val="33"/>
  </w:num>
  <w:num w:numId="29">
    <w:abstractNumId w:val="16"/>
  </w:num>
  <w:num w:numId="30">
    <w:abstractNumId w:val="36"/>
  </w:num>
  <w:num w:numId="31">
    <w:abstractNumId w:val="20"/>
  </w:num>
  <w:num w:numId="32">
    <w:abstractNumId w:val="43"/>
  </w:num>
  <w:num w:numId="33">
    <w:abstractNumId w:val="37"/>
  </w:num>
  <w:num w:numId="34">
    <w:abstractNumId w:val="44"/>
  </w:num>
  <w:num w:numId="35">
    <w:abstractNumId w:val="32"/>
  </w:num>
  <w:num w:numId="36">
    <w:abstractNumId w:val="10"/>
  </w:num>
  <w:num w:numId="37">
    <w:abstractNumId w:val="25"/>
  </w:num>
  <w:num w:numId="38">
    <w:abstractNumId w:val="12"/>
  </w:num>
  <w:num w:numId="39">
    <w:abstractNumId w:val="26"/>
  </w:num>
  <w:num w:numId="40">
    <w:abstractNumId w:val="31"/>
  </w:num>
  <w:num w:numId="41">
    <w:abstractNumId w:val="41"/>
  </w:num>
  <w:num w:numId="42">
    <w:abstractNumId w:val="45"/>
  </w:num>
  <w:num w:numId="43">
    <w:abstractNumId w:val="35"/>
  </w:num>
  <w:num w:numId="44">
    <w:abstractNumId w:val="15"/>
  </w:num>
  <w:num w:numId="45">
    <w:abstractNumId w:val="19"/>
  </w:num>
  <w:num w:numId="46">
    <w:abstractNumId w:val="22"/>
  </w:num>
  <w:num w:numId="47">
    <w:abstractNumId w:val="40"/>
  </w:num>
  <w:num w:numId="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58E"/>
    <w:rsid w:val="00001310"/>
    <w:rsid w:val="0009354B"/>
    <w:rsid w:val="00095E1D"/>
    <w:rsid w:val="000A7492"/>
    <w:rsid w:val="000B6DA5"/>
    <w:rsid w:val="000E5E9D"/>
    <w:rsid w:val="0012499E"/>
    <w:rsid w:val="00132EE4"/>
    <w:rsid w:val="00177B80"/>
    <w:rsid w:val="001A3CFA"/>
    <w:rsid w:val="001D66B3"/>
    <w:rsid w:val="001E17D7"/>
    <w:rsid w:val="001F1C3D"/>
    <w:rsid w:val="001F63CF"/>
    <w:rsid w:val="00204FD6"/>
    <w:rsid w:val="0020518E"/>
    <w:rsid w:val="00236A80"/>
    <w:rsid w:val="002A7677"/>
    <w:rsid w:val="002D5891"/>
    <w:rsid w:val="00333B94"/>
    <w:rsid w:val="00341A27"/>
    <w:rsid w:val="0034555F"/>
    <w:rsid w:val="00396185"/>
    <w:rsid w:val="003B73D6"/>
    <w:rsid w:val="003F4C21"/>
    <w:rsid w:val="004319DA"/>
    <w:rsid w:val="00466F50"/>
    <w:rsid w:val="004762A4"/>
    <w:rsid w:val="00483E3E"/>
    <w:rsid w:val="004C1E52"/>
    <w:rsid w:val="004C271A"/>
    <w:rsid w:val="004E102A"/>
    <w:rsid w:val="00502030"/>
    <w:rsid w:val="005362A2"/>
    <w:rsid w:val="005737B5"/>
    <w:rsid w:val="0057516F"/>
    <w:rsid w:val="0058538D"/>
    <w:rsid w:val="00592EA0"/>
    <w:rsid w:val="005B4895"/>
    <w:rsid w:val="00600153"/>
    <w:rsid w:val="00604F9D"/>
    <w:rsid w:val="006272B7"/>
    <w:rsid w:val="00627DDA"/>
    <w:rsid w:val="006672BB"/>
    <w:rsid w:val="00674F4B"/>
    <w:rsid w:val="006A68C5"/>
    <w:rsid w:val="006B6035"/>
    <w:rsid w:val="006F50F4"/>
    <w:rsid w:val="00711D44"/>
    <w:rsid w:val="00732681"/>
    <w:rsid w:val="00785FAE"/>
    <w:rsid w:val="00786E79"/>
    <w:rsid w:val="0081210D"/>
    <w:rsid w:val="0082126C"/>
    <w:rsid w:val="0083697D"/>
    <w:rsid w:val="00841331"/>
    <w:rsid w:val="00856F69"/>
    <w:rsid w:val="00896601"/>
    <w:rsid w:val="009167BC"/>
    <w:rsid w:val="00950E6E"/>
    <w:rsid w:val="00952352"/>
    <w:rsid w:val="009618CD"/>
    <w:rsid w:val="00986622"/>
    <w:rsid w:val="009E2F5D"/>
    <w:rsid w:val="00A225E2"/>
    <w:rsid w:val="00A407EB"/>
    <w:rsid w:val="00A95022"/>
    <w:rsid w:val="00AB20AB"/>
    <w:rsid w:val="00AC2032"/>
    <w:rsid w:val="00AF090F"/>
    <w:rsid w:val="00B40D92"/>
    <w:rsid w:val="00B61CA1"/>
    <w:rsid w:val="00B623A4"/>
    <w:rsid w:val="00B637B8"/>
    <w:rsid w:val="00B70C3E"/>
    <w:rsid w:val="00B77606"/>
    <w:rsid w:val="00B8058E"/>
    <w:rsid w:val="00B96A6D"/>
    <w:rsid w:val="00BB2270"/>
    <w:rsid w:val="00BD5F2F"/>
    <w:rsid w:val="00C04D84"/>
    <w:rsid w:val="00C2382D"/>
    <w:rsid w:val="00C61EEB"/>
    <w:rsid w:val="00C76458"/>
    <w:rsid w:val="00C7726F"/>
    <w:rsid w:val="00CA5E42"/>
    <w:rsid w:val="00CB2367"/>
    <w:rsid w:val="00D01F05"/>
    <w:rsid w:val="00D1472B"/>
    <w:rsid w:val="00DC246F"/>
    <w:rsid w:val="00DE3A89"/>
    <w:rsid w:val="00E26937"/>
    <w:rsid w:val="00E306C0"/>
    <w:rsid w:val="00E76707"/>
    <w:rsid w:val="00E8108E"/>
    <w:rsid w:val="00E832FC"/>
    <w:rsid w:val="00EC075D"/>
    <w:rsid w:val="00EC0C0E"/>
    <w:rsid w:val="00ED1466"/>
    <w:rsid w:val="00ED6051"/>
    <w:rsid w:val="00EF0508"/>
    <w:rsid w:val="00F35CAF"/>
    <w:rsid w:val="00F90AD0"/>
    <w:rsid w:val="00F914A8"/>
    <w:rsid w:val="00FB1D6E"/>
    <w:rsid w:val="00FB51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48F64"/>
  <w15:chartTrackingRefBased/>
  <w15:docId w15:val="{E046C0EA-C997-B345-973A-3339D899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32681"/>
    <w:pPr>
      <w:spacing w:after="120"/>
    </w:pPr>
    <w:rPr>
      <w:rFonts w:eastAsia="Times New Roman" w:cs="Times New Roman"/>
      <w:lang w:eastAsia="en-GB"/>
    </w:rPr>
  </w:style>
  <w:style w:type="paragraph" w:styleId="Heading1">
    <w:name w:val="heading 1"/>
    <w:basedOn w:val="Normal"/>
    <w:next w:val="Normal"/>
    <w:link w:val="Heading1Char"/>
    <w:uiPriority w:val="9"/>
    <w:qFormat/>
    <w:rsid w:val="00CA5E42"/>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B70C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0C3E"/>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72B7"/>
    <w:pPr>
      <w:spacing w:before="100" w:beforeAutospacing="1" w:after="100" w:afterAutospacing="1"/>
      <w:outlineLvl w:val="3"/>
    </w:pPr>
    <w:rPr>
      <w:rFonts w:ascii="Times New Roman" w:hAnsi="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058E"/>
    <w:pPr>
      <w:spacing w:before="100" w:beforeAutospacing="1" w:after="100" w:afterAutospacing="1"/>
    </w:pPr>
    <w:rPr>
      <w:rFonts w:ascii="Times New Roman" w:hAnsi="Times New Roman"/>
    </w:rPr>
  </w:style>
  <w:style w:type="character" w:customStyle="1" w:styleId="Heading4Char">
    <w:name w:val="Heading 4 Char"/>
    <w:basedOn w:val="DefaultParagraphFont"/>
    <w:link w:val="Heading4"/>
    <w:uiPriority w:val="9"/>
    <w:rsid w:val="006272B7"/>
    <w:rPr>
      <w:rFonts w:ascii="Times New Roman" w:eastAsia="Times New Roman" w:hAnsi="Times New Roman" w:cs="Times New Roman"/>
      <w:b/>
      <w:bCs/>
    </w:rPr>
  </w:style>
  <w:style w:type="paragraph" w:styleId="ListParagraph">
    <w:name w:val="List Paragraph"/>
    <w:basedOn w:val="Normal"/>
    <w:uiPriority w:val="34"/>
    <w:qFormat/>
    <w:rsid w:val="006272B7"/>
    <w:pPr>
      <w:ind w:left="720"/>
      <w:contextualSpacing/>
    </w:pPr>
  </w:style>
  <w:style w:type="character" w:customStyle="1" w:styleId="Heading1Char">
    <w:name w:val="Heading 1 Char"/>
    <w:basedOn w:val="DefaultParagraphFont"/>
    <w:link w:val="Heading1"/>
    <w:uiPriority w:val="9"/>
    <w:rsid w:val="00CA5E42"/>
    <w:rPr>
      <w:rFonts w:eastAsiaTheme="majorEastAsia" w:cstheme="majorBidi"/>
      <w:color w:val="000000" w:themeColor="text1"/>
      <w:sz w:val="32"/>
      <w:szCs w:val="32"/>
    </w:rPr>
  </w:style>
  <w:style w:type="character" w:customStyle="1" w:styleId="apple-converted-space">
    <w:name w:val="apple-converted-space"/>
    <w:basedOn w:val="DefaultParagraphFont"/>
    <w:rsid w:val="00466F50"/>
  </w:style>
  <w:style w:type="character" w:customStyle="1" w:styleId="ap02-noteslabel">
    <w:name w:val="ap02-notes__label"/>
    <w:basedOn w:val="DefaultParagraphFont"/>
    <w:rsid w:val="0057516F"/>
  </w:style>
  <w:style w:type="character" w:styleId="Hyperlink">
    <w:name w:val="Hyperlink"/>
    <w:basedOn w:val="DefaultParagraphFont"/>
    <w:uiPriority w:val="99"/>
    <w:unhideWhenUsed/>
    <w:rsid w:val="0057516F"/>
    <w:rPr>
      <w:color w:val="0000FF"/>
      <w:u w:val="single"/>
    </w:rPr>
  </w:style>
  <w:style w:type="character" w:styleId="UnresolvedMention">
    <w:name w:val="Unresolved Mention"/>
    <w:basedOn w:val="DefaultParagraphFont"/>
    <w:uiPriority w:val="99"/>
    <w:semiHidden/>
    <w:unhideWhenUsed/>
    <w:rsid w:val="00896601"/>
    <w:rPr>
      <w:color w:val="605E5C"/>
      <w:shd w:val="clear" w:color="auto" w:fill="E1DFDD"/>
    </w:rPr>
  </w:style>
  <w:style w:type="character" w:customStyle="1" w:styleId="c-messagekittext">
    <w:name w:val="c-message_kit__text"/>
    <w:basedOn w:val="DefaultParagraphFont"/>
    <w:rsid w:val="0009354B"/>
  </w:style>
  <w:style w:type="character" w:customStyle="1" w:styleId="c-messagekitlabelstext">
    <w:name w:val="c-message_kit__labels__text"/>
    <w:basedOn w:val="DefaultParagraphFont"/>
    <w:rsid w:val="0009354B"/>
  </w:style>
  <w:style w:type="character" w:customStyle="1" w:styleId="c-messagesender">
    <w:name w:val="c-message__sender"/>
    <w:basedOn w:val="DefaultParagraphFont"/>
    <w:rsid w:val="0009354B"/>
  </w:style>
  <w:style w:type="character" w:customStyle="1" w:styleId="c-timestamplabel">
    <w:name w:val="c-timestamp__label"/>
    <w:basedOn w:val="DefaultParagraphFont"/>
    <w:rsid w:val="0009354B"/>
  </w:style>
  <w:style w:type="character" w:customStyle="1" w:styleId="c-messagebody">
    <w:name w:val="c-message__body"/>
    <w:basedOn w:val="DefaultParagraphFont"/>
    <w:rsid w:val="0009354B"/>
  </w:style>
  <w:style w:type="character" w:customStyle="1" w:styleId="c-messageeditedlabel">
    <w:name w:val="c-message__edited_label"/>
    <w:basedOn w:val="DefaultParagraphFont"/>
    <w:rsid w:val="0009354B"/>
  </w:style>
  <w:style w:type="character" w:styleId="HTMLCode">
    <w:name w:val="HTML Code"/>
    <w:basedOn w:val="DefaultParagraphFont"/>
    <w:uiPriority w:val="99"/>
    <w:semiHidden/>
    <w:unhideWhenUsed/>
    <w:rsid w:val="0084133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70C3E"/>
    <w:rPr>
      <w:color w:val="954F72" w:themeColor="followedHyperlink"/>
      <w:u w:val="single"/>
    </w:rPr>
  </w:style>
  <w:style w:type="character" w:customStyle="1" w:styleId="Heading2Char">
    <w:name w:val="Heading 2 Char"/>
    <w:basedOn w:val="DefaultParagraphFont"/>
    <w:link w:val="Heading2"/>
    <w:uiPriority w:val="9"/>
    <w:rsid w:val="00B70C3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70C3E"/>
    <w:pPr>
      <w:spacing w:after="100"/>
      <w:ind w:left="240"/>
    </w:pPr>
  </w:style>
  <w:style w:type="paragraph" w:styleId="TOC1">
    <w:name w:val="toc 1"/>
    <w:basedOn w:val="Normal"/>
    <w:next w:val="Normal"/>
    <w:autoRedefine/>
    <w:uiPriority w:val="39"/>
    <w:unhideWhenUsed/>
    <w:rsid w:val="00B70C3E"/>
    <w:pPr>
      <w:spacing w:after="100"/>
    </w:pPr>
  </w:style>
  <w:style w:type="character" w:customStyle="1" w:styleId="Heading3Char">
    <w:name w:val="Heading 3 Char"/>
    <w:basedOn w:val="DefaultParagraphFont"/>
    <w:link w:val="Heading3"/>
    <w:uiPriority w:val="9"/>
    <w:rsid w:val="00B70C3E"/>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C04D84"/>
    <w:rPr>
      <w:b/>
      <w:bCs/>
    </w:rPr>
  </w:style>
  <w:style w:type="character" w:customStyle="1" w:styleId="sr-only">
    <w:name w:val="sr-only"/>
    <w:basedOn w:val="DefaultParagraphFont"/>
    <w:rsid w:val="000A7492"/>
  </w:style>
  <w:style w:type="paragraph" w:styleId="HTMLPreformatted">
    <w:name w:val="HTML Preformatted"/>
    <w:basedOn w:val="Normal"/>
    <w:link w:val="HTMLPreformattedChar"/>
    <w:uiPriority w:val="99"/>
    <w:unhideWhenUsed/>
    <w:rsid w:val="00F90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90AD0"/>
    <w:rPr>
      <w:rFonts w:ascii="Courier New" w:eastAsia="Times New Roman" w:hAnsi="Courier New" w:cs="Courier New"/>
      <w:sz w:val="20"/>
      <w:szCs w:val="20"/>
      <w:lang w:eastAsia="en-GB"/>
    </w:rPr>
  </w:style>
  <w:style w:type="character" w:customStyle="1" w:styleId="nb">
    <w:name w:val="nb"/>
    <w:basedOn w:val="DefaultParagraphFont"/>
    <w:rsid w:val="00F90AD0"/>
  </w:style>
  <w:style w:type="character" w:customStyle="1" w:styleId="nv">
    <w:name w:val="nv"/>
    <w:basedOn w:val="DefaultParagraphFont"/>
    <w:rsid w:val="00604F9D"/>
  </w:style>
  <w:style w:type="character" w:styleId="Emphasis">
    <w:name w:val="Emphasis"/>
    <w:basedOn w:val="DefaultParagraphFont"/>
    <w:uiPriority w:val="20"/>
    <w:qFormat/>
    <w:rsid w:val="0058538D"/>
    <w:rPr>
      <w:i/>
      <w:iCs/>
    </w:rPr>
  </w:style>
  <w:style w:type="character" w:customStyle="1" w:styleId="nt">
    <w:name w:val="nt"/>
    <w:basedOn w:val="DefaultParagraphFont"/>
    <w:rsid w:val="009167BC"/>
  </w:style>
  <w:style w:type="character" w:customStyle="1" w:styleId="k">
    <w:name w:val="k"/>
    <w:basedOn w:val="DefaultParagraphFont"/>
    <w:rsid w:val="009167BC"/>
  </w:style>
  <w:style w:type="character" w:customStyle="1" w:styleId="o">
    <w:name w:val="o"/>
    <w:basedOn w:val="DefaultParagraphFont"/>
    <w:rsid w:val="009167BC"/>
  </w:style>
  <w:style w:type="character" w:styleId="HTMLKeyboard">
    <w:name w:val="HTML Keyboard"/>
    <w:basedOn w:val="DefaultParagraphFont"/>
    <w:uiPriority w:val="99"/>
    <w:semiHidden/>
    <w:unhideWhenUsed/>
    <w:rsid w:val="00FB1D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763">
      <w:bodyDiv w:val="1"/>
      <w:marLeft w:val="0"/>
      <w:marRight w:val="0"/>
      <w:marTop w:val="0"/>
      <w:marBottom w:val="0"/>
      <w:divBdr>
        <w:top w:val="none" w:sz="0" w:space="0" w:color="auto"/>
        <w:left w:val="none" w:sz="0" w:space="0" w:color="auto"/>
        <w:bottom w:val="none" w:sz="0" w:space="0" w:color="auto"/>
        <w:right w:val="none" w:sz="0" w:space="0" w:color="auto"/>
      </w:divBdr>
    </w:div>
    <w:div w:id="14501775">
      <w:bodyDiv w:val="1"/>
      <w:marLeft w:val="0"/>
      <w:marRight w:val="0"/>
      <w:marTop w:val="0"/>
      <w:marBottom w:val="0"/>
      <w:divBdr>
        <w:top w:val="none" w:sz="0" w:space="0" w:color="auto"/>
        <w:left w:val="none" w:sz="0" w:space="0" w:color="auto"/>
        <w:bottom w:val="none" w:sz="0" w:space="0" w:color="auto"/>
        <w:right w:val="none" w:sz="0" w:space="0" w:color="auto"/>
      </w:divBdr>
    </w:div>
    <w:div w:id="30226691">
      <w:bodyDiv w:val="1"/>
      <w:marLeft w:val="0"/>
      <w:marRight w:val="0"/>
      <w:marTop w:val="0"/>
      <w:marBottom w:val="0"/>
      <w:divBdr>
        <w:top w:val="none" w:sz="0" w:space="0" w:color="auto"/>
        <w:left w:val="none" w:sz="0" w:space="0" w:color="auto"/>
        <w:bottom w:val="none" w:sz="0" w:space="0" w:color="auto"/>
        <w:right w:val="none" w:sz="0" w:space="0" w:color="auto"/>
      </w:divBdr>
    </w:div>
    <w:div w:id="37748862">
      <w:bodyDiv w:val="1"/>
      <w:marLeft w:val="0"/>
      <w:marRight w:val="0"/>
      <w:marTop w:val="0"/>
      <w:marBottom w:val="0"/>
      <w:divBdr>
        <w:top w:val="none" w:sz="0" w:space="0" w:color="auto"/>
        <w:left w:val="none" w:sz="0" w:space="0" w:color="auto"/>
        <w:bottom w:val="none" w:sz="0" w:space="0" w:color="auto"/>
        <w:right w:val="none" w:sz="0" w:space="0" w:color="auto"/>
      </w:divBdr>
    </w:div>
    <w:div w:id="43067130">
      <w:bodyDiv w:val="1"/>
      <w:marLeft w:val="0"/>
      <w:marRight w:val="0"/>
      <w:marTop w:val="0"/>
      <w:marBottom w:val="0"/>
      <w:divBdr>
        <w:top w:val="none" w:sz="0" w:space="0" w:color="auto"/>
        <w:left w:val="none" w:sz="0" w:space="0" w:color="auto"/>
        <w:bottom w:val="none" w:sz="0" w:space="0" w:color="auto"/>
        <w:right w:val="none" w:sz="0" w:space="0" w:color="auto"/>
      </w:divBdr>
    </w:div>
    <w:div w:id="56828575">
      <w:bodyDiv w:val="1"/>
      <w:marLeft w:val="0"/>
      <w:marRight w:val="0"/>
      <w:marTop w:val="0"/>
      <w:marBottom w:val="0"/>
      <w:divBdr>
        <w:top w:val="none" w:sz="0" w:space="0" w:color="auto"/>
        <w:left w:val="none" w:sz="0" w:space="0" w:color="auto"/>
        <w:bottom w:val="none" w:sz="0" w:space="0" w:color="auto"/>
        <w:right w:val="none" w:sz="0" w:space="0" w:color="auto"/>
      </w:divBdr>
    </w:div>
    <w:div w:id="86579904">
      <w:bodyDiv w:val="1"/>
      <w:marLeft w:val="0"/>
      <w:marRight w:val="0"/>
      <w:marTop w:val="0"/>
      <w:marBottom w:val="0"/>
      <w:divBdr>
        <w:top w:val="none" w:sz="0" w:space="0" w:color="auto"/>
        <w:left w:val="none" w:sz="0" w:space="0" w:color="auto"/>
        <w:bottom w:val="none" w:sz="0" w:space="0" w:color="auto"/>
        <w:right w:val="none" w:sz="0" w:space="0" w:color="auto"/>
      </w:divBdr>
    </w:div>
    <w:div w:id="97144002">
      <w:bodyDiv w:val="1"/>
      <w:marLeft w:val="0"/>
      <w:marRight w:val="0"/>
      <w:marTop w:val="0"/>
      <w:marBottom w:val="0"/>
      <w:divBdr>
        <w:top w:val="none" w:sz="0" w:space="0" w:color="auto"/>
        <w:left w:val="none" w:sz="0" w:space="0" w:color="auto"/>
        <w:bottom w:val="none" w:sz="0" w:space="0" w:color="auto"/>
        <w:right w:val="none" w:sz="0" w:space="0" w:color="auto"/>
      </w:divBdr>
    </w:div>
    <w:div w:id="97603549">
      <w:bodyDiv w:val="1"/>
      <w:marLeft w:val="0"/>
      <w:marRight w:val="0"/>
      <w:marTop w:val="0"/>
      <w:marBottom w:val="0"/>
      <w:divBdr>
        <w:top w:val="none" w:sz="0" w:space="0" w:color="auto"/>
        <w:left w:val="none" w:sz="0" w:space="0" w:color="auto"/>
        <w:bottom w:val="none" w:sz="0" w:space="0" w:color="auto"/>
        <w:right w:val="none" w:sz="0" w:space="0" w:color="auto"/>
      </w:divBdr>
    </w:div>
    <w:div w:id="162866721">
      <w:bodyDiv w:val="1"/>
      <w:marLeft w:val="0"/>
      <w:marRight w:val="0"/>
      <w:marTop w:val="0"/>
      <w:marBottom w:val="0"/>
      <w:divBdr>
        <w:top w:val="none" w:sz="0" w:space="0" w:color="auto"/>
        <w:left w:val="none" w:sz="0" w:space="0" w:color="auto"/>
        <w:bottom w:val="none" w:sz="0" w:space="0" w:color="auto"/>
        <w:right w:val="none" w:sz="0" w:space="0" w:color="auto"/>
      </w:divBdr>
    </w:div>
    <w:div w:id="166755444">
      <w:bodyDiv w:val="1"/>
      <w:marLeft w:val="0"/>
      <w:marRight w:val="0"/>
      <w:marTop w:val="0"/>
      <w:marBottom w:val="0"/>
      <w:divBdr>
        <w:top w:val="none" w:sz="0" w:space="0" w:color="auto"/>
        <w:left w:val="none" w:sz="0" w:space="0" w:color="auto"/>
        <w:bottom w:val="none" w:sz="0" w:space="0" w:color="auto"/>
        <w:right w:val="none" w:sz="0" w:space="0" w:color="auto"/>
      </w:divBdr>
    </w:div>
    <w:div w:id="170032026">
      <w:bodyDiv w:val="1"/>
      <w:marLeft w:val="0"/>
      <w:marRight w:val="0"/>
      <w:marTop w:val="0"/>
      <w:marBottom w:val="0"/>
      <w:divBdr>
        <w:top w:val="none" w:sz="0" w:space="0" w:color="auto"/>
        <w:left w:val="none" w:sz="0" w:space="0" w:color="auto"/>
        <w:bottom w:val="none" w:sz="0" w:space="0" w:color="auto"/>
        <w:right w:val="none" w:sz="0" w:space="0" w:color="auto"/>
      </w:divBdr>
    </w:div>
    <w:div w:id="173423753">
      <w:bodyDiv w:val="1"/>
      <w:marLeft w:val="0"/>
      <w:marRight w:val="0"/>
      <w:marTop w:val="0"/>
      <w:marBottom w:val="0"/>
      <w:divBdr>
        <w:top w:val="none" w:sz="0" w:space="0" w:color="auto"/>
        <w:left w:val="none" w:sz="0" w:space="0" w:color="auto"/>
        <w:bottom w:val="none" w:sz="0" w:space="0" w:color="auto"/>
        <w:right w:val="none" w:sz="0" w:space="0" w:color="auto"/>
      </w:divBdr>
    </w:div>
    <w:div w:id="198861463">
      <w:bodyDiv w:val="1"/>
      <w:marLeft w:val="0"/>
      <w:marRight w:val="0"/>
      <w:marTop w:val="0"/>
      <w:marBottom w:val="0"/>
      <w:divBdr>
        <w:top w:val="none" w:sz="0" w:space="0" w:color="auto"/>
        <w:left w:val="none" w:sz="0" w:space="0" w:color="auto"/>
        <w:bottom w:val="none" w:sz="0" w:space="0" w:color="auto"/>
        <w:right w:val="none" w:sz="0" w:space="0" w:color="auto"/>
      </w:divBdr>
    </w:div>
    <w:div w:id="208341855">
      <w:bodyDiv w:val="1"/>
      <w:marLeft w:val="0"/>
      <w:marRight w:val="0"/>
      <w:marTop w:val="0"/>
      <w:marBottom w:val="0"/>
      <w:divBdr>
        <w:top w:val="none" w:sz="0" w:space="0" w:color="auto"/>
        <w:left w:val="none" w:sz="0" w:space="0" w:color="auto"/>
        <w:bottom w:val="none" w:sz="0" w:space="0" w:color="auto"/>
        <w:right w:val="none" w:sz="0" w:space="0" w:color="auto"/>
      </w:divBdr>
    </w:div>
    <w:div w:id="213395564">
      <w:bodyDiv w:val="1"/>
      <w:marLeft w:val="0"/>
      <w:marRight w:val="0"/>
      <w:marTop w:val="0"/>
      <w:marBottom w:val="0"/>
      <w:divBdr>
        <w:top w:val="none" w:sz="0" w:space="0" w:color="auto"/>
        <w:left w:val="none" w:sz="0" w:space="0" w:color="auto"/>
        <w:bottom w:val="none" w:sz="0" w:space="0" w:color="auto"/>
        <w:right w:val="none" w:sz="0" w:space="0" w:color="auto"/>
      </w:divBdr>
    </w:div>
    <w:div w:id="218981198">
      <w:bodyDiv w:val="1"/>
      <w:marLeft w:val="0"/>
      <w:marRight w:val="0"/>
      <w:marTop w:val="0"/>
      <w:marBottom w:val="0"/>
      <w:divBdr>
        <w:top w:val="none" w:sz="0" w:space="0" w:color="auto"/>
        <w:left w:val="none" w:sz="0" w:space="0" w:color="auto"/>
        <w:bottom w:val="none" w:sz="0" w:space="0" w:color="auto"/>
        <w:right w:val="none" w:sz="0" w:space="0" w:color="auto"/>
      </w:divBdr>
    </w:div>
    <w:div w:id="230702801">
      <w:bodyDiv w:val="1"/>
      <w:marLeft w:val="0"/>
      <w:marRight w:val="0"/>
      <w:marTop w:val="0"/>
      <w:marBottom w:val="0"/>
      <w:divBdr>
        <w:top w:val="none" w:sz="0" w:space="0" w:color="auto"/>
        <w:left w:val="none" w:sz="0" w:space="0" w:color="auto"/>
        <w:bottom w:val="none" w:sz="0" w:space="0" w:color="auto"/>
        <w:right w:val="none" w:sz="0" w:space="0" w:color="auto"/>
      </w:divBdr>
    </w:div>
    <w:div w:id="234634256">
      <w:bodyDiv w:val="1"/>
      <w:marLeft w:val="0"/>
      <w:marRight w:val="0"/>
      <w:marTop w:val="0"/>
      <w:marBottom w:val="0"/>
      <w:divBdr>
        <w:top w:val="none" w:sz="0" w:space="0" w:color="auto"/>
        <w:left w:val="none" w:sz="0" w:space="0" w:color="auto"/>
        <w:bottom w:val="none" w:sz="0" w:space="0" w:color="auto"/>
        <w:right w:val="none" w:sz="0" w:space="0" w:color="auto"/>
      </w:divBdr>
    </w:div>
    <w:div w:id="240264347">
      <w:bodyDiv w:val="1"/>
      <w:marLeft w:val="0"/>
      <w:marRight w:val="0"/>
      <w:marTop w:val="0"/>
      <w:marBottom w:val="0"/>
      <w:divBdr>
        <w:top w:val="none" w:sz="0" w:space="0" w:color="auto"/>
        <w:left w:val="none" w:sz="0" w:space="0" w:color="auto"/>
        <w:bottom w:val="none" w:sz="0" w:space="0" w:color="auto"/>
        <w:right w:val="none" w:sz="0" w:space="0" w:color="auto"/>
      </w:divBdr>
    </w:div>
    <w:div w:id="259526474">
      <w:bodyDiv w:val="1"/>
      <w:marLeft w:val="0"/>
      <w:marRight w:val="0"/>
      <w:marTop w:val="0"/>
      <w:marBottom w:val="0"/>
      <w:divBdr>
        <w:top w:val="none" w:sz="0" w:space="0" w:color="auto"/>
        <w:left w:val="none" w:sz="0" w:space="0" w:color="auto"/>
        <w:bottom w:val="none" w:sz="0" w:space="0" w:color="auto"/>
        <w:right w:val="none" w:sz="0" w:space="0" w:color="auto"/>
      </w:divBdr>
    </w:div>
    <w:div w:id="266814252">
      <w:bodyDiv w:val="1"/>
      <w:marLeft w:val="0"/>
      <w:marRight w:val="0"/>
      <w:marTop w:val="0"/>
      <w:marBottom w:val="0"/>
      <w:divBdr>
        <w:top w:val="none" w:sz="0" w:space="0" w:color="auto"/>
        <w:left w:val="none" w:sz="0" w:space="0" w:color="auto"/>
        <w:bottom w:val="none" w:sz="0" w:space="0" w:color="auto"/>
        <w:right w:val="none" w:sz="0" w:space="0" w:color="auto"/>
      </w:divBdr>
    </w:div>
    <w:div w:id="299922500">
      <w:bodyDiv w:val="1"/>
      <w:marLeft w:val="0"/>
      <w:marRight w:val="0"/>
      <w:marTop w:val="0"/>
      <w:marBottom w:val="0"/>
      <w:divBdr>
        <w:top w:val="none" w:sz="0" w:space="0" w:color="auto"/>
        <w:left w:val="none" w:sz="0" w:space="0" w:color="auto"/>
        <w:bottom w:val="none" w:sz="0" w:space="0" w:color="auto"/>
        <w:right w:val="none" w:sz="0" w:space="0" w:color="auto"/>
      </w:divBdr>
    </w:div>
    <w:div w:id="320819050">
      <w:bodyDiv w:val="1"/>
      <w:marLeft w:val="0"/>
      <w:marRight w:val="0"/>
      <w:marTop w:val="0"/>
      <w:marBottom w:val="0"/>
      <w:divBdr>
        <w:top w:val="none" w:sz="0" w:space="0" w:color="auto"/>
        <w:left w:val="none" w:sz="0" w:space="0" w:color="auto"/>
        <w:bottom w:val="none" w:sz="0" w:space="0" w:color="auto"/>
        <w:right w:val="none" w:sz="0" w:space="0" w:color="auto"/>
      </w:divBdr>
    </w:div>
    <w:div w:id="322516543">
      <w:bodyDiv w:val="1"/>
      <w:marLeft w:val="0"/>
      <w:marRight w:val="0"/>
      <w:marTop w:val="0"/>
      <w:marBottom w:val="0"/>
      <w:divBdr>
        <w:top w:val="none" w:sz="0" w:space="0" w:color="auto"/>
        <w:left w:val="none" w:sz="0" w:space="0" w:color="auto"/>
        <w:bottom w:val="none" w:sz="0" w:space="0" w:color="auto"/>
        <w:right w:val="none" w:sz="0" w:space="0" w:color="auto"/>
      </w:divBdr>
    </w:div>
    <w:div w:id="396244170">
      <w:bodyDiv w:val="1"/>
      <w:marLeft w:val="0"/>
      <w:marRight w:val="0"/>
      <w:marTop w:val="0"/>
      <w:marBottom w:val="0"/>
      <w:divBdr>
        <w:top w:val="none" w:sz="0" w:space="0" w:color="auto"/>
        <w:left w:val="none" w:sz="0" w:space="0" w:color="auto"/>
        <w:bottom w:val="none" w:sz="0" w:space="0" w:color="auto"/>
        <w:right w:val="none" w:sz="0" w:space="0" w:color="auto"/>
      </w:divBdr>
    </w:div>
    <w:div w:id="476264232">
      <w:bodyDiv w:val="1"/>
      <w:marLeft w:val="0"/>
      <w:marRight w:val="0"/>
      <w:marTop w:val="0"/>
      <w:marBottom w:val="0"/>
      <w:divBdr>
        <w:top w:val="none" w:sz="0" w:space="0" w:color="auto"/>
        <w:left w:val="none" w:sz="0" w:space="0" w:color="auto"/>
        <w:bottom w:val="none" w:sz="0" w:space="0" w:color="auto"/>
        <w:right w:val="none" w:sz="0" w:space="0" w:color="auto"/>
      </w:divBdr>
    </w:div>
    <w:div w:id="478695426">
      <w:bodyDiv w:val="1"/>
      <w:marLeft w:val="0"/>
      <w:marRight w:val="0"/>
      <w:marTop w:val="0"/>
      <w:marBottom w:val="0"/>
      <w:divBdr>
        <w:top w:val="none" w:sz="0" w:space="0" w:color="auto"/>
        <w:left w:val="none" w:sz="0" w:space="0" w:color="auto"/>
        <w:bottom w:val="none" w:sz="0" w:space="0" w:color="auto"/>
        <w:right w:val="none" w:sz="0" w:space="0" w:color="auto"/>
      </w:divBdr>
    </w:div>
    <w:div w:id="516892766">
      <w:bodyDiv w:val="1"/>
      <w:marLeft w:val="0"/>
      <w:marRight w:val="0"/>
      <w:marTop w:val="0"/>
      <w:marBottom w:val="0"/>
      <w:divBdr>
        <w:top w:val="none" w:sz="0" w:space="0" w:color="auto"/>
        <w:left w:val="none" w:sz="0" w:space="0" w:color="auto"/>
        <w:bottom w:val="none" w:sz="0" w:space="0" w:color="auto"/>
        <w:right w:val="none" w:sz="0" w:space="0" w:color="auto"/>
      </w:divBdr>
    </w:div>
    <w:div w:id="519659323">
      <w:bodyDiv w:val="1"/>
      <w:marLeft w:val="0"/>
      <w:marRight w:val="0"/>
      <w:marTop w:val="0"/>
      <w:marBottom w:val="0"/>
      <w:divBdr>
        <w:top w:val="none" w:sz="0" w:space="0" w:color="auto"/>
        <w:left w:val="none" w:sz="0" w:space="0" w:color="auto"/>
        <w:bottom w:val="none" w:sz="0" w:space="0" w:color="auto"/>
        <w:right w:val="none" w:sz="0" w:space="0" w:color="auto"/>
      </w:divBdr>
    </w:div>
    <w:div w:id="525291084">
      <w:bodyDiv w:val="1"/>
      <w:marLeft w:val="0"/>
      <w:marRight w:val="0"/>
      <w:marTop w:val="0"/>
      <w:marBottom w:val="0"/>
      <w:divBdr>
        <w:top w:val="none" w:sz="0" w:space="0" w:color="auto"/>
        <w:left w:val="none" w:sz="0" w:space="0" w:color="auto"/>
        <w:bottom w:val="none" w:sz="0" w:space="0" w:color="auto"/>
        <w:right w:val="none" w:sz="0" w:space="0" w:color="auto"/>
      </w:divBdr>
    </w:div>
    <w:div w:id="555700059">
      <w:bodyDiv w:val="1"/>
      <w:marLeft w:val="0"/>
      <w:marRight w:val="0"/>
      <w:marTop w:val="0"/>
      <w:marBottom w:val="0"/>
      <w:divBdr>
        <w:top w:val="none" w:sz="0" w:space="0" w:color="auto"/>
        <w:left w:val="none" w:sz="0" w:space="0" w:color="auto"/>
        <w:bottom w:val="none" w:sz="0" w:space="0" w:color="auto"/>
        <w:right w:val="none" w:sz="0" w:space="0" w:color="auto"/>
      </w:divBdr>
    </w:div>
    <w:div w:id="572010916">
      <w:bodyDiv w:val="1"/>
      <w:marLeft w:val="0"/>
      <w:marRight w:val="0"/>
      <w:marTop w:val="0"/>
      <w:marBottom w:val="0"/>
      <w:divBdr>
        <w:top w:val="none" w:sz="0" w:space="0" w:color="auto"/>
        <w:left w:val="none" w:sz="0" w:space="0" w:color="auto"/>
        <w:bottom w:val="none" w:sz="0" w:space="0" w:color="auto"/>
        <w:right w:val="none" w:sz="0" w:space="0" w:color="auto"/>
      </w:divBdr>
    </w:div>
    <w:div w:id="580991580">
      <w:bodyDiv w:val="1"/>
      <w:marLeft w:val="0"/>
      <w:marRight w:val="0"/>
      <w:marTop w:val="0"/>
      <w:marBottom w:val="0"/>
      <w:divBdr>
        <w:top w:val="none" w:sz="0" w:space="0" w:color="auto"/>
        <w:left w:val="none" w:sz="0" w:space="0" w:color="auto"/>
        <w:bottom w:val="none" w:sz="0" w:space="0" w:color="auto"/>
        <w:right w:val="none" w:sz="0" w:space="0" w:color="auto"/>
      </w:divBdr>
    </w:div>
    <w:div w:id="604196603">
      <w:bodyDiv w:val="1"/>
      <w:marLeft w:val="0"/>
      <w:marRight w:val="0"/>
      <w:marTop w:val="0"/>
      <w:marBottom w:val="0"/>
      <w:divBdr>
        <w:top w:val="none" w:sz="0" w:space="0" w:color="auto"/>
        <w:left w:val="none" w:sz="0" w:space="0" w:color="auto"/>
        <w:bottom w:val="none" w:sz="0" w:space="0" w:color="auto"/>
        <w:right w:val="none" w:sz="0" w:space="0" w:color="auto"/>
      </w:divBdr>
      <w:divsChild>
        <w:div w:id="455565849">
          <w:marLeft w:val="0"/>
          <w:marRight w:val="0"/>
          <w:marTop w:val="0"/>
          <w:marBottom w:val="0"/>
          <w:divBdr>
            <w:top w:val="none" w:sz="0" w:space="0" w:color="auto"/>
            <w:left w:val="none" w:sz="0" w:space="0" w:color="auto"/>
            <w:bottom w:val="none" w:sz="0" w:space="0" w:color="auto"/>
            <w:right w:val="none" w:sz="0" w:space="0" w:color="auto"/>
          </w:divBdr>
          <w:divsChild>
            <w:div w:id="725420907">
              <w:marLeft w:val="0"/>
              <w:marRight w:val="0"/>
              <w:marTop w:val="0"/>
              <w:marBottom w:val="0"/>
              <w:divBdr>
                <w:top w:val="none" w:sz="0" w:space="0" w:color="auto"/>
                <w:left w:val="none" w:sz="0" w:space="0" w:color="auto"/>
                <w:bottom w:val="none" w:sz="0" w:space="0" w:color="auto"/>
                <w:right w:val="none" w:sz="0" w:space="0" w:color="auto"/>
              </w:divBdr>
              <w:divsChild>
                <w:div w:id="808716400">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548956020">
          <w:marLeft w:val="0"/>
          <w:marRight w:val="0"/>
          <w:marTop w:val="0"/>
          <w:marBottom w:val="0"/>
          <w:divBdr>
            <w:top w:val="none" w:sz="0" w:space="0" w:color="auto"/>
            <w:left w:val="none" w:sz="0" w:space="0" w:color="auto"/>
            <w:bottom w:val="none" w:sz="0" w:space="0" w:color="auto"/>
            <w:right w:val="none" w:sz="0" w:space="0" w:color="auto"/>
          </w:divBdr>
          <w:divsChild>
            <w:div w:id="445545992">
              <w:marLeft w:val="0"/>
              <w:marRight w:val="0"/>
              <w:marTop w:val="0"/>
              <w:marBottom w:val="0"/>
              <w:divBdr>
                <w:top w:val="none" w:sz="0" w:space="0" w:color="auto"/>
                <w:left w:val="none" w:sz="0" w:space="0" w:color="auto"/>
                <w:bottom w:val="none" w:sz="0" w:space="0" w:color="auto"/>
                <w:right w:val="none" w:sz="0" w:space="0" w:color="auto"/>
              </w:divBdr>
              <w:divsChild>
                <w:div w:id="590969982">
                  <w:marLeft w:val="960"/>
                  <w:marRight w:val="300"/>
                  <w:marTop w:val="0"/>
                  <w:marBottom w:val="0"/>
                  <w:divBdr>
                    <w:top w:val="none" w:sz="0" w:space="0" w:color="auto"/>
                    <w:left w:val="none" w:sz="0" w:space="0" w:color="auto"/>
                    <w:bottom w:val="none" w:sz="0" w:space="0" w:color="auto"/>
                    <w:right w:val="none" w:sz="0" w:space="0" w:color="auto"/>
                  </w:divBdr>
                  <w:divsChild>
                    <w:div w:id="3955079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843544357">
          <w:marLeft w:val="0"/>
          <w:marRight w:val="0"/>
          <w:marTop w:val="0"/>
          <w:marBottom w:val="0"/>
          <w:divBdr>
            <w:top w:val="none" w:sz="0" w:space="0" w:color="auto"/>
            <w:left w:val="none" w:sz="0" w:space="0" w:color="auto"/>
            <w:bottom w:val="none" w:sz="0" w:space="0" w:color="auto"/>
            <w:right w:val="none" w:sz="0" w:space="0" w:color="auto"/>
          </w:divBdr>
          <w:divsChild>
            <w:div w:id="1270509896">
              <w:marLeft w:val="0"/>
              <w:marRight w:val="0"/>
              <w:marTop w:val="0"/>
              <w:marBottom w:val="0"/>
              <w:divBdr>
                <w:top w:val="none" w:sz="0" w:space="0" w:color="auto"/>
                <w:left w:val="none" w:sz="0" w:space="0" w:color="auto"/>
                <w:bottom w:val="none" w:sz="0" w:space="0" w:color="auto"/>
                <w:right w:val="none" w:sz="0" w:space="0" w:color="auto"/>
              </w:divBdr>
              <w:divsChild>
                <w:div w:id="1683168326">
                  <w:marLeft w:val="960"/>
                  <w:marRight w:val="300"/>
                  <w:marTop w:val="0"/>
                  <w:marBottom w:val="0"/>
                  <w:divBdr>
                    <w:top w:val="none" w:sz="0" w:space="0" w:color="auto"/>
                    <w:left w:val="none" w:sz="0" w:space="0" w:color="auto"/>
                    <w:bottom w:val="none" w:sz="0" w:space="0" w:color="auto"/>
                    <w:right w:val="none" w:sz="0" w:space="0" w:color="auto"/>
                  </w:divBdr>
                  <w:divsChild>
                    <w:div w:id="191647462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508015037">
          <w:marLeft w:val="0"/>
          <w:marRight w:val="0"/>
          <w:marTop w:val="0"/>
          <w:marBottom w:val="0"/>
          <w:divBdr>
            <w:top w:val="none" w:sz="0" w:space="0" w:color="auto"/>
            <w:left w:val="none" w:sz="0" w:space="0" w:color="auto"/>
            <w:bottom w:val="none" w:sz="0" w:space="0" w:color="auto"/>
            <w:right w:val="none" w:sz="0" w:space="0" w:color="auto"/>
          </w:divBdr>
          <w:divsChild>
            <w:div w:id="1982689123">
              <w:marLeft w:val="0"/>
              <w:marRight w:val="0"/>
              <w:marTop w:val="0"/>
              <w:marBottom w:val="240"/>
              <w:divBdr>
                <w:top w:val="none" w:sz="0" w:space="0" w:color="auto"/>
                <w:left w:val="none" w:sz="0" w:space="0" w:color="auto"/>
                <w:bottom w:val="none" w:sz="0" w:space="0" w:color="auto"/>
                <w:right w:val="none" w:sz="0" w:space="0" w:color="auto"/>
              </w:divBdr>
              <w:divsChild>
                <w:div w:id="1224635997">
                  <w:marLeft w:val="960"/>
                  <w:marRight w:val="300"/>
                  <w:marTop w:val="0"/>
                  <w:marBottom w:val="0"/>
                  <w:divBdr>
                    <w:top w:val="none" w:sz="0" w:space="0" w:color="auto"/>
                    <w:left w:val="none" w:sz="0" w:space="0" w:color="auto"/>
                    <w:bottom w:val="none" w:sz="0" w:space="0" w:color="auto"/>
                    <w:right w:val="none" w:sz="0" w:space="0" w:color="auto"/>
                  </w:divBdr>
                  <w:divsChild>
                    <w:div w:id="140629530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611979952">
      <w:bodyDiv w:val="1"/>
      <w:marLeft w:val="0"/>
      <w:marRight w:val="0"/>
      <w:marTop w:val="0"/>
      <w:marBottom w:val="0"/>
      <w:divBdr>
        <w:top w:val="none" w:sz="0" w:space="0" w:color="auto"/>
        <w:left w:val="none" w:sz="0" w:space="0" w:color="auto"/>
        <w:bottom w:val="none" w:sz="0" w:space="0" w:color="auto"/>
        <w:right w:val="none" w:sz="0" w:space="0" w:color="auto"/>
      </w:divBdr>
    </w:div>
    <w:div w:id="614409561">
      <w:bodyDiv w:val="1"/>
      <w:marLeft w:val="0"/>
      <w:marRight w:val="0"/>
      <w:marTop w:val="0"/>
      <w:marBottom w:val="0"/>
      <w:divBdr>
        <w:top w:val="none" w:sz="0" w:space="0" w:color="auto"/>
        <w:left w:val="none" w:sz="0" w:space="0" w:color="auto"/>
        <w:bottom w:val="none" w:sz="0" w:space="0" w:color="auto"/>
        <w:right w:val="none" w:sz="0" w:space="0" w:color="auto"/>
      </w:divBdr>
    </w:div>
    <w:div w:id="622925505">
      <w:bodyDiv w:val="1"/>
      <w:marLeft w:val="0"/>
      <w:marRight w:val="0"/>
      <w:marTop w:val="0"/>
      <w:marBottom w:val="0"/>
      <w:divBdr>
        <w:top w:val="none" w:sz="0" w:space="0" w:color="auto"/>
        <w:left w:val="none" w:sz="0" w:space="0" w:color="auto"/>
        <w:bottom w:val="none" w:sz="0" w:space="0" w:color="auto"/>
        <w:right w:val="none" w:sz="0" w:space="0" w:color="auto"/>
      </w:divBdr>
    </w:div>
    <w:div w:id="630863242">
      <w:bodyDiv w:val="1"/>
      <w:marLeft w:val="0"/>
      <w:marRight w:val="0"/>
      <w:marTop w:val="0"/>
      <w:marBottom w:val="0"/>
      <w:divBdr>
        <w:top w:val="none" w:sz="0" w:space="0" w:color="auto"/>
        <w:left w:val="none" w:sz="0" w:space="0" w:color="auto"/>
        <w:bottom w:val="none" w:sz="0" w:space="0" w:color="auto"/>
        <w:right w:val="none" w:sz="0" w:space="0" w:color="auto"/>
      </w:divBdr>
    </w:div>
    <w:div w:id="646545257">
      <w:bodyDiv w:val="1"/>
      <w:marLeft w:val="0"/>
      <w:marRight w:val="0"/>
      <w:marTop w:val="0"/>
      <w:marBottom w:val="0"/>
      <w:divBdr>
        <w:top w:val="none" w:sz="0" w:space="0" w:color="auto"/>
        <w:left w:val="none" w:sz="0" w:space="0" w:color="auto"/>
        <w:bottom w:val="none" w:sz="0" w:space="0" w:color="auto"/>
        <w:right w:val="none" w:sz="0" w:space="0" w:color="auto"/>
      </w:divBdr>
    </w:div>
    <w:div w:id="656495911">
      <w:bodyDiv w:val="1"/>
      <w:marLeft w:val="0"/>
      <w:marRight w:val="0"/>
      <w:marTop w:val="0"/>
      <w:marBottom w:val="0"/>
      <w:divBdr>
        <w:top w:val="none" w:sz="0" w:space="0" w:color="auto"/>
        <w:left w:val="none" w:sz="0" w:space="0" w:color="auto"/>
        <w:bottom w:val="none" w:sz="0" w:space="0" w:color="auto"/>
        <w:right w:val="none" w:sz="0" w:space="0" w:color="auto"/>
      </w:divBdr>
    </w:div>
    <w:div w:id="663780093">
      <w:bodyDiv w:val="1"/>
      <w:marLeft w:val="0"/>
      <w:marRight w:val="0"/>
      <w:marTop w:val="0"/>
      <w:marBottom w:val="0"/>
      <w:divBdr>
        <w:top w:val="none" w:sz="0" w:space="0" w:color="auto"/>
        <w:left w:val="none" w:sz="0" w:space="0" w:color="auto"/>
        <w:bottom w:val="none" w:sz="0" w:space="0" w:color="auto"/>
        <w:right w:val="none" w:sz="0" w:space="0" w:color="auto"/>
      </w:divBdr>
    </w:div>
    <w:div w:id="698894380">
      <w:bodyDiv w:val="1"/>
      <w:marLeft w:val="0"/>
      <w:marRight w:val="0"/>
      <w:marTop w:val="0"/>
      <w:marBottom w:val="0"/>
      <w:divBdr>
        <w:top w:val="none" w:sz="0" w:space="0" w:color="auto"/>
        <w:left w:val="none" w:sz="0" w:space="0" w:color="auto"/>
        <w:bottom w:val="none" w:sz="0" w:space="0" w:color="auto"/>
        <w:right w:val="none" w:sz="0" w:space="0" w:color="auto"/>
      </w:divBdr>
    </w:div>
    <w:div w:id="714620675">
      <w:bodyDiv w:val="1"/>
      <w:marLeft w:val="0"/>
      <w:marRight w:val="0"/>
      <w:marTop w:val="0"/>
      <w:marBottom w:val="0"/>
      <w:divBdr>
        <w:top w:val="none" w:sz="0" w:space="0" w:color="auto"/>
        <w:left w:val="none" w:sz="0" w:space="0" w:color="auto"/>
        <w:bottom w:val="none" w:sz="0" w:space="0" w:color="auto"/>
        <w:right w:val="none" w:sz="0" w:space="0" w:color="auto"/>
      </w:divBdr>
    </w:div>
    <w:div w:id="733358096">
      <w:bodyDiv w:val="1"/>
      <w:marLeft w:val="0"/>
      <w:marRight w:val="0"/>
      <w:marTop w:val="0"/>
      <w:marBottom w:val="0"/>
      <w:divBdr>
        <w:top w:val="none" w:sz="0" w:space="0" w:color="auto"/>
        <w:left w:val="none" w:sz="0" w:space="0" w:color="auto"/>
        <w:bottom w:val="none" w:sz="0" w:space="0" w:color="auto"/>
        <w:right w:val="none" w:sz="0" w:space="0" w:color="auto"/>
      </w:divBdr>
    </w:div>
    <w:div w:id="747073918">
      <w:bodyDiv w:val="1"/>
      <w:marLeft w:val="0"/>
      <w:marRight w:val="0"/>
      <w:marTop w:val="0"/>
      <w:marBottom w:val="0"/>
      <w:divBdr>
        <w:top w:val="none" w:sz="0" w:space="0" w:color="auto"/>
        <w:left w:val="none" w:sz="0" w:space="0" w:color="auto"/>
        <w:bottom w:val="none" w:sz="0" w:space="0" w:color="auto"/>
        <w:right w:val="none" w:sz="0" w:space="0" w:color="auto"/>
      </w:divBdr>
    </w:div>
    <w:div w:id="753166435">
      <w:bodyDiv w:val="1"/>
      <w:marLeft w:val="0"/>
      <w:marRight w:val="0"/>
      <w:marTop w:val="0"/>
      <w:marBottom w:val="0"/>
      <w:divBdr>
        <w:top w:val="none" w:sz="0" w:space="0" w:color="auto"/>
        <w:left w:val="none" w:sz="0" w:space="0" w:color="auto"/>
        <w:bottom w:val="none" w:sz="0" w:space="0" w:color="auto"/>
        <w:right w:val="none" w:sz="0" w:space="0" w:color="auto"/>
      </w:divBdr>
    </w:div>
    <w:div w:id="756288547">
      <w:bodyDiv w:val="1"/>
      <w:marLeft w:val="0"/>
      <w:marRight w:val="0"/>
      <w:marTop w:val="0"/>
      <w:marBottom w:val="0"/>
      <w:divBdr>
        <w:top w:val="none" w:sz="0" w:space="0" w:color="auto"/>
        <w:left w:val="none" w:sz="0" w:space="0" w:color="auto"/>
        <w:bottom w:val="none" w:sz="0" w:space="0" w:color="auto"/>
        <w:right w:val="none" w:sz="0" w:space="0" w:color="auto"/>
      </w:divBdr>
    </w:div>
    <w:div w:id="757286670">
      <w:bodyDiv w:val="1"/>
      <w:marLeft w:val="0"/>
      <w:marRight w:val="0"/>
      <w:marTop w:val="0"/>
      <w:marBottom w:val="0"/>
      <w:divBdr>
        <w:top w:val="none" w:sz="0" w:space="0" w:color="auto"/>
        <w:left w:val="none" w:sz="0" w:space="0" w:color="auto"/>
        <w:bottom w:val="none" w:sz="0" w:space="0" w:color="auto"/>
        <w:right w:val="none" w:sz="0" w:space="0" w:color="auto"/>
      </w:divBdr>
    </w:div>
    <w:div w:id="763309959">
      <w:bodyDiv w:val="1"/>
      <w:marLeft w:val="0"/>
      <w:marRight w:val="0"/>
      <w:marTop w:val="0"/>
      <w:marBottom w:val="0"/>
      <w:divBdr>
        <w:top w:val="none" w:sz="0" w:space="0" w:color="auto"/>
        <w:left w:val="none" w:sz="0" w:space="0" w:color="auto"/>
        <w:bottom w:val="none" w:sz="0" w:space="0" w:color="auto"/>
        <w:right w:val="none" w:sz="0" w:space="0" w:color="auto"/>
      </w:divBdr>
    </w:div>
    <w:div w:id="776758395">
      <w:bodyDiv w:val="1"/>
      <w:marLeft w:val="0"/>
      <w:marRight w:val="0"/>
      <w:marTop w:val="0"/>
      <w:marBottom w:val="0"/>
      <w:divBdr>
        <w:top w:val="none" w:sz="0" w:space="0" w:color="auto"/>
        <w:left w:val="none" w:sz="0" w:space="0" w:color="auto"/>
        <w:bottom w:val="none" w:sz="0" w:space="0" w:color="auto"/>
        <w:right w:val="none" w:sz="0" w:space="0" w:color="auto"/>
      </w:divBdr>
      <w:divsChild>
        <w:div w:id="1745834106">
          <w:blockQuote w:val="1"/>
          <w:marLeft w:val="0"/>
          <w:marRight w:val="0"/>
          <w:marTop w:val="0"/>
          <w:marBottom w:val="300"/>
          <w:divBdr>
            <w:top w:val="single" w:sz="6" w:space="0" w:color="7AE78E"/>
            <w:left w:val="single" w:sz="6" w:space="4" w:color="7AE78E"/>
            <w:bottom w:val="single" w:sz="6" w:space="4" w:color="7AE78E"/>
            <w:right w:val="single" w:sz="6" w:space="0" w:color="7AE78E"/>
          </w:divBdr>
        </w:div>
        <w:div w:id="482433168">
          <w:marLeft w:val="-225"/>
          <w:marRight w:val="-225"/>
          <w:marTop w:val="0"/>
          <w:marBottom w:val="0"/>
          <w:divBdr>
            <w:top w:val="none" w:sz="0" w:space="0" w:color="auto"/>
            <w:left w:val="none" w:sz="0" w:space="0" w:color="auto"/>
            <w:bottom w:val="none" w:sz="0" w:space="0" w:color="auto"/>
            <w:right w:val="none" w:sz="0" w:space="0" w:color="auto"/>
          </w:divBdr>
          <w:divsChild>
            <w:div w:id="18696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89099">
      <w:bodyDiv w:val="1"/>
      <w:marLeft w:val="0"/>
      <w:marRight w:val="0"/>
      <w:marTop w:val="0"/>
      <w:marBottom w:val="0"/>
      <w:divBdr>
        <w:top w:val="none" w:sz="0" w:space="0" w:color="auto"/>
        <w:left w:val="none" w:sz="0" w:space="0" w:color="auto"/>
        <w:bottom w:val="none" w:sz="0" w:space="0" w:color="auto"/>
        <w:right w:val="none" w:sz="0" w:space="0" w:color="auto"/>
      </w:divBdr>
    </w:div>
    <w:div w:id="780028639">
      <w:bodyDiv w:val="1"/>
      <w:marLeft w:val="0"/>
      <w:marRight w:val="0"/>
      <w:marTop w:val="0"/>
      <w:marBottom w:val="0"/>
      <w:divBdr>
        <w:top w:val="none" w:sz="0" w:space="0" w:color="auto"/>
        <w:left w:val="none" w:sz="0" w:space="0" w:color="auto"/>
        <w:bottom w:val="none" w:sz="0" w:space="0" w:color="auto"/>
        <w:right w:val="none" w:sz="0" w:space="0" w:color="auto"/>
      </w:divBdr>
    </w:div>
    <w:div w:id="807475360">
      <w:bodyDiv w:val="1"/>
      <w:marLeft w:val="0"/>
      <w:marRight w:val="0"/>
      <w:marTop w:val="0"/>
      <w:marBottom w:val="0"/>
      <w:divBdr>
        <w:top w:val="none" w:sz="0" w:space="0" w:color="auto"/>
        <w:left w:val="none" w:sz="0" w:space="0" w:color="auto"/>
        <w:bottom w:val="none" w:sz="0" w:space="0" w:color="auto"/>
        <w:right w:val="none" w:sz="0" w:space="0" w:color="auto"/>
      </w:divBdr>
    </w:div>
    <w:div w:id="841167709">
      <w:bodyDiv w:val="1"/>
      <w:marLeft w:val="0"/>
      <w:marRight w:val="0"/>
      <w:marTop w:val="0"/>
      <w:marBottom w:val="0"/>
      <w:divBdr>
        <w:top w:val="none" w:sz="0" w:space="0" w:color="auto"/>
        <w:left w:val="none" w:sz="0" w:space="0" w:color="auto"/>
        <w:bottom w:val="none" w:sz="0" w:space="0" w:color="auto"/>
        <w:right w:val="none" w:sz="0" w:space="0" w:color="auto"/>
      </w:divBdr>
    </w:div>
    <w:div w:id="842205509">
      <w:bodyDiv w:val="1"/>
      <w:marLeft w:val="0"/>
      <w:marRight w:val="0"/>
      <w:marTop w:val="0"/>
      <w:marBottom w:val="0"/>
      <w:divBdr>
        <w:top w:val="none" w:sz="0" w:space="0" w:color="auto"/>
        <w:left w:val="none" w:sz="0" w:space="0" w:color="auto"/>
        <w:bottom w:val="none" w:sz="0" w:space="0" w:color="auto"/>
        <w:right w:val="none" w:sz="0" w:space="0" w:color="auto"/>
      </w:divBdr>
    </w:div>
    <w:div w:id="844050986">
      <w:bodyDiv w:val="1"/>
      <w:marLeft w:val="0"/>
      <w:marRight w:val="0"/>
      <w:marTop w:val="0"/>
      <w:marBottom w:val="0"/>
      <w:divBdr>
        <w:top w:val="none" w:sz="0" w:space="0" w:color="auto"/>
        <w:left w:val="none" w:sz="0" w:space="0" w:color="auto"/>
        <w:bottom w:val="none" w:sz="0" w:space="0" w:color="auto"/>
        <w:right w:val="none" w:sz="0" w:space="0" w:color="auto"/>
      </w:divBdr>
    </w:div>
    <w:div w:id="845170811">
      <w:bodyDiv w:val="1"/>
      <w:marLeft w:val="0"/>
      <w:marRight w:val="0"/>
      <w:marTop w:val="0"/>
      <w:marBottom w:val="0"/>
      <w:divBdr>
        <w:top w:val="none" w:sz="0" w:space="0" w:color="auto"/>
        <w:left w:val="none" w:sz="0" w:space="0" w:color="auto"/>
        <w:bottom w:val="none" w:sz="0" w:space="0" w:color="auto"/>
        <w:right w:val="none" w:sz="0" w:space="0" w:color="auto"/>
      </w:divBdr>
    </w:div>
    <w:div w:id="852498051">
      <w:bodyDiv w:val="1"/>
      <w:marLeft w:val="0"/>
      <w:marRight w:val="0"/>
      <w:marTop w:val="0"/>
      <w:marBottom w:val="0"/>
      <w:divBdr>
        <w:top w:val="none" w:sz="0" w:space="0" w:color="auto"/>
        <w:left w:val="none" w:sz="0" w:space="0" w:color="auto"/>
        <w:bottom w:val="none" w:sz="0" w:space="0" w:color="auto"/>
        <w:right w:val="none" w:sz="0" w:space="0" w:color="auto"/>
      </w:divBdr>
    </w:div>
    <w:div w:id="860510477">
      <w:bodyDiv w:val="1"/>
      <w:marLeft w:val="0"/>
      <w:marRight w:val="0"/>
      <w:marTop w:val="0"/>
      <w:marBottom w:val="0"/>
      <w:divBdr>
        <w:top w:val="none" w:sz="0" w:space="0" w:color="auto"/>
        <w:left w:val="none" w:sz="0" w:space="0" w:color="auto"/>
        <w:bottom w:val="none" w:sz="0" w:space="0" w:color="auto"/>
        <w:right w:val="none" w:sz="0" w:space="0" w:color="auto"/>
      </w:divBdr>
    </w:div>
    <w:div w:id="871458933">
      <w:bodyDiv w:val="1"/>
      <w:marLeft w:val="0"/>
      <w:marRight w:val="0"/>
      <w:marTop w:val="0"/>
      <w:marBottom w:val="0"/>
      <w:divBdr>
        <w:top w:val="none" w:sz="0" w:space="0" w:color="auto"/>
        <w:left w:val="none" w:sz="0" w:space="0" w:color="auto"/>
        <w:bottom w:val="none" w:sz="0" w:space="0" w:color="auto"/>
        <w:right w:val="none" w:sz="0" w:space="0" w:color="auto"/>
      </w:divBdr>
    </w:div>
    <w:div w:id="875235091">
      <w:bodyDiv w:val="1"/>
      <w:marLeft w:val="0"/>
      <w:marRight w:val="0"/>
      <w:marTop w:val="0"/>
      <w:marBottom w:val="0"/>
      <w:divBdr>
        <w:top w:val="none" w:sz="0" w:space="0" w:color="auto"/>
        <w:left w:val="none" w:sz="0" w:space="0" w:color="auto"/>
        <w:bottom w:val="none" w:sz="0" w:space="0" w:color="auto"/>
        <w:right w:val="none" w:sz="0" w:space="0" w:color="auto"/>
      </w:divBdr>
    </w:div>
    <w:div w:id="885797395">
      <w:bodyDiv w:val="1"/>
      <w:marLeft w:val="0"/>
      <w:marRight w:val="0"/>
      <w:marTop w:val="0"/>
      <w:marBottom w:val="0"/>
      <w:divBdr>
        <w:top w:val="none" w:sz="0" w:space="0" w:color="auto"/>
        <w:left w:val="none" w:sz="0" w:space="0" w:color="auto"/>
        <w:bottom w:val="none" w:sz="0" w:space="0" w:color="auto"/>
        <w:right w:val="none" w:sz="0" w:space="0" w:color="auto"/>
      </w:divBdr>
    </w:div>
    <w:div w:id="886256036">
      <w:bodyDiv w:val="1"/>
      <w:marLeft w:val="0"/>
      <w:marRight w:val="0"/>
      <w:marTop w:val="0"/>
      <w:marBottom w:val="0"/>
      <w:divBdr>
        <w:top w:val="none" w:sz="0" w:space="0" w:color="auto"/>
        <w:left w:val="none" w:sz="0" w:space="0" w:color="auto"/>
        <w:bottom w:val="none" w:sz="0" w:space="0" w:color="auto"/>
        <w:right w:val="none" w:sz="0" w:space="0" w:color="auto"/>
      </w:divBdr>
    </w:div>
    <w:div w:id="924461261">
      <w:bodyDiv w:val="1"/>
      <w:marLeft w:val="0"/>
      <w:marRight w:val="0"/>
      <w:marTop w:val="0"/>
      <w:marBottom w:val="0"/>
      <w:divBdr>
        <w:top w:val="none" w:sz="0" w:space="0" w:color="auto"/>
        <w:left w:val="none" w:sz="0" w:space="0" w:color="auto"/>
        <w:bottom w:val="none" w:sz="0" w:space="0" w:color="auto"/>
        <w:right w:val="none" w:sz="0" w:space="0" w:color="auto"/>
      </w:divBdr>
    </w:div>
    <w:div w:id="936249950">
      <w:bodyDiv w:val="1"/>
      <w:marLeft w:val="0"/>
      <w:marRight w:val="0"/>
      <w:marTop w:val="0"/>
      <w:marBottom w:val="0"/>
      <w:divBdr>
        <w:top w:val="none" w:sz="0" w:space="0" w:color="auto"/>
        <w:left w:val="none" w:sz="0" w:space="0" w:color="auto"/>
        <w:bottom w:val="none" w:sz="0" w:space="0" w:color="auto"/>
        <w:right w:val="none" w:sz="0" w:space="0" w:color="auto"/>
      </w:divBdr>
    </w:div>
    <w:div w:id="944314392">
      <w:bodyDiv w:val="1"/>
      <w:marLeft w:val="0"/>
      <w:marRight w:val="0"/>
      <w:marTop w:val="0"/>
      <w:marBottom w:val="0"/>
      <w:divBdr>
        <w:top w:val="none" w:sz="0" w:space="0" w:color="auto"/>
        <w:left w:val="none" w:sz="0" w:space="0" w:color="auto"/>
        <w:bottom w:val="none" w:sz="0" w:space="0" w:color="auto"/>
        <w:right w:val="none" w:sz="0" w:space="0" w:color="auto"/>
      </w:divBdr>
    </w:div>
    <w:div w:id="981036259">
      <w:bodyDiv w:val="1"/>
      <w:marLeft w:val="0"/>
      <w:marRight w:val="0"/>
      <w:marTop w:val="0"/>
      <w:marBottom w:val="0"/>
      <w:divBdr>
        <w:top w:val="none" w:sz="0" w:space="0" w:color="auto"/>
        <w:left w:val="none" w:sz="0" w:space="0" w:color="auto"/>
        <w:bottom w:val="none" w:sz="0" w:space="0" w:color="auto"/>
        <w:right w:val="none" w:sz="0" w:space="0" w:color="auto"/>
      </w:divBdr>
    </w:div>
    <w:div w:id="994845958">
      <w:bodyDiv w:val="1"/>
      <w:marLeft w:val="0"/>
      <w:marRight w:val="0"/>
      <w:marTop w:val="0"/>
      <w:marBottom w:val="0"/>
      <w:divBdr>
        <w:top w:val="none" w:sz="0" w:space="0" w:color="auto"/>
        <w:left w:val="none" w:sz="0" w:space="0" w:color="auto"/>
        <w:bottom w:val="none" w:sz="0" w:space="0" w:color="auto"/>
        <w:right w:val="none" w:sz="0" w:space="0" w:color="auto"/>
      </w:divBdr>
    </w:div>
    <w:div w:id="1017972000">
      <w:bodyDiv w:val="1"/>
      <w:marLeft w:val="0"/>
      <w:marRight w:val="0"/>
      <w:marTop w:val="0"/>
      <w:marBottom w:val="0"/>
      <w:divBdr>
        <w:top w:val="none" w:sz="0" w:space="0" w:color="auto"/>
        <w:left w:val="none" w:sz="0" w:space="0" w:color="auto"/>
        <w:bottom w:val="none" w:sz="0" w:space="0" w:color="auto"/>
        <w:right w:val="none" w:sz="0" w:space="0" w:color="auto"/>
      </w:divBdr>
    </w:div>
    <w:div w:id="1018117509">
      <w:bodyDiv w:val="1"/>
      <w:marLeft w:val="0"/>
      <w:marRight w:val="0"/>
      <w:marTop w:val="0"/>
      <w:marBottom w:val="0"/>
      <w:divBdr>
        <w:top w:val="none" w:sz="0" w:space="0" w:color="auto"/>
        <w:left w:val="none" w:sz="0" w:space="0" w:color="auto"/>
        <w:bottom w:val="none" w:sz="0" w:space="0" w:color="auto"/>
        <w:right w:val="none" w:sz="0" w:space="0" w:color="auto"/>
      </w:divBdr>
    </w:div>
    <w:div w:id="1043095243">
      <w:bodyDiv w:val="1"/>
      <w:marLeft w:val="0"/>
      <w:marRight w:val="0"/>
      <w:marTop w:val="0"/>
      <w:marBottom w:val="0"/>
      <w:divBdr>
        <w:top w:val="none" w:sz="0" w:space="0" w:color="auto"/>
        <w:left w:val="none" w:sz="0" w:space="0" w:color="auto"/>
        <w:bottom w:val="none" w:sz="0" w:space="0" w:color="auto"/>
        <w:right w:val="none" w:sz="0" w:space="0" w:color="auto"/>
      </w:divBdr>
    </w:div>
    <w:div w:id="1056929826">
      <w:bodyDiv w:val="1"/>
      <w:marLeft w:val="0"/>
      <w:marRight w:val="0"/>
      <w:marTop w:val="0"/>
      <w:marBottom w:val="0"/>
      <w:divBdr>
        <w:top w:val="none" w:sz="0" w:space="0" w:color="auto"/>
        <w:left w:val="none" w:sz="0" w:space="0" w:color="auto"/>
        <w:bottom w:val="none" w:sz="0" w:space="0" w:color="auto"/>
        <w:right w:val="none" w:sz="0" w:space="0" w:color="auto"/>
      </w:divBdr>
    </w:div>
    <w:div w:id="1071198909">
      <w:bodyDiv w:val="1"/>
      <w:marLeft w:val="0"/>
      <w:marRight w:val="0"/>
      <w:marTop w:val="0"/>
      <w:marBottom w:val="0"/>
      <w:divBdr>
        <w:top w:val="none" w:sz="0" w:space="0" w:color="auto"/>
        <w:left w:val="none" w:sz="0" w:space="0" w:color="auto"/>
        <w:bottom w:val="none" w:sz="0" w:space="0" w:color="auto"/>
        <w:right w:val="none" w:sz="0" w:space="0" w:color="auto"/>
      </w:divBdr>
    </w:div>
    <w:div w:id="1076904001">
      <w:bodyDiv w:val="1"/>
      <w:marLeft w:val="0"/>
      <w:marRight w:val="0"/>
      <w:marTop w:val="0"/>
      <w:marBottom w:val="0"/>
      <w:divBdr>
        <w:top w:val="none" w:sz="0" w:space="0" w:color="auto"/>
        <w:left w:val="none" w:sz="0" w:space="0" w:color="auto"/>
        <w:bottom w:val="none" w:sz="0" w:space="0" w:color="auto"/>
        <w:right w:val="none" w:sz="0" w:space="0" w:color="auto"/>
      </w:divBdr>
    </w:div>
    <w:div w:id="1120759146">
      <w:bodyDiv w:val="1"/>
      <w:marLeft w:val="0"/>
      <w:marRight w:val="0"/>
      <w:marTop w:val="0"/>
      <w:marBottom w:val="0"/>
      <w:divBdr>
        <w:top w:val="none" w:sz="0" w:space="0" w:color="auto"/>
        <w:left w:val="none" w:sz="0" w:space="0" w:color="auto"/>
        <w:bottom w:val="none" w:sz="0" w:space="0" w:color="auto"/>
        <w:right w:val="none" w:sz="0" w:space="0" w:color="auto"/>
      </w:divBdr>
    </w:div>
    <w:div w:id="1146357616">
      <w:bodyDiv w:val="1"/>
      <w:marLeft w:val="0"/>
      <w:marRight w:val="0"/>
      <w:marTop w:val="0"/>
      <w:marBottom w:val="0"/>
      <w:divBdr>
        <w:top w:val="none" w:sz="0" w:space="0" w:color="auto"/>
        <w:left w:val="none" w:sz="0" w:space="0" w:color="auto"/>
        <w:bottom w:val="none" w:sz="0" w:space="0" w:color="auto"/>
        <w:right w:val="none" w:sz="0" w:space="0" w:color="auto"/>
      </w:divBdr>
    </w:div>
    <w:div w:id="1172795052">
      <w:bodyDiv w:val="1"/>
      <w:marLeft w:val="0"/>
      <w:marRight w:val="0"/>
      <w:marTop w:val="0"/>
      <w:marBottom w:val="0"/>
      <w:divBdr>
        <w:top w:val="none" w:sz="0" w:space="0" w:color="auto"/>
        <w:left w:val="none" w:sz="0" w:space="0" w:color="auto"/>
        <w:bottom w:val="none" w:sz="0" w:space="0" w:color="auto"/>
        <w:right w:val="none" w:sz="0" w:space="0" w:color="auto"/>
      </w:divBdr>
    </w:div>
    <w:div w:id="1193954248">
      <w:bodyDiv w:val="1"/>
      <w:marLeft w:val="0"/>
      <w:marRight w:val="0"/>
      <w:marTop w:val="0"/>
      <w:marBottom w:val="0"/>
      <w:divBdr>
        <w:top w:val="none" w:sz="0" w:space="0" w:color="auto"/>
        <w:left w:val="none" w:sz="0" w:space="0" w:color="auto"/>
        <w:bottom w:val="none" w:sz="0" w:space="0" w:color="auto"/>
        <w:right w:val="none" w:sz="0" w:space="0" w:color="auto"/>
      </w:divBdr>
    </w:div>
    <w:div w:id="1195268381">
      <w:bodyDiv w:val="1"/>
      <w:marLeft w:val="0"/>
      <w:marRight w:val="0"/>
      <w:marTop w:val="0"/>
      <w:marBottom w:val="0"/>
      <w:divBdr>
        <w:top w:val="none" w:sz="0" w:space="0" w:color="auto"/>
        <w:left w:val="none" w:sz="0" w:space="0" w:color="auto"/>
        <w:bottom w:val="none" w:sz="0" w:space="0" w:color="auto"/>
        <w:right w:val="none" w:sz="0" w:space="0" w:color="auto"/>
      </w:divBdr>
    </w:div>
    <w:div w:id="1261596835">
      <w:bodyDiv w:val="1"/>
      <w:marLeft w:val="0"/>
      <w:marRight w:val="0"/>
      <w:marTop w:val="0"/>
      <w:marBottom w:val="0"/>
      <w:divBdr>
        <w:top w:val="none" w:sz="0" w:space="0" w:color="auto"/>
        <w:left w:val="none" w:sz="0" w:space="0" w:color="auto"/>
        <w:bottom w:val="none" w:sz="0" w:space="0" w:color="auto"/>
        <w:right w:val="none" w:sz="0" w:space="0" w:color="auto"/>
      </w:divBdr>
    </w:div>
    <w:div w:id="1310210503">
      <w:bodyDiv w:val="1"/>
      <w:marLeft w:val="0"/>
      <w:marRight w:val="0"/>
      <w:marTop w:val="0"/>
      <w:marBottom w:val="0"/>
      <w:divBdr>
        <w:top w:val="none" w:sz="0" w:space="0" w:color="auto"/>
        <w:left w:val="none" w:sz="0" w:space="0" w:color="auto"/>
        <w:bottom w:val="none" w:sz="0" w:space="0" w:color="auto"/>
        <w:right w:val="none" w:sz="0" w:space="0" w:color="auto"/>
      </w:divBdr>
    </w:div>
    <w:div w:id="1354846829">
      <w:bodyDiv w:val="1"/>
      <w:marLeft w:val="0"/>
      <w:marRight w:val="0"/>
      <w:marTop w:val="0"/>
      <w:marBottom w:val="0"/>
      <w:divBdr>
        <w:top w:val="none" w:sz="0" w:space="0" w:color="auto"/>
        <w:left w:val="none" w:sz="0" w:space="0" w:color="auto"/>
        <w:bottom w:val="none" w:sz="0" w:space="0" w:color="auto"/>
        <w:right w:val="none" w:sz="0" w:space="0" w:color="auto"/>
      </w:divBdr>
    </w:div>
    <w:div w:id="1355110917">
      <w:bodyDiv w:val="1"/>
      <w:marLeft w:val="0"/>
      <w:marRight w:val="0"/>
      <w:marTop w:val="0"/>
      <w:marBottom w:val="0"/>
      <w:divBdr>
        <w:top w:val="none" w:sz="0" w:space="0" w:color="auto"/>
        <w:left w:val="none" w:sz="0" w:space="0" w:color="auto"/>
        <w:bottom w:val="none" w:sz="0" w:space="0" w:color="auto"/>
        <w:right w:val="none" w:sz="0" w:space="0" w:color="auto"/>
      </w:divBdr>
    </w:div>
    <w:div w:id="1377856586">
      <w:bodyDiv w:val="1"/>
      <w:marLeft w:val="0"/>
      <w:marRight w:val="0"/>
      <w:marTop w:val="0"/>
      <w:marBottom w:val="0"/>
      <w:divBdr>
        <w:top w:val="none" w:sz="0" w:space="0" w:color="auto"/>
        <w:left w:val="none" w:sz="0" w:space="0" w:color="auto"/>
        <w:bottom w:val="none" w:sz="0" w:space="0" w:color="auto"/>
        <w:right w:val="none" w:sz="0" w:space="0" w:color="auto"/>
      </w:divBdr>
    </w:div>
    <w:div w:id="1420256321">
      <w:bodyDiv w:val="1"/>
      <w:marLeft w:val="0"/>
      <w:marRight w:val="0"/>
      <w:marTop w:val="0"/>
      <w:marBottom w:val="0"/>
      <w:divBdr>
        <w:top w:val="none" w:sz="0" w:space="0" w:color="auto"/>
        <w:left w:val="none" w:sz="0" w:space="0" w:color="auto"/>
        <w:bottom w:val="none" w:sz="0" w:space="0" w:color="auto"/>
        <w:right w:val="none" w:sz="0" w:space="0" w:color="auto"/>
      </w:divBdr>
    </w:div>
    <w:div w:id="1429427079">
      <w:bodyDiv w:val="1"/>
      <w:marLeft w:val="0"/>
      <w:marRight w:val="0"/>
      <w:marTop w:val="0"/>
      <w:marBottom w:val="0"/>
      <w:divBdr>
        <w:top w:val="none" w:sz="0" w:space="0" w:color="auto"/>
        <w:left w:val="none" w:sz="0" w:space="0" w:color="auto"/>
        <w:bottom w:val="none" w:sz="0" w:space="0" w:color="auto"/>
        <w:right w:val="none" w:sz="0" w:space="0" w:color="auto"/>
      </w:divBdr>
    </w:div>
    <w:div w:id="1442066642">
      <w:bodyDiv w:val="1"/>
      <w:marLeft w:val="0"/>
      <w:marRight w:val="0"/>
      <w:marTop w:val="0"/>
      <w:marBottom w:val="0"/>
      <w:divBdr>
        <w:top w:val="none" w:sz="0" w:space="0" w:color="auto"/>
        <w:left w:val="none" w:sz="0" w:space="0" w:color="auto"/>
        <w:bottom w:val="none" w:sz="0" w:space="0" w:color="auto"/>
        <w:right w:val="none" w:sz="0" w:space="0" w:color="auto"/>
      </w:divBdr>
    </w:div>
    <w:div w:id="1520385385">
      <w:bodyDiv w:val="1"/>
      <w:marLeft w:val="0"/>
      <w:marRight w:val="0"/>
      <w:marTop w:val="0"/>
      <w:marBottom w:val="0"/>
      <w:divBdr>
        <w:top w:val="none" w:sz="0" w:space="0" w:color="auto"/>
        <w:left w:val="none" w:sz="0" w:space="0" w:color="auto"/>
        <w:bottom w:val="none" w:sz="0" w:space="0" w:color="auto"/>
        <w:right w:val="none" w:sz="0" w:space="0" w:color="auto"/>
      </w:divBdr>
      <w:divsChild>
        <w:div w:id="206189307">
          <w:marLeft w:val="0"/>
          <w:marRight w:val="0"/>
          <w:marTop w:val="0"/>
          <w:marBottom w:val="0"/>
          <w:divBdr>
            <w:top w:val="none" w:sz="0" w:space="0" w:color="auto"/>
            <w:left w:val="none" w:sz="0" w:space="0" w:color="auto"/>
            <w:bottom w:val="none" w:sz="0" w:space="0" w:color="auto"/>
            <w:right w:val="none" w:sz="0" w:space="0" w:color="auto"/>
          </w:divBdr>
          <w:divsChild>
            <w:div w:id="1388071321">
              <w:marLeft w:val="0"/>
              <w:marRight w:val="0"/>
              <w:marTop w:val="0"/>
              <w:marBottom w:val="0"/>
              <w:divBdr>
                <w:top w:val="none" w:sz="0" w:space="0" w:color="auto"/>
                <w:left w:val="none" w:sz="0" w:space="0" w:color="auto"/>
                <w:bottom w:val="none" w:sz="0" w:space="0" w:color="auto"/>
                <w:right w:val="none" w:sz="0" w:space="0" w:color="auto"/>
              </w:divBdr>
              <w:divsChild>
                <w:div w:id="2105689342">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2044134249">
          <w:marLeft w:val="0"/>
          <w:marRight w:val="0"/>
          <w:marTop w:val="0"/>
          <w:marBottom w:val="0"/>
          <w:divBdr>
            <w:top w:val="none" w:sz="0" w:space="0" w:color="auto"/>
            <w:left w:val="none" w:sz="0" w:space="0" w:color="auto"/>
            <w:bottom w:val="none" w:sz="0" w:space="0" w:color="auto"/>
            <w:right w:val="none" w:sz="0" w:space="0" w:color="auto"/>
          </w:divBdr>
          <w:divsChild>
            <w:div w:id="1943802107">
              <w:marLeft w:val="0"/>
              <w:marRight w:val="0"/>
              <w:marTop w:val="0"/>
              <w:marBottom w:val="0"/>
              <w:divBdr>
                <w:top w:val="none" w:sz="0" w:space="0" w:color="auto"/>
                <w:left w:val="none" w:sz="0" w:space="0" w:color="auto"/>
                <w:bottom w:val="none" w:sz="0" w:space="0" w:color="auto"/>
                <w:right w:val="none" w:sz="0" w:space="0" w:color="auto"/>
              </w:divBdr>
              <w:divsChild>
                <w:div w:id="1286765413">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590845726">
      <w:bodyDiv w:val="1"/>
      <w:marLeft w:val="0"/>
      <w:marRight w:val="0"/>
      <w:marTop w:val="0"/>
      <w:marBottom w:val="0"/>
      <w:divBdr>
        <w:top w:val="none" w:sz="0" w:space="0" w:color="auto"/>
        <w:left w:val="none" w:sz="0" w:space="0" w:color="auto"/>
        <w:bottom w:val="none" w:sz="0" w:space="0" w:color="auto"/>
        <w:right w:val="none" w:sz="0" w:space="0" w:color="auto"/>
      </w:divBdr>
    </w:div>
    <w:div w:id="1608998500">
      <w:bodyDiv w:val="1"/>
      <w:marLeft w:val="0"/>
      <w:marRight w:val="0"/>
      <w:marTop w:val="0"/>
      <w:marBottom w:val="0"/>
      <w:divBdr>
        <w:top w:val="none" w:sz="0" w:space="0" w:color="auto"/>
        <w:left w:val="none" w:sz="0" w:space="0" w:color="auto"/>
        <w:bottom w:val="none" w:sz="0" w:space="0" w:color="auto"/>
        <w:right w:val="none" w:sz="0" w:space="0" w:color="auto"/>
      </w:divBdr>
    </w:div>
    <w:div w:id="1611010615">
      <w:bodyDiv w:val="1"/>
      <w:marLeft w:val="0"/>
      <w:marRight w:val="0"/>
      <w:marTop w:val="0"/>
      <w:marBottom w:val="0"/>
      <w:divBdr>
        <w:top w:val="none" w:sz="0" w:space="0" w:color="auto"/>
        <w:left w:val="none" w:sz="0" w:space="0" w:color="auto"/>
        <w:bottom w:val="none" w:sz="0" w:space="0" w:color="auto"/>
        <w:right w:val="none" w:sz="0" w:space="0" w:color="auto"/>
      </w:divBdr>
    </w:div>
    <w:div w:id="1634827807">
      <w:bodyDiv w:val="1"/>
      <w:marLeft w:val="0"/>
      <w:marRight w:val="0"/>
      <w:marTop w:val="0"/>
      <w:marBottom w:val="0"/>
      <w:divBdr>
        <w:top w:val="none" w:sz="0" w:space="0" w:color="auto"/>
        <w:left w:val="none" w:sz="0" w:space="0" w:color="auto"/>
        <w:bottom w:val="none" w:sz="0" w:space="0" w:color="auto"/>
        <w:right w:val="none" w:sz="0" w:space="0" w:color="auto"/>
      </w:divBdr>
    </w:div>
    <w:div w:id="1650741189">
      <w:bodyDiv w:val="1"/>
      <w:marLeft w:val="0"/>
      <w:marRight w:val="0"/>
      <w:marTop w:val="0"/>
      <w:marBottom w:val="0"/>
      <w:divBdr>
        <w:top w:val="none" w:sz="0" w:space="0" w:color="auto"/>
        <w:left w:val="none" w:sz="0" w:space="0" w:color="auto"/>
        <w:bottom w:val="none" w:sz="0" w:space="0" w:color="auto"/>
        <w:right w:val="none" w:sz="0" w:space="0" w:color="auto"/>
      </w:divBdr>
    </w:div>
    <w:div w:id="1681857382">
      <w:bodyDiv w:val="1"/>
      <w:marLeft w:val="0"/>
      <w:marRight w:val="0"/>
      <w:marTop w:val="0"/>
      <w:marBottom w:val="0"/>
      <w:divBdr>
        <w:top w:val="none" w:sz="0" w:space="0" w:color="auto"/>
        <w:left w:val="none" w:sz="0" w:space="0" w:color="auto"/>
        <w:bottom w:val="none" w:sz="0" w:space="0" w:color="auto"/>
        <w:right w:val="none" w:sz="0" w:space="0" w:color="auto"/>
      </w:divBdr>
    </w:div>
    <w:div w:id="1681926985">
      <w:bodyDiv w:val="1"/>
      <w:marLeft w:val="0"/>
      <w:marRight w:val="0"/>
      <w:marTop w:val="0"/>
      <w:marBottom w:val="0"/>
      <w:divBdr>
        <w:top w:val="none" w:sz="0" w:space="0" w:color="auto"/>
        <w:left w:val="none" w:sz="0" w:space="0" w:color="auto"/>
        <w:bottom w:val="none" w:sz="0" w:space="0" w:color="auto"/>
        <w:right w:val="none" w:sz="0" w:space="0" w:color="auto"/>
      </w:divBdr>
    </w:div>
    <w:div w:id="1681929931">
      <w:bodyDiv w:val="1"/>
      <w:marLeft w:val="0"/>
      <w:marRight w:val="0"/>
      <w:marTop w:val="0"/>
      <w:marBottom w:val="0"/>
      <w:divBdr>
        <w:top w:val="none" w:sz="0" w:space="0" w:color="auto"/>
        <w:left w:val="none" w:sz="0" w:space="0" w:color="auto"/>
        <w:bottom w:val="none" w:sz="0" w:space="0" w:color="auto"/>
        <w:right w:val="none" w:sz="0" w:space="0" w:color="auto"/>
      </w:divBdr>
    </w:div>
    <w:div w:id="1689718390">
      <w:bodyDiv w:val="1"/>
      <w:marLeft w:val="0"/>
      <w:marRight w:val="0"/>
      <w:marTop w:val="0"/>
      <w:marBottom w:val="0"/>
      <w:divBdr>
        <w:top w:val="none" w:sz="0" w:space="0" w:color="auto"/>
        <w:left w:val="none" w:sz="0" w:space="0" w:color="auto"/>
        <w:bottom w:val="none" w:sz="0" w:space="0" w:color="auto"/>
        <w:right w:val="none" w:sz="0" w:space="0" w:color="auto"/>
      </w:divBdr>
    </w:div>
    <w:div w:id="1691637843">
      <w:bodyDiv w:val="1"/>
      <w:marLeft w:val="0"/>
      <w:marRight w:val="0"/>
      <w:marTop w:val="0"/>
      <w:marBottom w:val="0"/>
      <w:divBdr>
        <w:top w:val="none" w:sz="0" w:space="0" w:color="auto"/>
        <w:left w:val="none" w:sz="0" w:space="0" w:color="auto"/>
        <w:bottom w:val="none" w:sz="0" w:space="0" w:color="auto"/>
        <w:right w:val="none" w:sz="0" w:space="0" w:color="auto"/>
      </w:divBdr>
    </w:div>
    <w:div w:id="1695493121">
      <w:bodyDiv w:val="1"/>
      <w:marLeft w:val="0"/>
      <w:marRight w:val="0"/>
      <w:marTop w:val="0"/>
      <w:marBottom w:val="0"/>
      <w:divBdr>
        <w:top w:val="none" w:sz="0" w:space="0" w:color="auto"/>
        <w:left w:val="none" w:sz="0" w:space="0" w:color="auto"/>
        <w:bottom w:val="none" w:sz="0" w:space="0" w:color="auto"/>
        <w:right w:val="none" w:sz="0" w:space="0" w:color="auto"/>
      </w:divBdr>
    </w:div>
    <w:div w:id="1725180796">
      <w:bodyDiv w:val="1"/>
      <w:marLeft w:val="0"/>
      <w:marRight w:val="0"/>
      <w:marTop w:val="0"/>
      <w:marBottom w:val="0"/>
      <w:divBdr>
        <w:top w:val="none" w:sz="0" w:space="0" w:color="auto"/>
        <w:left w:val="none" w:sz="0" w:space="0" w:color="auto"/>
        <w:bottom w:val="none" w:sz="0" w:space="0" w:color="auto"/>
        <w:right w:val="none" w:sz="0" w:space="0" w:color="auto"/>
      </w:divBdr>
    </w:div>
    <w:div w:id="1744176151">
      <w:bodyDiv w:val="1"/>
      <w:marLeft w:val="0"/>
      <w:marRight w:val="0"/>
      <w:marTop w:val="0"/>
      <w:marBottom w:val="0"/>
      <w:divBdr>
        <w:top w:val="none" w:sz="0" w:space="0" w:color="auto"/>
        <w:left w:val="none" w:sz="0" w:space="0" w:color="auto"/>
        <w:bottom w:val="none" w:sz="0" w:space="0" w:color="auto"/>
        <w:right w:val="none" w:sz="0" w:space="0" w:color="auto"/>
      </w:divBdr>
    </w:div>
    <w:div w:id="1749308856">
      <w:bodyDiv w:val="1"/>
      <w:marLeft w:val="0"/>
      <w:marRight w:val="0"/>
      <w:marTop w:val="0"/>
      <w:marBottom w:val="0"/>
      <w:divBdr>
        <w:top w:val="none" w:sz="0" w:space="0" w:color="auto"/>
        <w:left w:val="none" w:sz="0" w:space="0" w:color="auto"/>
        <w:bottom w:val="none" w:sz="0" w:space="0" w:color="auto"/>
        <w:right w:val="none" w:sz="0" w:space="0" w:color="auto"/>
      </w:divBdr>
      <w:divsChild>
        <w:div w:id="1319580466">
          <w:marLeft w:val="0"/>
          <w:marRight w:val="0"/>
          <w:marTop w:val="0"/>
          <w:marBottom w:val="0"/>
          <w:divBdr>
            <w:top w:val="none" w:sz="0" w:space="0" w:color="auto"/>
            <w:left w:val="none" w:sz="0" w:space="0" w:color="auto"/>
            <w:bottom w:val="none" w:sz="0" w:space="0" w:color="auto"/>
            <w:right w:val="none" w:sz="0" w:space="0" w:color="auto"/>
          </w:divBdr>
          <w:divsChild>
            <w:div w:id="1552885291">
              <w:marLeft w:val="240"/>
              <w:marRight w:val="240"/>
              <w:marTop w:val="0"/>
              <w:marBottom w:val="0"/>
              <w:divBdr>
                <w:top w:val="none" w:sz="0" w:space="0" w:color="auto"/>
                <w:left w:val="none" w:sz="0" w:space="0" w:color="auto"/>
                <w:bottom w:val="none" w:sz="0" w:space="0" w:color="auto"/>
                <w:right w:val="none" w:sz="0" w:space="0" w:color="auto"/>
              </w:divBdr>
              <w:divsChild>
                <w:div w:id="89619280">
                  <w:marLeft w:val="0"/>
                  <w:marRight w:val="0"/>
                  <w:marTop w:val="0"/>
                  <w:marBottom w:val="0"/>
                  <w:divBdr>
                    <w:top w:val="none" w:sz="0" w:space="0" w:color="auto"/>
                    <w:left w:val="none" w:sz="0" w:space="0" w:color="auto"/>
                    <w:bottom w:val="none" w:sz="0" w:space="0" w:color="auto"/>
                    <w:right w:val="none" w:sz="0" w:space="0" w:color="auto"/>
                  </w:divBdr>
                  <w:divsChild>
                    <w:div w:id="763303934">
                      <w:marLeft w:val="0"/>
                      <w:marRight w:val="0"/>
                      <w:marTop w:val="0"/>
                      <w:marBottom w:val="0"/>
                      <w:divBdr>
                        <w:top w:val="none" w:sz="0" w:space="0" w:color="auto"/>
                        <w:left w:val="none" w:sz="0" w:space="0" w:color="auto"/>
                        <w:bottom w:val="none" w:sz="0" w:space="0" w:color="auto"/>
                        <w:right w:val="none" w:sz="0" w:space="0" w:color="auto"/>
                      </w:divBdr>
                      <w:divsChild>
                        <w:div w:id="1866943091">
                          <w:marLeft w:val="0"/>
                          <w:marRight w:val="0"/>
                          <w:marTop w:val="0"/>
                          <w:marBottom w:val="0"/>
                          <w:divBdr>
                            <w:top w:val="none" w:sz="0" w:space="0" w:color="auto"/>
                            <w:left w:val="none" w:sz="0" w:space="0" w:color="auto"/>
                            <w:bottom w:val="none" w:sz="0" w:space="0" w:color="auto"/>
                            <w:right w:val="none" w:sz="0" w:space="0" w:color="auto"/>
                          </w:divBdr>
                          <w:divsChild>
                            <w:div w:id="1302997905">
                              <w:marLeft w:val="0"/>
                              <w:marRight w:val="0"/>
                              <w:marTop w:val="0"/>
                              <w:marBottom w:val="0"/>
                              <w:divBdr>
                                <w:top w:val="none" w:sz="0" w:space="0" w:color="auto"/>
                                <w:left w:val="none" w:sz="0" w:space="0" w:color="auto"/>
                                <w:bottom w:val="none" w:sz="0" w:space="0" w:color="auto"/>
                                <w:right w:val="none" w:sz="0" w:space="0" w:color="auto"/>
                              </w:divBdr>
                              <w:divsChild>
                                <w:div w:id="930353612">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132576">
          <w:marLeft w:val="0"/>
          <w:marRight w:val="0"/>
          <w:marTop w:val="0"/>
          <w:marBottom w:val="0"/>
          <w:divBdr>
            <w:top w:val="none" w:sz="0" w:space="0" w:color="auto"/>
            <w:left w:val="none" w:sz="0" w:space="0" w:color="auto"/>
            <w:bottom w:val="none" w:sz="0" w:space="0" w:color="auto"/>
            <w:right w:val="none" w:sz="0" w:space="0" w:color="auto"/>
          </w:divBdr>
          <w:divsChild>
            <w:div w:id="371685736">
              <w:marLeft w:val="240"/>
              <w:marRight w:val="240"/>
              <w:marTop w:val="0"/>
              <w:marBottom w:val="0"/>
              <w:divBdr>
                <w:top w:val="none" w:sz="0" w:space="0" w:color="auto"/>
                <w:left w:val="none" w:sz="0" w:space="0" w:color="auto"/>
                <w:bottom w:val="none" w:sz="0" w:space="0" w:color="auto"/>
                <w:right w:val="none" w:sz="0" w:space="0" w:color="auto"/>
              </w:divBdr>
              <w:divsChild>
                <w:div w:id="878250162">
                  <w:marLeft w:val="0"/>
                  <w:marRight w:val="0"/>
                  <w:marTop w:val="0"/>
                  <w:marBottom w:val="0"/>
                  <w:divBdr>
                    <w:top w:val="none" w:sz="0" w:space="0" w:color="auto"/>
                    <w:left w:val="none" w:sz="0" w:space="0" w:color="auto"/>
                    <w:bottom w:val="none" w:sz="0" w:space="0" w:color="auto"/>
                    <w:right w:val="none" w:sz="0" w:space="0" w:color="auto"/>
                  </w:divBdr>
                  <w:divsChild>
                    <w:div w:id="1432774441">
                      <w:marLeft w:val="0"/>
                      <w:marRight w:val="0"/>
                      <w:marTop w:val="0"/>
                      <w:marBottom w:val="0"/>
                      <w:divBdr>
                        <w:top w:val="none" w:sz="0" w:space="0" w:color="auto"/>
                        <w:left w:val="none" w:sz="0" w:space="0" w:color="auto"/>
                        <w:bottom w:val="none" w:sz="0" w:space="0" w:color="auto"/>
                        <w:right w:val="none" w:sz="0" w:space="0" w:color="auto"/>
                      </w:divBdr>
                      <w:divsChild>
                        <w:div w:id="398477309">
                          <w:marLeft w:val="0"/>
                          <w:marRight w:val="0"/>
                          <w:marTop w:val="0"/>
                          <w:marBottom w:val="0"/>
                          <w:divBdr>
                            <w:top w:val="none" w:sz="0" w:space="0" w:color="auto"/>
                            <w:left w:val="none" w:sz="0" w:space="0" w:color="auto"/>
                            <w:bottom w:val="none" w:sz="0" w:space="0" w:color="auto"/>
                            <w:right w:val="none" w:sz="0" w:space="0" w:color="auto"/>
                          </w:divBdr>
                          <w:divsChild>
                            <w:div w:id="2058510023">
                              <w:marLeft w:val="0"/>
                              <w:marRight w:val="0"/>
                              <w:marTop w:val="0"/>
                              <w:marBottom w:val="0"/>
                              <w:divBdr>
                                <w:top w:val="none" w:sz="0" w:space="0" w:color="auto"/>
                                <w:left w:val="none" w:sz="0" w:space="0" w:color="auto"/>
                                <w:bottom w:val="none" w:sz="0" w:space="0" w:color="auto"/>
                                <w:right w:val="none" w:sz="0" w:space="0" w:color="auto"/>
                              </w:divBdr>
                              <w:divsChild>
                                <w:div w:id="507988251">
                                  <w:marLeft w:val="0"/>
                                  <w:marRight w:val="0"/>
                                  <w:marTop w:val="0"/>
                                  <w:marBottom w:val="0"/>
                                  <w:divBdr>
                                    <w:top w:val="none" w:sz="0" w:space="0" w:color="auto"/>
                                    <w:left w:val="none" w:sz="0" w:space="0" w:color="auto"/>
                                    <w:bottom w:val="none" w:sz="0" w:space="0" w:color="auto"/>
                                    <w:right w:val="none" w:sz="0" w:space="0" w:color="auto"/>
                                  </w:divBdr>
                                </w:div>
                                <w:div w:id="1256943537">
                                  <w:marLeft w:val="0"/>
                                  <w:marRight w:val="0"/>
                                  <w:marTop w:val="0"/>
                                  <w:marBottom w:val="0"/>
                                  <w:divBdr>
                                    <w:top w:val="none" w:sz="0" w:space="0" w:color="auto"/>
                                    <w:left w:val="none" w:sz="0" w:space="0" w:color="auto"/>
                                    <w:bottom w:val="none" w:sz="0" w:space="0" w:color="auto"/>
                                    <w:right w:val="none" w:sz="0" w:space="0" w:color="auto"/>
                                  </w:divBdr>
                                  <w:divsChild>
                                    <w:div w:id="703680224">
                                      <w:marLeft w:val="0"/>
                                      <w:marRight w:val="120"/>
                                      <w:marTop w:val="0"/>
                                      <w:marBottom w:val="0"/>
                                      <w:divBdr>
                                        <w:top w:val="none" w:sz="0" w:space="0" w:color="auto"/>
                                        <w:left w:val="none" w:sz="0" w:space="0" w:color="auto"/>
                                        <w:bottom w:val="none" w:sz="0" w:space="0" w:color="auto"/>
                                        <w:right w:val="none" w:sz="0" w:space="0" w:color="auto"/>
                                      </w:divBdr>
                                    </w:div>
                                    <w:div w:id="352613636">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123796">
      <w:bodyDiv w:val="1"/>
      <w:marLeft w:val="0"/>
      <w:marRight w:val="0"/>
      <w:marTop w:val="0"/>
      <w:marBottom w:val="0"/>
      <w:divBdr>
        <w:top w:val="none" w:sz="0" w:space="0" w:color="auto"/>
        <w:left w:val="none" w:sz="0" w:space="0" w:color="auto"/>
        <w:bottom w:val="none" w:sz="0" w:space="0" w:color="auto"/>
        <w:right w:val="none" w:sz="0" w:space="0" w:color="auto"/>
      </w:divBdr>
    </w:div>
    <w:div w:id="1827625918">
      <w:bodyDiv w:val="1"/>
      <w:marLeft w:val="0"/>
      <w:marRight w:val="0"/>
      <w:marTop w:val="0"/>
      <w:marBottom w:val="0"/>
      <w:divBdr>
        <w:top w:val="none" w:sz="0" w:space="0" w:color="auto"/>
        <w:left w:val="none" w:sz="0" w:space="0" w:color="auto"/>
        <w:bottom w:val="none" w:sz="0" w:space="0" w:color="auto"/>
        <w:right w:val="none" w:sz="0" w:space="0" w:color="auto"/>
      </w:divBdr>
    </w:div>
    <w:div w:id="1835759968">
      <w:bodyDiv w:val="1"/>
      <w:marLeft w:val="0"/>
      <w:marRight w:val="0"/>
      <w:marTop w:val="0"/>
      <w:marBottom w:val="0"/>
      <w:divBdr>
        <w:top w:val="none" w:sz="0" w:space="0" w:color="auto"/>
        <w:left w:val="none" w:sz="0" w:space="0" w:color="auto"/>
        <w:bottom w:val="none" w:sz="0" w:space="0" w:color="auto"/>
        <w:right w:val="none" w:sz="0" w:space="0" w:color="auto"/>
      </w:divBdr>
    </w:div>
    <w:div w:id="1841694974">
      <w:bodyDiv w:val="1"/>
      <w:marLeft w:val="0"/>
      <w:marRight w:val="0"/>
      <w:marTop w:val="0"/>
      <w:marBottom w:val="0"/>
      <w:divBdr>
        <w:top w:val="none" w:sz="0" w:space="0" w:color="auto"/>
        <w:left w:val="none" w:sz="0" w:space="0" w:color="auto"/>
        <w:bottom w:val="none" w:sz="0" w:space="0" w:color="auto"/>
        <w:right w:val="none" w:sz="0" w:space="0" w:color="auto"/>
      </w:divBdr>
    </w:div>
    <w:div w:id="1855193791">
      <w:bodyDiv w:val="1"/>
      <w:marLeft w:val="0"/>
      <w:marRight w:val="0"/>
      <w:marTop w:val="0"/>
      <w:marBottom w:val="0"/>
      <w:divBdr>
        <w:top w:val="none" w:sz="0" w:space="0" w:color="auto"/>
        <w:left w:val="none" w:sz="0" w:space="0" w:color="auto"/>
        <w:bottom w:val="none" w:sz="0" w:space="0" w:color="auto"/>
        <w:right w:val="none" w:sz="0" w:space="0" w:color="auto"/>
      </w:divBdr>
    </w:div>
    <w:div w:id="1857769654">
      <w:bodyDiv w:val="1"/>
      <w:marLeft w:val="0"/>
      <w:marRight w:val="0"/>
      <w:marTop w:val="0"/>
      <w:marBottom w:val="0"/>
      <w:divBdr>
        <w:top w:val="none" w:sz="0" w:space="0" w:color="auto"/>
        <w:left w:val="none" w:sz="0" w:space="0" w:color="auto"/>
        <w:bottom w:val="none" w:sz="0" w:space="0" w:color="auto"/>
        <w:right w:val="none" w:sz="0" w:space="0" w:color="auto"/>
      </w:divBdr>
    </w:div>
    <w:div w:id="1859465844">
      <w:bodyDiv w:val="1"/>
      <w:marLeft w:val="0"/>
      <w:marRight w:val="0"/>
      <w:marTop w:val="0"/>
      <w:marBottom w:val="0"/>
      <w:divBdr>
        <w:top w:val="none" w:sz="0" w:space="0" w:color="auto"/>
        <w:left w:val="none" w:sz="0" w:space="0" w:color="auto"/>
        <w:bottom w:val="none" w:sz="0" w:space="0" w:color="auto"/>
        <w:right w:val="none" w:sz="0" w:space="0" w:color="auto"/>
      </w:divBdr>
    </w:div>
    <w:div w:id="1886869985">
      <w:bodyDiv w:val="1"/>
      <w:marLeft w:val="0"/>
      <w:marRight w:val="0"/>
      <w:marTop w:val="0"/>
      <w:marBottom w:val="0"/>
      <w:divBdr>
        <w:top w:val="none" w:sz="0" w:space="0" w:color="auto"/>
        <w:left w:val="none" w:sz="0" w:space="0" w:color="auto"/>
        <w:bottom w:val="none" w:sz="0" w:space="0" w:color="auto"/>
        <w:right w:val="none" w:sz="0" w:space="0" w:color="auto"/>
      </w:divBdr>
    </w:div>
    <w:div w:id="1897010906">
      <w:bodyDiv w:val="1"/>
      <w:marLeft w:val="0"/>
      <w:marRight w:val="0"/>
      <w:marTop w:val="0"/>
      <w:marBottom w:val="0"/>
      <w:divBdr>
        <w:top w:val="none" w:sz="0" w:space="0" w:color="auto"/>
        <w:left w:val="none" w:sz="0" w:space="0" w:color="auto"/>
        <w:bottom w:val="none" w:sz="0" w:space="0" w:color="auto"/>
        <w:right w:val="none" w:sz="0" w:space="0" w:color="auto"/>
      </w:divBdr>
    </w:div>
    <w:div w:id="1922399556">
      <w:bodyDiv w:val="1"/>
      <w:marLeft w:val="0"/>
      <w:marRight w:val="0"/>
      <w:marTop w:val="0"/>
      <w:marBottom w:val="0"/>
      <w:divBdr>
        <w:top w:val="none" w:sz="0" w:space="0" w:color="auto"/>
        <w:left w:val="none" w:sz="0" w:space="0" w:color="auto"/>
        <w:bottom w:val="none" w:sz="0" w:space="0" w:color="auto"/>
        <w:right w:val="none" w:sz="0" w:space="0" w:color="auto"/>
      </w:divBdr>
    </w:div>
    <w:div w:id="1982536738">
      <w:bodyDiv w:val="1"/>
      <w:marLeft w:val="0"/>
      <w:marRight w:val="0"/>
      <w:marTop w:val="0"/>
      <w:marBottom w:val="0"/>
      <w:divBdr>
        <w:top w:val="none" w:sz="0" w:space="0" w:color="auto"/>
        <w:left w:val="none" w:sz="0" w:space="0" w:color="auto"/>
        <w:bottom w:val="none" w:sz="0" w:space="0" w:color="auto"/>
        <w:right w:val="none" w:sz="0" w:space="0" w:color="auto"/>
      </w:divBdr>
    </w:div>
    <w:div w:id="2016033988">
      <w:bodyDiv w:val="1"/>
      <w:marLeft w:val="0"/>
      <w:marRight w:val="0"/>
      <w:marTop w:val="0"/>
      <w:marBottom w:val="0"/>
      <w:divBdr>
        <w:top w:val="none" w:sz="0" w:space="0" w:color="auto"/>
        <w:left w:val="none" w:sz="0" w:space="0" w:color="auto"/>
        <w:bottom w:val="none" w:sz="0" w:space="0" w:color="auto"/>
        <w:right w:val="none" w:sz="0" w:space="0" w:color="auto"/>
      </w:divBdr>
    </w:div>
    <w:div w:id="2033220297">
      <w:bodyDiv w:val="1"/>
      <w:marLeft w:val="0"/>
      <w:marRight w:val="0"/>
      <w:marTop w:val="0"/>
      <w:marBottom w:val="0"/>
      <w:divBdr>
        <w:top w:val="none" w:sz="0" w:space="0" w:color="auto"/>
        <w:left w:val="none" w:sz="0" w:space="0" w:color="auto"/>
        <w:bottom w:val="none" w:sz="0" w:space="0" w:color="auto"/>
        <w:right w:val="none" w:sz="0" w:space="0" w:color="auto"/>
      </w:divBdr>
    </w:div>
    <w:div w:id="2098288950">
      <w:bodyDiv w:val="1"/>
      <w:marLeft w:val="0"/>
      <w:marRight w:val="0"/>
      <w:marTop w:val="0"/>
      <w:marBottom w:val="0"/>
      <w:divBdr>
        <w:top w:val="none" w:sz="0" w:space="0" w:color="auto"/>
        <w:left w:val="none" w:sz="0" w:space="0" w:color="auto"/>
        <w:bottom w:val="none" w:sz="0" w:space="0" w:color="auto"/>
        <w:right w:val="none" w:sz="0" w:space="0" w:color="auto"/>
      </w:divBdr>
    </w:div>
    <w:div w:id="2115054961">
      <w:bodyDiv w:val="1"/>
      <w:marLeft w:val="0"/>
      <w:marRight w:val="0"/>
      <w:marTop w:val="0"/>
      <w:marBottom w:val="0"/>
      <w:divBdr>
        <w:top w:val="none" w:sz="0" w:space="0" w:color="auto"/>
        <w:left w:val="none" w:sz="0" w:space="0" w:color="auto"/>
        <w:bottom w:val="none" w:sz="0" w:space="0" w:color="auto"/>
        <w:right w:val="none" w:sz="0" w:space="0" w:color="auto"/>
      </w:divBdr>
    </w:div>
    <w:div w:id="2120759483">
      <w:bodyDiv w:val="1"/>
      <w:marLeft w:val="0"/>
      <w:marRight w:val="0"/>
      <w:marTop w:val="0"/>
      <w:marBottom w:val="0"/>
      <w:divBdr>
        <w:top w:val="none" w:sz="0" w:space="0" w:color="auto"/>
        <w:left w:val="none" w:sz="0" w:space="0" w:color="auto"/>
        <w:bottom w:val="none" w:sz="0" w:space="0" w:color="auto"/>
        <w:right w:val="none" w:sz="0" w:space="0" w:color="auto"/>
      </w:divBdr>
    </w:div>
    <w:div w:id="2121796226">
      <w:bodyDiv w:val="1"/>
      <w:marLeft w:val="0"/>
      <w:marRight w:val="0"/>
      <w:marTop w:val="0"/>
      <w:marBottom w:val="0"/>
      <w:divBdr>
        <w:top w:val="none" w:sz="0" w:space="0" w:color="auto"/>
        <w:left w:val="none" w:sz="0" w:space="0" w:color="auto"/>
        <w:bottom w:val="none" w:sz="0" w:space="0" w:color="auto"/>
        <w:right w:val="none" w:sz="0" w:space="0" w:color="auto"/>
      </w:divBdr>
    </w:div>
    <w:div w:id="212874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ack-redir.net/link?url=https%3A%2F%2Fgithub.com%2FMQ-FOAR705%2FDemonstration-of-Hyperref" TargetMode="External"/><Relationship Id="rId13" Type="http://schemas.openxmlformats.org/officeDocument/2006/relationships/hyperlink" Target="https://swcarpentry.github.io/shell-novice/07-find/index.html" TargetMode="External"/><Relationship Id="rId18" Type="http://schemas.openxmlformats.org/officeDocument/2006/relationships/hyperlink" Target="https://datacarpentry.org/spreadsheets-socialsci/02-common-mistakes/" TargetMode="External"/><Relationship Id="rId26" Type="http://schemas.openxmlformats.org/officeDocument/2006/relationships/hyperlink" Target="https://slack-redir.net/link?url=https%3A%2F%2Fgithub.com" TargetMode="External"/><Relationship Id="rId3" Type="http://schemas.openxmlformats.org/officeDocument/2006/relationships/settings" Target="settings.xml"/><Relationship Id="rId21" Type="http://schemas.openxmlformats.org/officeDocument/2006/relationships/hyperlink" Target="https://datacarpentry.org/spreadsheets-socialsci/01-format-data/index.html" TargetMode="External"/><Relationship Id="rId7" Type="http://schemas.openxmlformats.org/officeDocument/2006/relationships/hyperlink" Target="http://editorAtom.io" TargetMode="External"/><Relationship Id="rId12" Type="http://schemas.openxmlformats.org/officeDocument/2006/relationships/hyperlink" Target="https://slack-redir.net/link?url=http%3A%2F%2Fatom.io" TargetMode="External"/><Relationship Id="rId17" Type="http://schemas.openxmlformats.org/officeDocument/2006/relationships/hyperlink" Target="http://swcarpentry.github.io/shell-novice/data/data-shell.zip" TargetMode="External"/><Relationship Id="rId25" Type="http://schemas.openxmlformats.org/officeDocument/2006/relationships/hyperlink" Target="https://slack-redir.net/link?url=https%3A%2F%2Fimpossiblehq.com%2Fan-unexpected-ass-kicking%2F" TargetMode="External"/><Relationship Id="rId2" Type="http://schemas.openxmlformats.org/officeDocument/2006/relationships/styles" Target="styles.xml"/><Relationship Id="rId16" Type="http://schemas.openxmlformats.org/officeDocument/2006/relationships/hyperlink" Target="http://swcarpentry.github.io/shell-novice/" TargetMode="External"/><Relationship Id="rId20" Type="http://schemas.openxmlformats.org/officeDocument/2006/relationships/hyperlink" Target="https://datacarpentry.org/spreadsheets-socialsci/00-intro/index.html" TargetMode="External"/><Relationship Id="rId1" Type="http://schemas.openxmlformats.org/officeDocument/2006/relationships/numbering" Target="numbering.xml"/><Relationship Id="rId6" Type="http://schemas.openxmlformats.org/officeDocument/2006/relationships/hyperlink" Target="https://atom.io/" TargetMode="External"/><Relationship Id="rId11" Type="http://schemas.openxmlformats.org/officeDocument/2006/relationships/hyperlink" Target="https://slack-redir.net/link?url=https%3A%2F%2Ftropy.org%2F" TargetMode="External"/><Relationship Id="rId24" Type="http://schemas.openxmlformats.org/officeDocument/2006/relationships/hyperlink" Target="https://slack-redir.net/link?url=https%3A%2F%2Fcloudstor.aarnet.edu.au%2Fplus%2Findex.php" TargetMode="External"/><Relationship Id="rId5" Type="http://schemas.openxmlformats.org/officeDocument/2006/relationships/hyperlink" Target="https://www.oreilly.com/library/view/learning-unix-for/0596004702/ch01s04.html" TargetMode="External"/><Relationship Id="rId15" Type="http://schemas.openxmlformats.org/officeDocument/2006/relationships/image" Target="media/image1.png"/><Relationship Id="rId23" Type="http://schemas.openxmlformats.org/officeDocument/2006/relationships/hyperlink" Target="https://foar705.slack.com/" TargetMode="External"/><Relationship Id="rId28" Type="http://schemas.openxmlformats.org/officeDocument/2006/relationships/theme" Target="theme/theme1.xml"/><Relationship Id="rId10" Type="http://schemas.openxmlformats.org/officeDocument/2006/relationships/hyperlink" Target="https://slack-redir.net/link?url=https%3A%2F%2Frobbotresources.com%2Fnew-blog%2F2018%2F11%2F3%2Fwhat-is-computational-thinking" TargetMode="External"/><Relationship Id="rId19" Type="http://schemas.openxmlformats.org/officeDocument/2006/relationships/hyperlink" Target="http://www.ddialliance.org/" TargetMode="External"/><Relationship Id="rId4" Type="http://schemas.openxmlformats.org/officeDocument/2006/relationships/webSettings" Target="webSettings.xml"/><Relationship Id="rId9" Type="http://schemas.openxmlformats.org/officeDocument/2006/relationships/hyperlink" Target="https://github.com/MQ-FOAR705/Demonstration-of-crossreftools" TargetMode="External"/><Relationship Id="rId14" Type="http://schemas.openxmlformats.org/officeDocument/2006/relationships/hyperlink" Target="https://swcarpentry.github.io/shell-novice/05-loop/index.html" TargetMode="External"/><Relationship Id="rId22" Type="http://schemas.openxmlformats.org/officeDocument/2006/relationships/hyperlink" Target="https://datacarpentry.org/spreadsheets-socialsci/00-intro/index.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27</Pages>
  <Words>7731</Words>
  <Characters>44067</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Roslyn Walker</dc:creator>
  <cp:keywords/>
  <dc:description/>
  <cp:lastModifiedBy>Roslyn Walker</cp:lastModifiedBy>
  <cp:revision>29</cp:revision>
  <dcterms:created xsi:type="dcterms:W3CDTF">2019-08-19T00:22:00Z</dcterms:created>
  <dcterms:modified xsi:type="dcterms:W3CDTF">2019-09-03T12:40:00Z</dcterms:modified>
</cp:coreProperties>
</file>